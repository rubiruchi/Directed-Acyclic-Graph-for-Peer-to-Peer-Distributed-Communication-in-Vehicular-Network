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834" w:rsidRDefault="00E21834">
      <w:pPr>
        <w:spacing w:before="5" w:line="160" w:lineRule="exact"/>
        <w:rPr>
          <w:sz w:val="16"/>
          <w:szCs w:val="16"/>
        </w:rPr>
      </w:pPr>
    </w:p>
    <w:p w:rsidR="00E21834" w:rsidRDefault="00E21834">
      <w:pPr>
        <w:spacing w:line="200" w:lineRule="exact"/>
      </w:pPr>
    </w:p>
    <w:p w:rsidR="00E21834" w:rsidRDefault="00E21834">
      <w:pPr>
        <w:spacing w:line="200" w:lineRule="exact"/>
      </w:pPr>
    </w:p>
    <w:p w:rsidR="00E21834" w:rsidRDefault="00F91A76">
      <w:pPr>
        <w:ind w:left="1519" w:right="1521"/>
        <w:jc w:val="center"/>
        <w:rPr>
          <w:sz w:val="34"/>
          <w:szCs w:val="34"/>
        </w:rPr>
      </w:pPr>
      <w:r>
        <w:rPr>
          <w:w w:val="101"/>
          <w:sz w:val="34"/>
          <w:szCs w:val="34"/>
        </w:rPr>
        <w:t>Connected</w:t>
      </w:r>
      <w:r>
        <w:rPr>
          <w:sz w:val="34"/>
          <w:szCs w:val="34"/>
        </w:rPr>
        <w:t xml:space="preserve"> </w:t>
      </w:r>
      <w:r>
        <w:rPr>
          <w:w w:val="101"/>
          <w:sz w:val="34"/>
          <w:szCs w:val="34"/>
        </w:rPr>
        <w:t>vehicular</w:t>
      </w:r>
      <w:r>
        <w:rPr>
          <w:sz w:val="34"/>
          <w:szCs w:val="34"/>
        </w:rPr>
        <w:t xml:space="preserve"> </w:t>
      </w:r>
      <w:r>
        <w:rPr>
          <w:w w:val="101"/>
          <w:sz w:val="34"/>
          <w:szCs w:val="34"/>
        </w:rPr>
        <w:t>network</w:t>
      </w:r>
      <w:r>
        <w:rPr>
          <w:sz w:val="34"/>
          <w:szCs w:val="34"/>
        </w:rPr>
        <w:t xml:space="preserve"> </w:t>
      </w:r>
      <w:r>
        <w:rPr>
          <w:w w:val="101"/>
          <w:sz w:val="34"/>
          <w:szCs w:val="34"/>
        </w:rPr>
        <w:t>using</w:t>
      </w:r>
      <w:r>
        <w:rPr>
          <w:sz w:val="34"/>
          <w:szCs w:val="34"/>
        </w:rPr>
        <w:t xml:space="preserve"> </w:t>
      </w:r>
      <w:r>
        <w:rPr>
          <w:w w:val="101"/>
          <w:sz w:val="34"/>
          <w:szCs w:val="34"/>
        </w:rPr>
        <w:t>Hashgraph</w:t>
      </w:r>
    </w:p>
    <w:p w:rsidR="00E21834" w:rsidRDefault="00E21834">
      <w:pPr>
        <w:spacing w:before="2" w:line="120" w:lineRule="exact"/>
        <w:rPr>
          <w:sz w:val="13"/>
          <w:szCs w:val="13"/>
        </w:rPr>
      </w:pPr>
    </w:p>
    <w:p w:rsidR="00E21834" w:rsidRDefault="00E21834">
      <w:pPr>
        <w:spacing w:line="200" w:lineRule="exact"/>
      </w:pPr>
    </w:p>
    <w:p w:rsidR="00E21834" w:rsidRDefault="006B4771">
      <w:pPr>
        <w:ind w:left="1277" w:right="1267"/>
        <w:jc w:val="center"/>
        <w:rPr>
          <w:rFonts w:ascii="Cambria" w:eastAsia="Cambria" w:hAnsi="Cambria" w:cs="Cambria"/>
          <w:sz w:val="16"/>
          <w:szCs w:val="16"/>
        </w:rPr>
      </w:pPr>
      <w:r>
        <w:rPr>
          <w:w w:val="99"/>
          <w:sz w:val="24"/>
          <w:szCs w:val="24"/>
        </w:rPr>
        <w:t>Divyansh Jain</w:t>
      </w:r>
      <w:r w:rsidR="00F91A76">
        <w:rPr>
          <w:w w:val="99"/>
          <w:position w:val="9"/>
          <w:sz w:val="16"/>
          <w:szCs w:val="16"/>
        </w:rPr>
        <w:t>a</w:t>
      </w:r>
      <w:r w:rsidR="00F91A76">
        <w:rPr>
          <w:w w:val="99"/>
          <w:sz w:val="24"/>
          <w:szCs w:val="24"/>
        </w:rPr>
        <w:t>,</w:t>
      </w:r>
      <w:r w:rsidR="00F91A76">
        <w:rPr>
          <w:sz w:val="24"/>
          <w:szCs w:val="24"/>
        </w:rPr>
        <w:t xml:space="preserve"> </w:t>
      </w:r>
      <w:r>
        <w:rPr>
          <w:w w:val="99"/>
          <w:sz w:val="24"/>
          <w:szCs w:val="24"/>
        </w:rPr>
        <w:t>Dara Nanda Gopala Krishna</w:t>
      </w:r>
      <w:r w:rsidR="00F91A76">
        <w:rPr>
          <w:w w:val="99"/>
          <w:position w:val="9"/>
          <w:sz w:val="16"/>
          <w:szCs w:val="16"/>
        </w:rPr>
        <w:t>a</w:t>
      </w:r>
      <w:r w:rsidR="00F91A76">
        <w:rPr>
          <w:w w:val="99"/>
          <w:sz w:val="24"/>
          <w:szCs w:val="24"/>
        </w:rPr>
        <w:t>,</w:t>
      </w:r>
      <w:r w:rsidR="00F91A76">
        <w:rPr>
          <w:sz w:val="24"/>
          <w:szCs w:val="24"/>
        </w:rPr>
        <w:t xml:space="preserve"> </w:t>
      </w:r>
      <w:r>
        <w:rPr>
          <w:w w:val="99"/>
          <w:sz w:val="24"/>
          <w:szCs w:val="24"/>
        </w:rPr>
        <w:t>Pranav Goyal</w:t>
      </w:r>
      <w:r w:rsidR="00F91A76">
        <w:rPr>
          <w:w w:val="99"/>
          <w:position w:val="9"/>
          <w:sz w:val="16"/>
          <w:szCs w:val="16"/>
        </w:rPr>
        <w:t>a</w:t>
      </w:r>
      <w:r w:rsidR="00F91A76">
        <w:rPr>
          <w:w w:val="99"/>
          <w:sz w:val="24"/>
          <w:szCs w:val="24"/>
        </w:rPr>
        <w:t>,</w:t>
      </w:r>
      <w:r w:rsidR="00F91A76">
        <w:rPr>
          <w:sz w:val="24"/>
          <w:szCs w:val="24"/>
        </w:rPr>
        <w:t xml:space="preserve"> </w:t>
      </w:r>
      <w:r w:rsidR="00F91A76">
        <w:rPr>
          <w:w w:val="99"/>
          <w:sz w:val="24"/>
          <w:szCs w:val="24"/>
        </w:rPr>
        <w:t>Vikas</w:t>
      </w:r>
      <w:r w:rsidR="00F91A76">
        <w:rPr>
          <w:sz w:val="24"/>
          <w:szCs w:val="24"/>
        </w:rPr>
        <w:t xml:space="preserve"> </w:t>
      </w:r>
      <w:r w:rsidR="00F91A76">
        <w:rPr>
          <w:w w:val="99"/>
          <w:sz w:val="24"/>
          <w:szCs w:val="24"/>
        </w:rPr>
        <w:t>Hassija</w:t>
      </w:r>
      <w:r w:rsidR="00F91A76">
        <w:rPr>
          <w:w w:val="99"/>
          <w:position w:val="9"/>
          <w:sz w:val="16"/>
          <w:szCs w:val="16"/>
        </w:rPr>
        <w:t>1,</w:t>
      </w:r>
      <w:r w:rsidR="00F91A76">
        <w:rPr>
          <w:rFonts w:ascii="Cambria" w:eastAsia="Cambria" w:hAnsi="Cambria" w:cs="Cambria"/>
          <w:w w:val="99"/>
          <w:position w:val="9"/>
          <w:sz w:val="16"/>
          <w:szCs w:val="16"/>
        </w:rPr>
        <w:t>∗</w:t>
      </w:r>
    </w:p>
    <w:p w:rsidR="00E21834" w:rsidRDefault="00E21834">
      <w:pPr>
        <w:spacing w:before="6" w:line="180" w:lineRule="exact"/>
        <w:rPr>
          <w:sz w:val="18"/>
          <w:szCs w:val="18"/>
        </w:rPr>
      </w:pPr>
    </w:p>
    <w:p w:rsidR="00E21834" w:rsidRDefault="00F91A76">
      <w:pPr>
        <w:ind w:left="2610" w:right="2610"/>
        <w:jc w:val="center"/>
      </w:pPr>
      <w:r>
        <w:rPr>
          <w:w w:val="99"/>
          <w:position w:val="7"/>
          <w:sz w:val="14"/>
          <w:szCs w:val="14"/>
        </w:rPr>
        <w:t>a</w:t>
      </w:r>
      <w:r>
        <w:rPr>
          <w:w w:val="99"/>
        </w:rPr>
        <w:t>Department</w:t>
      </w:r>
      <w:r>
        <w:t xml:space="preserve"> </w:t>
      </w:r>
      <w:r>
        <w:rPr>
          <w:w w:val="99"/>
        </w:rPr>
        <w:t>of</w:t>
      </w:r>
      <w:r>
        <w:t xml:space="preserve"> </w:t>
      </w:r>
      <w:r>
        <w:rPr>
          <w:w w:val="99"/>
        </w:rPr>
        <w:t>CSE</w:t>
      </w:r>
      <w:r>
        <w:t xml:space="preserve"> </w:t>
      </w:r>
      <w:r>
        <w:rPr>
          <w:w w:val="99"/>
        </w:rPr>
        <w:t>and</w:t>
      </w:r>
      <w:r>
        <w:t xml:space="preserve"> </w:t>
      </w:r>
      <w:r>
        <w:rPr>
          <w:w w:val="99"/>
        </w:rPr>
        <w:t>IT,</w:t>
      </w:r>
      <w:r>
        <w:t xml:space="preserve"> </w:t>
      </w:r>
      <w:r>
        <w:rPr>
          <w:w w:val="99"/>
        </w:rPr>
        <w:t>JIIT,</w:t>
      </w:r>
      <w:r>
        <w:t xml:space="preserve"> </w:t>
      </w:r>
      <w:r>
        <w:rPr>
          <w:w w:val="99"/>
        </w:rPr>
        <w:t>Noida,</w:t>
      </w:r>
      <w:r>
        <w:t xml:space="preserve"> </w:t>
      </w:r>
      <w:r>
        <w:rPr>
          <w:w w:val="99"/>
        </w:rPr>
        <w:t>India</w:t>
      </w:r>
    </w:p>
    <w:p w:rsidR="00E21834" w:rsidRDefault="00E21834">
      <w:pPr>
        <w:spacing w:line="200" w:lineRule="exact"/>
      </w:pPr>
    </w:p>
    <w:p w:rsidR="00E21834" w:rsidRDefault="00E21834">
      <w:pPr>
        <w:spacing w:line="200" w:lineRule="exact"/>
      </w:pPr>
    </w:p>
    <w:p w:rsidR="00E21834" w:rsidRDefault="00E21834">
      <w:pPr>
        <w:spacing w:line="200" w:lineRule="exact"/>
      </w:pPr>
    </w:p>
    <w:p w:rsidR="00E21834" w:rsidRDefault="00E21834">
      <w:pPr>
        <w:spacing w:before="7" w:line="280" w:lineRule="exact"/>
        <w:rPr>
          <w:sz w:val="28"/>
          <w:szCs w:val="28"/>
        </w:rPr>
      </w:pPr>
    </w:p>
    <w:p w:rsidR="00E21834" w:rsidRDefault="00E21834">
      <w:pPr>
        <w:spacing w:before="15"/>
        <w:ind w:left="110"/>
        <w:rPr>
          <w:sz w:val="24"/>
          <w:szCs w:val="24"/>
        </w:rPr>
      </w:pPr>
      <w:r w:rsidRPr="00E21834">
        <w:pict>
          <v:group id="_x0000_s1181" style="position:absolute;left:0;text-align:left;margin-left:64.5pt;margin-top:-8.5pt;width:466.25pt;height:0;z-index:-251660800;mso-position-horizontal-relative:page" coordorigin="1290,-170" coordsize="9325,0">
            <v:shape id="_x0000_s1182" style="position:absolute;left:1290;top:-170;width:9325;height:0" coordorigin="1290,-170" coordsize="9325,0" path="m1290,-170r9325,e" filled="f" strokeweight=".14042mm">
              <v:path arrowok="t"/>
            </v:shape>
            <w10:wrap anchorx="page"/>
          </v:group>
        </w:pict>
      </w:r>
      <w:r w:rsidR="00F91A76">
        <w:rPr>
          <w:w w:val="99"/>
          <w:sz w:val="24"/>
          <w:szCs w:val="24"/>
        </w:rPr>
        <w:t>Abstract</w:t>
      </w:r>
    </w:p>
    <w:p w:rsidR="00E21834" w:rsidRDefault="00E21834">
      <w:pPr>
        <w:spacing w:before="6" w:line="120" w:lineRule="exact"/>
        <w:rPr>
          <w:sz w:val="12"/>
          <w:szCs w:val="12"/>
        </w:rPr>
      </w:pPr>
    </w:p>
    <w:p w:rsidR="00E21834" w:rsidRDefault="00F91A76">
      <w:pPr>
        <w:spacing w:line="251" w:lineRule="auto"/>
        <w:ind w:left="110" w:right="69" w:firstLine="351"/>
        <w:jc w:val="both"/>
        <w:rPr>
          <w:sz w:val="24"/>
          <w:szCs w:val="24"/>
        </w:rPr>
      </w:pPr>
      <w:r>
        <w:rPr>
          <w:w w:val="99"/>
          <w:sz w:val="24"/>
          <w:szCs w:val="24"/>
        </w:rPr>
        <w:t>Internet</w:t>
      </w:r>
      <w:r>
        <w:rPr>
          <w:sz w:val="24"/>
          <w:szCs w:val="24"/>
        </w:rPr>
        <w:t xml:space="preserve"> </w:t>
      </w:r>
      <w:r>
        <w:rPr>
          <w:w w:val="99"/>
          <w:sz w:val="24"/>
          <w:szCs w:val="24"/>
        </w:rPr>
        <w:t>of</w:t>
      </w:r>
      <w:r>
        <w:rPr>
          <w:sz w:val="24"/>
          <w:szCs w:val="24"/>
        </w:rPr>
        <w:t xml:space="preserve"> </w:t>
      </w:r>
      <w:r>
        <w:rPr>
          <w:w w:val="99"/>
          <w:sz w:val="24"/>
          <w:szCs w:val="24"/>
        </w:rPr>
        <w:t>things(IoT),</w:t>
      </w:r>
      <w:r>
        <w:rPr>
          <w:sz w:val="24"/>
          <w:szCs w:val="24"/>
        </w:rPr>
        <w:t xml:space="preserve"> </w:t>
      </w:r>
      <w:r>
        <w:rPr>
          <w:w w:val="99"/>
          <w:sz w:val="24"/>
          <w:szCs w:val="24"/>
        </w:rPr>
        <w:t>Internet</w:t>
      </w:r>
      <w:r>
        <w:rPr>
          <w:sz w:val="24"/>
          <w:szCs w:val="24"/>
        </w:rPr>
        <w:t xml:space="preserve"> </w:t>
      </w:r>
      <w:r>
        <w:rPr>
          <w:w w:val="99"/>
          <w:sz w:val="24"/>
          <w:szCs w:val="24"/>
        </w:rPr>
        <w:t>of</w:t>
      </w:r>
      <w:r>
        <w:rPr>
          <w:sz w:val="24"/>
          <w:szCs w:val="24"/>
        </w:rPr>
        <w:t xml:space="preserve"> </w:t>
      </w:r>
      <w:r>
        <w:rPr>
          <w:w w:val="99"/>
          <w:sz w:val="24"/>
          <w:szCs w:val="24"/>
        </w:rPr>
        <w:t>vehicles(IoV)</w:t>
      </w:r>
      <w:r>
        <w:rPr>
          <w:sz w:val="24"/>
          <w:szCs w:val="24"/>
        </w:rPr>
        <w:t xml:space="preserve"> </w:t>
      </w:r>
      <w:r>
        <w:rPr>
          <w:w w:val="99"/>
          <w:sz w:val="24"/>
          <w:szCs w:val="24"/>
        </w:rPr>
        <w:t>are</w:t>
      </w:r>
      <w:r>
        <w:rPr>
          <w:sz w:val="24"/>
          <w:szCs w:val="24"/>
        </w:rPr>
        <w:t xml:space="preserve"> </w:t>
      </w:r>
      <w:r>
        <w:rPr>
          <w:w w:val="99"/>
          <w:sz w:val="24"/>
          <w:szCs w:val="24"/>
        </w:rPr>
        <w:t>the</w:t>
      </w:r>
      <w:r>
        <w:rPr>
          <w:sz w:val="24"/>
          <w:szCs w:val="24"/>
        </w:rPr>
        <w:t xml:space="preserve"> </w:t>
      </w:r>
      <w:r>
        <w:rPr>
          <w:w w:val="99"/>
          <w:sz w:val="24"/>
          <w:szCs w:val="24"/>
        </w:rPr>
        <w:t>buzz</w:t>
      </w:r>
      <w:r>
        <w:rPr>
          <w:sz w:val="24"/>
          <w:szCs w:val="24"/>
        </w:rPr>
        <w:t xml:space="preserve"> </w:t>
      </w:r>
      <w:r>
        <w:rPr>
          <w:w w:val="99"/>
          <w:sz w:val="24"/>
          <w:szCs w:val="24"/>
        </w:rPr>
        <w:t>words</w:t>
      </w:r>
      <w:r>
        <w:rPr>
          <w:sz w:val="24"/>
          <w:szCs w:val="24"/>
        </w:rPr>
        <w:t xml:space="preserve"> </w:t>
      </w:r>
      <w:r>
        <w:rPr>
          <w:w w:val="99"/>
          <w:sz w:val="24"/>
          <w:szCs w:val="24"/>
        </w:rPr>
        <w:t>today.</w:t>
      </w:r>
      <w:r>
        <w:rPr>
          <w:sz w:val="24"/>
          <w:szCs w:val="24"/>
        </w:rPr>
        <w:t xml:space="preserve">  </w:t>
      </w:r>
      <w:r>
        <w:rPr>
          <w:w w:val="99"/>
          <w:sz w:val="24"/>
          <w:szCs w:val="24"/>
        </w:rPr>
        <w:t>buliding</w:t>
      </w:r>
      <w:r>
        <w:rPr>
          <w:sz w:val="24"/>
          <w:szCs w:val="24"/>
        </w:rPr>
        <w:t xml:space="preserve"> </w:t>
      </w:r>
      <w:r>
        <w:rPr>
          <w:w w:val="99"/>
          <w:sz w:val="24"/>
          <w:szCs w:val="24"/>
        </w:rPr>
        <w:t>a smart</w:t>
      </w:r>
      <w:r>
        <w:rPr>
          <w:sz w:val="24"/>
          <w:szCs w:val="24"/>
        </w:rPr>
        <w:t xml:space="preserve"> </w:t>
      </w:r>
      <w:r>
        <w:rPr>
          <w:w w:val="99"/>
          <w:sz w:val="24"/>
          <w:szCs w:val="24"/>
        </w:rPr>
        <w:t>vehicle</w:t>
      </w:r>
      <w:r>
        <w:rPr>
          <w:sz w:val="24"/>
          <w:szCs w:val="24"/>
        </w:rPr>
        <w:t xml:space="preserve"> </w:t>
      </w:r>
      <w:r>
        <w:rPr>
          <w:w w:val="99"/>
          <w:sz w:val="24"/>
          <w:szCs w:val="24"/>
        </w:rPr>
        <w:t>running</w:t>
      </w:r>
      <w:r>
        <w:rPr>
          <w:sz w:val="24"/>
          <w:szCs w:val="24"/>
        </w:rPr>
        <w:t xml:space="preserve"> </w:t>
      </w:r>
      <w:r>
        <w:rPr>
          <w:w w:val="99"/>
          <w:sz w:val="24"/>
          <w:szCs w:val="24"/>
        </w:rPr>
        <w:t>on</w:t>
      </w:r>
      <w:r>
        <w:rPr>
          <w:sz w:val="24"/>
          <w:szCs w:val="24"/>
        </w:rPr>
        <w:t xml:space="preserve"> </w:t>
      </w:r>
      <w:r>
        <w:rPr>
          <w:w w:val="99"/>
          <w:sz w:val="24"/>
          <w:szCs w:val="24"/>
        </w:rPr>
        <w:t>a</w:t>
      </w:r>
      <w:r>
        <w:rPr>
          <w:sz w:val="24"/>
          <w:szCs w:val="24"/>
        </w:rPr>
        <w:t xml:space="preserve"> </w:t>
      </w:r>
      <w:r>
        <w:rPr>
          <w:w w:val="99"/>
          <w:sz w:val="24"/>
          <w:szCs w:val="24"/>
        </w:rPr>
        <w:t>smart</w:t>
      </w:r>
      <w:r>
        <w:rPr>
          <w:sz w:val="24"/>
          <w:szCs w:val="24"/>
        </w:rPr>
        <w:t xml:space="preserve"> </w:t>
      </w:r>
      <w:r>
        <w:rPr>
          <w:w w:val="99"/>
          <w:sz w:val="24"/>
          <w:szCs w:val="24"/>
        </w:rPr>
        <w:t>road</w:t>
      </w:r>
      <w:r>
        <w:rPr>
          <w:sz w:val="24"/>
          <w:szCs w:val="24"/>
        </w:rPr>
        <w:t xml:space="preserve"> </w:t>
      </w:r>
      <w:r>
        <w:rPr>
          <w:w w:val="99"/>
          <w:sz w:val="24"/>
          <w:szCs w:val="24"/>
        </w:rPr>
        <w:t>that</w:t>
      </w:r>
      <w:r>
        <w:rPr>
          <w:sz w:val="24"/>
          <w:szCs w:val="24"/>
        </w:rPr>
        <w:t xml:space="preserve"> </w:t>
      </w:r>
      <w:r>
        <w:rPr>
          <w:w w:val="99"/>
          <w:sz w:val="24"/>
          <w:szCs w:val="24"/>
        </w:rPr>
        <w:t>could</w:t>
      </w:r>
      <w:r>
        <w:rPr>
          <w:sz w:val="24"/>
          <w:szCs w:val="24"/>
        </w:rPr>
        <w:t xml:space="preserve"> </w:t>
      </w:r>
      <w:r>
        <w:rPr>
          <w:w w:val="99"/>
          <w:sz w:val="24"/>
          <w:szCs w:val="24"/>
        </w:rPr>
        <w:t>respond</w:t>
      </w:r>
      <w:r>
        <w:rPr>
          <w:sz w:val="24"/>
          <w:szCs w:val="24"/>
        </w:rPr>
        <w:t xml:space="preserve"> </w:t>
      </w:r>
      <w:r>
        <w:rPr>
          <w:w w:val="99"/>
          <w:sz w:val="24"/>
          <w:szCs w:val="24"/>
        </w:rPr>
        <w:t>to</w:t>
      </w:r>
      <w:r>
        <w:rPr>
          <w:sz w:val="24"/>
          <w:szCs w:val="24"/>
        </w:rPr>
        <w:t xml:space="preserve"> </w:t>
      </w:r>
      <w:r>
        <w:rPr>
          <w:w w:val="99"/>
          <w:sz w:val="24"/>
          <w:szCs w:val="24"/>
        </w:rPr>
        <w:t>the</w:t>
      </w:r>
      <w:r>
        <w:rPr>
          <w:sz w:val="24"/>
          <w:szCs w:val="24"/>
        </w:rPr>
        <w:t xml:space="preserve"> </w:t>
      </w:r>
      <w:r>
        <w:rPr>
          <w:w w:val="99"/>
          <w:sz w:val="24"/>
          <w:szCs w:val="24"/>
        </w:rPr>
        <w:t>very</w:t>
      </w:r>
      <w:r>
        <w:rPr>
          <w:sz w:val="24"/>
          <w:szCs w:val="24"/>
        </w:rPr>
        <w:t xml:space="preserve"> </w:t>
      </w:r>
      <w:r>
        <w:rPr>
          <w:w w:val="99"/>
          <w:sz w:val="24"/>
          <w:szCs w:val="24"/>
        </w:rPr>
        <w:t>crucial</w:t>
      </w:r>
      <w:r>
        <w:rPr>
          <w:sz w:val="24"/>
          <w:szCs w:val="24"/>
        </w:rPr>
        <w:t xml:space="preserve"> </w:t>
      </w:r>
      <w:r>
        <w:rPr>
          <w:w w:val="99"/>
          <w:sz w:val="24"/>
          <w:szCs w:val="24"/>
        </w:rPr>
        <w:t>requests</w:t>
      </w:r>
      <w:r>
        <w:rPr>
          <w:sz w:val="24"/>
          <w:szCs w:val="24"/>
        </w:rPr>
        <w:t xml:space="preserve"> </w:t>
      </w:r>
      <w:r>
        <w:rPr>
          <w:w w:val="99"/>
          <w:sz w:val="24"/>
          <w:szCs w:val="24"/>
        </w:rPr>
        <w:t>such as,</w:t>
      </w:r>
      <w:r>
        <w:rPr>
          <w:sz w:val="24"/>
          <w:szCs w:val="24"/>
        </w:rPr>
        <w:t xml:space="preserve">  </w:t>
      </w:r>
      <w:r>
        <w:rPr>
          <w:w w:val="99"/>
          <w:sz w:val="24"/>
          <w:szCs w:val="24"/>
        </w:rPr>
        <w:t>reporting</w:t>
      </w:r>
      <w:r>
        <w:rPr>
          <w:sz w:val="24"/>
          <w:szCs w:val="24"/>
        </w:rPr>
        <w:t xml:space="preserve"> </w:t>
      </w:r>
      <w:r>
        <w:rPr>
          <w:w w:val="99"/>
          <w:sz w:val="24"/>
          <w:szCs w:val="24"/>
        </w:rPr>
        <w:t>an</w:t>
      </w:r>
      <w:r>
        <w:rPr>
          <w:sz w:val="24"/>
          <w:szCs w:val="24"/>
        </w:rPr>
        <w:t xml:space="preserve"> </w:t>
      </w:r>
      <w:r>
        <w:rPr>
          <w:w w:val="99"/>
          <w:sz w:val="24"/>
          <w:szCs w:val="24"/>
        </w:rPr>
        <w:t>accident</w:t>
      </w:r>
      <w:r>
        <w:rPr>
          <w:sz w:val="24"/>
          <w:szCs w:val="24"/>
        </w:rPr>
        <w:t xml:space="preserve"> </w:t>
      </w:r>
      <w:r>
        <w:rPr>
          <w:w w:val="99"/>
          <w:sz w:val="24"/>
          <w:szCs w:val="24"/>
        </w:rPr>
        <w:t>ahead</w:t>
      </w:r>
      <w:r>
        <w:rPr>
          <w:sz w:val="24"/>
          <w:szCs w:val="24"/>
        </w:rPr>
        <w:t xml:space="preserve"> </w:t>
      </w:r>
      <w:r>
        <w:rPr>
          <w:w w:val="99"/>
          <w:sz w:val="24"/>
          <w:szCs w:val="24"/>
        </w:rPr>
        <w:t>or</w:t>
      </w:r>
      <w:r>
        <w:rPr>
          <w:sz w:val="24"/>
          <w:szCs w:val="24"/>
        </w:rPr>
        <w:t xml:space="preserve"> </w:t>
      </w:r>
      <w:r>
        <w:rPr>
          <w:w w:val="99"/>
          <w:sz w:val="24"/>
          <w:szCs w:val="24"/>
        </w:rPr>
        <w:t>basic</w:t>
      </w:r>
      <w:r>
        <w:rPr>
          <w:sz w:val="24"/>
          <w:szCs w:val="24"/>
        </w:rPr>
        <w:t xml:space="preserve"> </w:t>
      </w:r>
      <w:r>
        <w:rPr>
          <w:w w:val="99"/>
          <w:sz w:val="24"/>
          <w:szCs w:val="24"/>
        </w:rPr>
        <w:t>requests</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downloading</w:t>
      </w:r>
      <w:r>
        <w:rPr>
          <w:sz w:val="24"/>
          <w:szCs w:val="24"/>
        </w:rPr>
        <w:t xml:space="preserve"> </w:t>
      </w:r>
      <w:r>
        <w:rPr>
          <w:w w:val="99"/>
          <w:sz w:val="24"/>
          <w:szCs w:val="24"/>
        </w:rPr>
        <w:t>a</w:t>
      </w:r>
      <w:r>
        <w:rPr>
          <w:sz w:val="24"/>
          <w:szCs w:val="24"/>
        </w:rPr>
        <w:t xml:space="preserve"> </w:t>
      </w:r>
      <w:r>
        <w:rPr>
          <w:w w:val="99"/>
          <w:sz w:val="24"/>
          <w:szCs w:val="24"/>
        </w:rPr>
        <w:t>song</w:t>
      </w:r>
      <w:r>
        <w:rPr>
          <w:sz w:val="24"/>
          <w:szCs w:val="24"/>
        </w:rPr>
        <w:t xml:space="preserve"> </w:t>
      </w:r>
      <w:r>
        <w:rPr>
          <w:w w:val="99"/>
          <w:sz w:val="24"/>
          <w:szCs w:val="24"/>
        </w:rPr>
        <w:t>at</w:t>
      </w:r>
      <w:r>
        <w:rPr>
          <w:sz w:val="24"/>
          <w:szCs w:val="24"/>
        </w:rPr>
        <w:t xml:space="preserve"> </w:t>
      </w:r>
      <w:r>
        <w:rPr>
          <w:w w:val="99"/>
          <w:sz w:val="24"/>
          <w:szCs w:val="24"/>
        </w:rPr>
        <w:t>the</w:t>
      </w:r>
      <w:r>
        <w:rPr>
          <w:sz w:val="24"/>
          <w:szCs w:val="24"/>
        </w:rPr>
        <w:t xml:space="preserve"> </w:t>
      </w:r>
      <w:r>
        <w:rPr>
          <w:w w:val="99"/>
          <w:sz w:val="24"/>
          <w:szCs w:val="24"/>
        </w:rPr>
        <w:t>blink of</w:t>
      </w:r>
      <w:r>
        <w:rPr>
          <w:sz w:val="24"/>
          <w:szCs w:val="24"/>
        </w:rPr>
        <w:t xml:space="preserve"> </w:t>
      </w:r>
      <w:r>
        <w:rPr>
          <w:w w:val="99"/>
          <w:sz w:val="24"/>
          <w:szCs w:val="24"/>
        </w:rPr>
        <w:t>an</w:t>
      </w:r>
      <w:r>
        <w:rPr>
          <w:sz w:val="24"/>
          <w:szCs w:val="24"/>
        </w:rPr>
        <w:t xml:space="preserve"> </w:t>
      </w:r>
      <w:r>
        <w:rPr>
          <w:w w:val="99"/>
          <w:sz w:val="24"/>
          <w:szCs w:val="24"/>
        </w:rPr>
        <w:t>eye</w:t>
      </w:r>
      <w:r>
        <w:rPr>
          <w:sz w:val="24"/>
          <w:szCs w:val="24"/>
        </w:rPr>
        <w:t xml:space="preserve"> </w:t>
      </w:r>
      <w:r>
        <w:rPr>
          <w:w w:val="99"/>
          <w:sz w:val="24"/>
          <w:szCs w:val="24"/>
        </w:rPr>
        <w:t>is</w:t>
      </w:r>
      <w:r>
        <w:rPr>
          <w:sz w:val="24"/>
          <w:szCs w:val="24"/>
        </w:rPr>
        <w:t xml:space="preserve"> </w:t>
      </w:r>
      <w:r>
        <w:rPr>
          <w:w w:val="99"/>
          <w:sz w:val="24"/>
          <w:szCs w:val="24"/>
        </w:rPr>
        <w:t>the</w:t>
      </w:r>
      <w:r>
        <w:rPr>
          <w:sz w:val="24"/>
          <w:szCs w:val="24"/>
        </w:rPr>
        <w:t xml:space="preserve"> </w:t>
      </w:r>
      <w:r>
        <w:rPr>
          <w:w w:val="99"/>
          <w:sz w:val="24"/>
          <w:szCs w:val="24"/>
        </w:rPr>
        <w:t>hottest</w:t>
      </w:r>
      <w:r>
        <w:rPr>
          <w:sz w:val="24"/>
          <w:szCs w:val="24"/>
        </w:rPr>
        <w:t xml:space="preserve"> </w:t>
      </w:r>
      <w:r>
        <w:rPr>
          <w:w w:val="99"/>
          <w:sz w:val="24"/>
          <w:szCs w:val="24"/>
        </w:rPr>
        <w:t>topic</w:t>
      </w:r>
      <w:r>
        <w:rPr>
          <w:sz w:val="24"/>
          <w:szCs w:val="24"/>
        </w:rPr>
        <w:t xml:space="preserve"> </w:t>
      </w:r>
      <w:r>
        <w:rPr>
          <w:w w:val="99"/>
          <w:sz w:val="24"/>
          <w:szCs w:val="24"/>
        </w:rPr>
        <w:t>researchers</w:t>
      </w:r>
      <w:r>
        <w:rPr>
          <w:sz w:val="24"/>
          <w:szCs w:val="24"/>
        </w:rPr>
        <w:t xml:space="preserve"> </w:t>
      </w:r>
      <w:r>
        <w:rPr>
          <w:w w:val="99"/>
          <w:sz w:val="24"/>
          <w:szCs w:val="24"/>
        </w:rPr>
        <w:t>and</w:t>
      </w:r>
      <w:r>
        <w:rPr>
          <w:sz w:val="24"/>
          <w:szCs w:val="24"/>
        </w:rPr>
        <w:t xml:space="preserve"> </w:t>
      </w:r>
      <w:r>
        <w:rPr>
          <w:w w:val="99"/>
          <w:sz w:val="24"/>
          <w:szCs w:val="24"/>
        </w:rPr>
        <w:t>computer</w:t>
      </w:r>
      <w:r>
        <w:rPr>
          <w:sz w:val="24"/>
          <w:szCs w:val="24"/>
        </w:rPr>
        <w:t xml:space="preserve"> </w:t>
      </w:r>
      <w:r>
        <w:rPr>
          <w:w w:val="99"/>
          <w:sz w:val="24"/>
          <w:szCs w:val="24"/>
        </w:rPr>
        <w:t>scientists</w:t>
      </w:r>
      <w:r>
        <w:rPr>
          <w:sz w:val="24"/>
          <w:szCs w:val="24"/>
        </w:rPr>
        <w:t xml:space="preserve"> </w:t>
      </w:r>
      <w:r>
        <w:rPr>
          <w:w w:val="99"/>
          <w:sz w:val="24"/>
          <w:szCs w:val="24"/>
        </w:rPr>
        <w:t>are</w:t>
      </w:r>
      <w:r>
        <w:rPr>
          <w:sz w:val="24"/>
          <w:szCs w:val="24"/>
        </w:rPr>
        <w:t xml:space="preserve"> </w:t>
      </w:r>
      <w:r>
        <w:rPr>
          <w:w w:val="99"/>
          <w:sz w:val="24"/>
          <w:szCs w:val="24"/>
        </w:rPr>
        <w:t>working</w:t>
      </w:r>
      <w:r>
        <w:rPr>
          <w:sz w:val="24"/>
          <w:szCs w:val="24"/>
        </w:rPr>
        <w:t xml:space="preserve"> </w:t>
      </w:r>
      <w:r>
        <w:rPr>
          <w:w w:val="99"/>
          <w:sz w:val="24"/>
          <w:szCs w:val="24"/>
        </w:rPr>
        <w:t>on.</w:t>
      </w:r>
      <w:r>
        <w:rPr>
          <w:sz w:val="24"/>
          <w:szCs w:val="24"/>
        </w:rPr>
        <w:t xml:space="preserve">  </w:t>
      </w:r>
      <w:r>
        <w:rPr>
          <w:w w:val="99"/>
          <w:sz w:val="24"/>
          <w:szCs w:val="24"/>
        </w:rPr>
        <w:t>The</w:t>
      </w:r>
      <w:r>
        <w:rPr>
          <w:sz w:val="24"/>
          <w:szCs w:val="24"/>
        </w:rPr>
        <w:t xml:space="preserve"> </w:t>
      </w:r>
      <w:r>
        <w:rPr>
          <w:w w:val="99"/>
          <w:sz w:val="24"/>
          <w:szCs w:val="24"/>
        </w:rPr>
        <w:t>latest testing</w:t>
      </w:r>
      <w:r>
        <w:rPr>
          <w:sz w:val="24"/>
          <w:szCs w:val="24"/>
        </w:rPr>
        <w:t xml:space="preserve"> </w:t>
      </w:r>
      <w:r>
        <w:rPr>
          <w:w w:val="99"/>
          <w:sz w:val="24"/>
          <w:szCs w:val="24"/>
        </w:rPr>
        <w:t>and</w:t>
      </w:r>
      <w:r>
        <w:rPr>
          <w:sz w:val="24"/>
          <w:szCs w:val="24"/>
        </w:rPr>
        <w:t xml:space="preserve"> </w:t>
      </w:r>
      <w:r>
        <w:rPr>
          <w:w w:val="99"/>
          <w:sz w:val="24"/>
          <w:szCs w:val="24"/>
        </w:rPr>
        <w:t>later</w:t>
      </w:r>
      <w:r>
        <w:rPr>
          <w:sz w:val="24"/>
          <w:szCs w:val="24"/>
        </w:rPr>
        <w:t xml:space="preserve"> </w:t>
      </w:r>
      <w:r>
        <w:rPr>
          <w:w w:val="99"/>
          <w:sz w:val="24"/>
          <w:szCs w:val="24"/>
        </w:rPr>
        <w:t>the</w:t>
      </w:r>
      <w:r>
        <w:rPr>
          <w:sz w:val="24"/>
          <w:szCs w:val="24"/>
        </w:rPr>
        <w:t xml:space="preserve"> </w:t>
      </w:r>
      <w:r>
        <w:rPr>
          <w:w w:val="99"/>
          <w:sz w:val="24"/>
          <w:szCs w:val="24"/>
        </w:rPr>
        <w:t>rolling</w:t>
      </w:r>
      <w:r>
        <w:rPr>
          <w:sz w:val="24"/>
          <w:szCs w:val="24"/>
        </w:rPr>
        <w:t xml:space="preserve"> </w:t>
      </w:r>
      <w:r>
        <w:rPr>
          <w:w w:val="99"/>
          <w:sz w:val="24"/>
          <w:szCs w:val="24"/>
        </w:rPr>
        <w:t>out</w:t>
      </w:r>
      <w:r>
        <w:rPr>
          <w:sz w:val="24"/>
          <w:szCs w:val="24"/>
        </w:rPr>
        <w:t xml:space="preserve"> </w:t>
      </w:r>
      <w:r>
        <w:rPr>
          <w:w w:val="99"/>
          <w:sz w:val="24"/>
          <w:szCs w:val="24"/>
        </w:rPr>
        <w:t>of</w:t>
      </w:r>
      <w:r>
        <w:rPr>
          <w:sz w:val="24"/>
          <w:szCs w:val="24"/>
        </w:rPr>
        <w:t xml:space="preserve"> </w:t>
      </w:r>
      <w:r>
        <w:rPr>
          <w:w w:val="99"/>
          <w:sz w:val="24"/>
          <w:szCs w:val="24"/>
        </w:rPr>
        <w:t>5G</w:t>
      </w:r>
      <w:r>
        <w:rPr>
          <w:sz w:val="24"/>
          <w:szCs w:val="24"/>
        </w:rPr>
        <w:t xml:space="preserve"> </w:t>
      </w:r>
      <w:r>
        <w:rPr>
          <w:w w:val="99"/>
          <w:sz w:val="24"/>
          <w:szCs w:val="24"/>
        </w:rPr>
        <w:t>technology</w:t>
      </w:r>
      <w:r>
        <w:rPr>
          <w:sz w:val="24"/>
          <w:szCs w:val="24"/>
        </w:rPr>
        <w:t xml:space="preserve"> </w:t>
      </w:r>
      <w:r>
        <w:rPr>
          <w:w w:val="99"/>
          <w:sz w:val="24"/>
          <w:szCs w:val="24"/>
        </w:rPr>
        <w:t>will</w:t>
      </w:r>
      <w:r>
        <w:rPr>
          <w:sz w:val="24"/>
          <w:szCs w:val="24"/>
        </w:rPr>
        <w:t xml:space="preserve"> </w:t>
      </w:r>
      <w:r>
        <w:rPr>
          <w:w w:val="99"/>
          <w:sz w:val="24"/>
          <w:szCs w:val="24"/>
        </w:rPr>
        <w:t>prove</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a</w:t>
      </w:r>
      <w:r>
        <w:rPr>
          <w:sz w:val="24"/>
          <w:szCs w:val="24"/>
        </w:rPr>
        <w:t xml:space="preserve"> </w:t>
      </w:r>
      <w:r>
        <w:rPr>
          <w:w w:val="99"/>
          <w:sz w:val="24"/>
          <w:szCs w:val="24"/>
        </w:rPr>
        <w:t>boon</w:t>
      </w:r>
      <w:r>
        <w:rPr>
          <w:sz w:val="24"/>
          <w:szCs w:val="24"/>
        </w:rPr>
        <w:t xml:space="preserve"> </w:t>
      </w:r>
      <w:r>
        <w:rPr>
          <w:w w:val="99"/>
          <w:sz w:val="24"/>
          <w:szCs w:val="24"/>
        </w:rPr>
        <w:t>in</w:t>
      </w:r>
      <w:r>
        <w:rPr>
          <w:sz w:val="24"/>
          <w:szCs w:val="24"/>
        </w:rPr>
        <w:t xml:space="preserve"> </w:t>
      </w:r>
      <w:r>
        <w:rPr>
          <w:w w:val="99"/>
          <w:sz w:val="24"/>
          <w:szCs w:val="24"/>
        </w:rPr>
        <w:t>providing</w:t>
      </w:r>
      <w:r>
        <w:rPr>
          <w:sz w:val="24"/>
          <w:szCs w:val="24"/>
        </w:rPr>
        <w:t xml:space="preserve"> </w:t>
      </w:r>
      <w:r>
        <w:rPr>
          <w:w w:val="99"/>
          <w:sz w:val="24"/>
          <w:szCs w:val="24"/>
        </w:rPr>
        <w:t>the required</w:t>
      </w:r>
      <w:r>
        <w:rPr>
          <w:sz w:val="24"/>
          <w:szCs w:val="24"/>
        </w:rPr>
        <w:t xml:space="preserve"> </w:t>
      </w:r>
      <w:r>
        <w:rPr>
          <w:w w:val="99"/>
          <w:sz w:val="24"/>
          <w:szCs w:val="24"/>
        </w:rPr>
        <w:t>speed</w:t>
      </w:r>
      <w:r>
        <w:rPr>
          <w:sz w:val="24"/>
          <w:szCs w:val="24"/>
        </w:rPr>
        <w:t xml:space="preserve"> </w:t>
      </w:r>
      <w:r>
        <w:rPr>
          <w:w w:val="99"/>
          <w:sz w:val="24"/>
          <w:szCs w:val="24"/>
        </w:rPr>
        <w:t>which</w:t>
      </w:r>
      <w:r>
        <w:rPr>
          <w:sz w:val="24"/>
          <w:szCs w:val="24"/>
        </w:rPr>
        <w:t xml:space="preserve"> </w:t>
      </w:r>
      <w:r>
        <w:rPr>
          <w:w w:val="99"/>
          <w:sz w:val="24"/>
          <w:szCs w:val="24"/>
        </w:rPr>
        <w:t>will</w:t>
      </w:r>
      <w:r>
        <w:rPr>
          <w:sz w:val="24"/>
          <w:szCs w:val="24"/>
        </w:rPr>
        <w:t xml:space="preserve"> </w:t>
      </w:r>
      <w:r>
        <w:rPr>
          <w:w w:val="99"/>
          <w:sz w:val="24"/>
          <w:szCs w:val="24"/>
        </w:rPr>
        <w:t>further</w:t>
      </w:r>
      <w:r>
        <w:rPr>
          <w:sz w:val="24"/>
          <w:szCs w:val="24"/>
        </w:rPr>
        <w:t xml:space="preserve"> </w:t>
      </w:r>
      <w:r>
        <w:rPr>
          <w:w w:val="99"/>
          <w:sz w:val="24"/>
          <w:szCs w:val="24"/>
        </w:rPr>
        <w:t>ensure</w:t>
      </w:r>
      <w:r>
        <w:rPr>
          <w:sz w:val="24"/>
          <w:szCs w:val="24"/>
        </w:rPr>
        <w:t xml:space="preserve"> </w:t>
      </w:r>
      <w:r>
        <w:rPr>
          <w:w w:val="99"/>
          <w:sz w:val="24"/>
          <w:szCs w:val="24"/>
        </w:rPr>
        <w:t>safety</w:t>
      </w:r>
      <w:r>
        <w:rPr>
          <w:sz w:val="24"/>
          <w:szCs w:val="24"/>
        </w:rPr>
        <w:t xml:space="preserve"> </w:t>
      </w:r>
      <w:r>
        <w:rPr>
          <w:w w:val="99"/>
          <w:sz w:val="24"/>
          <w:szCs w:val="24"/>
        </w:rPr>
        <w:t>as</w:t>
      </w:r>
      <w:r>
        <w:rPr>
          <w:sz w:val="24"/>
          <w:szCs w:val="24"/>
        </w:rPr>
        <w:t xml:space="preserve"> </w:t>
      </w:r>
      <w:r>
        <w:rPr>
          <w:w w:val="99"/>
          <w:sz w:val="24"/>
          <w:szCs w:val="24"/>
        </w:rPr>
        <w:t>well</w:t>
      </w:r>
      <w:r>
        <w:rPr>
          <w:sz w:val="24"/>
          <w:szCs w:val="24"/>
        </w:rPr>
        <w:t xml:space="preserve"> </w:t>
      </w:r>
      <w:r>
        <w:rPr>
          <w:w w:val="99"/>
          <w:sz w:val="24"/>
          <w:szCs w:val="24"/>
        </w:rPr>
        <w:t>as</w:t>
      </w:r>
      <w:r>
        <w:rPr>
          <w:sz w:val="24"/>
          <w:szCs w:val="24"/>
        </w:rPr>
        <w:t xml:space="preserve"> </w:t>
      </w:r>
      <w:r>
        <w:rPr>
          <w:w w:val="99"/>
          <w:sz w:val="24"/>
          <w:szCs w:val="24"/>
        </w:rPr>
        <w:t>Quality-of-service(QoS)</w:t>
      </w:r>
      <w:r>
        <w:rPr>
          <w:sz w:val="24"/>
          <w:szCs w:val="24"/>
        </w:rPr>
        <w:t xml:space="preserve"> </w:t>
      </w:r>
      <w:r>
        <w:rPr>
          <w:w w:val="99"/>
          <w:sz w:val="24"/>
          <w:szCs w:val="24"/>
        </w:rPr>
        <w:t>concerns. Hashgraphs,</w:t>
      </w:r>
      <w:r>
        <w:rPr>
          <w:sz w:val="24"/>
          <w:szCs w:val="24"/>
        </w:rPr>
        <w:t xml:space="preserve">  </w:t>
      </w:r>
      <w:r>
        <w:rPr>
          <w:w w:val="99"/>
          <w:sz w:val="24"/>
          <w:szCs w:val="24"/>
        </w:rPr>
        <w:t>a</w:t>
      </w:r>
      <w:r>
        <w:rPr>
          <w:sz w:val="24"/>
          <w:szCs w:val="24"/>
        </w:rPr>
        <w:t xml:space="preserve">  </w:t>
      </w:r>
      <w:r>
        <w:rPr>
          <w:w w:val="99"/>
          <w:sz w:val="24"/>
          <w:szCs w:val="24"/>
        </w:rPr>
        <w:t>superior</w:t>
      </w:r>
      <w:r>
        <w:rPr>
          <w:sz w:val="24"/>
          <w:szCs w:val="24"/>
        </w:rPr>
        <w:t xml:space="preserve">  </w:t>
      </w:r>
      <w:r>
        <w:rPr>
          <w:w w:val="99"/>
          <w:sz w:val="24"/>
          <w:szCs w:val="24"/>
        </w:rPr>
        <w:t>distributed</w:t>
      </w:r>
      <w:r>
        <w:rPr>
          <w:sz w:val="24"/>
          <w:szCs w:val="24"/>
        </w:rPr>
        <w:t xml:space="preserve">  </w:t>
      </w:r>
      <w:r>
        <w:rPr>
          <w:w w:val="99"/>
          <w:sz w:val="24"/>
          <w:szCs w:val="24"/>
        </w:rPr>
        <w:t>ledger</w:t>
      </w:r>
      <w:r>
        <w:rPr>
          <w:sz w:val="24"/>
          <w:szCs w:val="24"/>
        </w:rPr>
        <w:t xml:space="preserve">  </w:t>
      </w:r>
      <w:r>
        <w:rPr>
          <w:w w:val="99"/>
          <w:sz w:val="24"/>
          <w:szCs w:val="24"/>
        </w:rPr>
        <w:t>technology</w:t>
      </w:r>
      <w:r>
        <w:rPr>
          <w:sz w:val="24"/>
          <w:szCs w:val="24"/>
        </w:rPr>
        <w:t xml:space="preserve">  </w:t>
      </w:r>
      <w:r>
        <w:rPr>
          <w:w w:val="99"/>
          <w:sz w:val="24"/>
          <w:szCs w:val="24"/>
        </w:rPr>
        <w:t>are</w:t>
      </w:r>
      <w:r>
        <w:rPr>
          <w:sz w:val="24"/>
          <w:szCs w:val="24"/>
        </w:rPr>
        <w:t xml:space="preserve">  </w:t>
      </w:r>
      <w:r>
        <w:rPr>
          <w:w w:val="99"/>
          <w:sz w:val="24"/>
          <w:szCs w:val="24"/>
        </w:rPr>
        <w:t>used</w:t>
      </w:r>
      <w:r>
        <w:rPr>
          <w:sz w:val="24"/>
          <w:szCs w:val="24"/>
        </w:rPr>
        <w:t xml:space="preserve">  </w:t>
      </w:r>
      <w:r>
        <w:rPr>
          <w:w w:val="99"/>
          <w:sz w:val="24"/>
          <w:szCs w:val="24"/>
        </w:rPr>
        <w:t>to</w:t>
      </w:r>
      <w:r>
        <w:rPr>
          <w:sz w:val="24"/>
          <w:szCs w:val="24"/>
        </w:rPr>
        <w:t xml:space="preserve">  </w:t>
      </w:r>
      <w:r>
        <w:rPr>
          <w:w w:val="99"/>
          <w:sz w:val="24"/>
          <w:szCs w:val="24"/>
        </w:rPr>
        <w:t>create</w:t>
      </w:r>
      <w:r>
        <w:rPr>
          <w:sz w:val="24"/>
          <w:szCs w:val="24"/>
        </w:rPr>
        <w:t xml:space="preserve">  </w:t>
      </w:r>
      <w:r>
        <w:rPr>
          <w:w w:val="99"/>
          <w:sz w:val="24"/>
          <w:szCs w:val="24"/>
        </w:rPr>
        <w:t>communication network</w:t>
      </w:r>
      <w:r>
        <w:rPr>
          <w:sz w:val="24"/>
          <w:szCs w:val="24"/>
        </w:rPr>
        <w:t xml:space="preserve"> </w:t>
      </w:r>
      <w:r>
        <w:rPr>
          <w:w w:val="99"/>
          <w:sz w:val="24"/>
          <w:szCs w:val="24"/>
        </w:rPr>
        <w:t>between</w:t>
      </w:r>
      <w:r>
        <w:rPr>
          <w:sz w:val="24"/>
          <w:szCs w:val="24"/>
        </w:rPr>
        <w:t xml:space="preserve"> </w:t>
      </w:r>
      <w:r>
        <w:rPr>
          <w:w w:val="99"/>
          <w:sz w:val="24"/>
          <w:szCs w:val="24"/>
        </w:rPr>
        <w:t>various</w:t>
      </w:r>
      <w:r>
        <w:rPr>
          <w:sz w:val="24"/>
          <w:szCs w:val="24"/>
        </w:rPr>
        <w:t xml:space="preserve"> </w:t>
      </w:r>
      <w:r>
        <w:rPr>
          <w:w w:val="99"/>
          <w:sz w:val="24"/>
          <w:szCs w:val="24"/>
        </w:rPr>
        <w:t>vehicles</w:t>
      </w:r>
      <w:r>
        <w:rPr>
          <w:sz w:val="24"/>
          <w:szCs w:val="24"/>
        </w:rPr>
        <w:t xml:space="preserve"> </w:t>
      </w:r>
      <w:r>
        <w:rPr>
          <w:w w:val="99"/>
          <w:sz w:val="24"/>
          <w:szCs w:val="24"/>
        </w:rPr>
        <w:t>and</w:t>
      </w:r>
      <w:r>
        <w:rPr>
          <w:sz w:val="24"/>
          <w:szCs w:val="24"/>
        </w:rPr>
        <w:t xml:space="preserve"> </w:t>
      </w:r>
      <w:r>
        <w:rPr>
          <w:w w:val="99"/>
          <w:sz w:val="24"/>
          <w:szCs w:val="24"/>
        </w:rPr>
        <w:t>other</w:t>
      </w:r>
      <w:r>
        <w:rPr>
          <w:sz w:val="24"/>
          <w:szCs w:val="24"/>
        </w:rPr>
        <w:t xml:space="preserve"> </w:t>
      </w:r>
      <w:r>
        <w:rPr>
          <w:w w:val="99"/>
          <w:sz w:val="24"/>
          <w:szCs w:val="24"/>
        </w:rPr>
        <w:t>essential</w:t>
      </w:r>
      <w:r>
        <w:rPr>
          <w:sz w:val="24"/>
          <w:szCs w:val="24"/>
        </w:rPr>
        <w:t xml:space="preserve"> </w:t>
      </w:r>
      <w:r>
        <w:rPr>
          <w:w w:val="99"/>
          <w:sz w:val="24"/>
          <w:szCs w:val="24"/>
        </w:rPr>
        <w:t>parameters.</w:t>
      </w:r>
      <w:r>
        <w:rPr>
          <w:sz w:val="24"/>
          <w:szCs w:val="24"/>
        </w:rPr>
        <w:t xml:space="preserve">  </w:t>
      </w:r>
      <w:r>
        <w:rPr>
          <w:w w:val="99"/>
          <w:sz w:val="24"/>
          <w:szCs w:val="24"/>
        </w:rPr>
        <w:t>The</w:t>
      </w:r>
      <w:r>
        <w:rPr>
          <w:sz w:val="24"/>
          <w:szCs w:val="24"/>
        </w:rPr>
        <w:t xml:space="preserve"> </w:t>
      </w:r>
      <w:r>
        <w:rPr>
          <w:w w:val="99"/>
          <w:sz w:val="24"/>
          <w:szCs w:val="24"/>
        </w:rPr>
        <w:t>decentralized</w:t>
      </w:r>
      <w:r>
        <w:rPr>
          <w:sz w:val="24"/>
          <w:szCs w:val="24"/>
        </w:rPr>
        <w:t xml:space="preserve"> </w:t>
      </w:r>
      <w:r>
        <w:rPr>
          <w:w w:val="99"/>
          <w:sz w:val="24"/>
          <w:szCs w:val="24"/>
        </w:rPr>
        <w:t>system will</w:t>
      </w:r>
      <w:r>
        <w:rPr>
          <w:sz w:val="24"/>
          <w:szCs w:val="24"/>
        </w:rPr>
        <w:t xml:space="preserve"> </w:t>
      </w:r>
      <w:r>
        <w:rPr>
          <w:w w:val="99"/>
          <w:sz w:val="24"/>
          <w:szCs w:val="24"/>
        </w:rPr>
        <w:t>check</w:t>
      </w:r>
      <w:r>
        <w:rPr>
          <w:sz w:val="24"/>
          <w:szCs w:val="24"/>
        </w:rPr>
        <w:t xml:space="preserve"> </w:t>
      </w:r>
      <w:r>
        <w:rPr>
          <w:w w:val="99"/>
          <w:sz w:val="24"/>
          <w:szCs w:val="24"/>
        </w:rPr>
        <w:t>any</w:t>
      </w:r>
      <w:r>
        <w:rPr>
          <w:sz w:val="24"/>
          <w:szCs w:val="24"/>
        </w:rPr>
        <w:t xml:space="preserve"> </w:t>
      </w:r>
      <w:r>
        <w:rPr>
          <w:w w:val="99"/>
          <w:sz w:val="24"/>
          <w:szCs w:val="24"/>
        </w:rPr>
        <w:t>delay</w:t>
      </w:r>
      <w:r>
        <w:rPr>
          <w:sz w:val="24"/>
          <w:szCs w:val="24"/>
        </w:rPr>
        <w:t xml:space="preserve"> </w:t>
      </w:r>
      <w:r>
        <w:rPr>
          <w:w w:val="99"/>
          <w:sz w:val="24"/>
          <w:szCs w:val="24"/>
        </w:rPr>
        <w:t>in</w:t>
      </w:r>
      <w:r>
        <w:rPr>
          <w:sz w:val="24"/>
          <w:szCs w:val="24"/>
        </w:rPr>
        <w:t xml:space="preserve"> </w:t>
      </w:r>
      <w:r>
        <w:rPr>
          <w:w w:val="99"/>
          <w:sz w:val="24"/>
          <w:szCs w:val="24"/>
        </w:rPr>
        <w:t>responses</w:t>
      </w:r>
      <w:r>
        <w:rPr>
          <w:sz w:val="24"/>
          <w:szCs w:val="24"/>
        </w:rPr>
        <w:t xml:space="preserve"> </w:t>
      </w:r>
      <w:r>
        <w:rPr>
          <w:w w:val="99"/>
          <w:sz w:val="24"/>
          <w:szCs w:val="24"/>
        </w:rPr>
        <w:t>through</w:t>
      </w:r>
      <w:r>
        <w:rPr>
          <w:sz w:val="24"/>
          <w:szCs w:val="24"/>
        </w:rPr>
        <w:t xml:space="preserve"> </w:t>
      </w:r>
      <w:r>
        <w:rPr>
          <w:w w:val="99"/>
          <w:sz w:val="24"/>
          <w:szCs w:val="24"/>
        </w:rPr>
        <w:t>the</w:t>
      </w:r>
      <w:r>
        <w:rPr>
          <w:sz w:val="24"/>
          <w:szCs w:val="24"/>
        </w:rPr>
        <w:t xml:space="preserve"> </w:t>
      </w:r>
      <w:r>
        <w:rPr>
          <w:w w:val="99"/>
          <w:sz w:val="24"/>
          <w:szCs w:val="24"/>
        </w:rPr>
        <w:t>inherent</w:t>
      </w:r>
      <w:r>
        <w:rPr>
          <w:sz w:val="24"/>
          <w:szCs w:val="24"/>
        </w:rPr>
        <w:t xml:space="preserve"> </w:t>
      </w:r>
      <w:r>
        <w:rPr>
          <w:w w:val="99"/>
          <w:sz w:val="24"/>
          <w:szCs w:val="24"/>
        </w:rPr>
        <w:t>consensus</w:t>
      </w:r>
      <w:r>
        <w:rPr>
          <w:sz w:val="24"/>
          <w:szCs w:val="24"/>
        </w:rPr>
        <w:t xml:space="preserve"> </w:t>
      </w:r>
      <w:r>
        <w:rPr>
          <w:w w:val="99"/>
          <w:sz w:val="24"/>
          <w:szCs w:val="24"/>
        </w:rPr>
        <w:t>process</w:t>
      </w:r>
      <w:r>
        <w:rPr>
          <w:sz w:val="24"/>
          <w:szCs w:val="24"/>
        </w:rPr>
        <w:t xml:space="preserve"> </w:t>
      </w:r>
      <w:r>
        <w:rPr>
          <w:w w:val="99"/>
          <w:sz w:val="24"/>
          <w:szCs w:val="24"/>
        </w:rPr>
        <w:t>which</w:t>
      </w:r>
      <w:r>
        <w:rPr>
          <w:sz w:val="24"/>
          <w:szCs w:val="24"/>
        </w:rPr>
        <w:t xml:space="preserve"> </w:t>
      </w:r>
      <w:r>
        <w:rPr>
          <w:w w:val="99"/>
          <w:sz w:val="24"/>
          <w:szCs w:val="24"/>
        </w:rPr>
        <w:t>is</w:t>
      </w:r>
      <w:r>
        <w:rPr>
          <w:sz w:val="24"/>
          <w:szCs w:val="24"/>
        </w:rPr>
        <w:t xml:space="preserve"> </w:t>
      </w:r>
      <w:r>
        <w:rPr>
          <w:w w:val="99"/>
          <w:sz w:val="24"/>
          <w:szCs w:val="24"/>
        </w:rPr>
        <w:t>the</w:t>
      </w:r>
      <w:r>
        <w:rPr>
          <w:sz w:val="24"/>
          <w:szCs w:val="24"/>
        </w:rPr>
        <w:t xml:space="preserve"> </w:t>
      </w:r>
      <w:r>
        <w:rPr>
          <w:w w:val="99"/>
          <w:sz w:val="24"/>
          <w:szCs w:val="24"/>
        </w:rPr>
        <w:t>USP of</w:t>
      </w:r>
      <w:r>
        <w:rPr>
          <w:sz w:val="24"/>
          <w:szCs w:val="24"/>
        </w:rPr>
        <w:t xml:space="preserve"> </w:t>
      </w:r>
      <w:r>
        <w:rPr>
          <w:w w:val="99"/>
          <w:sz w:val="24"/>
          <w:szCs w:val="24"/>
        </w:rPr>
        <w:t>hashgraph.</w:t>
      </w:r>
      <w:r>
        <w:rPr>
          <w:sz w:val="24"/>
          <w:szCs w:val="24"/>
        </w:rPr>
        <w:t xml:space="preserve">  </w:t>
      </w:r>
      <w:r>
        <w:rPr>
          <w:w w:val="99"/>
          <w:sz w:val="24"/>
          <w:szCs w:val="24"/>
        </w:rPr>
        <w:t>Scheduling</w:t>
      </w:r>
      <w:r>
        <w:rPr>
          <w:sz w:val="24"/>
          <w:szCs w:val="24"/>
        </w:rPr>
        <w:t xml:space="preserve"> </w:t>
      </w:r>
      <w:r>
        <w:rPr>
          <w:w w:val="99"/>
          <w:sz w:val="24"/>
          <w:szCs w:val="24"/>
        </w:rPr>
        <w:t>the</w:t>
      </w:r>
      <w:r>
        <w:rPr>
          <w:sz w:val="24"/>
          <w:szCs w:val="24"/>
        </w:rPr>
        <w:t xml:space="preserve"> </w:t>
      </w:r>
      <w:r>
        <w:rPr>
          <w:w w:val="99"/>
          <w:sz w:val="24"/>
          <w:szCs w:val="24"/>
        </w:rPr>
        <w:t>requests</w:t>
      </w:r>
      <w:r>
        <w:rPr>
          <w:sz w:val="24"/>
          <w:szCs w:val="24"/>
        </w:rPr>
        <w:t xml:space="preserve"> </w:t>
      </w:r>
      <w:r>
        <w:rPr>
          <w:w w:val="99"/>
          <w:sz w:val="24"/>
          <w:szCs w:val="24"/>
        </w:rPr>
        <w:t>according</w:t>
      </w:r>
      <w:r>
        <w:rPr>
          <w:sz w:val="24"/>
          <w:szCs w:val="24"/>
        </w:rPr>
        <w:t xml:space="preserve"> </w:t>
      </w:r>
      <w:r>
        <w:rPr>
          <w:w w:val="99"/>
          <w:sz w:val="24"/>
          <w:szCs w:val="24"/>
        </w:rPr>
        <w:t>to</w:t>
      </w:r>
      <w:r>
        <w:rPr>
          <w:sz w:val="24"/>
          <w:szCs w:val="24"/>
        </w:rPr>
        <w:t xml:space="preserve"> </w:t>
      </w:r>
      <w:r>
        <w:rPr>
          <w:w w:val="99"/>
          <w:sz w:val="24"/>
          <w:szCs w:val="24"/>
        </w:rPr>
        <w:t>the</w:t>
      </w:r>
      <w:r>
        <w:rPr>
          <w:sz w:val="24"/>
          <w:szCs w:val="24"/>
        </w:rPr>
        <w:t xml:space="preserve"> </w:t>
      </w:r>
      <w:r>
        <w:rPr>
          <w:w w:val="99"/>
          <w:sz w:val="24"/>
          <w:szCs w:val="24"/>
        </w:rPr>
        <w:t>priorities</w:t>
      </w:r>
      <w:r>
        <w:rPr>
          <w:sz w:val="24"/>
          <w:szCs w:val="24"/>
        </w:rPr>
        <w:t xml:space="preserve"> </w:t>
      </w:r>
      <w:r>
        <w:rPr>
          <w:w w:val="99"/>
          <w:sz w:val="24"/>
          <w:szCs w:val="24"/>
        </w:rPr>
        <w:t>so</w:t>
      </w:r>
      <w:r>
        <w:rPr>
          <w:sz w:val="24"/>
          <w:szCs w:val="24"/>
        </w:rPr>
        <w:t xml:space="preserve"> </w:t>
      </w:r>
      <w:r>
        <w:rPr>
          <w:w w:val="99"/>
          <w:sz w:val="24"/>
          <w:szCs w:val="24"/>
        </w:rPr>
        <w:t>as</w:t>
      </w:r>
      <w:r>
        <w:rPr>
          <w:sz w:val="24"/>
          <w:szCs w:val="24"/>
        </w:rPr>
        <w:t xml:space="preserve"> </w:t>
      </w:r>
      <w:r>
        <w:rPr>
          <w:w w:val="99"/>
          <w:sz w:val="24"/>
          <w:szCs w:val="24"/>
        </w:rPr>
        <w:t>to</w:t>
      </w:r>
      <w:r>
        <w:rPr>
          <w:sz w:val="24"/>
          <w:szCs w:val="24"/>
        </w:rPr>
        <w:t xml:space="preserve"> </w:t>
      </w:r>
      <w:r>
        <w:rPr>
          <w:w w:val="99"/>
          <w:sz w:val="24"/>
          <w:szCs w:val="24"/>
        </w:rPr>
        <w:t>provide</w:t>
      </w:r>
      <w:r>
        <w:rPr>
          <w:sz w:val="24"/>
          <w:szCs w:val="24"/>
        </w:rPr>
        <w:t xml:space="preserve"> </w:t>
      </w:r>
      <w:r>
        <w:rPr>
          <w:w w:val="99"/>
          <w:sz w:val="24"/>
          <w:szCs w:val="24"/>
        </w:rPr>
        <w:t>a</w:t>
      </w:r>
      <w:r>
        <w:rPr>
          <w:sz w:val="24"/>
          <w:szCs w:val="24"/>
        </w:rPr>
        <w:t xml:space="preserve"> </w:t>
      </w:r>
      <w:r>
        <w:rPr>
          <w:w w:val="99"/>
          <w:sz w:val="24"/>
          <w:szCs w:val="24"/>
        </w:rPr>
        <w:t>better Quality-of-Service</w:t>
      </w:r>
      <w:r>
        <w:rPr>
          <w:sz w:val="24"/>
          <w:szCs w:val="24"/>
        </w:rPr>
        <w:t xml:space="preserve">  </w:t>
      </w:r>
      <w:r>
        <w:rPr>
          <w:w w:val="99"/>
          <w:sz w:val="24"/>
          <w:szCs w:val="24"/>
        </w:rPr>
        <w:t>quotient</w:t>
      </w:r>
      <w:r>
        <w:rPr>
          <w:sz w:val="24"/>
          <w:szCs w:val="24"/>
        </w:rPr>
        <w:t xml:space="preserve">  </w:t>
      </w:r>
      <w:r>
        <w:rPr>
          <w:w w:val="99"/>
          <w:sz w:val="24"/>
          <w:szCs w:val="24"/>
        </w:rPr>
        <w:t>is</w:t>
      </w:r>
      <w:r>
        <w:rPr>
          <w:sz w:val="24"/>
          <w:szCs w:val="24"/>
        </w:rPr>
        <w:t xml:space="preserve">  </w:t>
      </w:r>
      <w:r>
        <w:rPr>
          <w:w w:val="99"/>
          <w:sz w:val="24"/>
          <w:szCs w:val="24"/>
        </w:rPr>
        <w:t>done</w:t>
      </w:r>
      <w:r>
        <w:rPr>
          <w:sz w:val="24"/>
          <w:szCs w:val="24"/>
        </w:rPr>
        <w:t xml:space="preserve">  </w:t>
      </w:r>
      <w:r>
        <w:rPr>
          <w:w w:val="99"/>
          <w:sz w:val="24"/>
          <w:szCs w:val="24"/>
        </w:rPr>
        <w:t>using</w:t>
      </w:r>
      <w:r>
        <w:rPr>
          <w:sz w:val="24"/>
          <w:szCs w:val="24"/>
        </w:rPr>
        <w:t xml:space="preserve">  </w:t>
      </w:r>
      <w:r>
        <w:rPr>
          <w:w w:val="99"/>
          <w:sz w:val="24"/>
          <w:szCs w:val="24"/>
        </w:rPr>
        <w:t>hashgraph</w:t>
      </w:r>
      <w:r>
        <w:rPr>
          <w:sz w:val="24"/>
          <w:szCs w:val="24"/>
        </w:rPr>
        <w:t xml:space="preserve">  </w:t>
      </w:r>
      <w:r>
        <w:rPr>
          <w:w w:val="99"/>
          <w:sz w:val="24"/>
          <w:szCs w:val="24"/>
        </w:rPr>
        <w:t>only.</w:t>
      </w:r>
      <w:r>
        <w:rPr>
          <w:sz w:val="24"/>
          <w:szCs w:val="24"/>
        </w:rPr>
        <w:t xml:space="preserve">    </w:t>
      </w:r>
      <w:r>
        <w:rPr>
          <w:w w:val="99"/>
          <w:sz w:val="24"/>
          <w:szCs w:val="24"/>
        </w:rPr>
        <w:t>We</w:t>
      </w:r>
      <w:r>
        <w:rPr>
          <w:sz w:val="24"/>
          <w:szCs w:val="24"/>
        </w:rPr>
        <w:t xml:space="preserve">  </w:t>
      </w:r>
      <w:r>
        <w:rPr>
          <w:w w:val="99"/>
          <w:sz w:val="24"/>
          <w:szCs w:val="24"/>
        </w:rPr>
        <w:t>have</w:t>
      </w:r>
      <w:r>
        <w:rPr>
          <w:sz w:val="24"/>
          <w:szCs w:val="24"/>
        </w:rPr>
        <w:t xml:space="preserve">  </w:t>
      </w:r>
      <w:r>
        <w:rPr>
          <w:w w:val="99"/>
          <w:sz w:val="24"/>
          <w:szCs w:val="24"/>
        </w:rPr>
        <w:t>also</w:t>
      </w:r>
      <w:r>
        <w:rPr>
          <w:sz w:val="24"/>
          <w:szCs w:val="24"/>
        </w:rPr>
        <w:t xml:space="preserve">  </w:t>
      </w:r>
      <w:r>
        <w:rPr>
          <w:w w:val="99"/>
          <w:sz w:val="24"/>
          <w:szCs w:val="24"/>
        </w:rPr>
        <w:t>compared</w:t>
      </w:r>
      <w:r>
        <w:rPr>
          <w:sz w:val="24"/>
          <w:szCs w:val="24"/>
        </w:rPr>
        <w:t xml:space="preserve">  </w:t>
      </w:r>
      <w:r>
        <w:rPr>
          <w:w w:val="99"/>
          <w:sz w:val="24"/>
          <w:szCs w:val="24"/>
        </w:rPr>
        <w:t>why hashgraph</w:t>
      </w:r>
      <w:r>
        <w:rPr>
          <w:sz w:val="24"/>
          <w:szCs w:val="24"/>
        </w:rPr>
        <w:t xml:space="preserve"> </w:t>
      </w:r>
      <w:r>
        <w:rPr>
          <w:w w:val="99"/>
          <w:sz w:val="24"/>
          <w:szCs w:val="24"/>
        </w:rPr>
        <w:t>surpasses</w:t>
      </w:r>
      <w:r>
        <w:rPr>
          <w:sz w:val="24"/>
          <w:szCs w:val="24"/>
        </w:rPr>
        <w:t xml:space="preserve"> </w:t>
      </w:r>
      <w:r>
        <w:rPr>
          <w:w w:val="99"/>
          <w:sz w:val="24"/>
          <w:szCs w:val="24"/>
        </w:rPr>
        <w:t>other</w:t>
      </w:r>
      <w:r>
        <w:rPr>
          <w:sz w:val="24"/>
          <w:szCs w:val="24"/>
        </w:rPr>
        <w:t xml:space="preserve"> </w:t>
      </w:r>
      <w:r>
        <w:rPr>
          <w:w w:val="99"/>
          <w:sz w:val="24"/>
          <w:szCs w:val="24"/>
        </w:rPr>
        <w:t>counter-parts</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bitcoin</w:t>
      </w:r>
      <w:r>
        <w:rPr>
          <w:sz w:val="24"/>
          <w:szCs w:val="24"/>
        </w:rPr>
        <w:t xml:space="preserve"> </w:t>
      </w:r>
      <w:r>
        <w:rPr>
          <w:w w:val="99"/>
          <w:sz w:val="24"/>
          <w:szCs w:val="24"/>
        </w:rPr>
        <w:t>or</w:t>
      </w:r>
      <w:r>
        <w:rPr>
          <w:sz w:val="24"/>
          <w:szCs w:val="24"/>
        </w:rPr>
        <w:t xml:space="preserve"> </w:t>
      </w:r>
      <w:r>
        <w:rPr>
          <w:w w:val="99"/>
          <w:sz w:val="24"/>
          <w:szCs w:val="24"/>
        </w:rPr>
        <w:t>ethereum.</w:t>
      </w:r>
      <w:r>
        <w:rPr>
          <w:sz w:val="24"/>
          <w:szCs w:val="24"/>
        </w:rPr>
        <w:t xml:space="preserve">  </w:t>
      </w:r>
      <w:r>
        <w:rPr>
          <w:w w:val="99"/>
          <w:sz w:val="24"/>
          <w:szCs w:val="24"/>
        </w:rPr>
        <w:t>The</w:t>
      </w:r>
      <w:r>
        <w:rPr>
          <w:sz w:val="24"/>
          <w:szCs w:val="24"/>
        </w:rPr>
        <w:t xml:space="preserve"> </w:t>
      </w:r>
      <w:r>
        <w:rPr>
          <w:w w:val="99"/>
          <w:sz w:val="24"/>
          <w:szCs w:val="24"/>
        </w:rPr>
        <w:t>proposed</w:t>
      </w:r>
      <w:r>
        <w:rPr>
          <w:sz w:val="24"/>
          <w:szCs w:val="24"/>
        </w:rPr>
        <w:t xml:space="preserve"> </w:t>
      </w:r>
      <w:r>
        <w:rPr>
          <w:w w:val="99"/>
          <w:sz w:val="24"/>
          <w:szCs w:val="24"/>
        </w:rPr>
        <w:t>model</w:t>
      </w:r>
      <w:r>
        <w:rPr>
          <w:sz w:val="24"/>
          <w:szCs w:val="24"/>
        </w:rPr>
        <w:t xml:space="preserve"> </w:t>
      </w:r>
      <w:r>
        <w:rPr>
          <w:w w:val="99"/>
          <w:sz w:val="24"/>
          <w:szCs w:val="24"/>
        </w:rPr>
        <w:t>is simulated</w:t>
      </w:r>
      <w:r>
        <w:rPr>
          <w:sz w:val="24"/>
          <w:szCs w:val="24"/>
        </w:rPr>
        <w:t xml:space="preserve"> </w:t>
      </w:r>
      <w:r>
        <w:rPr>
          <w:w w:val="99"/>
          <w:sz w:val="24"/>
          <w:szCs w:val="24"/>
        </w:rPr>
        <w:t>using</w:t>
      </w:r>
      <w:r>
        <w:rPr>
          <w:sz w:val="24"/>
          <w:szCs w:val="24"/>
        </w:rPr>
        <w:t xml:space="preserve"> </w:t>
      </w:r>
      <w:r>
        <w:rPr>
          <w:w w:val="99"/>
          <w:sz w:val="24"/>
          <w:szCs w:val="24"/>
        </w:rPr>
        <w:t>Omnetpp</w:t>
      </w:r>
      <w:r>
        <w:rPr>
          <w:sz w:val="24"/>
          <w:szCs w:val="24"/>
        </w:rPr>
        <w:t xml:space="preserve"> </w:t>
      </w:r>
      <w:r>
        <w:rPr>
          <w:w w:val="99"/>
          <w:sz w:val="24"/>
          <w:szCs w:val="24"/>
        </w:rPr>
        <w:t>simulation</w:t>
      </w:r>
      <w:r>
        <w:rPr>
          <w:sz w:val="24"/>
          <w:szCs w:val="24"/>
        </w:rPr>
        <w:t xml:space="preserve"> </w:t>
      </w:r>
      <w:r>
        <w:rPr>
          <w:w w:val="99"/>
          <w:sz w:val="24"/>
          <w:szCs w:val="24"/>
        </w:rPr>
        <w:t>by</w:t>
      </w:r>
      <w:r>
        <w:rPr>
          <w:sz w:val="24"/>
          <w:szCs w:val="24"/>
        </w:rPr>
        <w:t xml:space="preserve"> </w:t>
      </w:r>
      <w:r>
        <w:rPr>
          <w:w w:val="99"/>
          <w:sz w:val="24"/>
          <w:szCs w:val="24"/>
        </w:rPr>
        <w:t>making</w:t>
      </w:r>
      <w:r>
        <w:rPr>
          <w:sz w:val="24"/>
          <w:szCs w:val="24"/>
        </w:rPr>
        <w:t xml:space="preserve"> </w:t>
      </w:r>
      <w:r>
        <w:rPr>
          <w:w w:val="99"/>
          <w:sz w:val="24"/>
          <w:szCs w:val="24"/>
        </w:rPr>
        <w:t>proper</w:t>
      </w:r>
      <w:r>
        <w:rPr>
          <w:sz w:val="24"/>
          <w:szCs w:val="24"/>
        </w:rPr>
        <w:t xml:space="preserve"> </w:t>
      </w:r>
      <w:r>
        <w:rPr>
          <w:w w:val="99"/>
          <w:sz w:val="24"/>
          <w:szCs w:val="24"/>
        </w:rPr>
        <w:t>design</w:t>
      </w:r>
      <w:r>
        <w:rPr>
          <w:sz w:val="24"/>
          <w:szCs w:val="24"/>
        </w:rPr>
        <w:t xml:space="preserve"> </w:t>
      </w:r>
      <w:r>
        <w:rPr>
          <w:w w:val="99"/>
          <w:sz w:val="24"/>
          <w:szCs w:val="24"/>
        </w:rPr>
        <w:t>and</w:t>
      </w:r>
      <w:r>
        <w:rPr>
          <w:sz w:val="24"/>
          <w:szCs w:val="24"/>
        </w:rPr>
        <w:t xml:space="preserve"> </w:t>
      </w:r>
      <w:r>
        <w:rPr>
          <w:w w:val="99"/>
          <w:sz w:val="24"/>
          <w:szCs w:val="24"/>
        </w:rPr>
        <w:t>network</w:t>
      </w:r>
      <w:r>
        <w:rPr>
          <w:sz w:val="24"/>
          <w:szCs w:val="24"/>
        </w:rPr>
        <w:t xml:space="preserve"> </w:t>
      </w:r>
      <w:r>
        <w:rPr>
          <w:w w:val="99"/>
          <w:sz w:val="24"/>
          <w:szCs w:val="24"/>
        </w:rPr>
        <w:t>description</w:t>
      </w:r>
      <w:r>
        <w:rPr>
          <w:sz w:val="24"/>
          <w:szCs w:val="24"/>
        </w:rPr>
        <w:t xml:space="preserve"> </w:t>
      </w:r>
      <w:r>
        <w:rPr>
          <w:w w:val="99"/>
          <w:sz w:val="24"/>
          <w:szCs w:val="24"/>
        </w:rPr>
        <w:t>files. Messages</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seen</w:t>
      </w:r>
      <w:r>
        <w:rPr>
          <w:sz w:val="24"/>
          <w:szCs w:val="24"/>
        </w:rPr>
        <w:t xml:space="preserve"> </w:t>
      </w:r>
      <w:r>
        <w:rPr>
          <w:w w:val="99"/>
          <w:sz w:val="24"/>
          <w:szCs w:val="24"/>
        </w:rPr>
        <w:t>getting</w:t>
      </w:r>
      <w:r>
        <w:rPr>
          <w:sz w:val="24"/>
          <w:szCs w:val="24"/>
        </w:rPr>
        <w:t xml:space="preserve"> </w:t>
      </w:r>
      <w:r>
        <w:rPr>
          <w:w w:val="99"/>
          <w:sz w:val="24"/>
          <w:szCs w:val="24"/>
        </w:rPr>
        <w:t>transferred</w:t>
      </w:r>
      <w:r>
        <w:rPr>
          <w:sz w:val="24"/>
          <w:szCs w:val="24"/>
        </w:rPr>
        <w:t xml:space="preserve"> </w:t>
      </w:r>
      <w:r>
        <w:rPr>
          <w:w w:val="99"/>
          <w:sz w:val="24"/>
          <w:szCs w:val="24"/>
        </w:rPr>
        <w:t>between</w:t>
      </w:r>
      <w:r>
        <w:rPr>
          <w:sz w:val="24"/>
          <w:szCs w:val="24"/>
        </w:rPr>
        <w:t xml:space="preserve"> </w:t>
      </w:r>
      <w:r>
        <w:rPr>
          <w:w w:val="99"/>
          <w:sz w:val="24"/>
          <w:szCs w:val="24"/>
        </w:rPr>
        <w:t>the</w:t>
      </w:r>
      <w:r>
        <w:rPr>
          <w:sz w:val="24"/>
          <w:szCs w:val="24"/>
        </w:rPr>
        <w:t xml:space="preserve"> </w:t>
      </w:r>
      <w:r>
        <w:rPr>
          <w:w w:val="99"/>
          <w:sz w:val="24"/>
          <w:szCs w:val="24"/>
        </w:rPr>
        <w:t>vehicles</w:t>
      </w:r>
      <w:r>
        <w:rPr>
          <w:sz w:val="24"/>
          <w:szCs w:val="24"/>
        </w:rPr>
        <w:t xml:space="preserve"> </w:t>
      </w:r>
      <w:r>
        <w:rPr>
          <w:w w:val="99"/>
          <w:sz w:val="24"/>
          <w:szCs w:val="24"/>
        </w:rPr>
        <w:t>and</w:t>
      </w:r>
      <w:r>
        <w:rPr>
          <w:sz w:val="24"/>
          <w:szCs w:val="24"/>
        </w:rPr>
        <w:t xml:space="preserve"> </w:t>
      </w:r>
      <w:r>
        <w:rPr>
          <w:w w:val="99"/>
          <w:sz w:val="24"/>
          <w:szCs w:val="24"/>
        </w:rPr>
        <w:t>hashgraph</w:t>
      </w:r>
      <w:r>
        <w:rPr>
          <w:sz w:val="24"/>
          <w:szCs w:val="24"/>
        </w:rPr>
        <w:t xml:space="preserve"> </w:t>
      </w:r>
      <w:r>
        <w:rPr>
          <w:w w:val="99"/>
          <w:sz w:val="24"/>
          <w:szCs w:val="24"/>
        </w:rPr>
        <w:t>is</w:t>
      </w:r>
      <w:r>
        <w:rPr>
          <w:sz w:val="24"/>
          <w:szCs w:val="24"/>
        </w:rPr>
        <w:t xml:space="preserve"> </w:t>
      </w:r>
      <w:r>
        <w:rPr>
          <w:w w:val="99"/>
          <w:sz w:val="24"/>
          <w:szCs w:val="24"/>
        </w:rPr>
        <w:t>implemented for</w:t>
      </w:r>
      <w:r>
        <w:rPr>
          <w:sz w:val="24"/>
          <w:szCs w:val="24"/>
        </w:rPr>
        <w:t xml:space="preserve"> </w:t>
      </w:r>
      <w:r>
        <w:rPr>
          <w:w w:val="99"/>
          <w:sz w:val="24"/>
          <w:szCs w:val="24"/>
        </w:rPr>
        <w:t>prioritizing</w:t>
      </w:r>
      <w:r>
        <w:rPr>
          <w:sz w:val="24"/>
          <w:szCs w:val="24"/>
        </w:rPr>
        <w:t xml:space="preserve"> </w:t>
      </w:r>
      <w:r>
        <w:rPr>
          <w:w w:val="99"/>
          <w:sz w:val="24"/>
          <w:szCs w:val="24"/>
        </w:rPr>
        <w:t>the</w:t>
      </w:r>
      <w:r>
        <w:rPr>
          <w:sz w:val="24"/>
          <w:szCs w:val="24"/>
        </w:rPr>
        <w:t xml:space="preserve"> </w:t>
      </w:r>
      <w:r>
        <w:rPr>
          <w:w w:val="99"/>
          <w:sz w:val="24"/>
          <w:szCs w:val="24"/>
        </w:rPr>
        <w:t>messages.</w:t>
      </w:r>
    </w:p>
    <w:p w:rsidR="00E21834" w:rsidRDefault="00E21834">
      <w:pPr>
        <w:spacing w:before="7" w:line="260" w:lineRule="exact"/>
        <w:rPr>
          <w:sz w:val="26"/>
          <w:szCs w:val="26"/>
        </w:rPr>
      </w:pPr>
    </w:p>
    <w:p w:rsidR="00E21834" w:rsidRDefault="00E21834">
      <w:pPr>
        <w:spacing w:line="251" w:lineRule="auto"/>
        <w:ind w:left="110" w:right="1212"/>
        <w:rPr>
          <w:sz w:val="24"/>
          <w:szCs w:val="24"/>
        </w:rPr>
      </w:pPr>
      <w:r w:rsidRPr="00E21834">
        <w:pict>
          <v:group id="_x0000_s1179" style="position:absolute;left:0;text-align:left;margin-left:64.5pt;margin-top:38.15pt;width:466.25pt;height:0;z-index:-251659776;mso-position-horizontal-relative:page" coordorigin="1290,763" coordsize="9325,0">
            <v:shape id="_x0000_s1180" style="position:absolute;left:1290;top:763;width:9325;height:0" coordorigin="1290,763" coordsize="9325,0" path="m1290,763r9325,e" filled="f" strokeweight=".14042mm">
              <v:path arrowok="t"/>
            </v:shape>
            <w10:wrap anchorx="page"/>
          </v:group>
        </w:pict>
      </w:r>
      <w:r w:rsidR="00F91A76">
        <w:rPr>
          <w:w w:val="99"/>
          <w:sz w:val="24"/>
          <w:szCs w:val="24"/>
        </w:rPr>
        <w:t>Keywords:</w:t>
      </w:r>
      <w:r w:rsidR="00F91A76">
        <w:rPr>
          <w:sz w:val="24"/>
          <w:szCs w:val="24"/>
        </w:rPr>
        <w:t xml:space="preserve">    </w:t>
      </w:r>
      <w:r w:rsidR="00F91A76">
        <w:rPr>
          <w:w w:val="99"/>
          <w:sz w:val="24"/>
          <w:szCs w:val="24"/>
        </w:rPr>
        <w:t>Internet-of-vehicles,</w:t>
      </w:r>
      <w:r w:rsidR="00F91A76">
        <w:rPr>
          <w:sz w:val="24"/>
          <w:szCs w:val="24"/>
        </w:rPr>
        <w:t xml:space="preserve"> </w:t>
      </w:r>
      <w:r w:rsidR="00F91A76">
        <w:rPr>
          <w:w w:val="99"/>
          <w:sz w:val="24"/>
          <w:szCs w:val="24"/>
        </w:rPr>
        <w:t>hashgraph,</w:t>
      </w:r>
      <w:r w:rsidR="00F91A76">
        <w:rPr>
          <w:sz w:val="24"/>
          <w:szCs w:val="24"/>
        </w:rPr>
        <w:t xml:space="preserve"> </w:t>
      </w:r>
      <w:r w:rsidR="00F91A76">
        <w:rPr>
          <w:w w:val="99"/>
          <w:sz w:val="24"/>
          <w:szCs w:val="24"/>
        </w:rPr>
        <w:t>distributed</w:t>
      </w:r>
      <w:r w:rsidR="00F91A76">
        <w:rPr>
          <w:sz w:val="24"/>
          <w:szCs w:val="24"/>
        </w:rPr>
        <w:t xml:space="preserve"> </w:t>
      </w:r>
      <w:r w:rsidR="00F91A76">
        <w:rPr>
          <w:w w:val="99"/>
          <w:sz w:val="24"/>
          <w:szCs w:val="24"/>
        </w:rPr>
        <w:t>applications,</w:t>
      </w:r>
      <w:r w:rsidR="00F91A76">
        <w:rPr>
          <w:sz w:val="24"/>
          <w:szCs w:val="24"/>
        </w:rPr>
        <w:t xml:space="preserve"> </w:t>
      </w:r>
      <w:r w:rsidR="00F91A76">
        <w:rPr>
          <w:w w:val="99"/>
          <w:sz w:val="24"/>
          <w:szCs w:val="24"/>
        </w:rPr>
        <w:t>consensus, blockchain,</w:t>
      </w:r>
      <w:r w:rsidR="00F91A76">
        <w:rPr>
          <w:sz w:val="24"/>
          <w:szCs w:val="24"/>
        </w:rPr>
        <w:t xml:space="preserve"> </w:t>
      </w:r>
      <w:r w:rsidR="00F91A76">
        <w:rPr>
          <w:w w:val="99"/>
          <w:sz w:val="24"/>
          <w:szCs w:val="24"/>
        </w:rPr>
        <w:t>VANET</w:t>
      </w:r>
    </w:p>
    <w:p w:rsidR="00E21834" w:rsidRDefault="00E21834">
      <w:pPr>
        <w:spacing w:line="200" w:lineRule="exact"/>
      </w:pPr>
    </w:p>
    <w:p w:rsidR="00E21834" w:rsidRDefault="00E21834">
      <w:pPr>
        <w:spacing w:line="200" w:lineRule="exact"/>
      </w:pPr>
    </w:p>
    <w:p w:rsidR="00E21834" w:rsidRDefault="00E21834">
      <w:pPr>
        <w:spacing w:before="16" w:line="280" w:lineRule="exact"/>
        <w:rPr>
          <w:sz w:val="28"/>
          <w:szCs w:val="28"/>
        </w:rPr>
      </w:pPr>
    </w:p>
    <w:p w:rsidR="00E21834" w:rsidRDefault="00F91A76">
      <w:pPr>
        <w:spacing w:before="15"/>
        <w:ind w:left="110"/>
        <w:rPr>
          <w:sz w:val="24"/>
          <w:szCs w:val="24"/>
        </w:rPr>
      </w:pPr>
      <w:r>
        <w:rPr>
          <w:w w:val="99"/>
          <w:sz w:val="24"/>
          <w:szCs w:val="24"/>
        </w:rPr>
        <w:t>1.</w:t>
      </w:r>
      <w:r>
        <w:rPr>
          <w:sz w:val="24"/>
          <w:szCs w:val="24"/>
        </w:rPr>
        <w:t xml:space="preserve">  </w:t>
      </w:r>
      <w:r>
        <w:rPr>
          <w:w w:val="99"/>
          <w:sz w:val="24"/>
          <w:szCs w:val="24"/>
        </w:rPr>
        <w:t>Introduction</w:t>
      </w:r>
    </w:p>
    <w:p w:rsidR="00E21834" w:rsidRDefault="00E21834">
      <w:pPr>
        <w:spacing w:before="2" w:line="180" w:lineRule="exact"/>
        <w:rPr>
          <w:sz w:val="18"/>
          <w:szCs w:val="18"/>
        </w:rPr>
      </w:pPr>
    </w:p>
    <w:p w:rsidR="00E21834" w:rsidRDefault="00E21834">
      <w:pPr>
        <w:spacing w:line="251" w:lineRule="auto"/>
        <w:ind w:left="110" w:right="69" w:firstLine="351"/>
        <w:jc w:val="both"/>
        <w:rPr>
          <w:sz w:val="24"/>
          <w:szCs w:val="24"/>
        </w:rPr>
      </w:pPr>
      <w:r w:rsidRPr="00E21834">
        <w:pict>
          <v:group id="_x0000_s1177" style="position:absolute;left:0;text-align:left;margin-left:64.5pt;margin-top:133.7pt;width:186.5pt;height:0;z-index:-251658752;mso-position-horizontal-relative:page" coordorigin="1290,2674" coordsize="3730,0">
            <v:shape id="_x0000_s1178" style="position:absolute;left:1290;top:2674;width:3730;height:0" coordorigin="1290,2674" coordsize="3730,0" path="m1290,2674r3730,e" filled="f" strokeweight=".14042mm">
              <v:path arrowok="t"/>
            </v:shape>
            <w10:wrap anchorx="page"/>
          </v:group>
        </w:pict>
      </w:r>
      <w:r w:rsidR="00F91A76">
        <w:rPr>
          <w:w w:val="99"/>
          <w:sz w:val="24"/>
          <w:szCs w:val="24"/>
        </w:rPr>
        <w:t>The</w:t>
      </w:r>
      <w:r w:rsidR="00F91A76">
        <w:rPr>
          <w:sz w:val="24"/>
          <w:szCs w:val="24"/>
        </w:rPr>
        <w:t xml:space="preserve">  </w:t>
      </w:r>
      <w:r w:rsidR="00F91A76">
        <w:rPr>
          <w:w w:val="99"/>
          <w:sz w:val="24"/>
          <w:szCs w:val="24"/>
        </w:rPr>
        <w:t>recent</w:t>
      </w:r>
      <w:r w:rsidR="00F91A76">
        <w:rPr>
          <w:sz w:val="24"/>
          <w:szCs w:val="24"/>
        </w:rPr>
        <w:t xml:space="preserve">  </w:t>
      </w:r>
      <w:r w:rsidR="00F91A76">
        <w:rPr>
          <w:w w:val="99"/>
          <w:sz w:val="24"/>
          <w:szCs w:val="24"/>
        </w:rPr>
        <w:t>rolling</w:t>
      </w:r>
      <w:r w:rsidR="00F91A76">
        <w:rPr>
          <w:sz w:val="24"/>
          <w:szCs w:val="24"/>
        </w:rPr>
        <w:t xml:space="preserve">  </w:t>
      </w:r>
      <w:r w:rsidR="00F91A76">
        <w:rPr>
          <w:w w:val="99"/>
          <w:sz w:val="24"/>
          <w:szCs w:val="24"/>
        </w:rPr>
        <w:t>out</w:t>
      </w:r>
      <w:r w:rsidR="00F91A76">
        <w:rPr>
          <w:sz w:val="24"/>
          <w:szCs w:val="24"/>
        </w:rPr>
        <w:t xml:space="preserve">  </w:t>
      </w:r>
      <w:r w:rsidR="00F91A76">
        <w:rPr>
          <w:w w:val="99"/>
          <w:sz w:val="24"/>
          <w:szCs w:val="24"/>
        </w:rPr>
        <w:t>of</w:t>
      </w:r>
      <w:r w:rsidR="00F91A76">
        <w:rPr>
          <w:sz w:val="24"/>
          <w:szCs w:val="24"/>
        </w:rPr>
        <w:t xml:space="preserve">  </w:t>
      </w:r>
      <w:r w:rsidR="00F91A76">
        <w:rPr>
          <w:w w:val="99"/>
          <w:sz w:val="24"/>
          <w:szCs w:val="24"/>
        </w:rPr>
        <w:t>fifth-generation</w:t>
      </w:r>
      <w:r w:rsidR="00F91A76">
        <w:rPr>
          <w:sz w:val="24"/>
          <w:szCs w:val="24"/>
        </w:rPr>
        <w:t xml:space="preserve">  </w:t>
      </w:r>
      <w:r w:rsidR="00F91A76">
        <w:rPr>
          <w:w w:val="99"/>
          <w:sz w:val="24"/>
          <w:szCs w:val="24"/>
        </w:rPr>
        <w:t>communication</w:t>
      </w:r>
      <w:r w:rsidR="00F91A76">
        <w:rPr>
          <w:sz w:val="24"/>
          <w:szCs w:val="24"/>
        </w:rPr>
        <w:t xml:space="preserve">  </w:t>
      </w:r>
      <w:r w:rsidR="00F91A76">
        <w:rPr>
          <w:w w:val="99"/>
          <w:sz w:val="24"/>
          <w:szCs w:val="24"/>
        </w:rPr>
        <w:t>technology</w:t>
      </w:r>
      <w:r w:rsidR="00F91A76">
        <w:rPr>
          <w:sz w:val="24"/>
          <w:szCs w:val="24"/>
        </w:rPr>
        <w:t xml:space="preserve">  </w:t>
      </w:r>
      <w:r w:rsidR="00F91A76">
        <w:rPr>
          <w:w w:val="99"/>
          <w:sz w:val="24"/>
          <w:szCs w:val="24"/>
        </w:rPr>
        <w:t>(5G)</w:t>
      </w:r>
      <w:r w:rsidR="00F91A76">
        <w:rPr>
          <w:sz w:val="24"/>
          <w:szCs w:val="24"/>
        </w:rPr>
        <w:t xml:space="preserve">  </w:t>
      </w:r>
      <w:r w:rsidR="00F91A76">
        <w:rPr>
          <w:w w:val="99"/>
          <w:sz w:val="24"/>
          <w:szCs w:val="24"/>
        </w:rPr>
        <w:t>will</w:t>
      </w:r>
      <w:r w:rsidR="00F91A76">
        <w:rPr>
          <w:sz w:val="24"/>
          <w:szCs w:val="24"/>
        </w:rPr>
        <w:t xml:space="preserve">  </w:t>
      </w:r>
      <w:r w:rsidR="00F91A76">
        <w:rPr>
          <w:w w:val="99"/>
          <w:sz w:val="24"/>
          <w:szCs w:val="24"/>
        </w:rPr>
        <w:t>be</w:t>
      </w:r>
      <w:r w:rsidR="00F91A76">
        <w:rPr>
          <w:sz w:val="24"/>
          <w:szCs w:val="24"/>
        </w:rPr>
        <w:t xml:space="preserve">  </w:t>
      </w:r>
      <w:r w:rsidR="00F91A76">
        <w:rPr>
          <w:w w:val="99"/>
          <w:sz w:val="24"/>
          <w:szCs w:val="24"/>
        </w:rPr>
        <w:t>a</w:t>
      </w:r>
      <w:r w:rsidR="00F91A76">
        <w:rPr>
          <w:sz w:val="24"/>
          <w:szCs w:val="24"/>
        </w:rPr>
        <w:t xml:space="preserve">  </w:t>
      </w:r>
      <w:r w:rsidR="00F91A76">
        <w:rPr>
          <w:w w:val="99"/>
          <w:sz w:val="24"/>
          <w:szCs w:val="24"/>
        </w:rPr>
        <w:t>gi- galeap</w:t>
      </w:r>
      <w:r w:rsidR="00F91A76">
        <w:rPr>
          <w:sz w:val="24"/>
          <w:szCs w:val="24"/>
        </w:rPr>
        <w:t xml:space="preserve">  </w:t>
      </w:r>
      <w:r w:rsidR="00F91A76">
        <w:rPr>
          <w:w w:val="99"/>
          <w:sz w:val="24"/>
          <w:szCs w:val="24"/>
        </w:rPr>
        <w:t>in</w:t>
      </w:r>
      <w:r w:rsidR="00F91A76">
        <w:rPr>
          <w:sz w:val="24"/>
          <w:szCs w:val="24"/>
        </w:rPr>
        <w:t xml:space="preserve">  </w:t>
      </w:r>
      <w:r w:rsidR="00F91A76">
        <w:rPr>
          <w:w w:val="99"/>
          <w:sz w:val="24"/>
          <w:szCs w:val="24"/>
        </w:rPr>
        <w:t>the</w:t>
      </w:r>
      <w:r w:rsidR="00F91A76">
        <w:rPr>
          <w:sz w:val="24"/>
          <w:szCs w:val="24"/>
        </w:rPr>
        <w:t xml:space="preserve">  </w:t>
      </w:r>
      <w:r w:rsidR="00F91A76">
        <w:rPr>
          <w:w w:val="99"/>
          <w:sz w:val="24"/>
          <w:szCs w:val="24"/>
        </w:rPr>
        <w:t>world</w:t>
      </w:r>
      <w:r w:rsidR="00F91A76">
        <w:rPr>
          <w:sz w:val="24"/>
          <w:szCs w:val="24"/>
        </w:rPr>
        <w:t xml:space="preserve">  </w:t>
      </w:r>
      <w:r w:rsidR="00F91A76">
        <w:rPr>
          <w:w w:val="99"/>
          <w:sz w:val="24"/>
          <w:szCs w:val="24"/>
        </w:rPr>
        <w:t>of</w:t>
      </w:r>
      <w:r w:rsidR="00F91A76">
        <w:rPr>
          <w:sz w:val="24"/>
          <w:szCs w:val="24"/>
        </w:rPr>
        <w:t xml:space="preserve">  </w:t>
      </w:r>
      <w:r w:rsidR="00F91A76">
        <w:rPr>
          <w:w w:val="99"/>
          <w:sz w:val="24"/>
          <w:szCs w:val="24"/>
        </w:rPr>
        <w:t>technology.</w:t>
      </w:r>
      <w:r w:rsidR="00F91A76">
        <w:rPr>
          <w:sz w:val="24"/>
          <w:szCs w:val="24"/>
        </w:rPr>
        <w:t xml:space="preserve">   </w:t>
      </w:r>
      <w:r w:rsidR="00F91A76">
        <w:rPr>
          <w:w w:val="99"/>
          <w:sz w:val="24"/>
          <w:szCs w:val="24"/>
        </w:rPr>
        <w:t>This</w:t>
      </w:r>
      <w:r w:rsidR="00F91A76">
        <w:rPr>
          <w:sz w:val="24"/>
          <w:szCs w:val="24"/>
        </w:rPr>
        <w:t xml:space="preserve">  </w:t>
      </w:r>
      <w:r w:rsidR="00F91A76">
        <w:rPr>
          <w:w w:val="99"/>
          <w:sz w:val="24"/>
          <w:szCs w:val="24"/>
        </w:rPr>
        <w:t>next</w:t>
      </w:r>
      <w:r w:rsidR="00F91A76">
        <w:rPr>
          <w:sz w:val="24"/>
          <w:szCs w:val="24"/>
        </w:rPr>
        <w:t xml:space="preserve">  </w:t>
      </w:r>
      <w:r w:rsidR="00F91A76">
        <w:rPr>
          <w:w w:val="99"/>
          <w:sz w:val="24"/>
          <w:szCs w:val="24"/>
        </w:rPr>
        <w:t>generation</w:t>
      </w:r>
      <w:r w:rsidR="00F91A76">
        <w:rPr>
          <w:sz w:val="24"/>
          <w:szCs w:val="24"/>
        </w:rPr>
        <w:t xml:space="preserve">  </w:t>
      </w:r>
      <w:r w:rsidR="00F91A76">
        <w:rPr>
          <w:w w:val="99"/>
          <w:sz w:val="24"/>
          <w:szCs w:val="24"/>
        </w:rPr>
        <w:t>cellular</w:t>
      </w:r>
      <w:r w:rsidR="00F91A76">
        <w:rPr>
          <w:sz w:val="24"/>
          <w:szCs w:val="24"/>
        </w:rPr>
        <w:t xml:space="preserve">  </w:t>
      </w:r>
      <w:r w:rsidR="00F91A76">
        <w:rPr>
          <w:w w:val="99"/>
          <w:sz w:val="24"/>
          <w:szCs w:val="24"/>
        </w:rPr>
        <w:t>technology</w:t>
      </w:r>
      <w:r w:rsidR="00F91A76">
        <w:rPr>
          <w:sz w:val="24"/>
          <w:szCs w:val="24"/>
        </w:rPr>
        <w:t xml:space="preserve">  </w:t>
      </w:r>
      <w:r w:rsidR="00F91A76">
        <w:rPr>
          <w:w w:val="99"/>
          <w:sz w:val="24"/>
          <w:szCs w:val="24"/>
        </w:rPr>
        <w:t>will</w:t>
      </w:r>
      <w:r w:rsidR="00F91A76">
        <w:rPr>
          <w:sz w:val="24"/>
          <w:szCs w:val="24"/>
        </w:rPr>
        <w:t xml:space="preserve">  </w:t>
      </w:r>
      <w:r w:rsidR="00F91A76">
        <w:rPr>
          <w:w w:val="99"/>
          <w:sz w:val="24"/>
          <w:szCs w:val="24"/>
        </w:rPr>
        <w:t>provide reliable</w:t>
      </w:r>
      <w:r w:rsidR="00F91A76">
        <w:rPr>
          <w:sz w:val="24"/>
          <w:szCs w:val="24"/>
        </w:rPr>
        <w:t xml:space="preserve">  </w:t>
      </w:r>
      <w:r w:rsidR="00F91A76">
        <w:rPr>
          <w:w w:val="99"/>
          <w:sz w:val="24"/>
          <w:szCs w:val="24"/>
        </w:rPr>
        <w:t>communication</w:t>
      </w:r>
      <w:r w:rsidR="00F91A76">
        <w:rPr>
          <w:sz w:val="24"/>
          <w:szCs w:val="24"/>
        </w:rPr>
        <w:t xml:space="preserve">  </w:t>
      </w:r>
      <w:r w:rsidR="00F91A76">
        <w:rPr>
          <w:w w:val="99"/>
          <w:sz w:val="24"/>
          <w:szCs w:val="24"/>
        </w:rPr>
        <w:t>with</w:t>
      </w:r>
      <w:r w:rsidR="00F91A76">
        <w:rPr>
          <w:sz w:val="24"/>
          <w:szCs w:val="24"/>
        </w:rPr>
        <w:t xml:space="preserve">  </w:t>
      </w:r>
      <w:r w:rsidR="00F91A76">
        <w:rPr>
          <w:w w:val="99"/>
          <w:sz w:val="24"/>
          <w:szCs w:val="24"/>
        </w:rPr>
        <w:t>ultra</w:t>
      </w:r>
      <w:r w:rsidR="00F91A76">
        <w:rPr>
          <w:sz w:val="24"/>
          <w:szCs w:val="24"/>
        </w:rPr>
        <w:t xml:space="preserve">  </w:t>
      </w:r>
      <w:r w:rsidR="00F91A76">
        <w:rPr>
          <w:w w:val="99"/>
          <w:sz w:val="24"/>
          <w:szCs w:val="24"/>
        </w:rPr>
        <w:t>low</w:t>
      </w:r>
      <w:r w:rsidR="00F91A76">
        <w:rPr>
          <w:sz w:val="24"/>
          <w:szCs w:val="24"/>
        </w:rPr>
        <w:t xml:space="preserve">  </w:t>
      </w:r>
      <w:r w:rsidR="00F91A76">
        <w:rPr>
          <w:w w:val="99"/>
          <w:sz w:val="24"/>
          <w:szCs w:val="24"/>
        </w:rPr>
        <w:t>latency.</w:t>
      </w:r>
      <w:r w:rsidR="00F91A76">
        <w:rPr>
          <w:sz w:val="24"/>
          <w:szCs w:val="24"/>
        </w:rPr>
        <w:t xml:space="preserve">   </w:t>
      </w:r>
      <w:r w:rsidR="00F91A76">
        <w:rPr>
          <w:w w:val="99"/>
          <w:sz w:val="24"/>
          <w:szCs w:val="24"/>
        </w:rPr>
        <w:t>5G</w:t>
      </w:r>
      <w:r w:rsidR="00F91A76">
        <w:rPr>
          <w:sz w:val="24"/>
          <w:szCs w:val="24"/>
        </w:rPr>
        <w:t xml:space="preserve">  </w:t>
      </w:r>
      <w:r w:rsidR="00F91A76">
        <w:rPr>
          <w:w w:val="99"/>
          <w:sz w:val="24"/>
          <w:szCs w:val="24"/>
        </w:rPr>
        <w:t>will</w:t>
      </w:r>
      <w:r w:rsidR="00F91A76">
        <w:rPr>
          <w:sz w:val="24"/>
          <w:szCs w:val="24"/>
        </w:rPr>
        <w:t xml:space="preserve">  </w:t>
      </w:r>
      <w:r w:rsidR="00F91A76">
        <w:rPr>
          <w:w w:val="99"/>
          <w:sz w:val="24"/>
          <w:szCs w:val="24"/>
        </w:rPr>
        <w:t>hopefully</w:t>
      </w:r>
      <w:r w:rsidR="00F91A76">
        <w:rPr>
          <w:sz w:val="24"/>
          <w:szCs w:val="24"/>
        </w:rPr>
        <w:t xml:space="preserve">  </w:t>
      </w:r>
      <w:r w:rsidR="00F91A76">
        <w:rPr>
          <w:w w:val="99"/>
          <w:sz w:val="24"/>
          <w:szCs w:val="24"/>
        </w:rPr>
        <w:t>form</w:t>
      </w:r>
      <w:r w:rsidR="00F91A76">
        <w:rPr>
          <w:sz w:val="24"/>
          <w:szCs w:val="24"/>
        </w:rPr>
        <w:t xml:space="preserve">  </w:t>
      </w:r>
      <w:r w:rsidR="00F91A76">
        <w:rPr>
          <w:w w:val="99"/>
          <w:sz w:val="24"/>
          <w:szCs w:val="24"/>
        </w:rPr>
        <w:t>the</w:t>
      </w:r>
      <w:r w:rsidR="00F91A76">
        <w:rPr>
          <w:sz w:val="24"/>
          <w:szCs w:val="24"/>
        </w:rPr>
        <w:t xml:space="preserve">  </w:t>
      </w:r>
      <w:r w:rsidR="00F91A76">
        <w:rPr>
          <w:w w:val="99"/>
          <w:sz w:val="24"/>
          <w:szCs w:val="24"/>
        </w:rPr>
        <w:t>backbone</w:t>
      </w:r>
      <w:r w:rsidR="00F91A76">
        <w:rPr>
          <w:sz w:val="24"/>
          <w:szCs w:val="24"/>
        </w:rPr>
        <w:t xml:space="preserve">  </w:t>
      </w:r>
      <w:r w:rsidR="00F91A76">
        <w:rPr>
          <w:w w:val="99"/>
          <w:sz w:val="24"/>
          <w:szCs w:val="24"/>
        </w:rPr>
        <w:t>for budding</w:t>
      </w:r>
      <w:r w:rsidR="00F91A76">
        <w:rPr>
          <w:sz w:val="24"/>
          <w:szCs w:val="24"/>
        </w:rPr>
        <w:t xml:space="preserve">  </w:t>
      </w:r>
      <w:r w:rsidR="00F91A76">
        <w:rPr>
          <w:w w:val="99"/>
          <w:sz w:val="24"/>
          <w:szCs w:val="24"/>
        </w:rPr>
        <w:t>technologies</w:t>
      </w:r>
      <w:r w:rsidR="00F91A76">
        <w:rPr>
          <w:sz w:val="24"/>
          <w:szCs w:val="24"/>
        </w:rPr>
        <w:t xml:space="preserve">  </w:t>
      </w:r>
      <w:r w:rsidR="00F91A76">
        <w:rPr>
          <w:w w:val="99"/>
          <w:sz w:val="24"/>
          <w:szCs w:val="24"/>
        </w:rPr>
        <w:t>such</w:t>
      </w:r>
      <w:r w:rsidR="00F91A76">
        <w:rPr>
          <w:sz w:val="24"/>
          <w:szCs w:val="24"/>
        </w:rPr>
        <w:t xml:space="preserve">  </w:t>
      </w:r>
      <w:r w:rsidR="00F91A76">
        <w:rPr>
          <w:w w:val="99"/>
          <w:sz w:val="24"/>
          <w:szCs w:val="24"/>
        </w:rPr>
        <w:t>as</w:t>
      </w:r>
      <w:r w:rsidR="00F91A76">
        <w:rPr>
          <w:sz w:val="24"/>
          <w:szCs w:val="24"/>
        </w:rPr>
        <w:t xml:space="preserve">  </w:t>
      </w:r>
      <w:r w:rsidR="00F91A76">
        <w:rPr>
          <w:w w:val="99"/>
          <w:sz w:val="24"/>
          <w:szCs w:val="24"/>
        </w:rPr>
        <w:t>Internet-of-Vehicles</w:t>
      </w:r>
      <w:r w:rsidR="00F91A76">
        <w:rPr>
          <w:sz w:val="24"/>
          <w:szCs w:val="24"/>
        </w:rPr>
        <w:t xml:space="preserve">  </w:t>
      </w:r>
      <w:r w:rsidR="00F91A76">
        <w:rPr>
          <w:w w:val="99"/>
          <w:sz w:val="24"/>
          <w:szCs w:val="24"/>
        </w:rPr>
        <w:t>(IoV),</w:t>
      </w:r>
      <w:r w:rsidR="00F91A76">
        <w:rPr>
          <w:sz w:val="24"/>
          <w:szCs w:val="24"/>
        </w:rPr>
        <w:t xml:space="preserve">  </w:t>
      </w:r>
      <w:r w:rsidR="00F91A76">
        <w:rPr>
          <w:w w:val="99"/>
          <w:sz w:val="24"/>
          <w:szCs w:val="24"/>
        </w:rPr>
        <w:t>Internet-of-things</w:t>
      </w:r>
      <w:r w:rsidR="00F91A76">
        <w:rPr>
          <w:sz w:val="24"/>
          <w:szCs w:val="24"/>
        </w:rPr>
        <w:t xml:space="preserve">  </w:t>
      </w:r>
      <w:r w:rsidR="00F91A76">
        <w:rPr>
          <w:w w:val="99"/>
          <w:sz w:val="24"/>
          <w:szCs w:val="24"/>
        </w:rPr>
        <w:t>(IoT)</w:t>
      </w:r>
      <w:r w:rsidR="00F91A76">
        <w:rPr>
          <w:sz w:val="24"/>
          <w:szCs w:val="24"/>
        </w:rPr>
        <w:t xml:space="preserve">  </w:t>
      </w:r>
      <w:r w:rsidR="00F91A76">
        <w:rPr>
          <w:w w:val="99"/>
          <w:sz w:val="24"/>
          <w:szCs w:val="24"/>
        </w:rPr>
        <w:t>and</w:t>
      </w:r>
      <w:r w:rsidR="00F91A76">
        <w:rPr>
          <w:sz w:val="24"/>
          <w:szCs w:val="24"/>
        </w:rPr>
        <w:t xml:space="preserve">  </w:t>
      </w:r>
      <w:r w:rsidR="00F91A76">
        <w:rPr>
          <w:w w:val="99"/>
          <w:sz w:val="24"/>
          <w:szCs w:val="24"/>
        </w:rPr>
        <w:t>ma- chine</w:t>
      </w:r>
      <w:r w:rsidR="00F91A76">
        <w:rPr>
          <w:sz w:val="24"/>
          <w:szCs w:val="24"/>
        </w:rPr>
        <w:t xml:space="preserve"> </w:t>
      </w:r>
      <w:r w:rsidR="00F91A76">
        <w:rPr>
          <w:w w:val="99"/>
          <w:sz w:val="24"/>
          <w:szCs w:val="24"/>
        </w:rPr>
        <w:t>to</w:t>
      </w:r>
      <w:r w:rsidR="00F91A76">
        <w:rPr>
          <w:sz w:val="24"/>
          <w:szCs w:val="24"/>
        </w:rPr>
        <w:t xml:space="preserve"> </w:t>
      </w:r>
      <w:r w:rsidR="00F91A76">
        <w:rPr>
          <w:w w:val="99"/>
          <w:sz w:val="24"/>
          <w:szCs w:val="24"/>
        </w:rPr>
        <w:t>machine</w:t>
      </w:r>
      <w:r w:rsidR="00F91A76">
        <w:rPr>
          <w:sz w:val="24"/>
          <w:szCs w:val="24"/>
        </w:rPr>
        <w:t xml:space="preserve"> </w:t>
      </w:r>
      <w:r w:rsidR="00F91A76">
        <w:rPr>
          <w:w w:val="99"/>
          <w:sz w:val="24"/>
          <w:szCs w:val="24"/>
        </w:rPr>
        <w:t>communications.</w:t>
      </w:r>
      <w:r w:rsidR="00F91A76">
        <w:rPr>
          <w:sz w:val="24"/>
          <w:szCs w:val="24"/>
        </w:rPr>
        <w:t xml:space="preserve">  </w:t>
      </w:r>
      <w:r w:rsidR="00F91A76">
        <w:rPr>
          <w:w w:val="99"/>
          <w:sz w:val="24"/>
          <w:szCs w:val="24"/>
        </w:rPr>
        <w:t>IoV</w:t>
      </w:r>
      <w:r w:rsidR="00F91A76">
        <w:rPr>
          <w:sz w:val="24"/>
          <w:szCs w:val="24"/>
        </w:rPr>
        <w:t xml:space="preserve"> </w:t>
      </w:r>
      <w:r w:rsidR="00F91A76">
        <w:rPr>
          <w:w w:val="99"/>
          <w:sz w:val="24"/>
          <w:szCs w:val="24"/>
        </w:rPr>
        <w:t>can</w:t>
      </w:r>
      <w:r w:rsidR="00F91A76">
        <w:rPr>
          <w:sz w:val="24"/>
          <w:szCs w:val="24"/>
        </w:rPr>
        <w:t xml:space="preserve"> </w:t>
      </w:r>
      <w:r w:rsidR="00F91A76">
        <w:rPr>
          <w:w w:val="99"/>
          <w:sz w:val="24"/>
          <w:szCs w:val="24"/>
        </w:rPr>
        <w:t>act</w:t>
      </w:r>
      <w:r w:rsidR="00F91A76">
        <w:rPr>
          <w:sz w:val="24"/>
          <w:szCs w:val="24"/>
        </w:rPr>
        <w:t xml:space="preserve"> </w:t>
      </w:r>
      <w:r w:rsidR="00F91A76">
        <w:rPr>
          <w:w w:val="99"/>
          <w:sz w:val="24"/>
          <w:szCs w:val="24"/>
        </w:rPr>
        <w:t>as</w:t>
      </w:r>
      <w:r w:rsidR="00F91A76">
        <w:rPr>
          <w:sz w:val="24"/>
          <w:szCs w:val="24"/>
        </w:rPr>
        <w:t xml:space="preserve"> </w:t>
      </w:r>
      <w:r w:rsidR="00F91A76">
        <w:rPr>
          <w:w w:val="99"/>
          <w:sz w:val="24"/>
          <w:szCs w:val="24"/>
        </w:rPr>
        <w:t>an</w:t>
      </w:r>
      <w:r w:rsidR="00F91A76">
        <w:rPr>
          <w:sz w:val="24"/>
          <w:szCs w:val="24"/>
        </w:rPr>
        <w:t xml:space="preserve"> </w:t>
      </w:r>
      <w:r w:rsidR="00F91A76">
        <w:rPr>
          <w:w w:val="99"/>
          <w:sz w:val="24"/>
          <w:szCs w:val="24"/>
        </w:rPr>
        <w:t>imperative</w:t>
      </w:r>
      <w:r w:rsidR="00F91A76">
        <w:rPr>
          <w:sz w:val="24"/>
          <w:szCs w:val="24"/>
        </w:rPr>
        <w:t xml:space="preserve"> </w:t>
      </w:r>
      <w:r w:rsidR="00F91A76">
        <w:rPr>
          <w:w w:val="99"/>
          <w:sz w:val="24"/>
          <w:szCs w:val="24"/>
        </w:rPr>
        <w:t>option</w:t>
      </w:r>
      <w:r w:rsidR="00F91A76">
        <w:rPr>
          <w:sz w:val="24"/>
          <w:szCs w:val="24"/>
        </w:rPr>
        <w:t xml:space="preserve"> </w:t>
      </w:r>
      <w:r w:rsidR="00F91A76">
        <w:rPr>
          <w:w w:val="99"/>
          <w:sz w:val="24"/>
          <w:szCs w:val="24"/>
        </w:rPr>
        <w:t>for</w:t>
      </w:r>
      <w:r w:rsidR="00F91A76">
        <w:rPr>
          <w:sz w:val="24"/>
          <w:szCs w:val="24"/>
        </w:rPr>
        <w:t xml:space="preserve"> </w:t>
      </w:r>
      <w:r w:rsidR="00F91A76">
        <w:rPr>
          <w:w w:val="99"/>
          <w:sz w:val="24"/>
          <w:szCs w:val="24"/>
        </w:rPr>
        <w:t>communication between</w:t>
      </w:r>
      <w:r w:rsidR="00F91A76">
        <w:rPr>
          <w:sz w:val="24"/>
          <w:szCs w:val="24"/>
        </w:rPr>
        <w:t xml:space="preserve">  </w:t>
      </w:r>
      <w:r w:rsidR="00F91A76">
        <w:rPr>
          <w:w w:val="99"/>
          <w:sz w:val="24"/>
          <w:szCs w:val="24"/>
        </w:rPr>
        <w:t>vehicles</w:t>
      </w:r>
      <w:r w:rsidR="00F91A76">
        <w:rPr>
          <w:sz w:val="24"/>
          <w:szCs w:val="24"/>
        </w:rPr>
        <w:t xml:space="preserve">  </w:t>
      </w:r>
      <w:r w:rsidR="00F91A76">
        <w:rPr>
          <w:w w:val="99"/>
          <w:sz w:val="24"/>
          <w:szCs w:val="24"/>
        </w:rPr>
        <w:t>for</w:t>
      </w:r>
      <w:r w:rsidR="00F91A76">
        <w:rPr>
          <w:sz w:val="24"/>
          <w:szCs w:val="24"/>
        </w:rPr>
        <w:t xml:space="preserve">  </w:t>
      </w:r>
      <w:r w:rsidR="00F91A76">
        <w:rPr>
          <w:w w:val="99"/>
          <w:sz w:val="24"/>
          <w:szCs w:val="24"/>
        </w:rPr>
        <w:t>ensuring</w:t>
      </w:r>
      <w:r w:rsidR="00F91A76">
        <w:rPr>
          <w:sz w:val="24"/>
          <w:szCs w:val="24"/>
        </w:rPr>
        <w:t xml:space="preserve">  </w:t>
      </w:r>
      <w:r w:rsidR="00F91A76">
        <w:rPr>
          <w:w w:val="99"/>
          <w:sz w:val="24"/>
          <w:szCs w:val="24"/>
        </w:rPr>
        <w:t>immaculate</w:t>
      </w:r>
      <w:r w:rsidR="00F91A76">
        <w:rPr>
          <w:sz w:val="24"/>
          <w:szCs w:val="24"/>
        </w:rPr>
        <w:t xml:space="preserve">  </w:t>
      </w:r>
      <w:r w:rsidR="00F91A76">
        <w:rPr>
          <w:w w:val="99"/>
          <w:sz w:val="24"/>
          <w:szCs w:val="24"/>
        </w:rPr>
        <w:t>order</w:t>
      </w:r>
      <w:r w:rsidR="00F91A76">
        <w:rPr>
          <w:sz w:val="24"/>
          <w:szCs w:val="24"/>
        </w:rPr>
        <w:t xml:space="preserve">  </w:t>
      </w:r>
      <w:r w:rsidR="00F91A76">
        <w:rPr>
          <w:w w:val="99"/>
          <w:sz w:val="24"/>
          <w:szCs w:val="24"/>
        </w:rPr>
        <w:t>on</w:t>
      </w:r>
      <w:r w:rsidR="00F91A76">
        <w:rPr>
          <w:sz w:val="24"/>
          <w:szCs w:val="24"/>
        </w:rPr>
        <w:t xml:space="preserve">  </w:t>
      </w:r>
      <w:r w:rsidR="00F91A76">
        <w:rPr>
          <w:w w:val="99"/>
          <w:sz w:val="24"/>
          <w:szCs w:val="24"/>
        </w:rPr>
        <w:t>roads.</w:t>
      </w:r>
      <w:r w:rsidR="00F91A76">
        <w:rPr>
          <w:sz w:val="24"/>
          <w:szCs w:val="24"/>
        </w:rPr>
        <w:t xml:space="preserve">   </w:t>
      </w:r>
      <w:r w:rsidR="00F91A76">
        <w:rPr>
          <w:w w:val="99"/>
          <w:sz w:val="24"/>
          <w:szCs w:val="24"/>
        </w:rPr>
        <w:t>It</w:t>
      </w:r>
      <w:r w:rsidR="00F91A76">
        <w:rPr>
          <w:sz w:val="24"/>
          <w:szCs w:val="24"/>
        </w:rPr>
        <w:t xml:space="preserve">  </w:t>
      </w:r>
      <w:r w:rsidR="00F91A76">
        <w:rPr>
          <w:w w:val="99"/>
          <w:sz w:val="24"/>
          <w:szCs w:val="24"/>
        </w:rPr>
        <w:t>can</w:t>
      </w:r>
      <w:r w:rsidR="00F91A76">
        <w:rPr>
          <w:sz w:val="24"/>
          <w:szCs w:val="24"/>
        </w:rPr>
        <w:t xml:space="preserve">  </w:t>
      </w:r>
      <w:r w:rsidR="00F91A76">
        <w:rPr>
          <w:w w:val="99"/>
          <w:sz w:val="24"/>
          <w:szCs w:val="24"/>
        </w:rPr>
        <w:t>respond</w:t>
      </w:r>
      <w:r w:rsidR="00F91A76">
        <w:rPr>
          <w:sz w:val="24"/>
          <w:szCs w:val="24"/>
        </w:rPr>
        <w:t xml:space="preserve">  </w:t>
      </w:r>
      <w:r w:rsidR="00F91A76">
        <w:rPr>
          <w:w w:val="99"/>
          <w:sz w:val="24"/>
          <w:szCs w:val="24"/>
        </w:rPr>
        <w:t>to</w:t>
      </w:r>
      <w:r w:rsidR="00F91A76">
        <w:rPr>
          <w:sz w:val="24"/>
          <w:szCs w:val="24"/>
        </w:rPr>
        <w:t xml:space="preserve">  </w:t>
      </w:r>
      <w:r w:rsidR="00F91A76">
        <w:rPr>
          <w:w w:val="99"/>
          <w:sz w:val="24"/>
          <w:szCs w:val="24"/>
        </w:rPr>
        <w:t>versatile</w:t>
      </w:r>
      <w:r w:rsidR="00F91A76">
        <w:rPr>
          <w:sz w:val="24"/>
          <w:szCs w:val="24"/>
        </w:rPr>
        <w:t xml:space="preserve">  </w:t>
      </w:r>
      <w:r w:rsidR="00F91A76">
        <w:rPr>
          <w:w w:val="99"/>
          <w:sz w:val="24"/>
          <w:szCs w:val="24"/>
        </w:rPr>
        <w:t>re- quests</w:t>
      </w:r>
      <w:r w:rsidR="00F91A76">
        <w:rPr>
          <w:sz w:val="24"/>
          <w:szCs w:val="24"/>
        </w:rPr>
        <w:t xml:space="preserve"> </w:t>
      </w:r>
      <w:r w:rsidR="00F91A76">
        <w:rPr>
          <w:w w:val="99"/>
          <w:sz w:val="24"/>
          <w:szCs w:val="24"/>
        </w:rPr>
        <w:t>such</w:t>
      </w:r>
      <w:r w:rsidR="00F91A76">
        <w:rPr>
          <w:sz w:val="24"/>
          <w:szCs w:val="24"/>
        </w:rPr>
        <w:t xml:space="preserve"> </w:t>
      </w:r>
      <w:r w:rsidR="00F91A76">
        <w:rPr>
          <w:w w:val="99"/>
          <w:sz w:val="24"/>
          <w:szCs w:val="24"/>
        </w:rPr>
        <w:t>as</w:t>
      </w:r>
      <w:r w:rsidR="00F91A76">
        <w:rPr>
          <w:sz w:val="24"/>
          <w:szCs w:val="24"/>
        </w:rPr>
        <w:t xml:space="preserve"> </w:t>
      </w:r>
      <w:r w:rsidR="00F91A76">
        <w:rPr>
          <w:w w:val="99"/>
          <w:sz w:val="24"/>
          <w:szCs w:val="24"/>
        </w:rPr>
        <w:t>warning</w:t>
      </w:r>
      <w:r w:rsidR="00F91A76">
        <w:rPr>
          <w:sz w:val="24"/>
          <w:szCs w:val="24"/>
        </w:rPr>
        <w:t xml:space="preserve"> </w:t>
      </w:r>
      <w:r w:rsidR="00F91A76">
        <w:rPr>
          <w:w w:val="99"/>
          <w:sz w:val="24"/>
          <w:szCs w:val="24"/>
        </w:rPr>
        <w:t>messages</w:t>
      </w:r>
      <w:r w:rsidR="00F91A76">
        <w:rPr>
          <w:sz w:val="24"/>
          <w:szCs w:val="24"/>
        </w:rPr>
        <w:t xml:space="preserve"> </w:t>
      </w:r>
      <w:r w:rsidR="00F91A76">
        <w:rPr>
          <w:w w:val="99"/>
          <w:sz w:val="24"/>
          <w:szCs w:val="24"/>
        </w:rPr>
        <w:t>like</w:t>
      </w:r>
      <w:r w:rsidR="00F91A76">
        <w:rPr>
          <w:sz w:val="24"/>
          <w:szCs w:val="24"/>
        </w:rPr>
        <w:t xml:space="preserve"> </w:t>
      </w:r>
      <w:r w:rsidR="00F91A76">
        <w:rPr>
          <w:w w:val="99"/>
          <w:sz w:val="24"/>
          <w:szCs w:val="24"/>
        </w:rPr>
        <w:t>do</w:t>
      </w:r>
      <w:r w:rsidR="00F91A76">
        <w:rPr>
          <w:sz w:val="24"/>
          <w:szCs w:val="24"/>
        </w:rPr>
        <w:t xml:space="preserve"> </w:t>
      </w:r>
      <w:r w:rsidR="00F91A76">
        <w:rPr>
          <w:w w:val="99"/>
          <w:sz w:val="24"/>
          <w:szCs w:val="24"/>
        </w:rPr>
        <w:t>not</w:t>
      </w:r>
      <w:r w:rsidR="00F91A76">
        <w:rPr>
          <w:sz w:val="24"/>
          <w:szCs w:val="24"/>
        </w:rPr>
        <w:t xml:space="preserve"> </w:t>
      </w:r>
      <w:r w:rsidR="00F91A76">
        <w:rPr>
          <w:w w:val="99"/>
          <w:sz w:val="24"/>
          <w:szCs w:val="24"/>
        </w:rPr>
        <w:t>cross</w:t>
      </w:r>
      <w:r w:rsidR="00F91A76">
        <w:rPr>
          <w:sz w:val="24"/>
          <w:szCs w:val="24"/>
        </w:rPr>
        <w:t xml:space="preserve"> </w:t>
      </w:r>
      <w:r w:rsidR="00F91A76">
        <w:rPr>
          <w:w w:val="99"/>
          <w:sz w:val="24"/>
          <w:szCs w:val="24"/>
        </w:rPr>
        <w:t>ceratin</w:t>
      </w:r>
      <w:r w:rsidR="00F91A76">
        <w:rPr>
          <w:sz w:val="24"/>
          <w:szCs w:val="24"/>
        </w:rPr>
        <w:t xml:space="preserve"> </w:t>
      </w:r>
      <w:r w:rsidR="00F91A76">
        <w:rPr>
          <w:w w:val="99"/>
          <w:sz w:val="24"/>
          <w:szCs w:val="24"/>
        </w:rPr>
        <w:t>speed</w:t>
      </w:r>
      <w:r w:rsidR="00F91A76">
        <w:rPr>
          <w:sz w:val="24"/>
          <w:szCs w:val="24"/>
        </w:rPr>
        <w:t xml:space="preserve"> </w:t>
      </w:r>
      <w:r w:rsidR="00F91A76">
        <w:rPr>
          <w:w w:val="99"/>
          <w:sz w:val="24"/>
          <w:szCs w:val="24"/>
        </w:rPr>
        <w:t>limit</w:t>
      </w:r>
      <w:r w:rsidR="00F91A76">
        <w:rPr>
          <w:sz w:val="24"/>
          <w:szCs w:val="24"/>
        </w:rPr>
        <w:t xml:space="preserve"> </w:t>
      </w:r>
      <w:r w:rsidR="00F91A76">
        <w:rPr>
          <w:w w:val="99"/>
          <w:sz w:val="24"/>
          <w:szCs w:val="24"/>
        </w:rPr>
        <w:t>or</w:t>
      </w:r>
      <w:r w:rsidR="00F91A76">
        <w:rPr>
          <w:sz w:val="24"/>
          <w:szCs w:val="24"/>
        </w:rPr>
        <w:t xml:space="preserve"> </w:t>
      </w:r>
      <w:r w:rsidR="00F91A76">
        <w:rPr>
          <w:w w:val="99"/>
          <w:sz w:val="24"/>
          <w:szCs w:val="24"/>
        </w:rPr>
        <w:t>emergency</w:t>
      </w:r>
      <w:r w:rsidR="00F91A76">
        <w:rPr>
          <w:sz w:val="24"/>
          <w:szCs w:val="24"/>
        </w:rPr>
        <w:t xml:space="preserve"> </w:t>
      </w:r>
      <w:r w:rsidR="00F91A76">
        <w:rPr>
          <w:w w:val="99"/>
          <w:sz w:val="24"/>
          <w:szCs w:val="24"/>
        </w:rPr>
        <w:t>message like</w:t>
      </w:r>
      <w:r w:rsidR="00F91A76">
        <w:rPr>
          <w:sz w:val="24"/>
          <w:szCs w:val="24"/>
        </w:rPr>
        <w:t xml:space="preserve"> </w:t>
      </w:r>
      <w:r w:rsidR="00F91A76">
        <w:rPr>
          <w:w w:val="99"/>
          <w:sz w:val="24"/>
          <w:szCs w:val="24"/>
        </w:rPr>
        <w:t>report</w:t>
      </w:r>
      <w:r w:rsidR="00F91A76">
        <w:rPr>
          <w:sz w:val="24"/>
          <w:szCs w:val="24"/>
        </w:rPr>
        <w:t xml:space="preserve"> </w:t>
      </w:r>
      <w:r w:rsidR="00F91A76">
        <w:rPr>
          <w:w w:val="99"/>
          <w:sz w:val="24"/>
          <w:szCs w:val="24"/>
        </w:rPr>
        <w:t>nearest</w:t>
      </w:r>
      <w:r w:rsidR="00F91A76">
        <w:rPr>
          <w:sz w:val="24"/>
          <w:szCs w:val="24"/>
        </w:rPr>
        <w:t xml:space="preserve"> </w:t>
      </w:r>
      <w:r w:rsidR="00F91A76">
        <w:rPr>
          <w:w w:val="99"/>
          <w:sz w:val="24"/>
          <w:szCs w:val="24"/>
        </w:rPr>
        <w:t>accident</w:t>
      </w:r>
      <w:r w:rsidR="00F91A76">
        <w:rPr>
          <w:sz w:val="24"/>
          <w:szCs w:val="24"/>
        </w:rPr>
        <w:t xml:space="preserve"> </w:t>
      </w:r>
      <w:r w:rsidR="00F91A76">
        <w:rPr>
          <w:w w:val="99"/>
          <w:sz w:val="24"/>
          <w:szCs w:val="24"/>
        </w:rPr>
        <w:t>and</w:t>
      </w:r>
      <w:r w:rsidR="00F91A76">
        <w:rPr>
          <w:sz w:val="24"/>
          <w:szCs w:val="24"/>
        </w:rPr>
        <w:t xml:space="preserve"> </w:t>
      </w:r>
      <w:r w:rsidR="00F91A76">
        <w:rPr>
          <w:w w:val="99"/>
          <w:sz w:val="24"/>
          <w:szCs w:val="24"/>
        </w:rPr>
        <w:t>potentially</w:t>
      </w:r>
      <w:r w:rsidR="00F91A76">
        <w:rPr>
          <w:sz w:val="24"/>
          <w:szCs w:val="24"/>
        </w:rPr>
        <w:t xml:space="preserve"> </w:t>
      </w:r>
      <w:r w:rsidR="00F91A76">
        <w:rPr>
          <w:w w:val="99"/>
          <w:sz w:val="24"/>
          <w:szCs w:val="24"/>
        </w:rPr>
        <w:t>help</w:t>
      </w:r>
      <w:r w:rsidR="00F91A76">
        <w:rPr>
          <w:sz w:val="24"/>
          <w:szCs w:val="24"/>
        </w:rPr>
        <w:t xml:space="preserve"> </w:t>
      </w:r>
      <w:r w:rsidR="00F91A76">
        <w:rPr>
          <w:w w:val="99"/>
          <w:sz w:val="24"/>
          <w:szCs w:val="24"/>
        </w:rPr>
        <w:t>in</w:t>
      </w:r>
      <w:r w:rsidR="00F91A76">
        <w:rPr>
          <w:sz w:val="24"/>
          <w:szCs w:val="24"/>
        </w:rPr>
        <w:t xml:space="preserve"> </w:t>
      </w:r>
      <w:r w:rsidR="00F91A76">
        <w:rPr>
          <w:w w:val="99"/>
          <w:sz w:val="24"/>
          <w:szCs w:val="24"/>
        </w:rPr>
        <w:t>achieving</w:t>
      </w:r>
      <w:r w:rsidR="00F91A76">
        <w:rPr>
          <w:sz w:val="24"/>
          <w:szCs w:val="24"/>
        </w:rPr>
        <w:t xml:space="preserve"> </w:t>
      </w:r>
      <w:r w:rsidR="00F91A76">
        <w:rPr>
          <w:w w:val="99"/>
          <w:sz w:val="24"/>
          <w:szCs w:val="24"/>
        </w:rPr>
        <w:t>smart</w:t>
      </w:r>
      <w:r w:rsidR="00F91A76">
        <w:rPr>
          <w:sz w:val="24"/>
          <w:szCs w:val="24"/>
        </w:rPr>
        <w:t xml:space="preserve"> </w:t>
      </w:r>
      <w:r w:rsidR="00F91A76">
        <w:rPr>
          <w:w w:val="99"/>
          <w:sz w:val="24"/>
          <w:szCs w:val="24"/>
        </w:rPr>
        <w:t>roads</w:t>
      </w:r>
      <w:r w:rsidR="00F91A76">
        <w:rPr>
          <w:sz w:val="24"/>
          <w:szCs w:val="24"/>
        </w:rPr>
        <w:t xml:space="preserve"> </w:t>
      </w:r>
      <w:r w:rsidR="00F91A76">
        <w:rPr>
          <w:w w:val="99"/>
          <w:sz w:val="24"/>
          <w:szCs w:val="24"/>
        </w:rPr>
        <w:t>with</w:t>
      </w:r>
      <w:r w:rsidR="00F91A76">
        <w:rPr>
          <w:sz w:val="24"/>
          <w:szCs w:val="24"/>
        </w:rPr>
        <w:t xml:space="preserve"> </w:t>
      </w:r>
      <w:r w:rsidR="00F91A76">
        <w:rPr>
          <w:w w:val="99"/>
          <w:sz w:val="24"/>
          <w:szCs w:val="24"/>
        </w:rPr>
        <w:t>information</w:t>
      </w:r>
    </w:p>
    <w:p w:rsidR="00E21834" w:rsidRDefault="00E21834">
      <w:pPr>
        <w:spacing w:before="7" w:line="160" w:lineRule="exact"/>
        <w:rPr>
          <w:sz w:val="17"/>
          <w:szCs w:val="17"/>
        </w:rPr>
      </w:pPr>
    </w:p>
    <w:p w:rsidR="00E21834" w:rsidRDefault="00E21834">
      <w:pPr>
        <w:spacing w:line="200" w:lineRule="exact"/>
      </w:pPr>
    </w:p>
    <w:p w:rsidR="00E21834" w:rsidRDefault="00F91A76">
      <w:pPr>
        <w:spacing w:before="6"/>
        <w:ind w:left="377"/>
      </w:pPr>
      <w:r>
        <w:rPr>
          <w:rFonts w:ascii="Cambria" w:eastAsia="Cambria" w:hAnsi="Cambria" w:cs="Cambria"/>
          <w:w w:val="99"/>
          <w:position w:val="7"/>
          <w:sz w:val="14"/>
          <w:szCs w:val="14"/>
        </w:rPr>
        <w:t>∗</w:t>
      </w:r>
      <w:r>
        <w:rPr>
          <w:w w:val="99"/>
        </w:rPr>
        <w:t>Corresponding</w:t>
      </w:r>
      <w:r>
        <w:t xml:space="preserve"> </w:t>
      </w:r>
      <w:r>
        <w:rPr>
          <w:w w:val="99"/>
        </w:rPr>
        <w:t>author</w:t>
      </w:r>
    </w:p>
    <w:p w:rsidR="00E21834" w:rsidRDefault="00F91A76">
      <w:pPr>
        <w:spacing w:before="9"/>
        <w:ind w:left="469"/>
      </w:pPr>
      <w:r>
        <w:rPr>
          <w:w w:val="99"/>
        </w:rPr>
        <w:t>Email</w:t>
      </w:r>
      <w:r>
        <w:t xml:space="preserve"> </w:t>
      </w:r>
      <w:r>
        <w:rPr>
          <w:w w:val="99"/>
        </w:rPr>
        <w:t>addresses:</w:t>
      </w:r>
      <w:r>
        <w:t xml:space="preserve">  </w:t>
      </w:r>
      <w:hyperlink r:id="rId7">
        <w:r>
          <w:rPr>
            <w:rFonts w:ascii="Courier New" w:eastAsia="Courier New" w:hAnsi="Courier New" w:cs="Courier New"/>
            <w:w w:val="99"/>
          </w:rPr>
          <w:t>suramya.sharma2@gmail.com</w:t>
        </w:r>
        <w:r>
          <w:rPr>
            <w:rFonts w:ascii="Courier New" w:eastAsia="Courier New" w:hAnsi="Courier New" w:cs="Courier New"/>
          </w:rPr>
          <w:t xml:space="preserve"> </w:t>
        </w:r>
        <w:r>
          <w:rPr>
            <w:w w:val="99"/>
          </w:rPr>
          <w:t>(Suramya</w:t>
        </w:r>
        <w:r>
          <w:t xml:space="preserve"> </w:t>
        </w:r>
        <w:r>
          <w:rPr>
            <w:w w:val="99"/>
          </w:rPr>
          <w:t>Sharma),</w:t>
        </w:r>
        <w:r>
          <w:t xml:space="preserve"> </w:t>
        </w:r>
      </w:hyperlink>
      <w:hyperlink r:id="rId8">
        <w:r>
          <w:rPr>
            <w:rFonts w:ascii="Courier New" w:eastAsia="Courier New" w:hAnsi="Courier New" w:cs="Courier New"/>
            <w:w w:val="99"/>
          </w:rPr>
          <w:t>avidhi07@gmail.com</w:t>
        </w:r>
        <w:r>
          <w:rPr>
            <w:rFonts w:ascii="Courier New" w:eastAsia="Courier New" w:hAnsi="Courier New" w:cs="Courier New"/>
          </w:rPr>
          <w:t xml:space="preserve"> </w:t>
        </w:r>
        <w:r>
          <w:rPr>
            <w:w w:val="99"/>
          </w:rPr>
          <w:t>(Vidhi</w:t>
        </w:r>
      </w:hyperlink>
    </w:p>
    <w:p w:rsidR="00E21834" w:rsidRDefault="00F91A76">
      <w:pPr>
        <w:spacing w:line="220" w:lineRule="exact"/>
        <w:ind w:left="110"/>
      </w:pPr>
      <w:r>
        <w:rPr>
          <w:w w:val="99"/>
          <w:position w:val="1"/>
        </w:rPr>
        <w:t>Agarwal),</w:t>
      </w:r>
      <w:r>
        <w:rPr>
          <w:position w:val="1"/>
        </w:rPr>
        <w:t xml:space="preserve"> </w:t>
      </w:r>
      <w:hyperlink r:id="rId9">
        <w:r>
          <w:rPr>
            <w:rFonts w:ascii="Courier New" w:eastAsia="Courier New" w:hAnsi="Courier New" w:cs="Courier New"/>
            <w:w w:val="99"/>
            <w:position w:val="1"/>
          </w:rPr>
          <w:t>dhruv21097@gmail.com</w:t>
        </w:r>
        <w:r>
          <w:rPr>
            <w:rFonts w:ascii="Courier New" w:eastAsia="Courier New" w:hAnsi="Courier New" w:cs="Courier New"/>
            <w:position w:val="1"/>
          </w:rPr>
          <w:t xml:space="preserve"> </w:t>
        </w:r>
        <w:r>
          <w:rPr>
            <w:w w:val="99"/>
            <w:position w:val="1"/>
          </w:rPr>
          <w:t>(Dhruv</w:t>
        </w:r>
        <w:r>
          <w:rPr>
            <w:position w:val="1"/>
          </w:rPr>
          <w:t xml:space="preserve"> </w:t>
        </w:r>
        <w:r>
          <w:rPr>
            <w:w w:val="99"/>
            <w:position w:val="1"/>
          </w:rPr>
          <w:t>Gupta),</w:t>
        </w:r>
        <w:r>
          <w:rPr>
            <w:position w:val="1"/>
          </w:rPr>
          <w:t xml:space="preserve"> </w:t>
        </w:r>
      </w:hyperlink>
      <w:hyperlink r:id="rId10">
        <w:r>
          <w:rPr>
            <w:rFonts w:ascii="Courier New" w:eastAsia="Courier New" w:hAnsi="Courier New" w:cs="Courier New"/>
            <w:w w:val="99"/>
            <w:position w:val="1"/>
          </w:rPr>
          <w:t>vikas.hassija@jiit.ac.in</w:t>
        </w:r>
        <w:r>
          <w:rPr>
            <w:rFonts w:ascii="Courier New" w:eastAsia="Courier New" w:hAnsi="Courier New" w:cs="Courier New"/>
            <w:position w:val="1"/>
          </w:rPr>
          <w:t xml:space="preserve"> </w:t>
        </w:r>
        <w:r>
          <w:rPr>
            <w:w w:val="99"/>
            <w:position w:val="1"/>
          </w:rPr>
          <w:t>(Vikas</w:t>
        </w:r>
        <w:r>
          <w:rPr>
            <w:position w:val="1"/>
          </w:rPr>
          <w:t xml:space="preserve"> </w:t>
        </w:r>
        <w:r>
          <w:rPr>
            <w:w w:val="99"/>
            <w:position w:val="1"/>
          </w:rPr>
          <w:t>Hassija)</w:t>
        </w:r>
      </w:hyperlink>
    </w:p>
    <w:p w:rsidR="00E21834" w:rsidRDefault="00E21834">
      <w:pPr>
        <w:spacing w:before="2" w:line="100" w:lineRule="exact"/>
        <w:rPr>
          <w:sz w:val="11"/>
          <w:szCs w:val="11"/>
        </w:rPr>
      </w:pPr>
    </w:p>
    <w:p w:rsidR="00E21834" w:rsidRDefault="00F91A76">
      <w:pPr>
        <w:ind w:left="110"/>
        <w:sectPr w:rsidR="00E21834">
          <w:pgSz w:w="11920" w:h="16840"/>
          <w:pgMar w:top="1560" w:right="1180" w:bottom="280" w:left="1180" w:header="720" w:footer="720" w:gutter="0"/>
          <w:cols w:space="720"/>
        </w:sectPr>
      </w:pPr>
      <w:r>
        <w:rPr>
          <w:w w:val="99"/>
        </w:rPr>
        <w:t>Preprint</w:t>
      </w:r>
      <w:r>
        <w:t xml:space="preserve"> </w:t>
      </w:r>
      <w:r>
        <w:rPr>
          <w:w w:val="99"/>
        </w:rPr>
        <w:t>submitted</w:t>
      </w:r>
      <w:r>
        <w:t xml:space="preserve"> </w:t>
      </w:r>
      <w:r>
        <w:rPr>
          <w:w w:val="99"/>
        </w:rPr>
        <w:t>to</w:t>
      </w:r>
      <w:r>
        <w:t xml:space="preserve"> </w:t>
      </w:r>
      <w:r>
        <w:rPr>
          <w:w w:val="99"/>
        </w:rPr>
        <w:t>Future</w:t>
      </w:r>
      <w:r>
        <w:t xml:space="preserve"> </w:t>
      </w:r>
      <w:r>
        <w:rPr>
          <w:w w:val="99"/>
        </w:rPr>
        <w:t>Generation</w:t>
      </w:r>
      <w:r>
        <w:t xml:space="preserve"> </w:t>
      </w:r>
      <w:r>
        <w:rPr>
          <w:w w:val="99"/>
        </w:rPr>
        <w:t>Computing</w:t>
      </w:r>
      <w:r>
        <w:t xml:space="preserve"> </w:t>
      </w:r>
      <w:r>
        <w:rPr>
          <w:w w:val="99"/>
        </w:rPr>
        <w:t>Systems</w:t>
      </w:r>
      <w:r>
        <w:t xml:space="preserve">                                                     </w:t>
      </w:r>
      <w:r>
        <w:rPr>
          <w:w w:val="99"/>
        </w:rPr>
        <w:t>October</w:t>
      </w:r>
      <w:r>
        <w:t xml:space="preserve"> </w:t>
      </w:r>
      <w:r>
        <w:rPr>
          <w:w w:val="99"/>
        </w:rPr>
        <w:t>4,</w:t>
      </w:r>
      <w:r>
        <w:t xml:space="preserve"> </w:t>
      </w:r>
      <w:r>
        <w:rPr>
          <w:w w:val="99"/>
        </w:rPr>
        <w:t>2019</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6B4771">
      <w:pPr>
        <w:ind w:left="52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53.2pt">
            <v:imagedata r:id="rId11" o:title=""/>
          </v:shape>
        </w:pict>
      </w:r>
    </w:p>
    <w:p w:rsidR="00E21834" w:rsidRDefault="00E21834">
      <w:pPr>
        <w:spacing w:before="7" w:line="140" w:lineRule="exact"/>
        <w:rPr>
          <w:sz w:val="15"/>
          <w:szCs w:val="15"/>
        </w:rPr>
      </w:pPr>
    </w:p>
    <w:p w:rsidR="00E21834" w:rsidRDefault="00F91A76">
      <w:pPr>
        <w:spacing w:before="22"/>
        <w:ind w:left="710"/>
      </w:pPr>
      <w:r>
        <w:rPr>
          <w:w w:val="99"/>
        </w:rPr>
        <w:t>Figure</w:t>
      </w:r>
      <w:r>
        <w:t xml:space="preserve"> </w:t>
      </w:r>
      <w:r>
        <w:rPr>
          <w:w w:val="99"/>
        </w:rPr>
        <w:t>1:</w:t>
      </w:r>
      <w:r>
        <w:t xml:space="preserve">  </w:t>
      </w:r>
      <w:r>
        <w:rPr>
          <w:w w:val="99"/>
        </w:rPr>
        <w:t>Network</w:t>
      </w:r>
      <w:r>
        <w:t xml:space="preserve"> </w:t>
      </w:r>
      <w:r>
        <w:rPr>
          <w:w w:val="99"/>
        </w:rPr>
        <w:t>of</w:t>
      </w:r>
      <w:r>
        <w:t xml:space="preserve"> </w:t>
      </w:r>
      <w:r>
        <w:rPr>
          <w:w w:val="99"/>
        </w:rPr>
        <w:t>vehicles</w:t>
      </w:r>
      <w:r>
        <w:t xml:space="preserve"> </w:t>
      </w:r>
      <w:r>
        <w:rPr>
          <w:w w:val="99"/>
        </w:rPr>
        <w:t>communicating</w:t>
      </w:r>
      <w:r>
        <w:t xml:space="preserve"> </w:t>
      </w:r>
      <w:r>
        <w:rPr>
          <w:w w:val="99"/>
        </w:rPr>
        <w:t>among</w:t>
      </w:r>
      <w:r>
        <w:t xml:space="preserve"> </w:t>
      </w:r>
      <w:r>
        <w:rPr>
          <w:w w:val="99"/>
        </w:rPr>
        <w:t>each</w:t>
      </w:r>
      <w:r>
        <w:t xml:space="preserve"> </w:t>
      </w:r>
      <w:r>
        <w:rPr>
          <w:w w:val="99"/>
        </w:rPr>
        <w:t>other</w:t>
      </w:r>
      <w:r>
        <w:t xml:space="preserve"> </w:t>
      </w:r>
      <w:r>
        <w:rPr>
          <w:w w:val="99"/>
        </w:rPr>
        <w:t>and</w:t>
      </w:r>
      <w:r>
        <w:t xml:space="preserve"> </w:t>
      </w:r>
      <w:r>
        <w:rPr>
          <w:w w:val="99"/>
        </w:rPr>
        <w:t>Road</w:t>
      </w:r>
      <w:r>
        <w:t xml:space="preserve"> </w:t>
      </w:r>
      <w:r>
        <w:rPr>
          <w:w w:val="99"/>
        </w:rPr>
        <w:t>Side</w:t>
      </w:r>
      <w:r>
        <w:t xml:space="preserve"> </w:t>
      </w:r>
      <w:r>
        <w:rPr>
          <w:w w:val="99"/>
        </w:rPr>
        <w:t>Units</w:t>
      </w:r>
      <w:r>
        <w:t xml:space="preserve"> </w:t>
      </w:r>
      <w:r>
        <w:rPr>
          <w:w w:val="99"/>
        </w:rPr>
        <w:t>(RSU).</w:t>
      </w:r>
    </w:p>
    <w:p w:rsidR="00E21834" w:rsidRDefault="00E21834">
      <w:pPr>
        <w:spacing w:line="200" w:lineRule="exact"/>
      </w:pPr>
    </w:p>
    <w:p w:rsidR="00E21834" w:rsidRDefault="00E21834">
      <w:pPr>
        <w:spacing w:before="2" w:line="240" w:lineRule="exact"/>
        <w:rPr>
          <w:sz w:val="24"/>
          <w:szCs w:val="24"/>
        </w:rPr>
      </w:pPr>
    </w:p>
    <w:p w:rsidR="00E21834" w:rsidRDefault="00F91A76">
      <w:pPr>
        <w:spacing w:line="251" w:lineRule="auto"/>
        <w:ind w:left="110" w:right="69"/>
        <w:jc w:val="both"/>
        <w:rPr>
          <w:sz w:val="24"/>
          <w:szCs w:val="24"/>
        </w:rPr>
      </w:pPr>
      <w:r>
        <w:rPr>
          <w:w w:val="99"/>
          <w:sz w:val="24"/>
          <w:szCs w:val="24"/>
        </w:rPr>
        <w:t>of</w:t>
      </w:r>
      <w:r>
        <w:rPr>
          <w:sz w:val="24"/>
          <w:szCs w:val="24"/>
        </w:rPr>
        <w:t xml:space="preserve"> </w:t>
      </w:r>
      <w:r>
        <w:rPr>
          <w:w w:val="99"/>
          <w:sz w:val="24"/>
          <w:szCs w:val="24"/>
        </w:rPr>
        <w:t>number</w:t>
      </w:r>
      <w:r>
        <w:rPr>
          <w:sz w:val="24"/>
          <w:szCs w:val="24"/>
        </w:rPr>
        <w:t xml:space="preserve"> </w:t>
      </w:r>
      <w:r>
        <w:rPr>
          <w:w w:val="99"/>
          <w:sz w:val="24"/>
          <w:szCs w:val="24"/>
        </w:rPr>
        <w:t>of</w:t>
      </w:r>
      <w:r>
        <w:rPr>
          <w:sz w:val="24"/>
          <w:szCs w:val="24"/>
        </w:rPr>
        <w:t xml:space="preserve"> </w:t>
      </w:r>
      <w:r>
        <w:rPr>
          <w:w w:val="99"/>
          <w:sz w:val="24"/>
          <w:szCs w:val="24"/>
        </w:rPr>
        <w:t>vehicles</w:t>
      </w:r>
      <w:r>
        <w:rPr>
          <w:sz w:val="24"/>
          <w:szCs w:val="24"/>
        </w:rPr>
        <w:t xml:space="preserve"> </w:t>
      </w:r>
      <w:r>
        <w:rPr>
          <w:w w:val="99"/>
          <w:sz w:val="24"/>
          <w:szCs w:val="24"/>
        </w:rPr>
        <w:t>entering</w:t>
      </w:r>
      <w:r>
        <w:rPr>
          <w:sz w:val="24"/>
          <w:szCs w:val="24"/>
        </w:rPr>
        <w:t xml:space="preserve"> </w:t>
      </w:r>
      <w:r>
        <w:rPr>
          <w:w w:val="99"/>
          <w:sz w:val="24"/>
          <w:szCs w:val="24"/>
        </w:rPr>
        <w:t>and</w:t>
      </w:r>
      <w:r>
        <w:rPr>
          <w:sz w:val="24"/>
          <w:szCs w:val="24"/>
        </w:rPr>
        <w:t xml:space="preserve"> </w:t>
      </w:r>
      <w:r>
        <w:rPr>
          <w:w w:val="99"/>
          <w:sz w:val="24"/>
          <w:szCs w:val="24"/>
        </w:rPr>
        <w:t>exiting.</w:t>
      </w:r>
      <w:r>
        <w:rPr>
          <w:sz w:val="24"/>
          <w:szCs w:val="24"/>
        </w:rPr>
        <w:t xml:space="preserve">  </w:t>
      </w:r>
      <w:r>
        <w:rPr>
          <w:w w:val="99"/>
          <w:sz w:val="24"/>
          <w:szCs w:val="24"/>
        </w:rPr>
        <w:t>Using</w:t>
      </w:r>
      <w:r>
        <w:rPr>
          <w:sz w:val="24"/>
          <w:szCs w:val="24"/>
        </w:rPr>
        <w:t xml:space="preserve"> </w:t>
      </w:r>
      <w:r>
        <w:rPr>
          <w:w w:val="99"/>
          <w:sz w:val="24"/>
          <w:szCs w:val="24"/>
        </w:rPr>
        <w:t>Hashgraph</w:t>
      </w:r>
      <w:r>
        <w:rPr>
          <w:sz w:val="24"/>
          <w:szCs w:val="24"/>
        </w:rPr>
        <w:t xml:space="preserve"> </w:t>
      </w:r>
      <w:r>
        <w:rPr>
          <w:w w:val="99"/>
          <w:sz w:val="24"/>
          <w:szCs w:val="24"/>
        </w:rPr>
        <w:t>will</w:t>
      </w:r>
      <w:r>
        <w:rPr>
          <w:sz w:val="24"/>
          <w:szCs w:val="24"/>
        </w:rPr>
        <w:t xml:space="preserve"> </w:t>
      </w:r>
      <w:r>
        <w:rPr>
          <w:w w:val="99"/>
          <w:sz w:val="24"/>
          <w:szCs w:val="24"/>
        </w:rPr>
        <w:t>improve</w:t>
      </w:r>
      <w:r>
        <w:rPr>
          <w:sz w:val="24"/>
          <w:szCs w:val="24"/>
        </w:rPr>
        <w:t xml:space="preserve"> </w:t>
      </w:r>
      <w:r>
        <w:rPr>
          <w:w w:val="99"/>
          <w:sz w:val="24"/>
          <w:szCs w:val="24"/>
        </w:rPr>
        <w:t>Quality-of-service (QoS)</w:t>
      </w:r>
      <w:r>
        <w:rPr>
          <w:sz w:val="24"/>
          <w:szCs w:val="24"/>
        </w:rPr>
        <w:t xml:space="preserve">  </w:t>
      </w:r>
      <w:r>
        <w:rPr>
          <w:w w:val="99"/>
          <w:sz w:val="24"/>
          <w:szCs w:val="24"/>
        </w:rPr>
        <w:t>by</w:t>
      </w:r>
      <w:r>
        <w:rPr>
          <w:sz w:val="24"/>
          <w:szCs w:val="24"/>
        </w:rPr>
        <w:t xml:space="preserve">  </w:t>
      </w:r>
      <w:r>
        <w:rPr>
          <w:w w:val="99"/>
          <w:sz w:val="24"/>
          <w:szCs w:val="24"/>
        </w:rPr>
        <w:t>making</w:t>
      </w:r>
      <w:r>
        <w:rPr>
          <w:sz w:val="24"/>
          <w:szCs w:val="24"/>
        </w:rPr>
        <w:t xml:space="preserve">  </w:t>
      </w:r>
      <w:r>
        <w:rPr>
          <w:w w:val="99"/>
          <w:sz w:val="24"/>
          <w:szCs w:val="24"/>
        </w:rPr>
        <w:t>it</w:t>
      </w:r>
      <w:r>
        <w:rPr>
          <w:sz w:val="24"/>
          <w:szCs w:val="24"/>
        </w:rPr>
        <w:t xml:space="preserve">  </w:t>
      </w:r>
      <w:r>
        <w:rPr>
          <w:w w:val="99"/>
          <w:sz w:val="24"/>
          <w:szCs w:val="24"/>
        </w:rPr>
        <w:t>a</w:t>
      </w:r>
      <w:r>
        <w:rPr>
          <w:sz w:val="24"/>
          <w:szCs w:val="24"/>
        </w:rPr>
        <w:t xml:space="preserve">  </w:t>
      </w:r>
      <w:r>
        <w:rPr>
          <w:w w:val="99"/>
          <w:sz w:val="24"/>
          <w:szCs w:val="24"/>
        </w:rPr>
        <w:t>decentralized</w:t>
      </w:r>
      <w:r>
        <w:rPr>
          <w:sz w:val="24"/>
          <w:szCs w:val="24"/>
        </w:rPr>
        <w:t xml:space="preserve">  </w:t>
      </w:r>
      <w:r>
        <w:rPr>
          <w:w w:val="99"/>
          <w:sz w:val="24"/>
          <w:szCs w:val="24"/>
        </w:rPr>
        <w:t>network</w:t>
      </w:r>
      <w:r>
        <w:rPr>
          <w:sz w:val="24"/>
          <w:szCs w:val="24"/>
        </w:rPr>
        <w:t xml:space="preserve">  </w:t>
      </w:r>
      <w:r>
        <w:rPr>
          <w:w w:val="99"/>
          <w:sz w:val="24"/>
          <w:szCs w:val="24"/>
        </w:rPr>
        <w:t>where</w:t>
      </w:r>
      <w:r>
        <w:rPr>
          <w:sz w:val="24"/>
          <w:szCs w:val="24"/>
        </w:rPr>
        <w:t xml:space="preserve">  </w:t>
      </w:r>
      <w:r>
        <w:rPr>
          <w:w w:val="99"/>
          <w:sz w:val="24"/>
          <w:szCs w:val="24"/>
        </w:rPr>
        <w:t>vehicles</w:t>
      </w:r>
      <w:r>
        <w:rPr>
          <w:sz w:val="24"/>
          <w:szCs w:val="24"/>
        </w:rPr>
        <w:t xml:space="preserve">  </w:t>
      </w:r>
      <w:r>
        <w:rPr>
          <w:w w:val="99"/>
          <w:sz w:val="24"/>
          <w:szCs w:val="24"/>
        </w:rPr>
        <w:t>can</w:t>
      </w:r>
      <w:r>
        <w:rPr>
          <w:sz w:val="24"/>
          <w:szCs w:val="24"/>
        </w:rPr>
        <w:t xml:space="preserve">  </w:t>
      </w:r>
      <w:r>
        <w:rPr>
          <w:w w:val="99"/>
          <w:sz w:val="24"/>
          <w:szCs w:val="24"/>
        </w:rPr>
        <w:t>communicate</w:t>
      </w:r>
      <w:r>
        <w:rPr>
          <w:sz w:val="24"/>
          <w:szCs w:val="24"/>
        </w:rPr>
        <w:t xml:space="preserve">  </w:t>
      </w:r>
      <w:r>
        <w:rPr>
          <w:w w:val="99"/>
          <w:sz w:val="24"/>
          <w:szCs w:val="24"/>
        </w:rPr>
        <w:t>with</w:t>
      </w:r>
      <w:r>
        <w:rPr>
          <w:sz w:val="24"/>
          <w:szCs w:val="24"/>
        </w:rPr>
        <w:t xml:space="preserve">  </w:t>
      </w:r>
      <w:r>
        <w:rPr>
          <w:w w:val="99"/>
          <w:sz w:val="24"/>
          <w:szCs w:val="24"/>
        </w:rPr>
        <w:t>each other</w:t>
      </w:r>
      <w:r>
        <w:rPr>
          <w:sz w:val="24"/>
          <w:szCs w:val="24"/>
        </w:rPr>
        <w:t xml:space="preserve"> </w:t>
      </w:r>
      <w:r>
        <w:rPr>
          <w:w w:val="99"/>
          <w:sz w:val="24"/>
          <w:szCs w:val="24"/>
        </w:rPr>
        <w:t>with</w:t>
      </w:r>
      <w:r>
        <w:rPr>
          <w:sz w:val="24"/>
          <w:szCs w:val="24"/>
        </w:rPr>
        <w:t xml:space="preserve"> </w:t>
      </w:r>
      <w:r>
        <w:rPr>
          <w:w w:val="99"/>
          <w:sz w:val="24"/>
          <w:szCs w:val="24"/>
        </w:rPr>
        <w:t>or</w:t>
      </w:r>
      <w:r>
        <w:rPr>
          <w:sz w:val="24"/>
          <w:szCs w:val="24"/>
        </w:rPr>
        <w:t xml:space="preserve"> </w:t>
      </w:r>
      <w:r>
        <w:rPr>
          <w:w w:val="99"/>
          <w:sz w:val="24"/>
          <w:szCs w:val="24"/>
        </w:rPr>
        <w:t>without</w:t>
      </w:r>
      <w:r>
        <w:rPr>
          <w:sz w:val="24"/>
          <w:szCs w:val="24"/>
        </w:rPr>
        <w:t xml:space="preserve"> </w:t>
      </w:r>
      <w:r>
        <w:rPr>
          <w:w w:val="99"/>
          <w:sz w:val="24"/>
          <w:szCs w:val="24"/>
        </w:rPr>
        <w:t>involvement</w:t>
      </w:r>
      <w:r>
        <w:rPr>
          <w:sz w:val="24"/>
          <w:szCs w:val="24"/>
        </w:rPr>
        <w:t xml:space="preserve"> </w:t>
      </w:r>
      <w:r>
        <w:rPr>
          <w:w w:val="99"/>
          <w:sz w:val="24"/>
          <w:szCs w:val="24"/>
        </w:rPr>
        <w:t>of</w:t>
      </w:r>
      <w:r>
        <w:rPr>
          <w:sz w:val="24"/>
          <w:szCs w:val="24"/>
        </w:rPr>
        <w:t xml:space="preserve"> </w:t>
      </w:r>
      <w:r>
        <w:rPr>
          <w:w w:val="99"/>
          <w:sz w:val="24"/>
          <w:szCs w:val="24"/>
        </w:rPr>
        <w:t>third</w:t>
      </w:r>
      <w:r>
        <w:rPr>
          <w:sz w:val="24"/>
          <w:szCs w:val="24"/>
        </w:rPr>
        <w:t xml:space="preserve"> </w:t>
      </w:r>
      <w:r>
        <w:rPr>
          <w:w w:val="99"/>
          <w:sz w:val="24"/>
          <w:szCs w:val="24"/>
        </w:rPr>
        <w:t>party</w:t>
      </w:r>
      <w:r>
        <w:rPr>
          <w:sz w:val="24"/>
          <w:szCs w:val="24"/>
        </w:rPr>
        <w:t xml:space="preserve"> </w:t>
      </w:r>
      <w:r>
        <w:rPr>
          <w:w w:val="99"/>
          <w:sz w:val="24"/>
          <w:szCs w:val="24"/>
        </w:rPr>
        <w:t>and</w:t>
      </w:r>
      <w:r>
        <w:rPr>
          <w:sz w:val="24"/>
          <w:szCs w:val="24"/>
        </w:rPr>
        <w:t xml:space="preserve"> </w:t>
      </w:r>
      <w:r>
        <w:rPr>
          <w:w w:val="99"/>
          <w:sz w:val="24"/>
          <w:szCs w:val="24"/>
        </w:rPr>
        <w:t>aided</w:t>
      </w:r>
      <w:r>
        <w:rPr>
          <w:sz w:val="24"/>
          <w:szCs w:val="24"/>
        </w:rPr>
        <w:t xml:space="preserve"> </w:t>
      </w:r>
      <w:r>
        <w:rPr>
          <w:w w:val="99"/>
          <w:sz w:val="24"/>
          <w:szCs w:val="24"/>
        </w:rPr>
        <w:t>by</w:t>
      </w:r>
      <w:r>
        <w:rPr>
          <w:sz w:val="24"/>
          <w:szCs w:val="24"/>
        </w:rPr>
        <w:t xml:space="preserve"> </w:t>
      </w:r>
      <w:r>
        <w:rPr>
          <w:w w:val="99"/>
          <w:sz w:val="24"/>
          <w:szCs w:val="24"/>
        </w:rPr>
        <w:t>5G</w:t>
      </w:r>
      <w:r>
        <w:rPr>
          <w:sz w:val="24"/>
          <w:szCs w:val="24"/>
        </w:rPr>
        <w:t xml:space="preserve"> </w:t>
      </w:r>
      <w:r>
        <w:rPr>
          <w:w w:val="99"/>
          <w:sz w:val="24"/>
          <w:szCs w:val="24"/>
        </w:rPr>
        <w:t>technology</w:t>
      </w:r>
      <w:r>
        <w:rPr>
          <w:sz w:val="24"/>
          <w:szCs w:val="24"/>
        </w:rPr>
        <w:t xml:space="preserve"> </w:t>
      </w:r>
      <w:r>
        <w:rPr>
          <w:w w:val="99"/>
          <w:sz w:val="24"/>
          <w:szCs w:val="24"/>
        </w:rPr>
        <w:t>for</w:t>
      </w:r>
      <w:r>
        <w:rPr>
          <w:sz w:val="24"/>
          <w:szCs w:val="24"/>
        </w:rPr>
        <w:t xml:space="preserve"> </w:t>
      </w:r>
      <w:r>
        <w:rPr>
          <w:w w:val="99"/>
          <w:sz w:val="24"/>
          <w:szCs w:val="24"/>
        </w:rPr>
        <w:t>high</w:t>
      </w:r>
      <w:r>
        <w:rPr>
          <w:sz w:val="24"/>
          <w:szCs w:val="24"/>
        </w:rPr>
        <w:t xml:space="preserve"> </w:t>
      </w:r>
      <w:r>
        <w:rPr>
          <w:w w:val="99"/>
          <w:sz w:val="24"/>
          <w:szCs w:val="24"/>
        </w:rPr>
        <w:t>speed data</w:t>
      </w:r>
      <w:r>
        <w:rPr>
          <w:sz w:val="24"/>
          <w:szCs w:val="24"/>
        </w:rPr>
        <w:t xml:space="preserve">  </w:t>
      </w:r>
      <w:r>
        <w:rPr>
          <w:w w:val="99"/>
          <w:sz w:val="24"/>
          <w:szCs w:val="24"/>
        </w:rPr>
        <w:t>exchanges</w:t>
      </w:r>
      <w:r>
        <w:rPr>
          <w:sz w:val="24"/>
          <w:szCs w:val="24"/>
        </w:rPr>
        <w:t xml:space="preserve">  </w:t>
      </w:r>
      <w:r>
        <w:rPr>
          <w:w w:val="99"/>
          <w:sz w:val="24"/>
          <w:szCs w:val="24"/>
        </w:rPr>
        <w:t>between</w:t>
      </w:r>
      <w:r>
        <w:rPr>
          <w:sz w:val="24"/>
          <w:szCs w:val="24"/>
        </w:rPr>
        <w:t xml:space="preserve">  </w:t>
      </w:r>
      <w:r>
        <w:rPr>
          <w:w w:val="99"/>
          <w:sz w:val="24"/>
          <w:szCs w:val="24"/>
        </w:rPr>
        <w:t>them.</w:t>
      </w:r>
      <w:r>
        <w:rPr>
          <w:sz w:val="24"/>
          <w:szCs w:val="24"/>
        </w:rPr>
        <w:t xml:space="preserve">   </w:t>
      </w:r>
      <w:r>
        <w:rPr>
          <w:w w:val="99"/>
          <w:sz w:val="24"/>
          <w:szCs w:val="24"/>
        </w:rPr>
        <w:t>Therefore</w:t>
      </w:r>
      <w:r>
        <w:rPr>
          <w:sz w:val="24"/>
          <w:szCs w:val="24"/>
        </w:rPr>
        <w:t xml:space="preserve">  </w:t>
      </w:r>
      <w:r>
        <w:rPr>
          <w:w w:val="99"/>
          <w:sz w:val="24"/>
          <w:szCs w:val="24"/>
        </w:rPr>
        <w:t>IoV</w:t>
      </w:r>
      <w:r>
        <w:rPr>
          <w:sz w:val="24"/>
          <w:szCs w:val="24"/>
        </w:rPr>
        <w:t xml:space="preserve">  </w:t>
      </w:r>
      <w:r>
        <w:rPr>
          <w:w w:val="99"/>
          <w:sz w:val="24"/>
          <w:szCs w:val="24"/>
        </w:rPr>
        <w:t>proves</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a</w:t>
      </w:r>
      <w:r>
        <w:rPr>
          <w:sz w:val="24"/>
          <w:szCs w:val="24"/>
        </w:rPr>
        <w:t xml:space="preserve">  </w:t>
      </w:r>
      <w:r>
        <w:rPr>
          <w:w w:val="99"/>
          <w:sz w:val="24"/>
          <w:szCs w:val="24"/>
        </w:rPr>
        <w:t>thing</w:t>
      </w:r>
      <w:r>
        <w:rPr>
          <w:sz w:val="24"/>
          <w:szCs w:val="24"/>
        </w:rPr>
        <w:t xml:space="preserve">  </w:t>
      </w:r>
      <w:r>
        <w:rPr>
          <w:w w:val="99"/>
          <w:sz w:val="24"/>
          <w:szCs w:val="24"/>
        </w:rPr>
        <w:t>of</w:t>
      </w:r>
      <w:r>
        <w:rPr>
          <w:sz w:val="24"/>
          <w:szCs w:val="24"/>
        </w:rPr>
        <w:t xml:space="preserve">  </w:t>
      </w:r>
      <w:r>
        <w:rPr>
          <w:w w:val="99"/>
          <w:sz w:val="24"/>
          <w:szCs w:val="24"/>
        </w:rPr>
        <w:t>utility</w:t>
      </w:r>
      <w:r>
        <w:rPr>
          <w:sz w:val="24"/>
          <w:szCs w:val="24"/>
        </w:rPr>
        <w:t xml:space="preserve">  </w:t>
      </w:r>
      <w:r>
        <w:rPr>
          <w:w w:val="99"/>
          <w:sz w:val="24"/>
          <w:szCs w:val="24"/>
        </w:rPr>
        <w:t>in</w:t>
      </w:r>
      <w:r>
        <w:rPr>
          <w:sz w:val="24"/>
          <w:szCs w:val="24"/>
        </w:rPr>
        <w:t xml:space="preserve">  </w:t>
      </w:r>
      <w:r>
        <w:rPr>
          <w:w w:val="99"/>
          <w:sz w:val="24"/>
          <w:szCs w:val="24"/>
        </w:rPr>
        <w:t>daily</w:t>
      </w:r>
      <w:r>
        <w:rPr>
          <w:sz w:val="24"/>
          <w:szCs w:val="24"/>
        </w:rPr>
        <w:t xml:space="preserve">  </w:t>
      </w:r>
      <w:r>
        <w:rPr>
          <w:w w:val="99"/>
          <w:sz w:val="24"/>
          <w:szCs w:val="24"/>
        </w:rPr>
        <w:t>life or</w:t>
      </w:r>
      <w:r>
        <w:rPr>
          <w:sz w:val="24"/>
          <w:szCs w:val="24"/>
        </w:rPr>
        <w:t xml:space="preserve">  </w:t>
      </w:r>
      <w:r>
        <w:rPr>
          <w:w w:val="99"/>
          <w:sz w:val="24"/>
          <w:szCs w:val="24"/>
        </w:rPr>
        <w:t>a</w:t>
      </w:r>
      <w:r>
        <w:rPr>
          <w:sz w:val="24"/>
          <w:szCs w:val="24"/>
        </w:rPr>
        <w:t xml:space="preserve">  </w:t>
      </w:r>
      <w:r>
        <w:rPr>
          <w:w w:val="99"/>
          <w:sz w:val="24"/>
          <w:szCs w:val="24"/>
        </w:rPr>
        <w:t>perfect</w:t>
      </w:r>
      <w:r>
        <w:rPr>
          <w:sz w:val="24"/>
          <w:szCs w:val="24"/>
        </w:rPr>
        <w:t xml:space="preserve">  </w:t>
      </w:r>
      <w:r>
        <w:rPr>
          <w:w w:val="99"/>
          <w:sz w:val="24"/>
          <w:szCs w:val="24"/>
        </w:rPr>
        <w:t>example</w:t>
      </w:r>
      <w:r>
        <w:rPr>
          <w:sz w:val="24"/>
          <w:szCs w:val="24"/>
        </w:rPr>
        <w:t xml:space="preserve">  </w:t>
      </w:r>
      <w:r>
        <w:rPr>
          <w:w w:val="99"/>
          <w:sz w:val="24"/>
          <w:szCs w:val="24"/>
        </w:rPr>
        <w:t>of</w:t>
      </w:r>
      <w:r>
        <w:rPr>
          <w:sz w:val="24"/>
          <w:szCs w:val="24"/>
        </w:rPr>
        <w:t xml:space="preserve">  </w:t>
      </w:r>
      <w:r>
        <w:rPr>
          <w:w w:val="99"/>
          <w:sz w:val="24"/>
          <w:szCs w:val="24"/>
        </w:rPr>
        <w:t>realization</w:t>
      </w:r>
      <w:r>
        <w:rPr>
          <w:sz w:val="24"/>
          <w:szCs w:val="24"/>
        </w:rPr>
        <w:t xml:space="preserve">  </w:t>
      </w:r>
      <w:r>
        <w:rPr>
          <w:w w:val="99"/>
          <w:sz w:val="24"/>
          <w:szCs w:val="24"/>
        </w:rPr>
        <w:t>of</w:t>
      </w:r>
      <w:r>
        <w:rPr>
          <w:sz w:val="24"/>
          <w:szCs w:val="24"/>
        </w:rPr>
        <w:t xml:space="preserve">  </w:t>
      </w:r>
      <w:r>
        <w:rPr>
          <w:w w:val="99"/>
          <w:sz w:val="24"/>
          <w:szCs w:val="24"/>
        </w:rPr>
        <w:t>emerging</w:t>
      </w:r>
      <w:r>
        <w:rPr>
          <w:sz w:val="24"/>
          <w:szCs w:val="24"/>
        </w:rPr>
        <w:t xml:space="preserve">  </w:t>
      </w:r>
      <w:r>
        <w:rPr>
          <w:w w:val="99"/>
          <w:sz w:val="24"/>
          <w:szCs w:val="24"/>
        </w:rPr>
        <w:t>technologies</w:t>
      </w:r>
      <w:r>
        <w:rPr>
          <w:sz w:val="24"/>
          <w:szCs w:val="24"/>
        </w:rPr>
        <w:t xml:space="preserve">  </w:t>
      </w:r>
      <w:r>
        <w:rPr>
          <w:w w:val="99"/>
          <w:sz w:val="24"/>
          <w:szCs w:val="24"/>
        </w:rPr>
        <w:t>for</w:t>
      </w:r>
      <w:r>
        <w:rPr>
          <w:sz w:val="24"/>
          <w:szCs w:val="24"/>
        </w:rPr>
        <w:t xml:space="preserve">  </w:t>
      </w:r>
      <w:r>
        <w:rPr>
          <w:w w:val="99"/>
          <w:sz w:val="24"/>
          <w:szCs w:val="24"/>
        </w:rPr>
        <w:t>practical</w:t>
      </w:r>
      <w:r>
        <w:rPr>
          <w:sz w:val="24"/>
          <w:szCs w:val="24"/>
        </w:rPr>
        <w:t xml:space="preserve">  </w:t>
      </w:r>
      <w:r>
        <w:rPr>
          <w:w w:val="99"/>
          <w:sz w:val="24"/>
          <w:szCs w:val="24"/>
        </w:rPr>
        <w:t>needs</w:t>
      </w:r>
      <w:r>
        <w:rPr>
          <w:sz w:val="24"/>
          <w:szCs w:val="24"/>
        </w:rPr>
        <w:t xml:space="preserve">  </w:t>
      </w:r>
      <w:r>
        <w:rPr>
          <w:w w:val="99"/>
          <w:sz w:val="24"/>
          <w:szCs w:val="24"/>
        </w:rPr>
        <w:t>ensuring sophisticated</w:t>
      </w:r>
      <w:r>
        <w:rPr>
          <w:sz w:val="24"/>
          <w:szCs w:val="24"/>
        </w:rPr>
        <w:t xml:space="preserve"> </w:t>
      </w:r>
      <w:r>
        <w:rPr>
          <w:w w:val="99"/>
          <w:sz w:val="24"/>
          <w:szCs w:val="24"/>
        </w:rPr>
        <w:t>traffic</w:t>
      </w:r>
      <w:r>
        <w:rPr>
          <w:sz w:val="24"/>
          <w:szCs w:val="24"/>
        </w:rPr>
        <w:t xml:space="preserve"> </w:t>
      </w:r>
      <w:r>
        <w:rPr>
          <w:w w:val="99"/>
          <w:sz w:val="24"/>
          <w:szCs w:val="24"/>
        </w:rPr>
        <w:t>management,</w:t>
      </w:r>
      <w:r>
        <w:rPr>
          <w:sz w:val="24"/>
          <w:szCs w:val="24"/>
        </w:rPr>
        <w:t xml:space="preserve"> </w:t>
      </w:r>
      <w:r>
        <w:rPr>
          <w:w w:val="99"/>
          <w:sz w:val="24"/>
          <w:szCs w:val="24"/>
        </w:rPr>
        <w:t>proactive</w:t>
      </w:r>
      <w:r>
        <w:rPr>
          <w:sz w:val="24"/>
          <w:szCs w:val="24"/>
        </w:rPr>
        <w:t xml:space="preserve"> </w:t>
      </w:r>
      <w:r>
        <w:rPr>
          <w:w w:val="99"/>
          <w:sz w:val="24"/>
          <w:szCs w:val="24"/>
        </w:rPr>
        <w:t>vehicles</w:t>
      </w:r>
      <w:r>
        <w:rPr>
          <w:sz w:val="24"/>
          <w:szCs w:val="24"/>
        </w:rPr>
        <w:t xml:space="preserve"> </w:t>
      </w:r>
      <w:r>
        <w:rPr>
          <w:w w:val="99"/>
          <w:sz w:val="24"/>
          <w:szCs w:val="24"/>
        </w:rPr>
        <w:t>and</w:t>
      </w:r>
      <w:r>
        <w:rPr>
          <w:sz w:val="24"/>
          <w:szCs w:val="24"/>
        </w:rPr>
        <w:t xml:space="preserve"> </w:t>
      </w:r>
      <w:r>
        <w:rPr>
          <w:w w:val="99"/>
          <w:sz w:val="24"/>
          <w:szCs w:val="24"/>
        </w:rPr>
        <w:t>dynamic</w:t>
      </w:r>
      <w:r>
        <w:rPr>
          <w:sz w:val="24"/>
          <w:szCs w:val="24"/>
        </w:rPr>
        <w:t xml:space="preserve"> </w:t>
      </w:r>
      <w:r>
        <w:rPr>
          <w:w w:val="99"/>
          <w:sz w:val="24"/>
          <w:szCs w:val="24"/>
        </w:rPr>
        <w:t>and</w:t>
      </w:r>
      <w:r>
        <w:rPr>
          <w:sz w:val="24"/>
          <w:szCs w:val="24"/>
        </w:rPr>
        <w:t xml:space="preserve"> </w:t>
      </w:r>
      <w:r>
        <w:rPr>
          <w:w w:val="99"/>
          <w:sz w:val="24"/>
          <w:szCs w:val="24"/>
        </w:rPr>
        <w:t>diligent</w:t>
      </w:r>
      <w:r>
        <w:rPr>
          <w:sz w:val="24"/>
          <w:szCs w:val="24"/>
        </w:rPr>
        <w:t xml:space="preserve"> </w:t>
      </w:r>
      <w:r>
        <w:rPr>
          <w:w w:val="99"/>
          <w:sz w:val="24"/>
          <w:szCs w:val="24"/>
        </w:rPr>
        <w:t>processing</w:t>
      </w:r>
      <w:r>
        <w:rPr>
          <w:sz w:val="24"/>
          <w:szCs w:val="24"/>
        </w:rPr>
        <w:t xml:space="preserve"> </w:t>
      </w:r>
      <w:r>
        <w:rPr>
          <w:w w:val="99"/>
          <w:sz w:val="24"/>
          <w:szCs w:val="24"/>
        </w:rPr>
        <w:t>of requests.</w:t>
      </w:r>
      <w:r>
        <w:rPr>
          <w:sz w:val="24"/>
          <w:szCs w:val="24"/>
        </w:rPr>
        <w:t xml:space="preserve">  </w:t>
      </w:r>
      <w:r>
        <w:rPr>
          <w:w w:val="99"/>
          <w:sz w:val="24"/>
          <w:szCs w:val="24"/>
        </w:rPr>
        <w:t>Further</w:t>
      </w:r>
      <w:r>
        <w:rPr>
          <w:sz w:val="24"/>
          <w:szCs w:val="24"/>
        </w:rPr>
        <w:t xml:space="preserve"> </w:t>
      </w:r>
      <w:r>
        <w:rPr>
          <w:w w:val="99"/>
          <w:sz w:val="24"/>
          <w:szCs w:val="24"/>
        </w:rPr>
        <w:t>opening</w:t>
      </w:r>
      <w:r>
        <w:rPr>
          <w:sz w:val="24"/>
          <w:szCs w:val="24"/>
        </w:rPr>
        <w:t xml:space="preserve"> </w:t>
      </w:r>
      <w:r>
        <w:rPr>
          <w:w w:val="99"/>
          <w:sz w:val="24"/>
          <w:szCs w:val="24"/>
        </w:rPr>
        <w:t>possibilities</w:t>
      </w:r>
      <w:r>
        <w:rPr>
          <w:sz w:val="24"/>
          <w:szCs w:val="24"/>
        </w:rPr>
        <w:t xml:space="preserve"> </w:t>
      </w:r>
      <w:r>
        <w:rPr>
          <w:w w:val="99"/>
          <w:sz w:val="24"/>
          <w:szCs w:val="24"/>
        </w:rPr>
        <w:t>for</w:t>
      </w:r>
      <w:r>
        <w:rPr>
          <w:sz w:val="24"/>
          <w:szCs w:val="24"/>
        </w:rPr>
        <w:t xml:space="preserve"> </w:t>
      </w:r>
      <w:r>
        <w:rPr>
          <w:w w:val="99"/>
          <w:sz w:val="24"/>
          <w:szCs w:val="24"/>
        </w:rPr>
        <w:t>working</w:t>
      </w:r>
      <w:r>
        <w:rPr>
          <w:sz w:val="24"/>
          <w:szCs w:val="24"/>
        </w:rPr>
        <w:t xml:space="preserve"> </w:t>
      </w:r>
      <w:r>
        <w:rPr>
          <w:w w:val="99"/>
          <w:sz w:val="24"/>
          <w:szCs w:val="24"/>
        </w:rPr>
        <w:t>with</w:t>
      </w:r>
      <w:r>
        <w:rPr>
          <w:sz w:val="24"/>
          <w:szCs w:val="24"/>
        </w:rPr>
        <w:t xml:space="preserve"> </w:t>
      </w:r>
      <w:r>
        <w:rPr>
          <w:w w:val="99"/>
          <w:sz w:val="24"/>
          <w:szCs w:val="24"/>
        </w:rPr>
        <w:t>driver-less</w:t>
      </w:r>
      <w:r>
        <w:rPr>
          <w:sz w:val="24"/>
          <w:szCs w:val="24"/>
        </w:rPr>
        <w:t xml:space="preserve"> </w:t>
      </w:r>
      <w:r>
        <w:rPr>
          <w:w w:val="99"/>
          <w:sz w:val="24"/>
          <w:szCs w:val="24"/>
        </w:rPr>
        <w:t>cars</w:t>
      </w:r>
      <w:r>
        <w:rPr>
          <w:sz w:val="24"/>
          <w:szCs w:val="24"/>
        </w:rPr>
        <w:t xml:space="preserve"> </w:t>
      </w:r>
      <w:r>
        <w:rPr>
          <w:w w:val="99"/>
          <w:sz w:val="24"/>
          <w:szCs w:val="24"/>
        </w:rPr>
        <w:t>too.</w:t>
      </w:r>
    </w:p>
    <w:p w:rsidR="00E21834" w:rsidRDefault="00E21834">
      <w:pPr>
        <w:spacing w:before="20" w:line="220" w:lineRule="exact"/>
        <w:rPr>
          <w:sz w:val="22"/>
          <w:szCs w:val="22"/>
        </w:rPr>
      </w:pPr>
    </w:p>
    <w:p w:rsidR="00E21834" w:rsidRDefault="00F91A76">
      <w:pPr>
        <w:ind w:left="110" w:right="6267"/>
        <w:jc w:val="both"/>
        <w:rPr>
          <w:sz w:val="24"/>
          <w:szCs w:val="24"/>
        </w:rPr>
      </w:pPr>
      <w:r>
        <w:rPr>
          <w:w w:val="99"/>
          <w:sz w:val="24"/>
          <w:szCs w:val="24"/>
        </w:rPr>
        <w:t>1.1.</w:t>
      </w:r>
      <w:r>
        <w:rPr>
          <w:sz w:val="24"/>
          <w:szCs w:val="24"/>
        </w:rPr>
        <w:t xml:space="preserve">  </w:t>
      </w:r>
      <w:r>
        <w:rPr>
          <w:w w:val="99"/>
          <w:sz w:val="24"/>
          <w:szCs w:val="24"/>
        </w:rPr>
        <w:t>Limitations</w:t>
      </w:r>
      <w:r>
        <w:rPr>
          <w:sz w:val="24"/>
          <w:szCs w:val="24"/>
        </w:rPr>
        <w:t xml:space="preserve"> </w:t>
      </w:r>
      <w:r>
        <w:rPr>
          <w:w w:val="99"/>
          <w:sz w:val="24"/>
          <w:szCs w:val="24"/>
        </w:rPr>
        <w:t>of</w:t>
      </w:r>
      <w:r>
        <w:rPr>
          <w:sz w:val="24"/>
          <w:szCs w:val="24"/>
        </w:rPr>
        <w:t xml:space="preserve"> </w:t>
      </w:r>
      <w:r>
        <w:rPr>
          <w:w w:val="99"/>
          <w:sz w:val="24"/>
          <w:szCs w:val="24"/>
        </w:rPr>
        <w:t>Blockchain</w:t>
      </w:r>
    </w:p>
    <w:p w:rsidR="00E21834" w:rsidRDefault="00F91A76">
      <w:pPr>
        <w:spacing w:before="72" w:line="251" w:lineRule="auto"/>
        <w:ind w:left="110" w:right="69" w:firstLine="351"/>
        <w:rPr>
          <w:sz w:val="24"/>
          <w:szCs w:val="24"/>
        </w:rPr>
      </w:pPr>
      <w:r>
        <w:rPr>
          <w:w w:val="99"/>
          <w:sz w:val="24"/>
          <w:szCs w:val="24"/>
        </w:rPr>
        <w:t>Previous</w:t>
      </w:r>
      <w:r>
        <w:rPr>
          <w:sz w:val="24"/>
          <w:szCs w:val="24"/>
        </w:rPr>
        <w:t xml:space="preserve"> </w:t>
      </w:r>
      <w:r>
        <w:rPr>
          <w:w w:val="99"/>
          <w:sz w:val="24"/>
          <w:szCs w:val="24"/>
        </w:rPr>
        <w:t>works</w:t>
      </w:r>
      <w:r>
        <w:rPr>
          <w:sz w:val="24"/>
          <w:szCs w:val="24"/>
        </w:rPr>
        <w:t xml:space="preserve"> </w:t>
      </w:r>
      <w:r>
        <w:rPr>
          <w:w w:val="99"/>
          <w:sz w:val="24"/>
          <w:szCs w:val="24"/>
        </w:rPr>
        <w:t>in</w:t>
      </w:r>
      <w:r>
        <w:rPr>
          <w:sz w:val="24"/>
          <w:szCs w:val="24"/>
        </w:rPr>
        <w:t xml:space="preserve"> </w:t>
      </w:r>
      <w:r>
        <w:rPr>
          <w:w w:val="99"/>
          <w:sz w:val="24"/>
          <w:szCs w:val="24"/>
        </w:rPr>
        <w:t>smart</w:t>
      </w:r>
      <w:r>
        <w:rPr>
          <w:sz w:val="24"/>
          <w:szCs w:val="24"/>
        </w:rPr>
        <w:t xml:space="preserve"> </w:t>
      </w:r>
      <w:r>
        <w:rPr>
          <w:w w:val="99"/>
          <w:sz w:val="24"/>
          <w:szCs w:val="24"/>
        </w:rPr>
        <w:t>vehicular</w:t>
      </w:r>
      <w:r>
        <w:rPr>
          <w:sz w:val="24"/>
          <w:szCs w:val="24"/>
        </w:rPr>
        <w:t xml:space="preserve"> </w:t>
      </w:r>
      <w:r>
        <w:rPr>
          <w:w w:val="99"/>
          <w:sz w:val="24"/>
          <w:szCs w:val="24"/>
        </w:rPr>
        <w:t>network</w:t>
      </w:r>
      <w:r>
        <w:rPr>
          <w:sz w:val="24"/>
          <w:szCs w:val="24"/>
        </w:rPr>
        <w:t xml:space="preserve"> </w:t>
      </w:r>
      <w:r>
        <w:rPr>
          <w:w w:val="99"/>
          <w:sz w:val="24"/>
          <w:szCs w:val="24"/>
        </w:rPr>
        <w:t>has</w:t>
      </w:r>
      <w:r>
        <w:rPr>
          <w:sz w:val="24"/>
          <w:szCs w:val="24"/>
        </w:rPr>
        <w:t xml:space="preserve"> </w:t>
      </w:r>
      <w:r>
        <w:rPr>
          <w:w w:val="99"/>
          <w:sz w:val="24"/>
          <w:szCs w:val="24"/>
        </w:rPr>
        <w:t>been</w:t>
      </w:r>
      <w:r>
        <w:rPr>
          <w:sz w:val="24"/>
          <w:szCs w:val="24"/>
        </w:rPr>
        <w:t xml:space="preserve"> </w:t>
      </w:r>
      <w:r>
        <w:rPr>
          <w:w w:val="99"/>
          <w:sz w:val="24"/>
          <w:szCs w:val="24"/>
        </w:rPr>
        <w:t>accomplished</w:t>
      </w:r>
      <w:r>
        <w:rPr>
          <w:sz w:val="24"/>
          <w:szCs w:val="24"/>
        </w:rPr>
        <w:t xml:space="preserve"> </w:t>
      </w:r>
      <w:r>
        <w:rPr>
          <w:w w:val="99"/>
          <w:sz w:val="24"/>
          <w:szCs w:val="24"/>
        </w:rPr>
        <w:t>using</w:t>
      </w:r>
      <w:r>
        <w:rPr>
          <w:sz w:val="24"/>
          <w:szCs w:val="24"/>
        </w:rPr>
        <w:t xml:space="preserve"> </w:t>
      </w:r>
      <w:r>
        <w:rPr>
          <w:w w:val="99"/>
          <w:sz w:val="24"/>
          <w:szCs w:val="24"/>
        </w:rPr>
        <w:t>blockchain.</w:t>
      </w:r>
      <w:r>
        <w:rPr>
          <w:sz w:val="24"/>
          <w:szCs w:val="24"/>
        </w:rPr>
        <w:t xml:space="preserve">  </w:t>
      </w:r>
      <w:r>
        <w:rPr>
          <w:w w:val="99"/>
          <w:sz w:val="24"/>
          <w:szCs w:val="24"/>
        </w:rPr>
        <w:t>But blockchain</w:t>
      </w:r>
      <w:r>
        <w:rPr>
          <w:sz w:val="24"/>
          <w:szCs w:val="24"/>
        </w:rPr>
        <w:t xml:space="preserve"> </w:t>
      </w:r>
      <w:r>
        <w:rPr>
          <w:w w:val="99"/>
          <w:sz w:val="24"/>
          <w:szCs w:val="24"/>
        </w:rPr>
        <w:t>has</w:t>
      </w:r>
      <w:r>
        <w:rPr>
          <w:sz w:val="24"/>
          <w:szCs w:val="24"/>
        </w:rPr>
        <w:t xml:space="preserve"> </w:t>
      </w:r>
      <w:r>
        <w:rPr>
          <w:w w:val="99"/>
          <w:sz w:val="24"/>
          <w:szCs w:val="24"/>
        </w:rPr>
        <w:t>its</w:t>
      </w:r>
      <w:r>
        <w:rPr>
          <w:sz w:val="24"/>
          <w:szCs w:val="24"/>
        </w:rPr>
        <w:t xml:space="preserve"> </w:t>
      </w:r>
      <w:r>
        <w:rPr>
          <w:w w:val="99"/>
          <w:sz w:val="24"/>
          <w:szCs w:val="24"/>
        </w:rPr>
        <w:t>own</w:t>
      </w:r>
      <w:r>
        <w:rPr>
          <w:sz w:val="24"/>
          <w:szCs w:val="24"/>
        </w:rPr>
        <w:t xml:space="preserve"> </w:t>
      </w:r>
      <w:r>
        <w:rPr>
          <w:w w:val="99"/>
          <w:sz w:val="24"/>
          <w:szCs w:val="24"/>
        </w:rPr>
        <w:t>limitations.</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1.</w:t>
      </w:r>
      <w:r>
        <w:rPr>
          <w:sz w:val="24"/>
          <w:szCs w:val="24"/>
        </w:rPr>
        <w:t xml:space="preserve">  </w:t>
      </w:r>
      <w:r>
        <w:rPr>
          <w:w w:val="99"/>
          <w:sz w:val="24"/>
          <w:szCs w:val="24"/>
        </w:rPr>
        <w:t>Large</w:t>
      </w:r>
      <w:r>
        <w:rPr>
          <w:sz w:val="24"/>
          <w:szCs w:val="24"/>
        </w:rPr>
        <w:t xml:space="preserve"> </w:t>
      </w:r>
      <w:r>
        <w:rPr>
          <w:w w:val="99"/>
          <w:sz w:val="24"/>
          <w:szCs w:val="24"/>
        </w:rPr>
        <w:t>amount</w:t>
      </w:r>
      <w:r>
        <w:rPr>
          <w:sz w:val="24"/>
          <w:szCs w:val="24"/>
        </w:rPr>
        <w:t xml:space="preserve"> </w:t>
      </w:r>
      <w:r>
        <w:rPr>
          <w:w w:val="99"/>
          <w:sz w:val="24"/>
          <w:szCs w:val="24"/>
        </w:rPr>
        <w:t>of</w:t>
      </w:r>
      <w:r>
        <w:rPr>
          <w:sz w:val="24"/>
          <w:szCs w:val="24"/>
        </w:rPr>
        <w:t xml:space="preserve"> </w:t>
      </w:r>
      <w:r>
        <w:rPr>
          <w:w w:val="99"/>
          <w:sz w:val="24"/>
          <w:szCs w:val="24"/>
        </w:rPr>
        <w:t>energy</w:t>
      </w:r>
      <w:r>
        <w:rPr>
          <w:sz w:val="24"/>
          <w:szCs w:val="24"/>
        </w:rPr>
        <w:t xml:space="preserve"> </w:t>
      </w:r>
      <w:r>
        <w:rPr>
          <w:w w:val="99"/>
          <w:sz w:val="24"/>
          <w:szCs w:val="24"/>
        </w:rPr>
        <w:t>and</w:t>
      </w:r>
      <w:r>
        <w:rPr>
          <w:sz w:val="24"/>
          <w:szCs w:val="24"/>
        </w:rPr>
        <w:t xml:space="preserve"> </w:t>
      </w:r>
      <w:r>
        <w:rPr>
          <w:w w:val="99"/>
          <w:sz w:val="24"/>
          <w:szCs w:val="24"/>
        </w:rPr>
        <w:t>computing</w:t>
      </w:r>
      <w:r>
        <w:rPr>
          <w:sz w:val="24"/>
          <w:szCs w:val="24"/>
        </w:rPr>
        <w:t xml:space="preserve"> </w:t>
      </w:r>
      <w:r>
        <w:rPr>
          <w:w w:val="99"/>
          <w:sz w:val="24"/>
          <w:szCs w:val="24"/>
        </w:rPr>
        <w:t>power</w:t>
      </w:r>
      <w:r>
        <w:rPr>
          <w:sz w:val="24"/>
          <w:szCs w:val="24"/>
        </w:rPr>
        <w:t xml:space="preserve"> </w:t>
      </w:r>
      <w:r>
        <w:rPr>
          <w:w w:val="99"/>
          <w:sz w:val="24"/>
          <w:szCs w:val="24"/>
        </w:rPr>
        <w:t>is</w:t>
      </w:r>
      <w:r>
        <w:rPr>
          <w:sz w:val="24"/>
          <w:szCs w:val="24"/>
        </w:rPr>
        <w:t xml:space="preserve"> </w:t>
      </w:r>
      <w:r>
        <w:rPr>
          <w:w w:val="99"/>
          <w:sz w:val="24"/>
          <w:szCs w:val="24"/>
        </w:rPr>
        <w:t>spent</w:t>
      </w:r>
      <w:r>
        <w:rPr>
          <w:sz w:val="24"/>
          <w:szCs w:val="24"/>
        </w:rPr>
        <w:t xml:space="preserve"> </w:t>
      </w:r>
      <w:r>
        <w:rPr>
          <w:w w:val="99"/>
          <w:sz w:val="24"/>
          <w:szCs w:val="24"/>
        </w:rPr>
        <w:t>by</w:t>
      </w:r>
      <w:r>
        <w:rPr>
          <w:sz w:val="24"/>
          <w:szCs w:val="24"/>
        </w:rPr>
        <w:t xml:space="preserve"> </w:t>
      </w:r>
      <w:r>
        <w:rPr>
          <w:w w:val="99"/>
          <w:sz w:val="24"/>
          <w:szCs w:val="24"/>
        </w:rPr>
        <w:t>miners</w:t>
      </w:r>
      <w:r>
        <w:rPr>
          <w:sz w:val="24"/>
          <w:szCs w:val="24"/>
        </w:rPr>
        <w:t xml:space="preserve"> </w:t>
      </w:r>
      <w:r>
        <w:rPr>
          <w:w w:val="99"/>
          <w:sz w:val="24"/>
          <w:szCs w:val="24"/>
        </w:rPr>
        <w:t>to</w:t>
      </w:r>
      <w:r>
        <w:rPr>
          <w:sz w:val="24"/>
          <w:szCs w:val="24"/>
        </w:rPr>
        <w:t xml:space="preserve"> </w:t>
      </w:r>
      <w:r>
        <w:rPr>
          <w:w w:val="99"/>
          <w:sz w:val="24"/>
          <w:szCs w:val="24"/>
        </w:rPr>
        <w:t>validate</w:t>
      </w:r>
      <w:r>
        <w:rPr>
          <w:sz w:val="24"/>
          <w:szCs w:val="24"/>
        </w:rPr>
        <w:t xml:space="preserve"> </w:t>
      </w:r>
      <w:r>
        <w:rPr>
          <w:w w:val="99"/>
          <w:sz w:val="24"/>
          <w:szCs w:val="24"/>
        </w:rPr>
        <w:t>and</w:t>
      </w:r>
      <w:r>
        <w:rPr>
          <w:sz w:val="24"/>
          <w:szCs w:val="24"/>
        </w:rPr>
        <w:t xml:space="preserve"> </w:t>
      </w:r>
      <w:r>
        <w:rPr>
          <w:w w:val="99"/>
          <w:sz w:val="24"/>
          <w:szCs w:val="24"/>
        </w:rPr>
        <w:t>add the</w:t>
      </w:r>
      <w:r>
        <w:rPr>
          <w:sz w:val="24"/>
          <w:szCs w:val="24"/>
        </w:rPr>
        <w:t xml:space="preserve"> </w:t>
      </w:r>
      <w:r>
        <w:rPr>
          <w:w w:val="99"/>
          <w:sz w:val="24"/>
          <w:szCs w:val="24"/>
        </w:rPr>
        <w:t>transactions</w:t>
      </w:r>
      <w:r>
        <w:rPr>
          <w:sz w:val="24"/>
          <w:szCs w:val="24"/>
        </w:rPr>
        <w:t xml:space="preserve"> </w:t>
      </w:r>
      <w:r>
        <w:rPr>
          <w:w w:val="99"/>
          <w:sz w:val="24"/>
          <w:szCs w:val="24"/>
        </w:rPr>
        <w:t>into</w:t>
      </w:r>
      <w:r>
        <w:rPr>
          <w:sz w:val="24"/>
          <w:szCs w:val="24"/>
        </w:rPr>
        <w:t xml:space="preserve"> </w:t>
      </w:r>
      <w:r>
        <w:rPr>
          <w:w w:val="99"/>
          <w:sz w:val="24"/>
          <w:szCs w:val="24"/>
        </w:rPr>
        <w:t>the</w:t>
      </w:r>
      <w:r>
        <w:rPr>
          <w:sz w:val="24"/>
          <w:szCs w:val="24"/>
        </w:rPr>
        <w:t xml:space="preserve"> </w:t>
      </w:r>
      <w:r>
        <w:rPr>
          <w:w w:val="99"/>
          <w:sz w:val="24"/>
          <w:szCs w:val="24"/>
        </w:rPr>
        <w:t>blockchain.</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2.</w:t>
      </w:r>
      <w:r>
        <w:rPr>
          <w:sz w:val="24"/>
          <w:szCs w:val="24"/>
        </w:rPr>
        <w:t xml:space="preserve">  </w:t>
      </w:r>
      <w:r>
        <w:rPr>
          <w:w w:val="99"/>
          <w:sz w:val="24"/>
          <w:szCs w:val="24"/>
        </w:rPr>
        <w:t>The</w:t>
      </w:r>
      <w:r>
        <w:rPr>
          <w:sz w:val="24"/>
          <w:szCs w:val="24"/>
        </w:rPr>
        <w:t xml:space="preserve"> </w:t>
      </w:r>
      <w:r>
        <w:rPr>
          <w:w w:val="99"/>
          <w:sz w:val="24"/>
          <w:szCs w:val="24"/>
        </w:rPr>
        <w:t>blockchain</w:t>
      </w:r>
      <w:r>
        <w:rPr>
          <w:sz w:val="24"/>
          <w:szCs w:val="24"/>
        </w:rPr>
        <w:t xml:space="preserve"> </w:t>
      </w:r>
      <w:r>
        <w:rPr>
          <w:w w:val="99"/>
          <w:sz w:val="24"/>
          <w:szCs w:val="24"/>
        </w:rPr>
        <w:t>ledgers</w:t>
      </w:r>
      <w:r>
        <w:rPr>
          <w:sz w:val="24"/>
          <w:szCs w:val="24"/>
        </w:rPr>
        <w:t xml:space="preserve"> </w:t>
      </w:r>
      <w:r>
        <w:rPr>
          <w:w w:val="99"/>
          <w:sz w:val="24"/>
          <w:szCs w:val="24"/>
        </w:rPr>
        <w:t>are</w:t>
      </w:r>
      <w:r>
        <w:rPr>
          <w:sz w:val="24"/>
          <w:szCs w:val="24"/>
        </w:rPr>
        <w:t xml:space="preserve"> </w:t>
      </w:r>
      <w:r>
        <w:rPr>
          <w:w w:val="99"/>
          <w:sz w:val="24"/>
          <w:szCs w:val="24"/>
        </w:rPr>
        <w:t>immutable</w:t>
      </w:r>
      <w:r>
        <w:rPr>
          <w:sz w:val="24"/>
          <w:szCs w:val="24"/>
        </w:rPr>
        <w:t xml:space="preserve"> </w:t>
      </w:r>
      <w:r>
        <w:rPr>
          <w:w w:val="99"/>
          <w:sz w:val="24"/>
          <w:szCs w:val="24"/>
        </w:rPr>
        <w:t>which</w:t>
      </w:r>
      <w:r>
        <w:rPr>
          <w:sz w:val="24"/>
          <w:szCs w:val="24"/>
        </w:rPr>
        <w:t xml:space="preserve"> </w:t>
      </w:r>
      <w:r>
        <w:rPr>
          <w:w w:val="99"/>
          <w:sz w:val="24"/>
          <w:szCs w:val="24"/>
        </w:rPr>
        <w:t>means</w:t>
      </w:r>
      <w:r>
        <w:rPr>
          <w:sz w:val="24"/>
          <w:szCs w:val="24"/>
        </w:rPr>
        <w:t xml:space="preserve"> </w:t>
      </w:r>
      <w:r>
        <w:rPr>
          <w:w w:val="99"/>
          <w:sz w:val="24"/>
          <w:szCs w:val="24"/>
        </w:rPr>
        <w:t>data</w:t>
      </w:r>
      <w:r>
        <w:rPr>
          <w:sz w:val="24"/>
          <w:szCs w:val="24"/>
        </w:rPr>
        <w:t xml:space="preserve"> </w:t>
      </w:r>
      <w:r>
        <w:rPr>
          <w:w w:val="99"/>
          <w:sz w:val="24"/>
          <w:szCs w:val="24"/>
        </w:rPr>
        <w:t>cannot</w:t>
      </w:r>
      <w:r>
        <w:rPr>
          <w:sz w:val="24"/>
          <w:szCs w:val="24"/>
        </w:rPr>
        <w:t xml:space="preserve"> </w:t>
      </w:r>
      <w:r>
        <w:rPr>
          <w:w w:val="99"/>
          <w:sz w:val="24"/>
          <w:szCs w:val="24"/>
        </w:rPr>
        <w:t>be</w:t>
      </w:r>
      <w:r>
        <w:rPr>
          <w:sz w:val="24"/>
          <w:szCs w:val="24"/>
        </w:rPr>
        <w:t xml:space="preserve"> </w:t>
      </w:r>
      <w:r>
        <w:rPr>
          <w:w w:val="99"/>
          <w:sz w:val="24"/>
          <w:szCs w:val="24"/>
        </w:rPr>
        <w:t>deleted,</w:t>
      </w:r>
      <w:r>
        <w:rPr>
          <w:sz w:val="24"/>
          <w:szCs w:val="24"/>
        </w:rPr>
        <w:t xml:space="preserve"> </w:t>
      </w:r>
      <w:r>
        <w:rPr>
          <w:w w:val="99"/>
          <w:sz w:val="24"/>
          <w:szCs w:val="24"/>
        </w:rPr>
        <w:t>modified or</w:t>
      </w:r>
      <w:r>
        <w:rPr>
          <w:sz w:val="24"/>
          <w:szCs w:val="24"/>
        </w:rPr>
        <w:t xml:space="preserve">  </w:t>
      </w:r>
      <w:r>
        <w:rPr>
          <w:w w:val="99"/>
          <w:sz w:val="24"/>
          <w:szCs w:val="24"/>
        </w:rPr>
        <w:t>transferred.</w:t>
      </w:r>
      <w:r>
        <w:rPr>
          <w:sz w:val="24"/>
          <w:szCs w:val="24"/>
        </w:rPr>
        <w:t xml:space="preserve">   </w:t>
      </w:r>
      <w:r>
        <w:rPr>
          <w:w w:val="99"/>
          <w:sz w:val="24"/>
          <w:szCs w:val="24"/>
        </w:rPr>
        <w:t>The</w:t>
      </w:r>
      <w:r>
        <w:rPr>
          <w:sz w:val="24"/>
          <w:szCs w:val="24"/>
        </w:rPr>
        <w:t xml:space="preserve">  </w:t>
      </w:r>
      <w:r>
        <w:rPr>
          <w:w w:val="99"/>
          <w:sz w:val="24"/>
          <w:szCs w:val="24"/>
        </w:rPr>
        <w:t>storage</w:t>
      </w:r>
      <w:r>
        <w:rPr>
          <w:sz w:val="24"/>
          <w:szCs w:val="24"/>
        </w:rPr>
        <w:t xml:space="preserve">  </w:t>
      </w:r>
      <w:r>
        <w:rPr>
          <w:w w:val="99"/>
          <w:sz w:val="24"/>
          <w:szCs w:val="24"/>
        </w:rPr>
        <w:t>of</w:t>
      </w:r>
      <w:r>
        <w:rPr>
          <w:sz w:val="24"/>
          <w:szCs w:val="24"/>
        </w:rPr>
        <w:t xml:space="preserve">  </w:t>
      </w:r>
      <w:r>
        <w:rPr>
          <w:w w:val="99"/>
          <w:sz w:val="24"/>
          <w:szCs w:val="24"/>
        </w:rPr>
        <w:t>blockchain</w:t>
      </w:r>
      <w:r>
        <w:rPr>
          <w:sz w:val="24"/>
          <w:szCs w:val="24"/>
        </w:rPr>
        <w:t xml:space="preserve">  </w:t>
      </w:r>
      <w:r>
        <w:rPr>
          <w:w w:val="99"/>
          <w:sz w:val="24"/>
          <w:szCs w:val="24"/>
        </w:rPr>
        <w:t>is</w:t>
      </w:r>
      <w:r>
        <w:rPr>
          <w:sz w:val="24"/>
          <w:szCs w:val="24"/>
        </w:rPr>
        <w:t xml:space="preserve">  </w:t>
      </w:r>
      <w:r>
        <w:rPr>
          <w:w w:val="99"/>
          <w:sz w:val="24"/>
          <w:szCs w:val="24"/>
        </w:rPr>
        <w:t>very</w:t>
      </w:r>
      <w:r>
        <w:rPr>
          <w:sz w:val="24"/>
          <w:szCs w:val="24"/>
        </w:rPr>
        <w:t xml:space="preserve">  </w:t>
      </w:r>
      <w:r>
        <w:rPr>
          <w:w w:val="99"/>
          <w:sz w:val="24"/>
          <w:szCs w:val="24"/>
        </w:rPr>
        <w:t>less.</w:t>
      </w:r>
      <w:r>
        <w:rPr>
          <w:sz w:val="24"/>
          <w:szCs w:val="24"/>
        </w:rPr>
        <w:t xml:space="preserve">   </w:t>
      </w:r>
      <w:r>
        <w:rPr>
          <w:w w:val="99"/>
          <w:sz w:val="24"/>
          <w:szCs w:val="24"/>
        </w:rPr>
        <w:t>Only</w:t>
      </w:r>
      <w:r>
        <w:rPr>
          <w:sz w:val="24"/>
          <w:szCs w:val="24"/>
        </w:rPr>
        <w:t xml:space="preserve">  </w:t>
      </w:r>
      <w:r>
        <w:rPr>
          <w:w w:val="99"/>
          <w:sz w:val="24"/>
          <w:szCs w:val="24"/>
        </w:rPr>
        <w:t>a</w:t>
      </w:r>
      <w:r>
        <w:rPr>
          <w:sz w:val="24"/>
          <w:szCs w:val="24"/>
        </w:rPr>
        <w:t xml:space="preserve">  </w:t>
      </w:r>
      <w:r>
        <w:rPr>
          <w:w w:val="99"/>
          <w:sz w:val="24"/>
          <w:szCs w:val="24"/>
        </w:rPr>
        <w:t>limited</w:t>
      </w:r>
      <w:r>
        <w:rPr>
          <w:sz w:val="24"/>
          <w:szCs w:val="24"/>
        </w:rPr>
        <w:t xml:space="preserve">  </w:t>
      </w:r>
      <w:r>
        <w:rPr>
          <w:w w:val="99"/>
          <w:sz w:val="24"/>
          <w:szCs w:val="24"/>
        </w:rPr>
        <w:t>number</w:t>
      </w:r>
      <w:r>
        <w:rPr>
          <w:sz w:val="24"/>
          <w:szCs w:val="24"/>
        </w:rPr>
        <w:t xml:space="preserve">  </w:t>
      </w:r>
      <w:r>
        <w:rPr>
          <w:w w:val="99"/>
          <w:sz w:val="24"/>
          <w:szCs w:val="24"/>
        </w:rPr>
        <w:t>of transactions</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added</w:t>
      </w:r>
      <w:r>
        <w:rPr>
          <w:sz w:val="24"/>
          <w:szCs w:val="24"/>
        </w:rPr>
        <w:t xml:space="preserve"> </w:t>
      </w:r>
      <w:r>
        <w:rPr>
          <w:w w:val="99"/>
          <w:sz w:val="24"/>
          <w:szCs w:val="24"/>
        </w:rPr>
        <w:t>to</w:t>
      </w:r>
      <w:r>
        <w:rPr>
          <w:sz w:val="24"/>
          <w:szCs w:val="24"/>
        </w:rPr>
        <w:t xml:space="preserve"> </w:t>
      </w:r>
      <w:r>
        <w:rPr>
          <w:w w:val="99"/>
          <w:sz w:val="24"/>
          <w:szCs w:val="24"/>
        </w:rPr>
        <w:t>blockchain.</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sectPr w:rsidR="00E21834">
          <w:footerReference w:type="default" r:id="rId12"/>
          <w:pgSz w:w="11920" w:h="16840"/>
          <w:pgMar w:top="1560" w:right="1180" w:bottom="280" w:left="1180" w:header="0" w:footer="1690" w:gutter="0"/>
          <w:pgNumType w:start="2"/>
          <w:cols w:space="720"/>
        </w:sectPr>
      </w:pPr>
      <w:r>
        <w:rPr>
          <w:w w:val="99"/>
          <w:sz w:val="24"/>
          <w:szCs w:val="24"/>
        </w:rPr>
        <w:t>3.</w:t>
      </w:r>
      <w:r>
        <w:rPr>
          <w:sz w:val="24"/>
          <w:szCs w:val="24"/>
        </w:rPr>
        <w:t xml:space="preserve">  </w:t>
      </w:r>
      <w:r>
        <w:rPr>
          <w:w w:val="99"/>
          <w:sz w:val="24"/>
          <w:szCs w:val="24"/>
        </w:rPr>
        <w:t>Due</w:t>
      </w:r>
      <w:r>
        <w:rPr>
          <w:sz w:val="24"/>
          <w:szCs w:val="24"/>
        </w:rPr>
        <w:t xml:space="preserve"> </w:t>
      </w:r>
      <w:r>
        <w:rPr>
          <w:w w:val="99"/>
          <w:sz w:val="24"/>
          <w:szCs w:val="24"/>
        </w:rPr>
        <w:t>to</w:t>
      </w:r>
      <w:r>
        <w:rPr>
          <w:sz w:val="24"/>
          <w:szCs w:val="24"/>
        </w:rPr>
        <w:t xml:space="preserve"> </w:t>
      </w:r>
      <w:r>
        <w:rPr>
          <w:w w:val="99"/>
          <w:sz w:val="24"/>
          <w:szCs w:val="24"/>
        </w:rPr>
        <w:t>storage</w:t>
      </w:r>
      <w:r>
        <w:rPr>
          <w:sz w:val="24"/>
          <w:szCs w:val="24"/>
        </w:rPr>
        <w:t xml:space="preserve"> </w:t>
      </w:r>
      <w:r>
        <w:rPr>
          <w:w w:val="99"/>
          <w:sz w:val="24"/>
          <w:szCs w:val="24"/>
        </w:rPr>
        <w:t>issues,</w:t>
      </w:r>
      <w:r>
        <w:rPr>
          <w:sz w:val="24"/>
          <w:szCs w:val="24"/>
        </w:rPr>
        <w:t xml:space="preserve"> </w:t>
      </w:r>
      <w:r>
        <w:rPr>
          <w:w w:val="99"/>
          <w:sz w:val="24"/>
          <w:szCs w:val="24"/>
        </w:rPr>
        <w:t>users</w:t>
      </w:r>
      <w:r>
        <w:rPr>
          <w:sz w:val="24"/>
          <w:szCs w:val="24"/>
        </w:rPr>
        <w:t xml:space="preserve"> </w:t>
      </w:r>
      <w:r>
        <w:rPr>
          <w:w w:val="99"/>
          <w:sz w:val="24"/>
          <w:szCs w:val="24"/>
        </w:rPr>
        <w:t>pay</w:t>
      </w:r>
      <w:r>
        <w:rPr>
          <w:sz w:val="24"/>
          <w:szCs w:val="24"/>
        </w:rPr>
        <w:t xml:space="preserve"> </w:t>
      </w:r>
      <w:r>
        <w:rPr>
          <w:w w:val="99"/>
          <w:sz w:val="24"/>
          <w:szCs w:val="24"/>
        </w:rPr>
        <w:t>a</w:t>
      </w:r>
      <w:r>
        <w:rPr>
          <w:sz w:val="24"/>
          <w:szCs w:val="24"/>
        </w:rPr>
        <w:t xml:space="preserve"> </w:t>
      </w:r>
      <w:r>
        <w:rPr>
          <w:w w:val="99"/>
          <w:sz w:val="24"/>
          <w:szCs w:val="24"/>
        </w:rPr>
        <w:t>transaction</w:t>
      </w:r>
      <w:r>
        <w:rPr>
          <w:sz w:val="24"/>
          <w:szCs w:val="24"/>
        </w:rPr>
        <w:t xml:space="preserve"> </w:t>
      </w:r>
      <w:r>
        <w:rPr>
          <w:w w:val="99"/>
          <w:sz w:val="24"/>
          <w:szCs w:val="24"/>
        </w:rPr>
        <w:t>fee</w:t>
      </w:r>
      <w:r>
        <w:rPr>
          <w:sz w:val="24"/>
          <w:szCs w:val="24"/>
        </w:rPr>
        <w:t xml:space="preserve"> </w:t>
      </w:r>
      <w:r>
        <w:rPr>
          <w:w w:val="99"/>
          <w:sz w:val="24"/>
          <w:szCs w:val="24"/>
        </w:rPr>
        <w:t>to</w:t>
      </w:r>
      <w:r>
        <w:rPr>
          <w:sz w:val="24"/>
          <w:szCs w:val="24"/>
        </w:rPr>
        <w:t xml:space="preserve"> </w:t>
      </w:r>
      <w:r>
        <w:rPr>
          <w:w w:val="99"/>
          <w:sz w:val="24"/>
          <w:szCs w:val="24"/>
        </w:rPr>
        <w:t>get</w:t>
      </w:r>
      <w:r>
        <w:rPr>
          <w:sz w:val="24"/>
          <w:szCs w:val="24"/>
        </w:rPr>
        <w:t xml:space="preserve"> </w:t>
      </w:r>
      <w:r>
        <w:rPr>
          <w:w w:val="99"/>
          <w:sz w:val="24"/>
          <w:szCs w:val="24"/>
        </w:rPr>
        <w:t>their</w:t>
      </w:r>
      <w:r>
        <w:rPr>
          <w:sz w:val="24"/>
          <w:szCs w:val="24"/>
        </w:rPr>
        <w:t xml:space="preserve"> </w:t>
      </w:r>
      <w:r>
        <w:rPr>
          <w:w w:val="99"/>
          <w:sz w:val="24"/>
          <w:szCs w:val="24"/>
        </w:rPr>
        <w:t>transactions</w:t>
      </w:r>
      <w:r>
        <w:rPr>
          <w:sz w:val="24"/>
          <w:szCs w:val="24"/>
        </w:rPr>
        <w:t xml:space="preserve"> </w:t>
      </w:r>
      <w:r>
        <w:rPr>
          <w:w w:val="99"/>
          <w:sz w:val="24"/>
          <w:szCs w:val="24"/>
        </w:rPr>
        <w:t>included</w:t>
      </w:r>
      <w:r>
        <w:rPr>
          <w:sz w:val="24"/>
          <w:szCs w:val="24"/>
        </w:rPr>
        <w:t xml:space="preserve"> </w:t>
      </w:r>
      <w:r>
        <w:rPr>
          <w:w w:val="99"/>
          <w:sz w:val="24"/>
          <w:szCs w:val="24"/>
        </w:rPr>
        <w:t>in the</w:t>
      </w:r>
      <w:r>
        <w:rPr>
          <w:sz w:val="24"/>
          <w:szCs w:val="24"/>
        </w:rPr>
        <w:t xml:space="preserve">  </w:t>
      </w:r>
      <w:r>
        <w:rPr>
          <w:w w:val="99"/>
          <w:sz w:val="24"/>
          <w:szCs w:val="24"/>
        </w:rPr>
        <w:t>block</w:t>
      </w:r>
      <w:r>
        <w:rPr>
          <w:sz w:val="24"/>
          <w:szCs w:val="24"/>
        </w:rPr>
        <w:t xml:space="preserve">  </w:t>
      </w:r>
      <w:r>
        <w:rPr>
          <w:w w:val="99"/>
          <w:sz w:val="24"/>
          <w:szCs w:val="24"/>
        </w:rPr>
        <w:t>by</w:t>
      </w:r>
      <w:r>
        <w:rPr>
          <w:sz w:val="24"/>
          <w:szCs w:val="24"/>
        </w:rPr>
        <w:t xml:space="preserve">  </w:t>
      </w:r>
      <w:r>
        <w:rPr>
          <w:w w:val="99"/>
          <w:sz w:val="24"/>
          <w:szCs w:val="24"/>
        </w:rPr>
        <w:t>the</w:t>
      </w:r>
      <w:r>
        <w:rPr>
          <w:sz w:val="24"/>
          <w:szCs w:val="24"/>
        </w:rPr>
        <w:t xml:space="preserve">  </w:t>
      </w:r>
      <w:r>
        <w:rPr>
          <w:w w:val="99"/>
          <w:sz w:val="24"/>
          <w:szCs w:val="24"/>
        </w:rPr>
        <w:t>miners.</w:t>
      </w:r>
      <w:r>
        <w:rPr>
          <w:sz w:val="24"/>
          <w:szCs w:val="24"/>
        </w:rPr>
        <w:t xml:space="preserve">   </w:t>
      </w:r>
      <w:r>
        <w:rPr>
          <w:w w:val="99"/>
          <w:sz w:val="24"/>
          <w:szCs w:val="24"/>
        </w:rPr>
        <w:t>Larger</w:t>
      </w:r>
      <w:r>
        <w:rPr>
          <w:sz w:val="24"/>
          <w:szCs w:val="24"/>
        </w:rPr>
        <w:t xml:space="preserve">  </w:t>
      </w:r>
      <w:r>
        <w:rPr>
          <w:w w:val="99"/>
          <w:sz w:val="24"/>
          <w:szCs w:val="24"/>
        </w:rPr>
        <w:t>transaction</w:t>
      </w:r>
      <w:r>
        <w:rPr>
          <w:sz w:val="24"/>
          <w:szCs w:val="24"/>
        </w:rPr>
        <w:t xml:space="preserve">  </w:t>
      </w:r>
      <w:r>
        <w:rPr>
          <w:w w:val="99"/>
          <w:sz w:val="24"/>
          <w:szCs w:val="24"/>
        </w:rPr>
        <w:t>will</w:t>
      </w:r>
      <w:r>
        <w:rPr>
          <w:sz w:val="24"/>
          <w:szCs w:val="24"/>
        </w:rPr>
        <w:t xml:space="preserve">  </w:t>
      </w:r>
      <w:r>
        <w:rPr>
          <w:w w:val="99"/>
          <w:sz w:val="24"/>
          <w:szCs w:val="24"/>
        </w:rPr>
        <w:t>cost</w:t>
      </w:r>
      <w:r>
        <w:rPr>
          <w:sz w:val="24"/>
          <w:szCs w:val="24"/>
        </w:rPr>
        <w:t xml:space="preserve">  </w:t>
      </w:r>
      <w:r>
        <w:rPr>
          <w:w w:val="99"/>
          <w:sz w:val="24"/>
          <w:szCs w:val="24"/>
        </w:rPr>
        <w:t>larger</w:t>
      </w:r>
      <w:r>
        <w:rPr>
          <w:sz w:val="24"/>
          <w:szCs w:val="24"/>
        </w:rPr>
        <w:t xml:space="preserve">  </w:t>
      </w:r>
      <w:r>
        <w:rPr>
          <w:w w:val="99"/>
          <w:sz w:val="24"/>
          <w:szCs w:val="24"/>
        </w:rPr>
        <w:t>fee</w:t>
      </w:r>
      <w:r>
        <w:rPr>
          <w:sz w:val="24"/>
          <w:szCs w:val="24"/>
        </w:rPr>
        <w:t xml:space="preserve">  </w:t>
      </w:r>
      <w:r>
        <w:rPr>
          <w:w w:val="99"/>
          <w:sz w:val="24"/>
          <w:szCs w:val="24"/>
        </w:rPr>
        <w:t>as</w:t>
      </w:r>
      <w:r>
        <w:rPr>
          <w:sz w:val="24"/>
          <w:szCs w:val="24"/>
        </w:rPr>
        <w:t xml:space="preserve">  </w:t>
      </w:r>
      <w:r>
        <w:rPr>
          <w:w w:val="99"/>
          <w:sz w:val="24"/>
          <w:szCs w:val="24"/>
        </w:rPr>
        <w:t>it</w:t>
      </w:r>
      <w:r>
        <w:rPr>
          <w:sz w:val="24"/>
          <w:szCs w:val="24"/>
        </w:rPr>
        <w:t xml:space="preserve">  </w:t>
      </w:r>
      <w:r>
        <w:rPr>
          <w:w w:val="99"/>
          <w:sz w:val="24"/>
          <w:szCs w:val="24"/>
        </w:rPr>
        <w:t>takes</w:t>
      </w:r>
      <w:r>
        <w:rPr>
          <w:sz w:val="24"/>
          <w:szCs w:val="24"/>
        </w:rPr>
        <w:t xml:space="preserve">  </w:t>
      </w:r>
      <w:r>
        <w:rPr>
          <w:w w:val="99"/>
          <w:sz w:val="24"/>
          <w:szCs w:val="24"/>
        </w:rPr>
        <w:t>up</w:t>
      </w:r>
      <w:r>
        <w:rPr>
          <w:sz w:val="24"/>
          <w:szCs w:val="24"/>
        </w:rPr>
        <w:t xml:space="preserve">  </w:t>
      </w:r>
      <w:r>
        <w:rPr>
          <w:w w:val="99"/>
          <w:sz w:val="24"/>
          <w:szCs w:val="24"/>
        </w:rPr>
        <w:t>more space</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block.</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F91A76">
      <w:pPr>
        <w:spacing w:before="15" w:line="251" w:lineRule="auto"/>
        <w:ind w:left="696" w:right="69" w:hanging="299"/>
        <w:jc w:val="both"/>
        <w:rPr>
          <w:sz w:val="24"/>
          <w:szCs w:val="24"/>
        </w:rPr>
      </w:pPr>
      <w:r>
        <w:rPr>
          <w:w w:val="99"/>
          <w:sz w:val="24"/>
          <w:szCs w:val="24"/>
        </w:rPr>
        <w:t>4.</w:t>
      </w:r>
      <w:r>
        <w:rPr>
          <w:sz w:val="24"/>
          <w:szCs w:val="24"/>
        </w:rPr>
        <w:t xml:space="preserve">  </w:t>
      </w:r>
      <w:r>
        <w:rPr>
          <w:w w:val="99"/>
          <w:sz w:val="24"/>
          <w:szCs w:val="24"/>
        </w:rPr>
        <w:t>Another</w:t>
      </w:r>
      <w:r>
        <w:rPr>
          <w:sz w:val="24"/>
          <w:szCs w:val="24"/>
        </w:rPr>
        <w:t xml:space="preserve"> </w:t>
      </w:r>
      <w:r>
        <w:rPr>
          <w:w w:val="99"/>
          <w:sz w:val="24"/>
          <w:szCs w:val="24"/>
        </w:rPr>
        <w:t>limiting</w:t>
      </w:r>
      <w:r>
        <w:rPr>
          <w:sz w:val="24"/>
          <w:szCs w:val="24"/>
        </w:rPr>
        <w:t xml:space="preserve"> </w:t>
      </w:r>
      <w:r>
        <w:rPr>
          <w:w w:val="99"/>
          <w:sz w:val="24"/>
          <w:szCs w:val="24"/>
        </w:rPr>
        <w:t>factor</w:t>
      </w:r>
      <w:r>
        <w:rPr>
          <w:sz w:val="24"/>
          <w:szCs w:val="24"/>
        </w:rPr>
        <w:t xml:space="preserve"> </w:t>
      </w:r>
      <w:r>
        <w:rPr>
          <w:w w:val="99"/>
          <w:sz w:val="24"/>
          <w:szCs w:val="24"/>
        </w:rPr>
        <w:t>of</w:t>
      </w:r>
      <w:r>
        <w:rPr>
          <w:sz w:val="24"/>
          <w:szCs w:val="24"/>
        </w:rPr>
        <w:t xml:space="preserve"> </w:t>
      </w:r>
      <w:r>
        <w:rPr>
          <w:w w:val="99"/>
          <w:sz w:val="24"/>
          <w:szCs w:val="24"/>
        </w:rPr>
        <w:t>blockchain</w:t>
      </w:r>
      <w:r>
        <w:rPr>
          <w:sz w:val="24"/>
          <w:szCs w:val="24"/>
        </w:rPr>
        <w:t xml:space="preserve"> </w:t>
      </w:r>
      <w:r>
        <w:rPr>
          <w:w w:val="99"/>
          <w:sz w:val="24"/>
          <w:szCs w:val="24"/>
        </w:rPr>
        <w:t>is</w:t>
      </w:r>
      <w:r>
        <w:rPr>
          <w:sz w:val="24"/>
          <w:szCs w:val="24"/>
        </w:rPr>
        <w:t xml:space="preserve"> </w:t>
      </w:r>
      <w:r>
        <w:rPr>
          <w:w w:val="99"/>
          <w:sz w:val="24"/>
          <w:szCs w:val="24"/>
        </w:rPr>
        <w:t>its</w:t>
      </w:r>
      <w:r>
        <w:rPr>
          <w:sz w:val="24"/>
          <w:szCs w:val="24"/>
        </w:rPr>
        <w:t xml:space="preserve"> </w:t>
      </w:r>
      <w:r>
        <w:rPr>
          <w:w w:val="99"/>
          <w:sz w:val="24"/>
          <w:szCs w:val="24"/>
        </w:rPr>
        <w:t>low</w:t>
      </w:r>
      <w:r>
        <w:rPr>
          <w:sz w:val="24"/>
          <w:szCs w:val="24"/>
        </w:rPr>
        <w:t xml:space="preserve"> </w:t>
      </w:r>
      <w:r>
        <w:rPr>
          <w:w w:val="99"/>
          <w:sz w:val="24"/>
          <w:szCs w:val="24"/>
        </w:rPr>
        <w:t>throughput</w:t>
      </w:r>
      <w:r>
        <w:rPr>
          <w:sz w:val="24"/>
          <w:szCs w:val="24"/>
        </w:rPr>
        <w:t xml:space="preserve"> </w:t>
      </w:r>
      <w:r>
        <w:rPr>
          <w:w w:val="99"/>
          <w:sz w:val="24"/>
          <w:szCs w:val="24"/>
        </w:rPr>
        <w:t>and</w:t>
      </w:r>
      <w:r>
        <w:rPr>
          <w:sz w:val="24"/>
          <w:szCs w:val="24"/>
        </w:rPr>
        <w:t xml:space="preserve"> </w:t>
      </w:r>
      <w:r>
        <w:rPr>
          <w:w w:val="99"/>
          <w:sz w:val="24"/>
          <w:szCs w:val="24"/>
        </w:rPr>
        <w:t>high</w:t>
      </w:r>
      <w:r>
        <w:rPr>
          <w:sz w:val="24"/>
          <w:szCs w:val="24"/>
        </w:rPr>
        <w:t xml:space="preserve"> </w:t>
      </w:r>
      <w:r>
        <w:rPr>
          <w:w w:val="99"/>
          <w:sz w:val="24"/>
          <w:szCs w:val="24"/>
        </w:rPr>
        <w:t>latency.</w:t>
      </w:r>
      <w:r>
        <w:rPr>
          <w:sz w:val="24"/>
          <w:szCs w:val="24"/>
        </w:rPr>
        <w:t xml:space="preserve">  </w:t>
      </w:r>
      <w:r>
        <w:rPr>
          <w:w w:val="99"/>
          <w:sz w:val="24"/>
          <w:szCs w:val="24"/>
        </w:rPr>
        <w:t>This</w:t>
      </w:r>
      <w:r>
        <w:rPr>
          <w:sz w:val="24"/>
          <w:szCs w:val="24"/>
        </w:rPr>
        <w:t xml:space="preserve"> </w:t>
      </w:r>
      <w:r>
        <w:rPr>
          <w:w w:val="99"/>
          <w:sz w:val="24"/>
          <w:szCs w:val="24"/>
        </w:rPr>
        <w:t>is mainly</w:t>
      </w:r>
      <w:r>
        <w:rPr>
          <w:sz w:val="24"/>
          <w:szCs w:val="24"/>
        </w:rPr>
        <w:t xml:space="preserve"> </w:t>
      </w:r>
      <w:r>
        <w:rPr>
          <w:w w:val="99"/>
          <w:sz w:val="24"/>
          <w:szCs w:val="24"/>
        </w:rPr>
        <w:t>due</w:t>
      </w:r>
      <w:r>
        <w:rPr>
          <w:sz w:val="24"/>
          <w:szCs w:val="24"/>
        </w:rPr>
        <w:t xml:space="preserve"> </w:t>
      </w:r>
      <w:r>
        <w:rPr>
          <w:w w:val="99"/>
          <w:sz w:val="24"/>
          <w:szCs w:val="24"/>
        </w:rPr>
        <w:t>to</w:t>
      </w:r>
      <w:r>
        <w:rPr>
          <w:sz w:val="24"/>
          <w:szCs w:val="24"/>
        </w:rPr>
        <w:t xml:space="preserve"> </w:t>
      </w:r>
      <w:r>
        <w:rPr>
          <w:w w:val="99"/>
          <w:sz w:val="24"/>
          <w:szCs w:val="24"/>
        </w:rPr>
        <w:t>slow</w:t>
      </w:r>
      <w:r>
        <w:rPr>
          <w:sz w:val="24"/>
          <w:szCs w:val="24"/>
        </w:rPr>
        <w:t xml:space="preserve"> </w:t>
      </w:r>
      <w:r>
        <w:rPr>
          <w:w w:val="99"/>
          <w:sz w:val="24"/>
          <w:szCs w:val="24"/>
        </w:rPr>
        <w:t>transaction</w:t>
      </w:r>
      <w:r>
        <w:rPr>
          <w:sz w:val="24"/>
          <w:szCs w:val="24"/>
        </w:rPr>
        <w:t xml:space="preserve"> </w:t>
      </w:r>
      <w:r>
        <w:rPr>
          <w:w w:val="99"/>
          <w:sz w:val="24"/>
          <w:szCs w:val="24"/>
        </w:rPr>
        <w:t>speed</w:t>
      </w:r>
      <w:r>
        <w:rPr>
          <w:sz w:val="24"/>
          <w:szCs w:val="24"/>
        </w:rPr>
        <w:t xml:space="preserve"> </w:t>
      </w:r>
      <w:r>
        <w:rPr>
          <w:w w:val="99"/>
          <w:sz w:val="24"/>
          <w:szCs w:val="24"/>
        </w:rPr>
        <w:t>and</w:t>
      </w:r>
      <w:r>
        <w:rPr>
          <w:sz w:val="24"/>
          <w:szCs w:val="24"/>
        </w:rPr>
        <w:t xml:space="preserve"> </w:t>
      </w:r>
      <w:r>
        <w:rPr>
          <w:w w:val="99"/>
          <w:sz w:val="24"/>
          <w:szCs w:val="24"/>
        </w:rPr>
        <w:t>minuscule</w:t>
      </w:r>
      <w:r>
        <w:rPr>
          <w:sz w:val="24"/>
          <w:szCs w:val="24"/>
        </w:rPr>
        <w:t xml:space="preserve"> </w:t>
      </w:r>
      <w:r>
        <w:rPr>
          <w:w w:val="99"/>
          <w:sz w:val="24"/>
          <w:szCs w:val="24"/>
        </w:rPr>
        <w:t>amount</w:t>
      </w:r>
      <w:r>
        <w:rPr>
          <w:sz w:val="24"/>
          <w:szCs w:val="24"/>
        </w:rPr>
        <w:t xml:space="preserve"> </w:t>
      </w:r>
      <w:r>
        <w:rPr>
          <w:w w:val="99"/>
          <w:sz w:val="24"/>
          <w:szCs w:val="24"/>
        </w:rPr>
        <w:t>of</w:t>
      </w:r>
      <w:r>
        <w:rPr>
          <w:sz w:val="24"/>
          <w:szCs w:val="24"/>
        </w:rPr>
        <w:t xml:space="preserve"> </w:t>
      </w:r>
      <w:r>
        <w:rPr>
          <w:w w:val="99"/>
          <w:sz w:val="24"/>
          <w:szCs w:val="24"/>
        </w:rPr>
        <w:t>storage</w:t>
      </w:r>
      <w:r>
        <w:rPr>
          <w:sz w:val="24"/>
          <w:szCs w:val="24"/>
        </w:rPr>
        <w:t xml:space="preserve"> </w:t>
      </w:r>
      <w:r>
        <w:rPr>
          <w:w w:val="99"/>
          <w:sz w:val="24"/>
          <w:szCs w:val="24"/>
        </w:rPr>
        <w:t>space.</w:t>
      </w:r>
    </w:p>
    <w:p w:rsidR="00E21834" w:rsidRDefault="00E21834">
      <w:pPr>
        <w:spacing w:before="10" w:line="180" w:lineRule="exact"/>
        <w:rPr>
          <w:sz w:val="19"/>
          <w:szCs w:val="19"/>
        </w:rPr>
      </w:pPr>
    </w:p>
    <w:p w:rsidR="00E21834" w:rsidRDefault="00F91A76">
      <w:pPr>
        <w:ind w:left="396"/>
        <w:rPr>
          <w:sz w:val="24"/>
          <w:szCs w:val="24"/>
        </w:rPr>
      </w:pPr>
      <w:r>
        <w:rPr>
          <w:w w:val="99"/>
          <w:sz w:val="24"/>
          <w:szCs w:val="24"/>
        </w:rPr>
        <w:t>5.</w:t>
      </w:r>
      <w:r>
        <w:rPr>
          <w:sz w:val="24"/>
          <w:szCs w:val="24"/>
        </w:rPr>
        <w:t xml:space="preserve">  </w:t>
      </w:r>
      <w:r>
        <w:rPr>
          <w:w w:val="99"/>
          <w:sz w:val="24"/>
          <w:szCs w:val="24"/>
        </w:rPr>
        <w:t>There</w:t>
      </w:r>
      <w:r>
        <w:rPr>
          <w:sz w:val="24"/>
          <w:szCs w:val="24"/>
        </w:rPr>
        <w:t xml:space="preserve"> </w:t>
      </w:r>
      <w:r>
        <w:rPr>
          <w:w w:val="99"/>
          <w:sz w:val="24"/>
          <w:szCs w:val="24"/>
        </w:rPr>
        <w:t>is</w:t>
      </w:r>
      <w:r>
        <w:rPr>
          <w:sz w:val="24"/>
          <w:szCs w:val="24"/>
        </w:rPr>
        <w:t xml:space="preserve"> </w:t>
      </w:r>
      <w:r>
        <w:rPr>
          <w:w w:val="99"/>
          <w:sz w:val="24"/>
          <w:szCs w:val="24"/>
        </w:rPr>
        <w:t>no</w:t>
      </w:r>
      <w:r>
        <w:rPr>
          <w:sz w:val="24"/>
          <w:szCs w:val="24"/>
        </w:rPr>
        <w:t xml:space="preserve"> </w:t>
      </w:r>
      <w:r>
        <w:rPr>
          <w:w w:val="99"/>
          <w:sz w:val="24"/>
          <w:szCs w:val="24"/>
        </w:rPr>
        <w:t>appropriate</w:t>
      </w:r>
      <w:r>
        <w:rPr>
          <w:sz w:val="24"/>
          <w:szCs w:val="24"/>
        </w:rPr>
        <w:t xml:space="preserve"> </w:t>
      </w:r>
      <w:r>
        <w:rPr>
          <w:w w:val="99"/>
          <w:sz w:val="24"/>
          <w:szCs w:val="24"/>
        </w:rPr>
        <w:t>ordering</w:t>
      </w:r>
      <w:r>
        <w:rPr>
          <w:sz w:val="24"/>
          <w:szCs w:val="24"/>
        </w:rPr>
        <w:t xml:space="preserve"> </w:t>
      </w:r>
      <w:r>
        <w:rPr>
          <w:w w:val="99"/>
          <w:sz w:val="24"/>
          <w:szCs w:val="24"/>
        </w:rPr>
        <w:t>of</w:t>
      </w:r>
      <w:r>
        <w:rPr>
          <w:sz w:val="24"/>
          <w:szCs w:val="24"/>
        </w:rPr>
        <w:t xml:space="preserve"> </w:t>
      </w:r>
      <w:r>
        <w:rPr>
          <w:w w:val="99"/>
          <w:sz w:val="24"/>
          <w:szCs w:val="24"/>
        </w:rPr>
        <w:t>transactions</w:t>
      </w:r>
      <w:r>
        <w:rPr>
          <w:sz w:val="24"/>
          <w:szCs w:val="24"/>
        </w:rPr>
        <w:t xml:space="preserve"> </w:t>
      </w:r>
      <w:r>
        <w:rPr>
          <w:w w:val="99"/>
          <w:sz w:val="24"/>
          <w:szCs w:val="24"/>
        </w:rPr>
        <w:t>in</w:t>
      </w:r>
      <w:r>
        <w:rPr>
          <w:sz w:val="24"/>
          <w:szCs w:val="24"/>
        </w:rPr>
        <w:t xml:space="preserve"> </w:t>
      </w:r>
      <w:r>
        <w:rPr>
          <w:w w:val="99"/>
          <w:sz w:val="24"/>
          <w:szCs w:val="24"/>
        </w:rPr>
        <w:t>blockchain.</w:t>
      </w:r>
    </w:p>
    <w:p w:rsidR="00E21834" w:rsidRDefault="00E21834">
      <w:pPr>
        <w:spacing w:before="12" w:line="200" w:lineRule="exact"/>
      </w:pPr>
    </w:p>
    <w:p w:rsidR="00E21834" w:rsidRDefault="00F91A76">
      <w:pPr>
        <w:spacing w:line="251" w:lineRule="auto"/>
        <w:ind w:left="696" w:right="69" w:hanging="299"/>
        <w:jc w:val="both"/>
        <w:rPr>
          <w:sz w:val="24"/>
          <w:szCs w:val="24"/>
        </w:rPr>
      </w:pPr>
      <w:r>
        <w:rPr>
          <w:w w:val="99"/>
          <w:sz w:val="24"/>
          <w:szCs w:val="24"/>
        </w:rPr>
        <w:t>6.</w:t>
      </w:r>
      <w:r>
        <w:rPr>
          <w:sz w:val="24"/>
          <w:szCs w:val="24"/>
        </w:rPr>
        <w:t xml:space="preserve">  </w:t>
      </w:r>
      <w:r>
        <w:rPr>
          <w:w w:val="99"/>
          <w:sz w:val="24"/>
          <w:szCs w:val="24"/>
        </w:rPr>
        <w:t>Blockchain’s</w:t>
      </w:r>
      <w:r>
        <w:rPr>
          <w:sz w:val="24"/>
          <w:szCs w:val="24"/>
        </w:rPr>
        <w:t xml:space="preserve"> </w:t>
      </w:r>
      <w:r>
        <w:rPr>
          <w:w w:val="99"/>
          <w:sz w:val="24"/>
          <w:szCs w:val="24"/>
        </w:rPr>
        <w:t>consensus</w:t>
      </w:r>
      <w:r>
        <w:rPr>
          <w:sz w:val="24"/>
          <w:szCs w:val="24"/>
        </w:rPr>
        <w:t xml:space="preserve"> </w:t>
      </w:r>
      <w:r>
        <w:rPr>
          <w:w w:val="99"/>
          <w:sz w:val="24"/>
          <w:szCs w:val="24"/>
        </w:rPr>
        <w:t>algorithm</w:t>
      </w:r>
      <w:r>
        <w:rPr>
          <w:sz w:val="24"/>
          <w:szCs w:val="24"/>
        </w:rPr>
        <w:t xml:space="preserve"> </w:t>
      </w:r>
      <w:r>
        <w:rPr>
          <w:w w:val="99"/>
          <w:sz w:val="24"/>
          <w:szCs w:val="24"/>
        </w:rPr>
        <w:t>offers</w:t>
      </w:r>
      <w:r>
        <w:rPr>
          <w:sz w:val="24"/>
          <w:szCs w:val="24"/>
        </w:rPr>
        <w:t xml:space="preserve"> </w:t>
      </w:r>
      <w:r>
        <w:rPr>
          <w:w w:val="99"/>
          <w:sz w:val="24"/>
          <w:szCs w:val="24"/>
        </w:rPr>
        <w:t>some</w:t>
      </w:r>
      <w:r>
        <w:rPr>
          <w:sz w:val="24"/>
          <w:szCs w:val="24"/>
        </w:rPr>
        <w:t xml:space="preserve"> </w:t>
      </w:r>
      <w:r>
        <w:rPr>
          <w:w w:val="99"/>
          <w:sz w:val="24"/>
          <w:szCs w:val="24"/>
        </w:rPr>
        <w:t>limitations</w:t>
      </w:r>
      <w:r>
        <w:rPr>
          <w:sz w:val="24"/>
          <w:szCs w:val="24"/>
        </w:rPr>
        <w:t xml:space="preserve"> </w:t>
      </w:r>
      <w:r>
        <w:rPr>
          <w:w w:val="99"/>
          <w:sz w:val="24"/>
          <w:szCs w:val="24"/>
        </w:rPr>
        <w:t>too.</w:t>
      </w:r>
      <w:r>
        <w:rPr>
          <w:sz w:val="24"/>
          <w:szCs w:val="24"/>
        </w:rPr>
        <w:t xml:space="preserve">  </w:t>
      </w:r>
      <w:r>
        <w:rPr>
          <w:w w:val="99"/>
          <w:sz w:val="24"/>
          <w:szCs w:val="24"/>
        </w:rPr>
        <w:t>The</w:t>
      </w:r>
      <w:r>
        <w:rPr>
          <w:sz w:val="24"/>
          <w:szCs w:val="24"/>
        </w:rPr>
        <w:t xml:space="preserve"> </w:t>
      </w:r>
      <w:r>
        <w:rPr>
          <w:w w:val="99"/>
          <w:sz w:val="24"/>
          <w:szCs w:val="24"/>
        </w:rPr>
        <w:t>consensus</w:t>
      </w:r>
      <w:r>
        <w:rPr>
          <w:sz w:val="24"/>
          <w:szCs w:val="24"/>
        </w:rPr>
        <w:t xml:space="preserve"> </w:t>
      </w:r>
      <w:r>
        <w:rPr>
          <w:w w:val="99"/>
          <w:sz w:val="24"/>
          <w:szCs w:val="24"/>
        </w:rPr>
        <w:t>mecha- nism</w:t>
      </w:r>
      <w:r>
        <w:rPr>
          <w:sz w:val="24"/>
          <w:szCs w:val="24"/>
        </w:rPr>
        <w:t xml:space="preserve"> </w:t>
      </w:r>
      <w:r>
        <w:rPr>
          <w:w w:val="99"/>
          <w:sz w:val="24"/>
          <w:szCs w:val="24"/>
        </w:rPr>
        <w:t>followed</w:t>
      </w:r>
      <w:r>
        <w:rPr>
          <w:sz w:val="24"/>
          <w:szCs w:val="24"/>
        </w:rPr>
        <w:t xml:space="preserve"> </w:t>
      </w:r>
      <w:r>
        <w:rPr>
          <w:w w:val="99"/>
          <w:sz w:val="24"/>
          <w:szCs w:val="24"/>
        </w:rPr>
        <w:t>by</w:t>
      </w:r>
      <w:r>
        <w:rPr>
          <w:sz w:val="24"/>
          <w:szCs w:val="24"/>
        </w:rPr>
        <w:t xml:space="preserve"> </w:t>
      </w:r>
      <w:r>
        <w:rPr>
          <w:w w:val="99"/>
          <w:sz w:val="24"/>
          <w:szCs w:val="24"/>
        </w:rPr>
        <w:t>blockchain</w:t>
      </w:r>
      <w:r>
        <w:rPr>
          <w:sz w:val="24"/>
          <w:szCs w:val="24"/>
        </w:rPr>
        <w:t xml:space="preserve"> </w:t>
      </w:r>
      <w:r>
        <w:rPr>
          <w:w w:val="99"/>
          <w:sz w:val="24"/>
          <w:szCs w:val="24"/>
        </w:rPr>
        <w:t>is</w:t>
      </w:r>
      <w:r>
        <w:rPr>
          <w:sz w:val="24"/>
          <w:szCs w:val="24"/>
        </w:rPr>
        <w:t xml:space="preserve"> </w:t>
      </w:r>
      <w:r>
        <w:rPr>
          <w:w w:val="99"/>
          <w:sz w:val="24"/>
          <w:szCs w:val="24"/>
        </w:rPr>
        <w:t>divided</w:t>
      </w:r>
      <w:r>
        <w:rPr>
          <w:sz w:val="24"/>
          <w:szCs w:val="24"/>
        </w:rPr>
        <w:t xml:space="preserve"> </w:t>
      </w:r>
      <w:r>
        <w:rPr>
          <w:w w:val="99"/>
          <w:sz w:val="24"/>
          <w:szCs w:val="24"/>
        </w:rPr>
        <w:t>into</w:t>
      </w:r>
      <w:r>
        <w:rPr>
          <w:sz w:val="24"/>
          <w:szCs w:val="24"/>
        </w:rPr>
        <w:t xml:space="preserve"> </w:t>
      </w:r>
      <w:r>
        <w:rPr>
          <w:w w:val="99"/>
          <w:sz w:val="24"/>
          <w:szCs w:val="24"/>
        </w:rPr>
        <w:t>two</w:t>
      </w:r>
      <w:r>
        <w:rPr>
          <w:sz w:val="24"/>
          <w:szCs w:val="24"/>
        </w:rPr>
        <w:t xml:space="preserve"> </w:t>
      </w:r>
      <w:r>
        <w:rPr>
          <w:w w:val="99"/>
          <w:sz w:val="24"/>
          <w:szCs w:val="24"/>
        </w:rPr>
        <w:t>categories</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its</w:t>
      </w:r>
      <w:r>
        <w:rPr>
          <w:sz w:val="24"/>
          <w:szCs w:val="24"/>
        </w:rPr>
        <w:t xml:space="preserve"> </w:t>
      </w:r>
      <w:r>
        <w:rPr>
          <w:w w:val="99"/>
          <w:sz w:val="24"/>
          <w:szCs w:val="24"/>
        </w:rPr>
        <w:t>type</w:t>
      </w:r>
      <w:r>
        <w:rPr>
          <w:sz w:val="24"/>
          <w:szCs w:val="24"/>
        </w:rPr>
        <w:t xml:space="preserve"> </w:t>
      </w:r>
      <w:r>
        <w:rPr>
          <w:w w:val="99"/>
          <w:sz w:val="24"/>
          <w:szCs w:val="24"/>
        </w:rPr>
        <w:t>i.e</w:t>
      </w:r>
      <w:r>
        <w:rPr>
          <w:sz w:val="24"/>
          <w:szCs w:val="24"/>
        </w:rPr>
        <w:t xml:space="preserve"> </w:t>
      </w:r>
      <w:r>
        <w:rPr>
          <w:w w:val="99"/>
          <w:sz w:val="24"/>
          <w:szCs w:val="24"/>
        </w:rPr>
        <w:t>Private or</w:t>
      </w:r>
      <w:r>
        <w:rPr>
          <w:sz w:val="24"/>
          <w:szCs w:val="24"/>
        </w:rPr>
        <w:t xml:space="preserve"> </w:t>
      </w:r>
      <w:r>
        <w:rPr>
          <w:w w:val="99"/>
          <w:sz w:val="24"/>
          <w:szCs w:val="24"/>
        </w:rPr>
        <w:t>Public</w:t>
      </w:r>
      <w:r>
        <w:rPr>
          <w:sz w:val="24"/>
          <w:szCs w:val="24"/>
        </w:rPr>
        <w:t xml:space="preserve"> </w:t>
      </w:r>
      <w:r>
        <w:rPr>
          <w:w w:val="99"/>
          <w:sz w:val="24"/>
          <w:szCs w:val="24"/>
        </w:rPr>
        <w:t>Blockchain.</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7.</w:t>
      </w:r>
      <w:r>
        <w:rPr>
          <w:sz w:val="24"/>
          <w:szCs w:val="24"/>
        </w:rPr>
        <w:t xml:space="preserve">  </w:t>
      </w:r>
      <w:r>
        <w:rPr>
          <w:w w:val="99"/>
          <w:sz w:val="24"/>
          <w:szCs w:val="24"/>
        </w:rPr>
        <w:t>Private</w:t>
      </w:r>
      <w:r>
        <w:rPr>
          <w:sz w:val="24"/>
          <w:szCs w:val="24"/>
        </w:rPr>
        <w:t xml:space="preserve">  </w:t>
      </w:r>
      <w:r>
        <w:rPr>
          <w:w w:val="99"/>
          <w:sz w:val="24"/>
          <w:szCs w:val="24"/>
        </w:rPr>
        <w:t>Blockchain</w:t>
      </w:r>
      <w:r>
        <w:rPr>
          <w:sz w:val="24"/>
          <w:szCs w:val="24"/>
        </w:rPr>
        <w:t xml:space="preserve">  </w:t>
      </w:r>
      <w:r>
        <w:rPr>
          <w:w w:val="99"/>
          <w:sz w:val="24"/>
          <w:szCs w:val="24"/>
        </w:rPr>
        <w:t>is</w:t>
      </w:r>
      <w:r>
        <w:rPr>
          <w:sz w:val="24"/>
          <w:szCs w:val="24"/>
        </w:rPr>
        <w:t xml:space="preserve">  </w:t>
      </w:r>
      <w:r>
        <w:rPr>
          <w:w w:val="99"/>
          <w:sz w:val="24"/>
          <w:szCs w:val="24"/>
        </w:rPr>
        <w:t>dependent</w:t>
      </w:r>
      <w:r>
        <w:rPr>
          <w:sz w:val="24"/>
          <w:szCs w:val="24"/>
        </w:rPr>
        <w:t xml:space="preserve">  </w:t>
      </w:r>
      <w:r>
        <w:rPr>
          <w:w w:val="99"/>
          <w:sz w:val="24"/>
          <w:szCs w:val="24"/>
        </w:rPr>
        <w:t>on</w:t>
      </w:r>
      <w:r>
        <w:rPr>
          <w:sz w:val="24"/>
          <w:szCs w:val="24"/>
        </w:rPr>
        <w:t xml:space="preserve">  </w:t>
      </w:r>
      <w:r>
        <w:rPr>
          <w:w w:val="99"/>
          <w:sz w:val="24"/>
          <w:szCs w:val="24"/>
        </w:rPr>
        <w:t>leader-based</w:t>
      </w:r>
      <w:r>
        <w:rPr>
          <w:sz w:val="24"/>
          <w:szCs w:val="24"/>
        </w:rPr>
        <w:t xml:space="preserve">  </w:t>
      </w:r>
      <w:r>
        <w:rPr>
          <w:w w:val="99"/>
          <w:sz w:val="24"/>
          <w:szCs w:val="24"/>
        </w:rPr>
        <w:t>consensus</w:t>
      </w:r>
      <w:r>
        <w:rPr>
          <w:sz w:val="24"/>
          <w:szCs w:val="24"/>
        </w:rPr>
        <w:t xml:space="preserve">  </w:t>
      </w:r>
      <w:r>
        <w:rPr>
          <w:w w:val="99"/>
          <w:sz w:val="24"/>
          <w:szCs w:val="24"/>
        </w:rPr>
        <w:t>mechanism</w:t>
      </w:r>
      <w:r>
        <w:rPr>
          <w:sz w:val="24"/>
          <w:szCs w:val="24"/>
        </w:rPr>
        <w:t xml:space="preserve">  </w:t>
      </w:r>
      <w:r>
        <w:rPr>
          <w:w w:val="99"/>
          <w:sz w:val="24"/>
          <w:szCs w:val="24"/>
        </w:rPr>
        <w:t>which</w:t>
      </w:r>
      <w:r>
        <w:rPr>
          <w:sz w:val="24"/>
          <w:szCs w:val="24"/>
        </w:rPr>
        <w:t xml:space="preserve">  </w:t>
      </w:r>
      <w:r>
        <w:rPr>
          <w:w w:val="99"/>
          <w:sz w:val="24"/>
          <w:szCs w:val="24"/>
        </w:rPr>
        <w:t>limits the</w:t>
      </w:r>
      <w:r>
        <w:rPr>
          <w:sz w:val="24"/>
          <w:szCs w:val="24"/>
        </w:rPr>
        <w:t xml:space="preserve">  </w:t>
      </w:r>
      <w:r>
        <w:rPr>
          <w:w w:val="99"/>
          <w:sz w:val="24"/>
          <w:szCs w:val="24"/>
        </w:rPr>
        <w:t>usage</w:t>
      </w:r>
      <w:r>
        <w:rPr>
          <w:sz w:val="24"/>
          <w:szCs w:val="24"/>
        </w:rPr>
        <w:t xml:space="preserve">  </w:t>
      </w:r>
      <w:r>
        <w:rPr>
          <w:w w:val="99"/>
          <w:sz w:val="24"/>
          <w:szCs w:val="24"/>
        </w:rPr>
        <w:t>only</w:t>
      </w:r>
      <w:r>
        <w:rPr>
          <w:sz w:val="24"/>
          <w:szCs w:val="24"/>
        </w:rPr>
        <w:t xml:space="preserve">  </w:t>
      </w:r>
      <w:r>
        <w:rPr>
          <w:w w:val="99"/>
          <w:sz w:val="24"/>
          <w:szCs w:val="24"/>
        </w:rPr>
        <w:t>to</w:t>
      </w:r>
      <w:r>
        <w:rPr>
          <w:sz w:val="24"/>
          <w:szCs w:val="24"/>
        </w:rPr>
        <w:t xml:space="preserve">  </w:t>
      </w:r>
      <w:r>
        <w:rPr>
          <w:w w:val="99"/>
          <w:sz w:val="24"/>
          <w:szCs w:val="24"/>
        </w:rPr>
        <w:t>trusted</w:t>
      </w:r>
      <w:r>
        <w:rPr>
          <w:sz w:val="24"/>
          <w:szCs w:val="24"/>
        </w:rPr>
        <w:t xml:space="preserve">  </w:t>
      </w:r>
      <w:r>
        <w:rPr>
          <w:w w:val="99"/>
          <w:sz w:val="24"/>
          <w:szCs w:val="24"/>
        </w:rPr>
        <w:t>partners.</w:t>
      </w:r>
      <w:r>
        <w:rPr>
          <w:sz w:val="24"/>
          <w:szCs w:val="24"/>
        </w:rPr>
        <w:t xml:space="preserve">   </w:t>
      </w:r>
      <w:r>
        <w:rPr>
          <w:w w:val="99"/>
          <w:sz w:val="24"/>
          <w:szCs w:val="24"/>
        </w:rPr>
        <w:t>But</w:t>
      </w:r>
      <w:r>
        <w:rPr>
          <w:sz w:val="24"/>
          <w:szCs w:val="24"/>
        </w:rPr>
        <w:t xml:space="preserve">  </w:t>
      </w:r>
      <w:r>
        <w:rPr>
          <w:w w:val="99"/>
          <w:sz w:val="24"/>
          <w:szCs w:val="24"/>
        </w:rPr>
        <w:t>the</w:t>
      </w:r>
      <w:r>
        <w:rPr>
          <w:sz w:val="24"/>
          <w:szCs w:val="24"/>
        </w:rPr>
        <w:t xml:space="preserve">  </w:t>
      </w:r>
      <w:r>
        <w:rPr>
          <w:w w:val="99"/>
          <w:sz w:val="24"/>
          <w:szCs w:val="24"/>
        </w:rPr>
        <w:t>loosened</w:t>
      </w:r>
      <w:r>
        <w:rPr>
          <w:sz w:val="24"/>
          <w:szCs w:val="24"/>
        </w:rPr>
        <w:t xml:space="preserve">  </w:t>
      </w:r>
      <w:r>
        <w:rPr>
          <w:w w:val="99"/>
          <w:sz w:val="24"/>
          <w:szCs w:val="24"/>
        </w:rPr>
        <w:t>up</w:t>
      </w:r>
      <w:r>
        <w:rPr>
          <w:sz w:val="24"/>
          <w:szCs w:val="24"/>
        </w:rPr>
        <w:t xml:space="preserve">  </w:t>
      </w:r>
      <w:r>
        <w:rPr>
          <w:w w:val="99"/>
          <w:sz w:val="24"/>
          <w:szCs w:val="24"/>
        </w:rPr>
        <w:t>security</w:t>
      </w:r>
      <w:r>
        <w:rPr>
          <w:sz w:val="24"/>
          <w:szCs w:val="24"/>
        </w:rPr>
        <w:t xml:space="preserve">  </w:t>
      </w:r>
      <w:r>
        <w:rPr>
          <w:w w:val="99"/>
          <w:sz w:val="24"/>
          <w:szCs w:val="24"/>
        </w:rPr>
        <w:t>benchmarks</w:t>
      </w:r>
      <w:r>
        <w:rPr>
          <w:sz w:val="24"/>
          <w:szCs w:val="24"/>
        </w:rPr>
        <w:t xml:space="preserve">  </w:t>
      </w:r>
      <w:r>
        <w:rPr>
          <w:w w:val="99"/>
          <w:sz w:val="24"/>
          <w:szCs w:val="24"/>
        </w:rPr>
        <w:t>make these</w:t>
      </w:r>
      <w:r>
        <w:rPr>
          <w:sz w:val="24"/>
          <w:szCs w:val="24"/>
        </w:rPr>
        <w:t xml:space="preserve"> </w:t>
      </w:r>
      <w:r>
        <w:rPr>
          <w:w w:val="99"/>
          <w:sz w:val="24"/>
          <w:szCs w:val="24"/>
        </w:rPr>
        <w:t>system</w:t>
      </w:r>
      <w:r>
        <w:rPr>
          <w:sz w:val="24"/>
          <w:szCs w:val="24"/>
        </w:rPr>
        <w:t xml:space="preserve"> </w:t>
      </w:r>
      <w:r>
        <w:rPr>
          <w:w w:val="99"/>
          <w:sz w:val="24"/>
          <w:szCs w:val="24"/>
        </w:rPr>
        <w:t>potential</w:t>
      </w:r>
      <w:r>
        <w:rPr>
          <w:sz w:val="24"/>
          <w:szCs w:val="24"/>
        </w:rPr>
        <w:t xml:space="preserve"> </w:t>
      </w:r>
      <w:r>
        <w:rPr>
          <w:w w:val="99"/>
          <w:sz w:val="24"/>
          <w:szCs w:val="24"/>
        </w:rPr>
        <w:t>targets</w:t>
      </w:r>
      <w:r>
        <w:rPr>
          <w:sz w:val="24"/>
          <w:szCs w:val="24"/>
        </w:rPr>
        <w:t xml:space="preserve"> </w:t>
      </w:r>
      <w:r>
        <w:rPr>
          <w:w w:val="99"/>
          <w:sz w:val="24"/>
          <w:szCs w:val="24"/>
        </w:rPr>
        <w:t>for</w:t>
      </w:r>
      <w:r>
        <w:rPr>
          <w:sz w:val="24"/>
          <w:szCs w:val="24"/>
        </w:rPr>
        <w:t xml:space="preserve"> </w:t>
      </w:r>
      <w:r>
        <w:rPr>
          <w:w w:val="99"/>
          <w:sz w:val="24"/>
          <w:szCs w:val="24"/>
        </w:rPr>
        <w:t>DDoS</w:t>
      </w:r>
      <w:r>
        <w:rPr>
          <w:sz w:val="24"/>
          <w:szCs w:val="24"/>
        </w:rPr>
        <w:t xml:space="preserve"> </w:t>
      </w:r>
      <w:r>
        <w:rPr>
          <w:w w:val="99"/>
          <w:sz w:val="24"/>
          <w:szCs w:val="24"/>
        </w:rPr>
        <w:t>attacks.</w:t>
      </w:r>
    </w:p>
    <w:p w:rsidR="00E21834" w:rsidRDefault="00E21834">
      <w:pPr>
        <w:spacing w:before="10" w:line="180" w:lineRule="exact"/>
        <w:rPr>
          <w:sz w:val="19"/>
          <w:szCs w:val="19"/>
        </w:rPr>
      </w:pPr>
    </w:p>
    <w:p w:rsidR="00E21834" w:rsidRDefault="00F91A76">
      <w:pPr>
        <w:ind w:left="396"/>
        <w:rPr>
          <w:sz w:val="24"/>
          <w:szCs w:val="24"/>
        </w:rPr>
      </w:pPr>
      <w:r>
        <w:rPr>
          <w:w w:val="99"/>
          <w:sz w:val="24"/>
          <w:szCs w:val="24"/>
        </w:rPr>
        <w:t>8.</w:t>
      </w:r>
      <w:r>
        <w:rPr>
          <w:sz w:val="24"/>
          <w:szCs w:val="24"/>
        </w:rPr>
        <w:t xml:space="preserve">  </w:t>
      </w:r>
      <w:r>
        <w:rPr>
          <w:w w:val="99"/>
          <w:sz w:val="24"/>
          <w:szCs w:val="24"/>
        </w:rPr>
        <w:t>Public</w:t>
      </w:r>
      <w:r>
        <w:rPr>
          <w:sz w:val="24"/>
          <w:szCs w:val="24"/>
        </w:rPr>
        <w:t xml:space="preserve">  </w:t>
      </w:r>
      <w:r>
        <w:rPr>
          <w:w w:val="99"/>
          <w:sz w:val="24"/>
          <w:szCs w:val="24"/>
        </w:rPr>
        <w:t>Blockchain</w:t>
      </w:r>
      <w:r>
        <w:rPr>
          <w:sz w:val="24"/>
          <w:szCs w:val="24"/>
        </w:rPr>
        <w:t xml:space="preserve">  </w:t>
      </w:r>
      <w:r>
        <w:rPr>
          <w:w w:val="99"/>
          <w:sz w:val="24"/>
          <w:szCs w:val="24"/>
        </w:rPr>
        <w:t>depends</w:t>
      </w:r>
      <w:r>
        <w:rPr>
          <w:sz w:val="24"/>
          <w:szCs w:val="24"/>
        </w:rPr>
        <w:t xml:space="preserve">  </w:t>
      </w:r>
      <w:r>
        <w:rPr>
          <w:w w:val="99"/>
          <w:sz w:val="24"/>
          <w:szCs w:val="24"/>
        </w:rPr>
        <w:t>on</w:t>
      </w:r>
      <w:r>
        <w:rPr>
          <w:sz w:val="24"/>
          <w:szCs w:val="24"/>
        </w:rPr>
        <w:t xml:space="preserve">  </w:t>
      </w:r>
      <w:r>
        <w:rPr>
          <w:w w:val="99"/>
          <w:sz w:val="24"/>
          <w:szCs w:val="24"/>
        </w:rPr>
        <w:t>consensus</w:t>
      </w:r>
      <w:r>
        <w:rPr>
          <w:sz w:val="24"/>
          <w:szCs w:val="24"/>
        </w:rPr>
        <w:t xml:space="preserve">  </w:t>
      </w:r>
      <w:r>
        <w:rPr>
          <w:w w:val="99"/>
          <w:sz w:val="24"/>
          <w:szCs w:val="24"/>
        </w:rPr>
        <w:t>mechanism</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’Proof</w:t>
      </w:r>
      <w:r>
        <w:rPr>
          <w:sz w:val="24"/>
          <w:szCs w:val="24"/>
        </w:rPr>
        <w:t xml:space="preserve">  </w:t>
      </w:r>
      <w:r>
        <w:rPr>
          <w:w w:val="99"/>
          <w:sz w:val="24"/>
          <w:szCs w:val="24"/>
        </w:rPr>
        <w:t>Of</w:t>
      </w:r>
      <w:r>
        <w:rPr>
          <w:sz w:val="24"/>
          <w:szCs w:val="24"/>
        </w:rPr>
        <w:t xml:space="preserve">  </w:t>
      </w:r>
      <w:r>
        <w:rPr>
          <w:w w:val="99"/>
          <w:sz w:val="24"/>
          <w:szCs w:val="24"/>
        </w:rPr>
        <w:t>Stake’</w:t>
      </w:r>
      <w:r>
        <w:rPr>
          <w:sz w:val="24"/>
          <w:szCs w:val="24"/>
        </w:rPr>
        <w:t xml:space="preserve">  </w:t>
      </w:r>
      <w:r>
        <w:rPr>
          <w:w w:val="99"/>
          <w:sz w:val="24"/>
          <w:szCs w:val="24"/>
        </w:rPr>
        <w:t>and</w:t>
      </w:r>
    </w:p>
    <w:p w:rsidR="00E21834" w:rsidRDefault="00F91A76">
      <w:pPr>
        <w:spacing w:before="13" w:line="251" w:lineRule="auto"/>
        <w:ind w:left="696" w:right="69"/>
        <w:jc w:val="both"/>
        <w:rPr>
          <w:sz w:val="24"/>
          <w:szCs w:val="24"/>
        </w:rPr>
      </w:pPr>
      <w:r>
        <w:rPr>
          <w:w w:val="99"/>
          <w:sz w:val="24"/>
          <w:szCs w:val="24"/>
        </w:rPr>
        <w:t>’Proof</w:t>
      </w:r>
      <w:r>
        <w:rPr>
          <w:sz w:val="24"/>
          <w:szCs w:val="24"/>
        </w:rPr>
        <w:t xml:space="preserve"> </w:t>
      </w:r>
      <w:r>
        <w:rPr>
          <w:w w:val="99"/>
          <w:sz w:val="24"/>
          <w:szCs w:val="24"/>
        </w:rPr>
        <w:t>Of</w:t>
      </w:r>
      <w:r>
        <w:rPr>
          <w:sz w:val="24"/>
          <w:szCs w:val="24"/>
        </w:rPr>
        <w:t xml:space="preserve"> </w:t>
      </w:r>
      <w:r>
        <w:rPr>
          <w:w w:val="99"/>
          <w:sz w:val="24"/>
          <w:szCs w:val="24"/>
        </w:rPr>
        <w:t>Work’.</w:t>
      </w:r>
      <w:r>
        <w:rPr>
          <w:sz w:val="24"/>
          <w:szCs w:val="24"/>
        </w:rPr>
        <w:t xml:space="preserve">  </w:t>
      </w:r>
      <w:r>
        <w:rPr>
          <w:w w:val="99"/>
          <w:sz w:val="24"/>
          <w:szCs w:val="24"/>
        </w:rPr>
        <w:t>For</w:t>
      </w:r>
      <w:r>
        <w:rPr>
          <w:sz w:val="24"/>
          <w:szCs w:val="24"/>
        </w:rPr>
        <w:t xml:space="preserve"> </w:t>
      </w:r>
      <w:r>
        <w:rPr>
          <w:w w:val="99"/>
          <w:sz w:val="24"/>
          <w:szCs w:val="24"/>
        </w:rPr>
        <w:t>these</w:t>
      </w:r>
      <w:r>
        <w:rPr>
          <w:sz w:val="24"/>
          <w:szCs w:val="24"/>
        </w:rPr>
        <w:t xml:space="preserve"> </w:t>
      </w:r>
      <w:r>
        <w:rPr>
          <w:w w:val="99"/>
          <w:sz w:val="24"/>
          <w:szCs w:val="24"/>
        </w:rPr>
        <w:t>every</w:t>
      </w:r>
      <w:r>
        <w:rPr>
          <w:sz w:val="24"/>
          <w:szCs w:val="24"/>
        </w:rPr>
        <w:t xml:space="preserve"> </w:t>
      </w:r>
      <w:r>
        <w:rPr>
          <w:w w:val="99"/>
          <w:sz w:val="24"/>
          <w:szCs w:val="24"/>
        </w:rPr>
        <w:t>node</w:t>
      </w:r>
      <w:r>
        <w:rPr>
          <w:sz w:val="24"/>
          <w:szCs w:val="24"/>
        </w:rPr>
        <w:t xml:space="preserve"> </w:t>
      </w:r>
      <w:r>
        <w:rPr>
          <w:w w:val="99"/>
          <w:sz w:val="24"/>
          <w:szCs w:val="24"/>
        </w:rPr>
        <w:t>must</w:t>
      </w:r>
      <w:r>
        <w:rPr>
          <w:sz w:val="24"/>
          <w:szCs w:val="24"/>
        </w:rPr>
        <w:t xml:space="preserve"> </w:t>
      </w:r>
      <w:r>
        <w:rPr>
          <w:w w:val="99"/>
          <w:sz w:val="24"/>
          <w:szCs w:val="24"/>
        </w:rPr>
        <w:t>concur</w:t>
      </w:r>
      <w:r>
        <w:rPr>
          <w:sz w:val="24"/>
          <w:szCs w:val="24"/>
        </w:rPr>
        <w:t xml:space="preserve"> </w:t>
      </w:r>
      <w:r>
        <w:rPr>
          <w:w w:val="99"/>
          <w:sz w:val="24"/>
          <w:szCs w:val="24"/>
        </w:rPr>
        <w:t>with</w:t>
      </w:r>
      <w:r>
        <w:rPr>
          <w:sz w:val="24"/>
          <w:szCs w:val="24"/>
        </w:rPr>
        <w:t xml:space="preserve"> </w:t>
      </w:r>
      <w:r>
        <w:rPr>
          <w:w w:val="99"/>
          <w:sz w:val="24"/>
          <w:szCs w:val="24"/>
        </w:rPr>
        <w:t>the</w:t>
      </w:r>
      <w:r>
        <w:rPr>
          <w:sz w:val="24"/>
          <w:szCs w:val="24"/>
        </w:rPr>
        <w:t xml:space="preserve"> </w:t>
      </w:r>
      <w:r>
        <w:rPr>
          <w:w w:val="99"/>
          <w:sz w:val="24"/>
          <w:szCs w:val="24"/>
        </w:rPr>
        <w:t>order</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transactions wherein</w:t>
      </w:r>
      <w:r>
        <w:rPr>
          <w:sz w:val="24"/>
          <w:szCs w:val="24"/>
        </w:rPr>
        <w:t xml:space="preserve">  </w:t>
      </w:r>
      <w:r>
        <w:rPr>
          <w:w w:val="99"/>
          <w:sz w:val="24"/>
          <w:szCs w:val="24"/>
        </w:rPr>
        <w:t>they</w:t>
      </w:r>
      <w:r>
        <w:rPr>
          <w:sz w:val="24"/>
          <w:szCs w:val="24"/>
        </w:rPr>
        <w:t xml:space="preserve">  </w:t>
      </w:r>
      <w:r>
        <w:rPr>
          <w:w w:val="99"/>
          <w:sz w:val="24"/>
          <w:szCs w:val="24"/>
        </w:rPr>
        <w:t>have</w:t>
      </w:r>
      <w:r>
        <w:rPr>
          <w:sz w:val="24"/>
          <w:szCs w:val="24"/>
        </w:rPr>
        <w:t xml:space="preserve"> </w:t>
      </w:r>
      <w:r>
        <w:rPr>
          <w:w w:val="99"/>
          <w:sz w:val="24"/>
          <w:szCs w:val="24"/>
        </w:rPr>
        <w:t>taken</w:t>
      </w:r>
      <w:r>
        <w:rPr>
          <w:sz w:val="24"/>
          <w:szCs w:val="24"/>
        </w:rPr>
        <w:t xml:space="preserve"> </w:t>
      </w:r>
      <w:r>
        <w:rPr>
          <w:w w:val="99"/>
          <w:sz w:val="24"/>
          <w:szCs w:val="24"/>
        </w:rPr>
        <w:t>place,</w:t>
      </w:r>
      <w:r>
        <w:rPr>
          <w:sz w:val="24"/>
          <w:szCs w:val="24"/>
        </w:rPr>
        <w:t xml:space="preserve">  </w:t>
      </w:r>
      <w:r>
        <w:rPr>
          <w:w w:val="99"/>
          <w:sz w:val="24"/>
          <w:szCs w:val="24"/>
        </w:rPr>
        <w:t>which</w:t>
      </w:r>
      <w:r>
        <w:rPr>
          <w:sz w:val="24"/>
          <w:szCs w:val="24"/>
        </w:rPr>
        <w:t xml:space="preserve"> </w:t>
      </w:r>
      <w:r>
        <w:rPr>
          <w:w w:val="99"/>
          <w:sz w:val="24"/>
          <w:szCs w:val="24"/>
        </w:rPr>
        <w:t>limits</w:t>
      </w:r>
      <w:r>
        <w:rPr>
          <w:sz w:val="24"/>
          <w:szCs w:val="24"/>
        </w:rPr>
        <w:t xml:space="preserve">  </w:t>
      </w:r>
      <w:r>
        <w:rPr>
          <w:w w:val="99"/>
          <w:sz w:val="24"/>
          <w:szCs w:val="24"/>
        </w:rPr>
        <w:t>down</w:t>
      </w:r>
      <w:r>
        <w:rPr>
          <w:sz w:val="24"/>
          <w:szCs w:val="24"/>
        </w:rPr>
        <w:t xml:space="preserve"> </w:t>
      </w:r>
      <w:r>
        <w:rPr>
          <w:w w:val="99"/>
          <w:sz w:val="24"/>
          <w:szCs w:val="24"/>
        </w:rPr>
        <w:t>the</w:t>
      </w:r>
      <w:r>
        <w:rPr>
          <w:sz w:val="24"/>
          <w:szCs w:val="24"/>
        </w:rPr>
        <w:t xml:space="preserve"> </w:t>
      </w:r>
      <w:r>
        <w:rPr>
          <w:w w:val="99"/>
          <w:sz w:val="24"/>
          <w:szCs w:val="24"/>
        </w:rPr>
        <w:t>number</w:t>
      </w:r>
      <w:r>
        <w:rPr>
          <w:sz w:val="24"/>
          <w:szCs w:val="24"/>
        </w:rPr>
        <w:t xml:space="preserve"> </w:t>
      </w:r>
      <w:r>
        <w:rPr>
          <w:w w:val="99"/>
          <w:sz w:val="24"/>
          <w:szCs w:val="24"/>
        </w:rPr>
        <w:t>of</w:t>
      </w:r>
      <w:r>
        <w:rPr>
          <w:sz w:val="24"/>
          <w:szCs w:val="24"/>
        </w:rPr>
        <w:t xml:space="preserve"> </w:t>
      </w:r>
      <w:r>
        <w:rPr>
          <w:w w:val="99"/>
          <w:sz w:val="24"/>
          <w:szCs w:val="24"/>
        </w:rPr>
        <w:t>applications</w:t>
      </w:r>
      <w:r>
        <w:rPr>
          <w:sz w:val="24"/>
          <w:szCs w:val="24"/>
        </w:rPr>
        <w:t xml:space="preserve">  </w:t>
      </w:r>
      <w:r>
        <w:rPr>
          <w:w w:val="99"/>
          <w:sz w:val="24"/>
          <w:szCs w:val="24"/>
        </w:rPr>
        <w:t>where these</w:t>
      </w:r>
      <w:r>
        <w:rPr>
          <w:sz w:val="24"/>
          <w:szCs w:val="24"/>
        </w:rPr>
        <w:t xml:space="preserve"> </w:t>
      </w:r>
      <w:r>
        <w:rPr>
          <w:w w:val="99"/>
          <w:sz w:val="24"/>
          <w:szCs w:val="24"/>
        </w:rPr>
        <w:t>technologies</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utilized.</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9.</w:t>
      </w:r>
      <w:r>
        <w:rPr>
          <w:sz w:val="24"/>
          <w:szCs w:val="24"/>
        </w:rPr>
        <w:t xml:space="preserve">  </w:t>
      </w:r>
      <w:r>
        <w:rPr>
          <w:w w:val="99"/>
          <w:sz w:val="24"/>
          <w:szCs w:val="24"/>
        </w:rPr>
        <w:t>When</w:t>
      </w:r>
      <w:r>
        <w:rPr>
          <w:sz w:val="24"/>
          <w:szCs w:val="24"/>
        </w:rPr>
        <w:t xml:space="preserve"> </w:t>
      </w:r>
      <w:r>
        <w:rPr>
          <w:w w:val="99"/>
          <w:sz w:val="24"/>
          <w:szCs w:val="24"/>
        </w:rPr>
        <w:t>two</w:t>
      </w:r>
      <w:r>
        <w:rPr>
          <w:sz w:val="24"/>
          <w:szCs w:val="24"/>
        </w:rPr>
        <w:t xml:space="preserve"> </w:t>
      </w:r>
      <w:r>
        <w:rPr>
          <w:w w:val="99"/>
          <w:sz w:val="24"/>
          <w:szCs w:val="24"/>
        </w:rPr>
        <w:t>unique</w:t>
      </w:r>
      <w:r>
        <w:rPr>
          <w:sz w:val="24"/>
          <w:szCs w:val="24"/>
        </w:rPr>
        <w:t xml:space="preserve"> </w:t>
      </w:r>
      <w:r>
        <w:rPr>
          <w:w w:val="99"/>
          <w:sz w:val="24"/>
          <w:szCs w:val="24"/>
        </w:rPr>
        <w:t>miners</w:t>
      </w:r>
      <w:r>
        <w:rPr>
          <w:sz w:val="24"/>
          <w:szCs w:val="24"/>
        </w:rPr>
        <w:t xml:space="preserve"> </w:t>
      </w:r>
      <w:r>
        <w:rPr>
          <w:w w:val="99"/>
          <w:sz w:val="24"/>
          <w:szCs w:val="24"/>
        </w:rPr>
        <w:t>mine</w:t>
      </w:r>
      <w:r>
        <w:rPr>
          <w:sz w:val="24"/>
          <w:szCs w:val="24"/>
        </w:rPr>
        <w:t xml:space="preserve"> </w:t>
      </w:r>
      <w:r>
        <w:rPr>
          <w:w w:val="99"/>
          <w:sz w:val="24"/>
          <w:szCs w:val="24"/>
        </w:rPr>
        <w:t>a</w:t>
      </w:r>
      <w:r>
        <w:rPr>
          <w:sz w:val="24"/>
          <w:szCs w:val="24"/>
        </w:rPr>
        <w:t xml:space="preserve"> </w:t>
      </w:r>
      <w:r>
        <w:rPr>
          <w:w w:val="99"/>
          <w:sz w:val="24"/>
          <w:szCs w:val="24"/>
        </w:rPr>
        <w:t>block</w:t>
      </w:r>
      <w:r>
        <w:rPr>
          <w:sz w:val="24"/>
          <w:szCs w:val="24"/>
        </w:rPr>
        <w:t xml:space="preserve"> </w:t>
      </w:r>
      <w:r>
        <w:rPr>
          <w:w w:val="99"/>
          <w:sz w:val="24"/>
          <w:szCs w:val="24"/>
        </w:rPr>
        <w:t>at</w:t>
      </w:r>
      <w:r>
        <w:rPr>
          <w:sz w:val="24"/>
          <w:szCs w:val="24"/>
        </w:rPr>
        <w:t xml:space="preserve"> </w:t>
      </w:r>
      <w:r>
        <w:rPr>
          <w:w w:val="99"/>
          <w:sz w:val="24"/>
          <w:szCs w:val="24"/>
        </w:rPr>
        <w:t>the</w:t>
      </w:r>
      <w:r>
        <w:rPr>
          <w:sz w:val="24"/>
          <w:szCs w:val="24"/>
        </w:rPr>
        <w:t xml:space="preserve"> </w:t>
      </w:r>
      <w:r>
        <w:rPr>
          <w:w w:val="99"/>
          <w:sz w:val="24"/>
          <w:szCs w:val="24"/>
        </w:rPr>
        <w:t>same</w:t>
      </w:r>
      <w:r>
        <w:rPr>
          <w:sz w:val="24"/>
          <w:szCs w:val="24"/>
        </w:rPr>
        <w:t xml:space="preserve"> </w:t>
      </w:r>
      <w:r>
        <w:rPr>
          <w:w w:val="99"/>
          <w:sz w:val="24"/>
          <w:szCs w:val="24"/>
        </w:rPr>
        <w:t>time,</w:t>
      </w:r>
      <w:r>
        <w:rPr>
          <w:sz w:val="24"/>
          <w:szCs w:val="24"/>
        </w:rPr>
        <w:t xml:space="preserve"> </w:t>
      </w:r>
      <w:r>
        <w:rPr>
          <w:w w:val="99"/>
          <w:sz w:val="24"/>
          <w:szCs w:val="24"/>
        </w:rPr>
        <w:t>the</w:t>
      </w:r>
      <w:r>
        <w:rPr>
          <w:sz w:val="24"/>
          <w:szCs w:val="24"/>
        </w:rPr>
        <w:t xml:space="preserve"> </w:t>
      </w:r>
      <w:r>
        <w:rPr>
          <w:w w:val="99"/>
          <w:sz w:val="24"/>
          <w:szCs w:val="24"/>
        </w:rPr>
        <w:t>chain</w:t>
      </w:r>
      <w:r>
        <w:rPr>
          <w:sz w:val="24"/>
          <w:szCs w:val="24"/>
        </w:rPr>
        <w:t xml:space="preserve"> </w:t>
      </w:r>
      <w:r>
        <w:rPr>
          <w:w w:val="99"/>
          <w:sz w:val="24"/>
          <w:szCs w:val="24"/>
        </w:rPr>
        <w:t>can</w:t>
      </w:r>
      <w:r>
        <w:rPr>
          <w:sz w:val="24"/>
          <w:szCs w:val="24"/>
        </w:rPr>
        <w:t xml:space="preserve"> </w:t>
      </w:r>
      <w:r>
        <w:rPr>
          <w:w w:val="99"/>
          <w:sz w:val="24"/>
          <w:szCs w:val="24"/>
        </w:rPr>
        <w:t>part</w:t>
      </w:r>
      <w:r>
        <w:rPr>
          <w:sz w:val="24"/>
          <w:szCs w:val="24"/>
        </w:rPr>
        <w:t xml:space="preserve"> </w:t>
      </w:r>
      <w:r>
        <w:rPr>
          <w:w w:val="99"/>
          <w:sz w:val="24"/>
          <w:szCs w:val="24"/>
        </w:rPr>
        <w:t>into</w:t>
      </w:r>
      <w:r>
        <w:rPr>
          <w:sz w:val="24"/>
          <w:szCs w:val="24"/>
        </w:rPr>
        <w:t xml:space="preserve"> </w:t>
      </w:r>
      <w:r>
        <w:rPr>
          <w:w w:val="99"/>
          <w:sz w:val="24"/>
          <w:szCs w:val="24"/>
        </w:rPr>
        <w:t>two distinct</w:t>
      </w:r>
      <w:r>
        <w:rPr>
          <w:sz w:val="24"/>
          <w:szCs w:val="24"/>
        </w:rPr>
        <w:t xml:space="preserve"> </w:t>
      </w:r>
      <w:r>
        <w:rPr>
          <w:w w:val="99"/>
          <w:sz w:val="24"/>
          <w:szCs w:val="24"/>
        </w:rPr>
        <w:t>forks.</w:t>
      </w:r>
      <w:r>
        <w:rPr>
          <w:sz w:val="24"/>
          <w:szCs w:val="24"/>
        </w:rPr>
        <w:t xml:space="preserve">  </w:t>
      </w:r>
      <w:r>
        <w:rPr>
          <w:w w:val="99"/>
          <w:sz w:val="24"/>
          <w:szCs w:val="24"/>
        </w:rPr>
        <w:t>In</w:t>
      </w:r>
      <w:r>
        <w:rPr>
          <w:sz w:val="24"/>
          <w:szCs w:val="24"/>
        </w:rPr>
        <w:t xml:space="preserve"> </w:t>
      </w:r>
      <w:r>
        <w:rPr>
          <w:w w:val="99"/>
          <w:sz w:val="24"/>
          <w:szCs w:val="24"/>
        </w:rPr>
        <w:t>this</w:t>
      </w:r>
      <w:r>
        <w:rPr>
          <w:sz w:val="24"/>
          <w:szCs w:val="24"/>
        </w:rPr>
        <w:t xml:space="preserve"> </w:t>
      </w:r>
      <w:r>
        <w:rPr>
          <w:w w:val="99"/>
          <w:sz w:val="24"/>
          <w:szCs w:val="24"/>
        </w:rPr>
        <w:t>situation,</w:t>
      </w:r>
      <w:r>
        <w:rPr>
          <w:sz w:val="24"/>
          <w:szCs w:val="24"/>
        </w:rPr>
        <w:t xml:space="preserve"> </w:t>
      </w:r>
      <w:r>
        <w:rPr>
          <w:w w:val="99"/>
          <w:sz w:val="24"/>
          <w:szCs w:val="24"/>
        </w:rPr>
        <w:t>the</w:t>
      </w:r>
      <w:r>
        <w:rPr>
          <w:sz w:val="24"/>
          <w:szCs w:val="24"/>
        </w:rPr>
        <w:t xml:space="preserve"> </w:t>
      </w:r>
      <w:r>
        <w:rPr>
          <w:w w:val="99"/>
          <w:sz w:val="24"/>
          <w:szCs w:val="24"/>
        </w:rPr>
        <w:t>two</w:t>
      </w:r>
      <w:r>
        <w:rPr>
          <w:sz w:val="24"/>
          <w:szCs w:val="24"/>
        </w:rPr>
        <w:t xml:space="preserve"> </w:t>
      </w:r>
      <w:r>
        <w:rPr>
          <w:w w:val="99"/>
          <w:sz w:val="24"/>
          <w:szCs w:val="24"/>
        </w:rPr>
        <w:t>forks</w:t>
      </w:r>
      <w:r>
        <w:rPr>
          <w:sz w:val="24"/>
          <w:szCs w:val="24"/>
        </w:rPr>
        <w:t xml:space="preserve"> </w:t>
      </w:r>
      <w:r>
        <w:rPr>
          <w:w w:val="99"/>
          <w:sz w:val="24"/>
          <w:szCs w:val="24"/>
        </w:rPr>
        <w:t>will</w:t>
      </w:r>
      <w:r>
        <w:rPr>
          <w:sz w:val="24"/>
          <w:szCs w:val="24"/>
        </w:rPr>
        <w:t xml:space="preserve"> </w:t>
      </w:r>
      <w:r>
        <w:rPr>
          <w:w w:val="99"/>
          <w:sz w:val="24"/>
          <w:szCs w:val="24"/>
        </w:rPr>
        <w:t>keep</w:t>
      </w:r>
      <w:r>
        <w:rPr>
          <w:sz w:val="24"/>
          <w:szCs w:val="24"/>
        </w:rPr>
        <w:t xml:space="preserve"> </w:t>
      </w:r>
      <w:r>
        <w:rPr>
          <w:w w:val="99"/>
          <w:sz w:val="24"/>
          <w:szCs w:val="24"/>
        </w:rPr>
        <w:t>on</w:t>
      </w:r>
      <w:r>
        <w:rPr>
          <w:sz w:val="24"/>
          <w:szCs w:val="24"/>
        </w:rPr>
        <w:t xml:space="preserve"> </w:t>
      </w:r>
      <w:r>
        <w:rPr>
          <w:w w:val="99"/>
          <w:sz w:val="24"/>
          <w:szCs w:val="24"/>
        </w:rPr>
        <w:t>approving</w:t>
      </w:r>
      <w:r>
        <w:rPr>
          <w:sz w:val="24"/>
          <w:szCs w:val="24"/>
        </w:rPr>
        <w:t xml:space="preserve"> </w:t>
      </w:r>
      <w:r>
        <w:rPr>
          <w:w w:val="99"/>
          <w:sz w:val="24"/>
          <w:szCs w:val="24"/>
        </w:rPr>
        <w:t>blocks</w:t>
      </w:r>
      <w:r>
        <w:rPr>
          <w:sz w:val="24"/>
          <w:szCs w:val="24"/>
        </w:rPr>
        <w:t xml:space="preserve"> </w:t>
      </w:r>
      <w:r>
        <w:rPr>
          <w:w w:val="99"/>
          <w:sz w:val="24"/>
          <w:szCs w:val="24"/>
        </w:rPr>
        <w:t>and</w:t>
      </w:r>
      <w:r>
        <w:rPr>
          <w:sz w:val="24"/>
          <w:szCs w:val="24"/>
        </w:rPr>
        <w:t xml:space="preserve"> </w:t>
      </w:r>
      <w:r>
        <w:rPr>
          <w:w w:val="99"/>
          <w:sz w:val="24"/>
          <w:szCs w:val="24"/>
        </w:rPr>
        <w:t>include new</w:t>
      </w:r>
      <w:r>
        <w:rPr>
          <w:sz w:val="24"/>
          <w:szCs w:val="24"/>
        </w:rPr>
        <w:t xml:space="preserve"> </w:t>
      </w:r>
      <w:r>
        <w:rPr>
          <w:w w:val="99"/>
          <w:sz w:val="24"/>
          <w:szCs w:val="24"/>
        </w:rPr>
        <w:t>blocks.</w:t>
      </w:r>
      <w:r>
        <w:rPr>
          <w:sz w:val="24"/>
          <w:szCs w:val="24"/>
        </w:rPr>
        <w:t xml:space="preserve">  </w:t>
      </w:r>
      <w:r>
        <w:rPr>
          <w:w w:val="99"/>
          <w:sz w:val="24"/>
          <w:szCs w:val="24"/>
        </w:rPr>
        <w:t>When</w:t>
      </w:r>
      <w:r>
        <w:rPr>
          <w:sz w:val="24"/>
          <w:szCs w:val="24"/>
        </w:rPr>
        <w:t xml:space="preserve"> </w:t>
      </w:r>
      <w:r>
        <w:rPr>
          <w:w w:val="99"/>
          <w:sz w:val="24"/>
          <w:szCs w:val="24"/>
        </w:rPr>
        <w:t>one</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chains</w:t>
      </w:r>
      <w:r>
        <w:rPr>
          <w:sz w:val="24"/>
          <w:szCs w:val="24"/>
        </w:rPr>
        <w:t xml:space="preserve"> </w:t>
      </w:r>
      <w:r>
        <w:rPr>
          <w:w w:val="99"/>
          <w:sz w:val="24"/>
          <w:szCs w:val="24"/>
        </w:rPr>
        <w:t>approves</w:t>
      </w:r>
      <w:r>
        <w:rPr>
          <w:sz w:val="24"/>
          <w:szCs w:val="24"/>
        </w:rPr>
        <w:t xml:space="preserve"> </w:t>
      </w:r>
      <w:r>
        <w:rPr>
          <w:w w:val="99"/>
          <w:sz w:val="24"/>
          <w:szCs w:val="24"/>
        </w:rPr>
        <w:t>a</w:t>
      </w:r>
      <w:r>
        <w:rPr>
          <w:sz w:val="24"/>
          <w:szCs w:val="24"/>
        </w:rPr>
        <w:t xml:space="preserve"> </w:t>
      </w:r>
      <w:r>
        <w:rPr>
          <w:w w:val="99"/>
          <w:sz w:val="24"/>
          <w:szCs w:val="24"/>
        </w:rPr>
        <w:t>block</w:t>
      </w:r>
      <w:r>
        <w:rPr>
          <w:sz w:val="24"/>
          <w:szCs w:val="24"/>
        </w:rPr>
        <w:t xml:space="preserve"> </w:t>
      </w:r>
      <w:r>
        <w:rPr>
          <w:w w:val="99"/>
          <w:sz w:val="24"/>
          <w:szCs w:val="24"/>
        </w:rPr>
        <w:t>before</w:t>
      </w:r>
      <w:r>
        <w:rPr>
          <w:sz w:val="24"/>
          <w:szCs w:val="24"/>
        </w:rPr>
        <w:t xml:space="preserve"> </w:t>
      </w:r>
      <w:r>
        <w:rPr>
          <w:w w:val="99"/>
          <w:sz w:val="24"/>
          <w:szCs w:val="24"/>
        </w:rPr>
        <w:t>the</w:t>
      </w:r>
      <w:r>
        <w:rPr>
          <w:sz w:val="24"/>
          <w:szCs w:val="24"/>
        </w:rPr>
        <w:t xml:space="preserve"> </w:t>
      </w:r>
      <w:r>
        <w:rPr>
          <w:w w:val="99"/>
          <w:sz w:val="24"/>
          <w:szCs w:val="24"/>
        </w:rPr>
        <w:t>other</w:t>
      </w:r>
      <w:r>
        <w:rPr>
          <w:sz w:val="24"/>
          <w:szCs w:val="24"/>
        </w:rPr>
        <w:t xml:space="preserve"> </w:t>
      </w:r>
      <w:r>
        <w:rPr>
          <w:w w:val="99"/>
          <w:sz w:val="24"/>
          <w:szCs w:val="24"/>
        </w:rPr>
        <w:t>chain</w:t>
      </w:r>
      <w:r>
        <w:rPr>
          <w:sz w:val="24"/>
          <w:szCs w:val="24"/>
        </w:rPr>
        <w:t xml:space="preserve"> </w:t>
      </w:r>
      <w:r>
        <w:rPr>
          <w:w w:val="99"/>
          <w:sz w:val="24"/>
          <w:szCs w:val="24"/>
        </w:rPr>
        <w:t>finishes it</w:t>
      </w:r>
      <w:r>
        <w:rPr>
          <w:sz w:val="24"/>
          <w:szCs w:val="24"/>
        </w:rPr>
        <w:t xml:space="preserve">  </w:t>
      </w:r>
      <w:r>
        <w:rPr>
          <w:w w:val="99"/>
          <w:sz w:val="24"/>
          <w:szCs w:val="24"/>
        </w:rPr>
        <w:t>turns</w:t>
      </w:r>
      <w:r>
        <w:rPr>
          <w:sz w:val="24"/>
          <w:szCs w:val="24"/>
        </w:rPr>
        <w:t xml:space="preserve">  </w:t>
      </w:r>
      <w:r>
        <w:rPr>
          <w:w w:val="99"/>
          <w:sz w:val="24"/>
          <w:szCs w:val="24"/>
        </w:rPr>
        <w:t>into</w:t>
      </w:r>
      <w:r>
        <w:rPr>
          <w:sz w:val="24"/>
          <w:szCs w:val="24"/>
        </w:rPr>
        <w:t xml:space="preserve">  </w:t>
      </w:r>
      <w:r>
        <w:rPr>
          <w:w w:val="99"/>
          <w:sz w:val="24"/>
          <w:szCs w:val="24"/>
        </w:rPr>
        <w:t>the</w:t>
      </w:r>
      <w:r>
        <w:rPr>
          <w:sz w:val="24"/>
          <w:szCs w:val="24"/>
        </w:rPr>
        <w:t xml:space="preserve">  </w:t>
      </w:r>
      <w:r>
        <w:rPr>
          <w:w w:val="99"/>
          <w:sz w:val="24"/>
          <w:szCs w:val="24"/>
        </w:rPr>
        <w:t>longest</w:t>
      </w:r>
      <w:r>
        <w:rPr>
          <w:sz w:val="24"/>
          <w:szCs w:val="24"/>
        </w:rPr>
        <w:t xml:space="preserve">  </w:t>
      </w:r>
      <w:r>
        <w:rPr>
          <w:w w:val="99"/>
          <w:sz w:val="24"/>
          <w:szCs w:val="24"/>
        </w:rPr>
        <w:t>chain.</w:t>
      </w:r>
      <w:r>
        <w:rPr>
          <w:sz w:val="24"/>
          <w:szCs w:val="24"/>
        </w:rPr>
        <w:t xml:space="preserve">   </w:t>
      </w:r>
      <w:r>
        <w:rPr>
          <w:w w:val="99"/>
          <w:sz w:val="24"/>
          <w:szCs w:val="24"/>
        </w:rPr>
        <w:t>The</w:t>
      </w:r>
      <w:r>
        <w:rPr>
          <w:sz w:val="24"/>
          <w:szCs w:val="24"/>
        </w:rPr>
        <w:t xml:space="preserve">  </w:t>
      </w:r>
      <w:r>
        <w:rPr>
          <w:w w:val="99"/>
          <w:sz w:val="24"/>
          <w:szCs w:val="24"/>
        </w:rPr>
        <w:t>longest</w:t>
      </w:r>
      <w:r>
        <w:rPr>
          <w:sz w:val="24"/>
          <w:szCs w:val="24"/>
        </w:rPr>
        <w:t xml:space="preserve">  </w:t>
      </w:r>
      <w:r>
        <w:rPr>
          <w:w w:val="99"/>
          <w:sz w:val="24"/>
          <w:szCs w:val="24"/>
        </w:rPr>
        <w:t>chain</w:t>
      </w:r>
      <w:r>
        <w:rPr>
          <w:sz w:val="24"/>
          <w:szCs w:val="24"/>
        </w:rPr>
        <w:t xml:space="preserve">  </w:t>
      </w:r>
      <w:r>
        <w:rPr>
          <w:w w:val="99"/>
          <w:sz w:val="24"/>
          <w:szCs w:val="24"/>
        </w:rPr>
        <w:t>is</w:t>
      </w:r>
      <w:r>
        <w:rPr>
          <w:sz w:val="24"/>
          <w:szCs w:val="24"/>
        </w:rPr>
        <w:t xml:space="preserve">  </w:t>
      </w:r>
      <w:r>
        <w:rPr>
          <w:w w:val="99"/>
          <w:sz w:val="24"/>
          <w:szCs w:val="24"/>
        </w:rPr>
        <w:t>the</w:t>
      </w:r>
      <w:r>
        <w:rPr>
          <w:sz w:val="24"/>
          <w:szCs w:val="24"/>
        </w:rPr>
        <w:t xml:space="preserve">  </w:t>
      </w:r>
      <w:r>
        <w:rPr>
          <w:w w:val="99"/>
          <w:sz w:val="24"/>
          <w:szCs w:val="24"/>
        </w:rPr>
        <w:t>one</w:t>
      </w:r>
      <w:r>
        <w:rPr>
          <w:sz w:val="24"/>
          <w:szCs w:val="24"/>
        </w:rPr>
        <w:t xml:space="preserve">  </w:t>
      </w:r>
      <w:r>
        <w:rPr>
          <w:w w:val="99"/>
          <w:sz w:val="24"/>
          <w:szCs w:val="24"/>
        </w:rPr>
        <w:t>with</w:t>
      </w:r>
      <w:r>
        <w:rPr>
          <w:sz w:val="24"/>
          <w:szCs w:val="24"/>
        </w:rPr>
        <w:t xml:space="preserve">  </w:t>
      </w:r>
      <w:r>
        <w:rPr>
          <w:w w:val="99"/>
          <w:sz w:val="24"/>
          <w:szCs w:val="24"/>
        </w:rPr>
        <w:t>the</w:t>
      </w:r>
      <w:r>
        <w:rPr>
          <w:sz w:val="24"/>
          <w:szCs w:val="24"/>
        </w:rPr>
        <w:t xml:space="preserve">  </w:t>
      </w:r>
      <w:r>
        <w:rPr>
          <w:w w:val="99"/>
          <w:sz w:val="24"/>
          <w:szCs w:val="24"/>
        </w:rPr>
        <w:t>longest</w:t>
      </w:r>
      <w:r>
        <w:rPr>
          <w:sz w:val="24"/>
          <w:szCs w:val="24"/>
        </w:rPr>
        <w:t xml:space="preserve">  </w:t>
      </w:r>
      <w:r>
        <w:rPr>
          <w:w w:val="99"/>
          <w:sz w:val="24"/>
          <w:szCs w:val="24"/>
        </w:rPr>
        <w:t>most legitimate</w:t>
      </w:r>
      <w:r>
        <w:rPr>
          <w:sz w:val="24"/>
          <w:szCs w:val="24"/>
        </w:rPr>
        <w:t xml:space="preserve"> </w:t>
      </w:r>
      <w:r>
        <w:rPr>
          <w:w w:val="99"/>
          <w:sz w:val="24"/>
          <w:szCs w:val="24"/>
        </w:rPr>
        <w:t>blocks</w:t>
      </w:r>
      <w:r>
        <w:rPr>
          <w:sz w:val="24"/>
          <w:szCs w:val="24"/>
        </w:rPr>
        <w:t xml:space="preserve"> </w:t>
      </w:r>
      <w:r>
        <w:rPr>
          <w:w w:val="99"/>
          <w:sz w:val="24"/>
          <w:szCs w:val="24"/>
        </w:rPr>
        <w:t>joined</w:t>
      </w:r>
      <w:r>
        <w:rPr>
          <w:sz w:val="24"/>
          <w:szCs w:val="24"/>
        </w:rPr>
        <w:t xml:space="preserve"> </w:t>
      </w:r>
      <w:r>
        <w:rPr>
          <w:w w:val="99"/>
          <w:sz w:val="24"/>
          <w:szCs w:val="24"/>
        </w:rPr>
        <w:t>and</w:t>
      </w:r>
      <w:r>
        <w:rPr>
          <w:sz w:val="24"/>
          <w:szCs w:val="24"/>
        </w:rPr>
        <w:t xml:space="preserve"> </w:t>
      </w:r>
      <w:r>
        <w:rPr>
          <w:w w:val="99"/>
          <w:sz w:val="24"/>
          <w:szCs w:val="24"/>
        </w:rPr>
        <w:t>becomes</w:t>
      </w:r>
      <w:r>
        <w:rPr>
          <w:sz w:val="24"/>
          <w:szCs w:val="24"/>
        </w:rPr>
        <w:t xml:space="preserve"> </w:t>
      </w:r>
      <w:r>
        <w:rPr>
          <w:w w:val="99"/>
          <w:sz w:val="24"/>
          <w:szCs w:val="24"/>
        </w:rPr>
        <w:t>the</w:t>
      </w:r>
      <w:r>
        <w:rPr>
          <w:sz w:val="24"/>
          <w:szCs w:val="24"/>
        </w:rPr>
        <w:t xml:space="preserve"> </w:t>
      </w:r>
      <w:r>
        <w:rPr>
          <w:w w:val="99"/>
          <w:sz w:val="24"/>
          <w:szCs w:val="24"/>
        </w:rPr>
        <w:t>accepted</w:t>
      </w:r>
      <w:r>
        <w:rPr>
          <w:sz w:val="24"/>
          <w:szCs w:val="24"/>
        </w:rPr>
        <w:t xml:space="preserve"> </w:t>
      </w:r>
      <w:r>
        <w:rPr>
          <w:w w:val="99"/>
          <w:sz w:val="24"/>
          <w:szCs w:val="24"/>
        </w:rPr>
        <w:t>chain.</w:t>
      </w:r>
      <w:r>
        <w:rPr>
          <w:sz w:val="24"/>
          <w:szCs w:val="24"/>
        </w:rPr>
        <w:t xml:space="preserve">  </w:t>
      </w:r>
      <w:r>
        <w:rPr>
          <w:w w:val="99"/>
          <w:sz w:val="24"/>
          <w:szCs w:val="24"/>
        </w:rPr>
        <w:t>The</w:t>
      </w:r>
      <w:r>
        <w:rPr>
          <w:sz w:val="24"/>
          <w:szCs w:val="24"/>
        </w:rPr>
        <w:t xml:space="preserve"> </w:t>
      </w:r>
      <w:r>
        <w:rPr>
          <w:w w:val="99"/>
          <w:sz w:val="24"/>
          <w:szCs w:val="24"/>
        </w:rPr>
        <w:t>transactions</w:t>
      </w:r>
      <w:r>
        <w:rPr>
          <w:sz w:val="24"/>
          <w:szCs w:val="24"/>
        </w:rPr>
        <w:t xml:space="preserve"> </w:t>
      </w:r>
      <w:r>
        <w:rPr>
          <w:w w:val="99"/>
          <w:sz w:val="24"/>
          <w:szCs w:val="24"/>
        </w:rPr>
        <w:t>mined</w:t>
      </w:r>
      <w:r>
        <w:rPr>
          <w:sz w:val="24"/>
          <w:szCs w:val="24"/>
        </w:rPr>
        <w:t xml:space="preserve"> </w:t>
      </w:r>
      <w:r>
        <w:rPr>
          <w:w w:val="99"/>
          <w:sz w:val="24"/>
          <w:szCs w:val="24"/>
        </w:rPr>
        <w:t>in the</w:t>
      </w:r>
      <w:r>
        <w:rPr>
          <w:sz w:val="24"/>
          <w:szCs w:val="24"/>
        </w:rPr>
        <w:t xml:space="preserve"> </w:t>
      </w:r>
      <w:r>
        <w:rPr>
          <w:w w:val="99"/>
          <w:sz w:val="24"/>
          <w:szCs w:val="24"/>
        </w:rPr>
        <w:t>shorter</w:t>
      </w:r>
      <w:r>
        <w:rPr>
          <w:sz w:val="24"/>
          <w:szCs w:val="24"/>
        </w:rPr>
        <w:t xml:space="preserve"> </w:t>
      </w:r>
      <w:r>
        <w:rPr>
          <w:w w:val="99"/>
          <w:sz w:val="24"/>
          <w:szCs w:val="24"/>
        </w:rPr>
        <w:t>chains</w:t>
      </w:r>
      <w:r>
        <w:rPr>
          <w:sz w:val="24"/>
          <w:szCs w:val="24"/>
        </w:rPr>
        <w:t xml:space="preserve"> </w:t>
      </w:r>
      <w:r>
        <w:rPr>
          <w:w w:val="99"/>
          <w:sz w:val="24"/>
          <w:szCs w:val="24"/>
        </w:rPr>
        <w:t>are</w:t>
      </w:r>
      <w:r>
        <w:rPr>
          <w:sz w:val="24"/>
          <w:szCs w:val="24"/>
        </w:rPr>
        <w:t xml:space="preserve"> </w:t>
      </w:r>
      <w:r>
        <w:rPr>
          <w:w w:val="99"/>
          <w:sz w:val="24"/>
          <w:szCs w:val="24"/>
        </w:rPr>
        <w:t>rejected.</w:t>
      </w:r>
    </w:p>
    <w:p w:rsidR="00E21834" w:rsidRDefault="00E21834">
      <w:pPr>
        <w:spacing w:before="10" w:line="180" w:lineRule="exact"/>
        <w:rPr>
          <w:sz w:val="19"/>
          <w:szCs w:val="19"/>
        </w:rPr>
      </w:pPr>
    </w:p>
    <w:p w:rsidR="00E21834" w:rsidRDefault="00F91A76">
      <w:pPr>
        <w:spacing w:line="251" w:lineRule="auto"/>
        <w:ind w:left="696" w:right="69" w:hanging="416"/>
        <w:rPr>
          <w:sz w:val="24"/>
          <w:szCs w:val="24"/>
        </w:rPr>
      </w:pPr>
      <w:r>
        <w:rPr>
          <w:w w:val="99"/>
          <w:sz w:val="24"/>
          <w:szCs w:val="24"/>
        </w:rPr>
        <w:t>10.</w:t>
      </w:r>
      <w:r>
        <w:rPr>
          <w:sz w:val="24"/>
          <w:szCs w:val="24"/>
        </w:rPr>
        <w:t xml:space="preserve">  </w:t>
      </w:r>
      <w:r>
        <w:rPr>
          <w:w w:val="99"/>
          <w:sz w:val="24"/>
          <w:szCs w:val="24"/>
        </w:rPr>
        <w:t>Finality</w:t>
      </w:r>
      <w:r>
        <w:rPr>
          <w:sz w:val="24"/>
          <w:szCs w:val="24"/>
        </w:rPr>
        <w:t xml:space="preserve"> </w:t>
      </w:r>
      <w:r>
        <w:rPr>
          <w:w w:val="99"/>
          <w:sz w:val="24"/>
          <w:szCs w:val="24"/>
        </w:rPr>
        <w:t>of</w:t>
      </w:r>
      <w:r>
        <w:rPr>
          <w:sz w:val="24"/>
          <w:szCs w:val="24"/>
        </w:rPr>
        <w:t xml:space="preserve"> </w:t>
      </w:r>
      <w:r>
        <w:rPr>
          <w:w w:val="99"/>
          <w:sz w:val="24"/>
          <w:szCs w:val="24"/>
        </w:rPr>
        <w:t>blockchain</w:t>
      </w:r>
      <w:r>
        <w:rPr>
          <w:sz w:val="24"/>
          <w:szCs w:val="24"/>
        </w:rPr>
        <w:t xml:space="preserve"> </w:t>
      </w:r>
      <w:r>
        <w:rPr>
          <w:w w:val="99"/>
          <w:sz w:val="24"/>
          <w:szCs w:val="24"/>
        </w:rPr>
        <w:t>is</w:t>
      </w:r>
      <w:r>
        <w:rPr>
          <w:sz w:val="24"/>
          <w:szCs w:val="24"/>
        </w:rPr>
        <w:t xml:space="preserve"> </w:t>
      </w:r>
      <w:r>
        <w:rPr>
          <w:w w:val="99"/>
          <w:sz w:val="24"/>
          <w:szCs w:val="24"/>
        </w:rPr>
        <w:t>probabilistic.</w:t>
      </w:r>
      <w:r>
        <w:rPr>
          <w:sz w:val="24"/>
          <w:szCs w:val="24"/>
        </w:rPr>
        <w:t xml:space="preserve">  </w:t>
      </w:r>
      <w:r>
        <w:rPr>
          <w:w w:val="99"/>
          <w:sz w:val="24"/>
          <w:szCs w:val="24"/>
        </w:rPr>
        <w:t>Rejection</w:t>
      </w:r>
      <w:r>
        <w:rPr>
          <w:sz w:val="24"/>
          <w:szCs w:val="24"/>
        </w:rPr>
        <w:t xml:space="preserve"> </w:t>
      </w:r>
      <w:r>
        <w:rPr>
          <w:w w:val="99"/>
          <w:sz w:val="24"/>
          <w:szCs w:val="24"/>
        </w:rPr>
        <w:t>of</w:t>
      </w:r>
      <w:r>
        <w:rPr>
          <w:sz w:val="24"/>
          <w:szCs w:val="24"/>
        </w:rPr>
        <w:t xml:space="preserve"> </w:t>
      </w:r>
      <w:r>
        <w:rPr>
          <w:w w:val="99"/>
          <w:sz w:val="24"/>
          <w:szCs w:val="24"/>
        </w:rPr>
        <w:t>shorter</w:t>
      </w:r>
      <w:r>
        <w:rPr>
          <w:sz w:val="24"/>
          <w:szCs w:val="24"/>
        </w:rPr>
        <w:t xml:space="preserve"> </w:t>
      </w:r>
      <w:r>
        <w:rPr>
          <w:w w:val="99"/>
          <w:sz w:val="24"/>
          <w:szCs w:val="24"/>
        </w:rPr>
        <w:t>chains</w:t>
      </w:r>
      <w:r>
        <w:rPr>
          <w:sz w:val="24"/>
          <w:szCs w:val="24"/>
        </w:rPr>
        <w:t xml:space="preserve"> </w:t>
      </w:r>
      <w:r>
        <w:rPr>
          <w:w w:val="99"/>
          <w:sz w:val="24"/>
          <w:szCs w:val="24"/>
        </w:rPr>
        <w:t>due</w:t>
      </w:r>
      <w:r>
        <w:rPr>
          <w:sz w:val="24"/>
          <w:szCs w:val="24"/>
        </w:rPr>
        <w:t xml:space="preserve"> </w:t>
      </w:r>
      <w:r>
        <w:rPr>
          <w:w w:val="99"/>
          <w:sz w:val="24"/>
          <w:szCs w:val="24"/>
        </w:rPr>
        <w:t>to</w:t>
      </w:r>
      <w:r>
        <w:rPr>
          <w:sz w:val="24"/>
          <w:szCs w:val="24"/>
        </w:rPr>
        <w:t xml:space="preserve"> </w:t>
      </w:r>
      <w:r>
        <w:rPr>
          <w:w w:val="99"/>
          <w:sz w:val="24"/>
          <w:szCs w:val="24"/>
        </w:rPr>
        <w:t>creation</w:t>
      </w:r>
      <w:r>
        <w:rPr>
          <w:sz w:val="24"/>
          <w:szCs w:val="24"/>
        </w:rPr>
        <w:t xml:space="preserve"> </w:t>
      </w:r>
      <w:r>
        <w:rPr>
          <w:w w:val="99"/>
          <w:sz w:val="24"/>
          <w:szCs w:val="24"/>
        </w:rPr>
        <w:t>of forks</w:t>
      </w:r>
      <w:r>
        <w:rPr>
          <w:sz w:val="24"/>
          <w:szCs w:val="24"/>
        </w:rPr>
        <w:t xml:space="preserve"> </w:t>
      </w:r>
      <w:r>
        <w:rPr>
          <w:w w:val="99"/>
          <w:sz w:val="24"/>
          <w:szCs w:val="24"/>
        </w:rPr>
        <w:t>doesn’t</w:t>
      </w:r>
      <w:r>
        <w:rPr>
          <w:sz w:val="24"/>
          <w:szCs w:val="24"/>
        </w:rPr>
        <w:t xml:space="preserve"> </w:t>
      </w:r>
      <w:r>
        <w:rPr>
          <w:w w:val="99"/>
          <w:sz w:val="24"/>
          <w:szCs w:val="24"/>
        </w:rPr>
        <w:t>guarantee</w:t>
      </w:r>
      <w:r>
        <w:rPr>
          <w:sz w:val="24"/>
          <w:szCs w:val="24"/>
        </w:rPr>
        <w:t xml:space="preserve"> </w:t>
      </w:r>
      <w:r>
        <w:rPr>
          <w:w w:val="99"/>
          <w:sz w:val="24"/>
          <w:szCs w:val="24"/>
        </w:rPr>
        <w:t>that</w:t>
      </w:r>
      <w:r>
        <w:rPr>
          <w:sz w:val="24"/>
          <w:szCs w:val="24"/>
        </w:rPr>
        <w:t xml:space="preserve"> </w:t>
      </w:r>
      <w:r>
        <w:rPr>
          <w:w w:val="99"/>
          <w:sz w:val="24"/>
          <w:szCs w:val="24"/>
        </w:rPr>
        <w:t>the</w:t>
      </w:r>
      <w:r>
        <w:rPr>
          <w:sz w:val="24"/>
          <w:szCs w:val="24"/>
        </w:rPr>
        <w:t xml:space="preserve"> </w:t>
      </w:r>
      <w:r>
        <w:rPr>
          <w:w w:val="99"/>
          <w:sz w:val="24"/>
          <w:szCs w:val="24"/>
        </w:rPr>
        <w:t>transaction</w:t>
      </w:r>
      <w:r>
        <w:rPr>
          <w:sz w:val="24"/>
          <w:szCs w:val="24"/>
        </w:rPr>
        <w:t xml:space="preserve"> </w:t>
      </w:r>
      <w:r>
        <w:rPr>
          <w:w w:val="99"/>
          <w:sz w:val="24"/>
          <w:szCs w:val="24"/>
        </w:rPr>
        <w:t>is</w:t>
      </w:r>
      <w:r>
        <w:rPr>
          <w:sz w:val="24"/>
          <w:szCs w:val="24"/>
        </w:rPr>
        <w:t xml:space="preserve"> </w:t>
      </w:r>
      <w:r>
        <w:rPr>
          <w:w w:val="99"/>
          <w:sz w:val="24"/>
          <w:szCs w:val="24"/>
        </w:rPr>
        <w:t>irreversible.</w:t>
      </w:r>
    </w:p>
    <w:p w:rsidR="00E21834" w:rsidRDefault="00E21834">
      <w:pPr>
        <w:spacing w:before="10" w:line="180" w:lineRule="exact"/>
        <w:rPr>
          <w:sz w:val="19"/>
          <w:szCs w:val="19"/>
        </w:rPr>
      </w:pPr>
    </w:p>
    <w:p w:rsidR="00E21834" w:rsidRDefault="00F91A76">
      <w:pPr>
        <w:spacing w:line="251" w:lineRule="auto"/>
        <w:ind w:left="696" w:right="70" w:hanging="416"/>
        <w:rPr>
          <w:sz w:val="24"/>
          <w:szCs w:val="24"/>
        </w:rPr>
      </w:pPr>
      <w:r>
        <w:rPr>
          <w:w w:val="99"/>
          <w:sz w:val="24"/>
          <w:szCs w:val="24"/>
        </w:rPr>
        <w:t>11.</w:t>
      </w:r>
      <w:r>
        <w:rPr>
          <w:sz w:val="24"/>
          <w:szCs w:val="24"/>
        </w:rPr>
        <w:t xml:space="preserve">  </w:t>
      </w:r>
      <w:r>
        <w:rPr>
          <w:w w:val="99"/>
          <w:sz w:val="24"/>
          <w:szCs w:val="24"/>
        </w:rPr>
        <w:t>Creation</w:t>
      </w:r>
      <w:r>
        <w:rPr>
          <w:sz w:val="24"/>
          <w:szCs w:val="24"/>
        </w:rPr>
        <w:t xml:space="preserve"> </w:t>
      </w:r>
      <w:r>
        <w:rPr>
          <w:w w:val="99"/>
          <w:sz w:val="24"/>
          <w:szCs w:val="24"/>
        </w:rPr>
        <w:t>of</w:t>
      </w:r>
      <w:r>
        <w:rPr>
          <w:sz w:val="24"/>
          <w:szCs w:val="24"/>
        </w:rPr>
        <w:t xml:space="preserve"> </w:t>
      </w:r>
      <w:r>
        <w:rPr>
          <w:w w:val="99"/>
          <w:sz w:val="24"/>
          <w:szCs w:val="24"/>
        </w:rPr>
        <w:t>forks</w:t>
      </w:r>
      <w:r>
        <w:rPr>
          <w:sz w:val="24"/>
          <w:szCs w:val="24"/>
        </w:rPr>
        <w:t xml:space="preserve"> </w:t>
      </w:r>
      <w:r>
        <w:rPr>
          <w:w w:val="99"/>
          <w:sz w:val="24"/>
          <w:szCs w:val="24"/>
        </w:rPr>
        <w:t>can</w:t>
      </w:r>
      <w:r>
        <w:rPr>
          <w:sz w:val="24"/>
          <w:szCs w:val="24"/>
        </w:rPr>
        <w:t xml:space="preserve"> </w:t>
      </w:r>
      <w:r>
        <w:rPr>
          <w:w w:val="99"/>
          <w:sz w:val="24"/>
          <w:szCs w:val="24"/>
        </w:rPr>
        <w:t>cause</w:t>
      </w:r>
      <w:r>
        <w:rPr>
          <w:sz w:val="24"/>
          <w:szCs w:val="24"/>
        </w:rPr>
        <w:t xml:space="preserve"> </w:t>
      </w:r>
      <w:r>
        <w:rPr>
          <w:w w:val="99"/>
          <w:sz w:val="24"/>
          <w:szCs w:val="24"/>
        </w:rPr>
        <w:t>selfish</w:t>
      </w:r>
      <w:r>
        <w:rPr>
          <w:sz w:val="24"/>
          <w:szCs w:val="24"/>
        </w:rPr>
        <w:t xml:space="preserve"> </w:t>
      </w:r>
      <w:r>
        <w:rPr>
          <w:w w:val="99"/>
          <w:sz w:val="24"/>
          <w:szCs w:val="24"/>
        </w:rPr>
        <w:t>mining.</w:t>
      </w:r>
      <w:r>
        <w:rPr>
          <w:sz w:val="24"/>
          <w:szCs w:val="24"/>
        </w:rPr>
        <w:t xml:space="preserve">  </w:t>
      </w:r>
      <w:r>
        <w:rPr>
          <w:w w:val="99"/>
          <w:sz w:val="24"/>
          <w:szCs w:val="24"/>
        </w:rPr>
        <w:t>This</w:t>
      </w:r>
      <w:r>
        <w:rPr>
          <w:sz w:val="24"/>
          <w:szCs w:val="24"/>
        </w:rPr>
        <w:t xml:space="preserve"> </w:t>
      </w:r>
      <w:r>
        <w:rPr>
          <w:w w:val="99"/>
          <w:sz w:val="24"/>
          <w:szCs w:val="24"/>
        </w:rPr>
        <w:t>means</w:t>
      </w:r>
      <w:r>
        <w:rPr>
          <w:sz w:val="24"/>
          <w:szCs w:val="24"/>
        </w:rPr>
        <w:t xml:space="preserve"> </w:t>
      </w:r>
      <w:r>
        <w:rPr>
          <w:w w:val="99"/>
          <w:sz w:val="24"/>
          <w:szCs w:val="24"/>
        </w:rPr>
        <w:t>miners</w:t>
      </w:r>
      <w:r>
        <w:rPr>
          <w:sz w:val="24"/>
          <w:szCs w:val="24"/>
        </w:rPr>
        <w:t xml:space="preserve"> </w:t>
      </w:r>
      <w:r>
        <w:rPr>
          <w:w w:val="99"/>
          <w:sz w:val="24"/>
          <w:szCs w:val="24"/>
        </w:rPr>
        <w:t>can</w:t>
      </w:r>
      <w:r>
        <w:rPr>
          <w:sz w:val="24"/>
          <w:szCs w:val="24"/>
        </w:rPr>
        <w:t xml:space="preserve"> </w:t>
      </w:r>
      <w:r>
        <w:rPr>
          <w:w w:val="99"/>
          <w:sz w:val="24"/>
          <w:szCs w:val="24"/>
        </w:rPr>
        <w:t>create</w:t>
      </w:r>
      <w:r>
        <w:rPr>
          <w:sz w:val="24"/>
          <w:szCs w:val="24"/>
        </w:rPr>
        <w:t xml:space="preserve"> </w:t>
      </w:r>
      <w:r>
        <w:rPr>
          <w:w w:val="99"/>
          <w:sz w:val="24"/>
          <w:szCs w:val="24"/>
        </w:rPr>
        <w:t>a</w:t>
      </w:r>
      <w:r>
        <w:rPr>
          <w:sz w:val="24"/>
          <w:szCs w:val="24"/>
        </w:rPr>
        <w:t xml:space="preserve"> </w:t>
      </w:r>
      <w:r>
        <w:rPr>
          <w:w w:val="99"/>
          <w:sz w:val="24"/>
          <w:szCs w:val="24"/>
        </w:rPr>
        <w:t>separate fork</w:t>
      </w:r>
      <w:r>
        <w:rPr>
          <w:sz w:val="24"/>
          <w:szCs w:val="24"/>
        </w:rPr>
        <w:t xml:space="preserve"> </w:t>
      </w:r>
      <w:r>
        <w:rPr>
          <w:w w:val="99"/>
          <w:sz w:val="24"/>
          <w:szCs w:val="24"/>
        </w:rPr>
        <w:t>and</w:t>
      </w:r>
      <w:r>
        <w:rPr>
          <w:sz w:val="24"/>
          <w:szCs w:val="24"/>
        </w:rPr>
        <w:t xml:space="preserve"> </w:t>
      </w:r>
      <w:r>
        <w:rPr>
          <w:w w:val="99"/>
          <w:sz w:val="24"/>
          <w:szCs w:val="24"/>
        </w:rPr>
        <w:t>hide</w:t>
      </w:r>
      <w:r>
        <w:rPr>
          <w:sz w:val="24"/>
          <w:szCs w:val="24"/>
        </w:rPr>
        <w:t xml:space="preserve"> </w:t>
      </w:r>
      <w:r>
        <w:rPr>
          <w:w w:val="99"/>
          <w:sz w:val="24"/>
          <w:szCs w:val="24"/>
        </w:rPr>
        <w:t>newly-generated</w:t>
      </w:r>
      <w:r>
        <w:rPr>
          <w:sz w:val="24"/>
          <w:szCs w:val="24"/>
        </w:rPr>
        <w:t xml:space="preserve"> </w:t>
      </w:r>
      <w:r>
        <w:rPr>
          <w:w w:val="99"/>
          <w:sz w:val="24"/>
          <w:szCs w:val="24"/>
        </w:rPr>
        <w:t>blocks</w:t>
      </w:r>
      <w:r>
        <w:rPr>
          <w:sz w:val="24"/>
          <w:szCs w:val="24"/>
        </w:rPr>
        <w:t xml:space="preserve"> </w:t>
      </w:r>
      <w:r>
        <w:rPr>
          <w:w w:val="99"/>
          <w:sz w:val="24"/>
          <w:szCs w:val="24"/>
        </w:rPr>
        <w:t>from</w:t>
      </w:r>
      <w:r>
        <w:rPr>
          <w:sz w:val="24"/>
          <w:szCs w:val="24"/>
        </w:rPr>
        <w:t xml:space="preserve"> </w:t>
      </w:r>
      <w:r>
        <w:rPr>
          <w:w w:val="99"/>
          <w:sz w:val="24"/>
          <w:szCs w:val="24"/>
        </w:rPr>
        <w:t>main</w:t>
      </w:r>
      <w:r>
        <w:rPr>
          <w:sz w:val="24"/>
          <w:szCs w:val="24"/>
        </w:rPr>
        <w:t xml:space="preserve"> </w:t>
      </w:r>
      <w:r>
        <w:rPr>
          <w:w w:val="99"/>
          <w:sz w:val="24"/>
          <w:szCs w:val="24"/>
        </w:rPr>
        <w:t>blockchain</w:t>
      </w:r>
      <w:r>
        <w:rPr>
          <w:sz w:val="24"/>
          <w:szCs w:val="24"/>
        </w:rPr>
        <w:t xml:space="preserve"> </w:t>
      </w:r>
      <w:r>
        <w:rPr>
          <w:w w:val="99"/>
          <w:sz w:val="24"/>
          <w:szCs w:val="24"/>
        </w:rPr>
        <w:t>and</w:t>
      </w:r>
      <w:r>
        <w:rPr>
          <w:sz w:val="24"/>
          <w:szCs w:val="24"/>
        </w:rPr>
        <w:t xml:space="preserve"> </w:t>
      </w:r>
      <w:r>
        <w:rPr>
          <w:w w:val="99"/>
          <w:sz w:val="24"/>
          <w:szCs w:val="24"/>
        </w:rPr>
        <w:t>earn</w:t>
      </w:r>
      <w:r>
        <w:rPr>
          <w:sz w:val="24"/>
          <w:szCs w:val="24"/>
        </w:rPr>
        <w:t xml:space="preserve"> </w:t>
      </w:r>
      <w:r>
        <w:rPr>
          <w:w w:val="99"/>
          <w:sz w:val="24"/>
          <w:szCs w:val="24"/>
        </w:rPr>
        <w:t>more</w:t>
      </w:r>
      <w:r>
        <w:rPr>
          <w:sz w:val="24"/>
          <w:szCs w:val="24"/>
        </w:rPr>
        <w:t xml:space="preserve"> </w:t>
      </w:r>
      <w:r>
        <w:rPr>
          <w:w w:val="99"/>
          <w:sz w:val="24"/>
          <w:szCs w:val="24"/>
        </w:rPr>
        <w:t>bitcoins.</w:t>
      </w:r>
    </w:p>
    <w:p w:rsidR="00E21834" w:rsidRDefault="00E21834">
      <w:pPr>
        <w:spacing w:before="5" w:line="240" w:lineRule="exact"/>
        <w:rPr>
          <w:sz w:val="24"/>
          <w:szCs w:val="24"/>
        </w:rPr>
      </w:pPr>
    </w:p>
    <w:p w:rsidR="00E21834" w:rsidRDefault="00F91A76">
      <w:pPr>
        <w:spacing w:line="251" w:lineRule="auto"/>
        <w:ind w:left="110" w:right="69"/>
        <w:jc w:val="both"/>
        <w:rPr>
          <w:sz w:val="24"/>
          <w:szCs w:val="24"/>
        </w:rPr>
      </w:pPr>
      <w:r>
        <w:rPr>
          <w:w w:val="99"/>
          <w:sz w:val="24"/>
          <w:szCs w:val="24"/>
        </w:rPr>
        <w:t>To</w:t>
      </w:r>
      <w:r>
        <w:rPr>
          <w:sz w:val="24"/>
          <w:szCs w:val="24"/>
        </w:rPr>
        <w:t xml:space="preserve">  </w:t>
      </w:r>
      <w:r>
        <w:rPr>
          <w:w w:val="99"/>
          <w:sz w:val="24"/>
          <w:szCs w:val="24"/>
        </w:rPr>
        <w:t>overcome</w:t>
      </w:r>
      <w:r>
        <w:rPr>
          <w:sz w:val="24"/>
          <w:szCs w:val="24"/>
        </w:rPr>
        <w:t xml:space="preserve">  </w:t>
      </w:r>
      <w:r>
        <w:rPr>
          <w:w w:val="99"/>
          <w:sz w:val="24"/>
          <w:szCs w:val="24"/>
        </w:rPr>
        <w:t>these</w:t>
      </w:r>
      <w:r>
        <w:rPr>
          <w:sz w:val="24"/>
          <w:szCs w:val="24"/>
        </w:rPr>
        <w:t xml:space="preserve">  </w:t>
      </w:r>
      <w:r>
        <w:rPr>
          <w:w w:val="99"/>
          <w:sz w:val="24"/>
          <w:szCs w:val="24"/>
        </w:rPr>
        <w:t>limitations</w:t>
      </w:r>
      <w:r>
        <w:rPr>
          <w:sz w:val="24"/>
          <w:szCs w:val="24"/>
        </w:rPr>
        <w:t xml:space="preserve">  </w:t>
      </w:r>
      <w:r>
        <w:rPr>
          <w:w w:val="99"/>
          <w:sz w:val="24"/>
          <w:szCs w:val="24"/>
        </w:rPr>
        <w:t>there</w:t>
      </w:r>
      <w:r>
        <w:rPr>
          <w:sz w:val="24"/>
          <w:szCs w:val="24"/>
        </w:rPr>
        <w:t xml:space="preserve">  </w:t>
      </w:r>
      <w:r>
        <w:rPr>
          <w:w w:val="99"/>
          <w:sz w:val="24"/>
          <w:szCs w:val="24"/>
        </w:rPr>
        <w:t>was</w:t>
      </w:r>
      <w:r>
        <w:rPr>
          <w:sz w:val="24"/>
          <w:szCs w:val="24"/>
        </w:rPr>
        <w:t xml:space="preserve">  </w:t>
      </w:r>
      <w:r>
        <w:rPr>
          <w:w w:val="99"/>
          <w:sz w:val="24"/>
          <w:szCs w:val="24"/>
        </w:rPr>
        <w:t>an</w:t>
      </w:r>
      <w:r>
        <w:rPr>
          <w:sz w:val="24"/>
          <w:szCs w:val="24"/>
        </w:rPr>
        <w:t xml:space="preserve">  </w:t>
      </w:r>
      <w:r>
        <w:rPr>
          <w:w w:val="99"/>
          <w:sz w:val="24"/>
          <w:szCs w:val="24"/>
        </w:rPr>
        <w:t>utmost</w:t>
      </w:r>
      <w:r>
        <w:rPr>
          <w:sz w:val="24"/>
          <w:szCs w:val="24"/>
        </w:rPr>
        <w:t xml:space="preserve">  </w:t>
      </w:r>
      <w:r>
        <w:rPr>
          <w:w w:val="99"/>
          <w:sz w:val="24"/>
          <w:szCs w:val="24"/>
        </w:rPr>
        <w:t>need</w:t>
      </w:r>
      <w:r>
        <w:rPr>
          <w:sz w:val="24"/>
          <w:szCs w:val="24"/>
        </w:rPr>
        <w:t xml:space="preserve">  </w:t>
      </w:r>
      <w:r>
        <w:rPr>
          <w:w w:val="99"/>
          <w:sz w:val="24"/>
          <w:szCs w:val="24"/>
        </w:rPr>
        <w:t>of</w:t>
      </w:r>
      <w:r>
        <w:rPr>
          <w:sz w:val="24"/>
          <w:szCs w:val="24"/>
        </w:rPr>
        <w:t xml:space="preserve">  </w:t>
      </w:r>
      <w:r>
        <w:rPr>
          <w:w w:val="99"/>
          <w:sz w:val="24"/>
          <w:szCs w:val="24"/>
        </w:rPr>
        <w:t>a</w:t>
      </w:r>
      <w:r>
        <w:rPr>
          <w:sz w:val="24"/>
          <w:szCs w:val="24"/>
        </w:rPr>
        <w:t xml:space="preserve">  </w:t>
      </w:r>
      <w:r>
        <w:rPr>
          <w:w w:val="99"/>
          <w:sz w:val="24"/>
          <w:szCs w:val="24"/>
        </w:rPr>
        <w:t>new</w:t>
      </w:r>
      <w:r>
        <w:rPr>
          <w:sz w:val="24"/>
          <w:szCs w:val="24"/>
        </w:rPr>
        <w:t xml:space="preserve">  </w:t>
      </w:r>
      <w:r>
        <w:rPr>
          <w:w w:val="99"/>
          <w:sz w:val="24"/>
          <w:szCs w:val="24"/>
        </w:rPr>
        <w:t>promising</w:t>
      </w:r>
      <w:r>
        <w:rPr>
          <w:sz w:val="24"/>
          <w:szCs w:val="24"/>
        </w:rPr>
        <w:t xml:space="preserve">  </w:t>
      </w:r>
      <w:r>
        <w:rPr>
          <w:w w:val="99"/>
          <w:sz w:val="24"/>
          <w:szCs w:val="24"/>
        </w:rPr>
        <w:t>approach. Hashgraph</w:t>
      </w:r>
      <w:r>
        <w:rPr>
          <w:sz w:val="24"/>
          <w:szCs w:val="24"/>
        </w:rPr>
        <w:t xml:space="preserve">  </w:t>
      </w:r>
      <w:r>
        <w:rPr>
          <w:w w:val="99"/>
          <w:sz w:val="24"/>
          <w:szCs w:val="24"/>
        </w:rPr>
        <w:t>is</w:t>
      </w:r>
      <w:r>
        <w:rPr>
          <w:sz w:val="24"/>
          <w:szCs w:val="24"/>
        </w:rPr>
        <w:t xml:space="preserve">  </w:t>
      </w:r>
      <w:r>
        <w:rPr>
          <w:w w:val="99"/>
          <w:sz w:val="24"/>
          <w:szCs w:val="24"/>
        </w:rPr>
        <w:t>appropriate</w:t>
      </w:r>
      <w:r>
        <w:rPr>
          <w:sz w:val="24"/>
          <w:szCs w:val="24"/>
        </w:rPr>
        <w:t xml:space="preserve">  </w:t>
      </w:r>
      <w:r>
        <w:rPr>
          <w:w w:val="99"/>
          <w:sz w:val="24"/>
          <w:szCs w:val="24"/>
        </w:rPr>
        <w:t>to</w:t>
      </w:r>
      <w:r>
        <w:rPr>
          <w:sz w:val="24"/>
          <w:szCs w:val="24"/>
        </w:rPr>
        <w:t xml:space="preserve">  </w:t>
      </w:r>
      <w:r>
        <w:rPr>
          <w:w w:val="99"/>
          <w:sz w:val="24"/>
          <w:szCs w:val="24"/>
        </w:rPr>
        <w:t>turn</w:t>
      </w:r>
      <w:r>
        <w:rPr>
          <w:sz w:val="24"/>
          <w:szCs w:val="24"/>
        </w:rPr>
        <w:t xml:space="preserve">  </w:t>
      </w:r>
      <w:r>
        <w:rPr>
          <w:w w:val="99"/>
          <w:sz w:val="24"/>
          <w:szCs w:val="24"/>
        </w:rPr>
        <w:t>into</w:t>
      </w:r>
      <w:r>
        <w:rPr>
          <w:sz w:val="24"/>
          <w:szCs w:val="24"/>
        </w:rPr>
        <w:t xml:space="preserve">  </w:t>
      </w:r>
      <w:r>
        <w:rPr>
          <w:w w:val="99"/>
          <w:sz w:val="24"/>
          <w:szCs w:val="24"/>
        </w:rPr>
        <w:t>the</w:t>
      </w:r>
      <w:r>
        <w:rPr>
          <w:sz w:val="24"/>
          <w:szCs w:val="24"/>
        </w:rPr>
        <w:t xml:space="preserve">  </w:t>
      </w:r>
      <w:r>
        <w:rPr>
          <w:w w:val="99"/>
          <w:sz w:val="24"/>
          <w:szCs w:val="24"/>
        </w:rPr>
        <w:t>world’s</w:t>
      </w:r>
      <w:r>
        <w:rPr>
          <w:sz w:val="24"/>
          <w:szCs w:val="24"/>
        </w:rPr>
        <w:t xml:space="preserve">  </w:t>
      </w:r>
      <w:r>
        <w:rPr>
          <w:w w:val="99"/>
          <w:sz w:val="24"/>
          <w:szCs w:val="24"/>
        </w:rPr>
        <w:t>first</w:t>
      </w:r>
      <w:r>
        <w:rPr>
          <w:sz w:val="24"/>
          <w:szCs w:val="24"/>
        </w:rPr>
        <w:t xml:space="preserve">  </w:t>
      </w:r>
      <w:r>
        <w:rPr>
          <w:w w:val="99"/>
          <w:sz w:val="24"/>
          <w:szCs w:val="24"/>
        </w:rPr>
        <w:t>mass-embraced</w:t>
      </w:r>
      <w:r>
        <w:rPr>
          <w:sz w:val="24"/>
          <w:szCs w:val="24"/>
        </w:rPr>
        <w:t xml:space="preserve">  </w:t>
      </w:r>
      <w:r>
        <w:rPr>
          <w:w w:val="99"/>
          <w:sz w:val="24"/>
          <w:szCs w:val="24"/>
        </w:rPr>
        <w:t>public</w:t>
      </w:r>
      <w:r>
        <w:rPr>
          <w:sz w:val="24"/>
          <w:szCs w:val="24"/>
        </w:rPr>
        <w:t xml:space="preserve">  </w:t>
      </w:r>
      <w:r>
        <w:rPr>
          <w:w w:val="99"/>
          <w:sz w:val="24"/>
          <w:szCs w:val="24"/>
        </w:rPr>
        <w:t>distributed ledger,</w:t>
      </w:r>
      <w:r>
        <w:rPr>
          <w:sz w:val="24"/>
          <w:szCs w:val="24"/>
        </w:rPr>
        <w:t xml:space="preserve"> </w:t>
      </w:r>
      <w:r>
        <w:rPr>
          <w:w w:val="99"/>
          <w:sz w:val="24"/>
          <w:szCs w:val="24"/>
        </w:rPr>
        <w:t>supporting</w:t>
      </w:r>
      <w:r>
        <w:rPr>
          <w:sz w:val="24"/>
          <w:szCs w:val="24"/>
        </w:rPr>
        <w:t xml:space="preserve"> </w:t>
      </w:r>
      <w:r>
        <w:rPr>
          <w:w w:val="99"/>
          <w:sz w:val="24"/>
          <w:szCs w:val="24"/>
        </w:rPr>
        <w:t>a</w:t>
      </w:r>
      <w:r>
        <w:rPr>
          <w:sz w:val="24"/>
          <w:szCs w:val="24"/>
        </w:rPr>
        <w:t xml:space="preserve"> </w:t>
      </w:r>
      <w:r>
        <w:rPr>
          <w:w w:val="99"/>
          <w:sz w:val="24"/>
          <w:szCs w:val="24"/>
        </w:rPr>
        <w:t>huge</w:t>
      </w:r>
      <w:r>
        <w:rPr>
          <w:sz w:val="24"/>
          <w:szCs w:val="24"/>
        </w:rPr>
        <w:t xml:space="preserve"> </w:t>
      </w:r>
      <w:r>
        <w:rPr>
          <w:w w:val="99"/>
          <w:sz w:val="24"/>
          <w:szCs w:val="24"/>
        </w:rPr>
        <w:t>range</w:t>
      </w:r>
      <w:r>
        <w:rPr>
          <w:sz w:val="24"/>
          <w:szCs w:val="24"/>
        </w:rPr>
        <w:t xml:space="preserve"> </w:t>
      </w:r>
      <w:r>
        <w:rPr>
          <w:w w:val="99"/>
          <w:sz w:val="24"/>
          <w:szCs w:val="24"/>
        </w:rPr>
        <w:t>of</w:t>
      </w:r>
      <w:r>
        <w:rPr>
          <w:sz w:val="24"/>
          <w:szCs w:val="24"/>
        </w:rPr>
        <w:t xml:space="preserve"> </w:t>
      </w:r>
      <w:r>
        <w:rPr>
          <w:w w:val="99"/>
          <w:sz w:val="24"/>
          <w:szCs w:val="24"/>
        </w:rPr>
        <w:t>utilization’s.</w:t>
      </w:r>
    </w:p>
    <w:p w:rsidR="00E21834" w:rsidRDefault="00E21834">
      <w:pPr>
        <w:spacing w:before="20" w:line="220" w:lineRule="exact"/>
        <w:rPr>
          <w:sz w:val="22"/>
          <w:szCs w:val="22"/>
        </w:rPr>
      </w:pPr>
    </w:p>
    <w:p w:rsidR="00E21834" w:rsidRDefault="00F91A76">
      <w:pPr>
        <w:ind w:left="110" w:right="6383"/>
        <w:jc w:val="both"/>
        <w:rPr>
          <w:sz w:val="24"/>
          <w:szCs w:val="24"/>
        </w:rPr>
      </w:pPr>
      <w:r>
        <w:rPr>
          <w:w w:val="99"/>
          <w:sz w:val="24"/>
          <w:szCs w:val="24"/>
        </w:rPr>
        <w:t>1.2.</w:t>
      </w:r>
      <w:r>
        <w:rPr>
          <w:sz w:val="24"/>
          <w:szCs w:val="24"/>
        </w:rPr>
        <w:t xml:space="preserve">  </w:t>
      </w:r>
      <w:r>
        <w:rPr>
          <w:w w:val="99"/>
          <w:sz w:val="24"/>
          <w:szCs w:val="24"/>
        </w:rPr>
        <w:t>Advantages</w:t>
      </w:r>
      <w:r>
        <w:rPr>
          <w:sz w:val="24"/>
          <w:szCs w:val="24"/>
        </w:rPr>
        <w:t xml:space="preserve"> </w:t>
      </w:r>
      <w:r>
        <w:rPr>
          <w:w w:val="99"/>
          <w:sz w:val="24"/>
          <w:szCs w:val="24"/>
        </w:rPr>
        <w:t>of</w:t>
      </w:r>
      <w:r>
        <w:rPr>
          <w:sz w:val="24"/>
          <w:szCs w:val="24"/>
        </w:rPr>
        <w:t xml:space="preserve"> </w:t>
      </w:r>
      <w:r>
        <w:rPr>
          <w:w w:val="99"/>
          <w:sz w:val="24"/>
          <w:szCs w:val="24"/>
        </w:rPr>
        <w:t>hashgraph</w:t>
      </w:r>
    </w:p>
    <w:p w:rsidR="00E21834" w:rsidRDefault="00F91A76">
      <w:pPr>
        <w:spacing w:before="72" w:line="251" w:lineRule="auto"/>
        <w:ind w:left="110" w:right="70" w:firstLine="351"/>
        <w:jc w:val="both"/>
        <w:rPr>
          <w:sz w:val="24"/>
          <w:szCs w:val="24"/>
        </w:rPr>
      </w:pPr>
      <w:r>
        <w:rPr>
          <w:w w:val="99"/>
          <w:sz w:val="24"/>
          <w:szCs w:val="24"/>
        </w:rPr>
        <w:t>Just</w:t>
      </w:r>
      <w:r>
        <w:rPr>
          <w:sz w:val="24"/>
          <w:szCs w:val="24"/>
        </w:rPr>
        <w:t xml:space="preserve"> </w:t>
      </w:r>
      <w:r>
        <w:rPr>
          <w:w w:val="99"/>
          <w:sz w:val="24"/>
          <w:szCs w:val="24"/>
        </w:rPr>
        <w:t>like</w:t>
      </w:r>
      <w:r>
        <w:rPr>
          <w:sz w:val="24"/>
          <w:szCs w:val="24"/>
        </w:rPr>
        <w:t xml:space="preserve"> </w:t>
      </w:r>
      <w:r>
        <w:rPr>
          <w:w w:val="99"/>
          <w:sz w:val="24"/>
          <w:szCs w:val="24"/>
        </w:rPr>
        <w:t>Blockchain,</w:t>
      </w:r>
      <w:r>
        <w:rPr>
          <w:sz w:val="24"/>
          <w:szCs w:val="24"/>
        </w:rPr>
        <w:t xml:space="preserve"> </w:t>
      </w:r>
      <w:r>
        <w:rPr>
          <w:w w:val="99"/>
          <w:sz w:val="24"/>
          <w:szCs w:val="24"/>
        </w:rPr>
        <w:t>Hashgraph</w:t>
      </w:r>
      <w:r>
        <w:rPr>
          <w:sz w:val="24"/>
          <w:szCs w:val="24"/>
        </w:rPr>
        <w:t xml:space="preserve"> </w:t>
      </w:r>
      <w:r>
        <w:rPr>
          <w:w w:val="99"/>
          <w:sz w:val="24"/>
          <w:szCs w:val="24"/>
        </w:rPr>
        <w:t>is</w:t>
      </w:r>
      <w:r>
        <w:rPr>
          <w:sz w:val="24"/>
          <w:szCs w:val="24"/>
        </w:rPr>
        <w:t xml:space="preserve"> </w:t>
      </w:r>
      <w:r>
        <w:rPr>
          <w:w w:val="99"/>
          <w:sz w:val="24"/>
          <w:szCs w:val="24"/>
        </w:rPr>
        <w:t>also</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Distributed</w:t>
      </w:r>
      <w:r>
        <w:rPr>
          <w:sz w:val="24"/>
          <w:szCs w:val="24"/>
        </w:rPr>
        <w:t xml:space="preserve"> </w:t>
      </w:r>
      <w:r>
        <w:rPr>
          <w:w w:val="99"/>
          <w:sz w:val="24"/>
          <w:szCs w:val="24"/>
        </w:rPr>
        <w:t>Ledger</w:t>
      </w:r>
      <w:r>
        <w:rPr>
          <w:sz w:val="24"/>
          <w:szCs w:val="24"/>
        </w:rPr>
        <w:t xml:space="preserve"> </w:t>
      </w:r>
      <w:r>
        <w:rPr>
          <w:w w:val="99"/>
          <w:sz w:val="24"/>
          <w:szCs w:val="24"/>
        </w:rPr>
        <w:t>technology.</w:t>
      </w:r>
      <w:r>
        <w:rPr>
          <w:sz w:val="24"/>
          <w:szCs w:val="24"/>
        </w:rPr>
        <w:t xml:space="preserve">  </w:t>
      </w:r>
      <w:r>
        <w:rPr>
          <w:w w:val="99"/>
          <w:sz w:val="24"/>
          <w:szCs w:val="24"/>
        </w:rPr>
        <w:t>Perfor- mance,</w:t>
      </w:r>
      <w:r>
        <w:rPr>
          <w:sz w:val="24"/>
          <w:szCs w:val="24"/>
        </w:rPr>
        <w:t xml:space="preserve"> </w:t>
      </w:r>
      <w:r>
        <w:rPr>
          <w:w w:val="99"/>
          <w:sz w:val="24"/>
          <w:szCs w:val="24"/>
        </w:rPr>
        <w:t>reliability,</w:t>
      </w:r>
      <w:r>
        <w:rPr>
          <w:sz w:val="24"/>
          <w:szCs w:val="24"/>
        </w:rPr>
        <w:t xml:space="preserve"> </w:t>
      </w:r>
      <w:r>
        <w:rPr>
          <w:w w:val="99"/>
          <w:sz w:val="24"/>
          <w:szCs w:val="24"/>
        </w:rPr>
        <w:t>security</w:t>
      </w:r>
      <w:r>
        <w:rPr>
          <w:sz w:val="24"/>
          <w:szCs w:val="24"/>
        </w:rPr>
        <w:t xml:space="preserve"> </w:t>
      </w:r>
      <w:r>
        <w:rPr>
          <w:w w:val="99"/>
          <w:sz w:val="24"/>
          <w:szCs w:val="24"/>
        </w:rPr>
        <w:t>are</w:t>
      </w:r>
      <w:r>
        <w:rPr>
          <w:sz w:val="24"/>
          <w:szCs w:val="24"/>
        </w:rPr>
        <w:t xml:space="preserve"> </w:t>
      </w:r>
      <w:r>
        <w:rPr>
          <w:w w:val="99"/>
          <w:sz w:val="24"/>
          <w:szCs w:val="24"/>
        </w:rPr>
        <w:t>the</w:t>
      </w:r>
      <w:r>
        <w:rPr>
          <w:sz w:val="24"/>
          <w:szCs w:val="24"/>
        </w:rPr>
        <w:t xml:space="preserve"> </w:t>
      </w:r>
      <w:r>
        <w:rPr>
          <w:w w:val="99"/>
          <w:sz w:val="24"/>
          <w:szCs w:val="24"/>
        </w:rPr>
        <w:t>pre-eminent</w:t>
      </w:r>
      <w:r>
        <w:rPr>
          <w:sz w:val="24"/>
          <w:szCs w:val="24"/>
        </w:rPr>
        <w:t xml:space="preserve"> </w:t>
      </w:r>
      <w:r>
        <w:rPr>
          <w:w w:val="99"/>
          <w:sz w:val="24"/>
          <w:szCs w:val="24"/>
        </w:rPr>
        <w:t>variables</w:t>
      </w:r>
      <w:r>
        <w:rPr>
          <w:sz w:val="24"/>
          <w:szCs w:val="24"/>
        </w:rPr>
        <w:t xml:space="preserve"> </w:t>
      </w:r>
      <w:r>
        <w:rPr>
          <w:w w:val="99"/>
          <w:sz w:val="24"/>
          <w:szCs w:val="24"/>
        </w:rPr>
        <w:t>that</w:t>
      </w:r>
      <w:r>
        <w:rPr>
          <w:sz w:val="24"/>
          <w:szCs w:val="24"/>
        </w:rPr>
        <w:t xml:space="preserve"> </w:t>
      </w:r>
      <w:r>
        <w:rPr>
          <w:w w:val="99"/>
          <w:sz w:val="24"/>
          <w:szCs w:val="24"/>
        </w:rPr>
        <w:t>make</w:t>
      </w:r>
      <w:r>
        <w:rPr>
          <w:sz w:val="24"/>
          <w:szCs w:val="24"/>
        </w:rPr>
        <w:t xml:space="preserve"> </w:t>
      </w:r>
      <w:r>
        <w:rPr>
          <w:w w:val="99"/>
          <w:sz w:val="24"/>
          <w:szCs w:val="24"/>
        </w:rPr>
        <w:t>a</w:t>
      </w:r>
      <w:r>
        <w:rPr>
          <w:sz w:val="24"/>
          <w:szCs w:val="24"/>
        </w:rPr>
        <w:t xml:space="preserve"> </w:t>
      </w:r>
      <w:r>
        <w:rPr>
          <w:w w:val="99"/>
          <w:sz w:val="24"/>
          <w:szCs w:val="24"/>
        </w:rPr>
        <w:t>Hashgraph</w:t>
      </w:r>
      <w:r>
        <w:rPr>
          <w:sz w:val="24"/>
          <w:szCs w:val="24"/>
        </w:rPr>
        <w:t xml:space="preserve"> </w:t>
      </w:r>
      <w:r>
        <w:rPr>
          <w:w w:val="99"/>
          <w:sz w:val="24"/>
          <w:szCs w:val="24"/>
        </w:rPr>
        <w:t>a</w:t>
      </w:r>
      <w:r>
        <w:rPr>
          <w:sz w:val="24"/>
          <w:szCs w:val="24"/>
        </w:rPr>
        <w:t xml:space="preserve"> </w:t>
      </w:r>
      <w:r>
        <w:rPr>
          <w:w w:val="99"/>
          <w:sz w:val="24"/>
          <w:szCs w:val="24"/>
        </w:rPr>
        <w:t>remark- able</w:t>
      </w:r>
      <w:r>
        <w:rPr>
          <w:sz w:val="24"/>
          <w:szCs w:val="24"/>
        </w:rPr>
        <w:t xml:space="preserve"> </w:t>
      </w:r>
      <w:r>
        <w:rPr>
          <w:w w:val="99"/>
          <w:sz w:val="24"/>
          <w:szCs w:val="24"/>
        </w:rPr>
        <w:t>innovation</w:t>
      </w:r>
      <w:r>
        <w:rPr>
          <w:sz w:val="24"/>
          <w:szCs w:val="24"/>
        </w:rPr>
        <w:t xml:space="preserve"> </w:t>
      </w:r>
      <w:r>
        <w:rPr>
          <w:w w:val="99"/>
          <w:sz w:val="24"/>
          <w:szCs w:val="24"/>
        </w:rPr>
        <w:t>fit</w:t>
      </w:r>
      <w:r>
        <w:rPr>
          <w:sz w:val="24"/>
          <w:szCs w:val="24"/>
        </w:rPr>
        <w:t xml:space="preserve"> </w:t>
      </w:r>
      <w:r>
        <w:rPr>
          <w:w w:val="99"/>
          <w:sz w:val="24"/>
          <w:szCs w:val="24"/>
        </w:rPr>
        <w:t>for</w:t>
      </w:r>
      <w:r>
        <w:rPr>
          <w:sz w:val="24"/>
          <w:szCs w:val="24"/>
        </w:rPr>
        <w:t xml:space="preserve"> </w:t>
      </w:r>
      <w:r>
        <w:rPr>
          <w:w w:val="99"/>
          <w:sz w:val="24"/>
          <w:szCs w:val="24"/>
        </w:rPr>
        <w:t>contending</w:t>
      </w:r>
      <w:r>
        <w:rPr>
          <w:sz w:val="24"/>
          <w:szCs w:val="24"/>
        </w:rPr>
        <w:t xml:space="preserve"> </w:t>
      </w:r>
      <w:r>
        <w:rPr>
          <w:w w:val="99"/>
          <w:sz w:val="24"/>
          <w:szCs w:val="24"/>
        </w:rPr>
        <w:t>with</w:t>
      </w:r>
      <w:r>
        <w:rPr>
          <w:sz w:val="24"/>
          <w:szCs w:val="24"/>
        </w:rPr>
        <w:t xml:space="preserve"> </w:t>
      </w:r>
      <w:r>
        <w:rPr>
          <w:w w:val="99"/>
          <w:sz w:val="24"/>
          <w:szCs w:val="24"/>
        </w:rPr>
        <w:t>blockchain.</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sectPr w:rsidR="00E21834">
          <w:pgSz w:w="11920" w:h="16840"/>
          <w:pgMar w:top="1560" w:right="1180" w:bottom="280" w:left="1180" w:header="0" w:footer="1690" w:gutter="0"/>
          <w:cols w:space="720"/>
        </w:sectPr>
      </w:pPr>
      <w:r>
        <w:rPr>
          <w:w w:val="99"/>
          <w:sz w:val="24"/>
          <w:szCs w:val="24"/>
        </w:rPr>
        <w:t>1.</w:t>
      </w:r>
      <w:r>
        <w:rPr>
          <w:sz w:val="24"/>
          <w:szCs w:val="24"/>
        </w:rPr>
        <w:t xml:space="preserve">  </w:t>
      </w:r>
      <w:r>
        <w:rPr>
          <w:w w:val="99"/>
          <w:sz w:val="24"/>
          <w:szCs w:val="24"/>
        </w:rPr>
        <w:t>Performance</w:t>
      </w:r>
      <w:r>
        <w:rPr>
          <w:sz w:val="24"/>
          <w:szCs w:val="24"/>
        </w:rPr>
        <w:t xml:space="preserve"> </w:t>
      </w:r>
      <w:r>
        <w:rPr>
          <w:w w:val="99"/>
          <w:sz w:val="24"/>
          <w:szCs w:val="24"/>
        </w:rPr>
        <w:t>-</w:t>
      </w:r>
      <w:r>
        <w:rPr>
          <w:sz w:val="24"/>
          <w:szCs w:val="24"/>
        </w:rPr>
        <w:t xml:space="preserve"> </w:t>
      </w:r>
      <w:r>
        <w:rPr>
          <w:w w:val="99"/>
          <w:sz w:val="24"/>
          <w:szCs w:val="24"/>
        </w:rPr>
        <w:t>The</w:t>
      </w:r>
      <w:r>
        <w:rPr>
          <w:sz w:val="24"/>
          <w:szCs w:val="24"/>
        </w:rPr>
        <w:t xml:space="preserve"> </w:t>
      </w:r>
      <w:r>
        <w:rPr>
          <w:w w:val="99"/>
          <w:sz w:val="24"/>
          <w:szCs w:val="24"/>
        </w:rPr>
        <w:t>consensus</w:t>
      </w:r>
      <w:r>
        <w:rPr>
          <w:sz w:val="24"/>
          <w:szCs w:val="24"/>
        </w:rPr>
        <w:t xml:space="preserve"> </w:t>
      </w:r>
      <w:r>
        <w:rPr>
          <w:w w:val="99"/>
          <w:sz w:val="24"/>
          <w:szCs w:val="24"/>
        </w:rPr>
        <w:t>algorithm</w:t>
      </w:r>
      <w:r>
        <w:rPr>
          <w:sz w:val="24"/>
          <w:szCs w:val="24"/>
        </w:rPr>
        <w:t xml:space="preserve"> </w:t>
      </w:r>
      <w:r>
        <w:rPr>
          <w:w w:val="99"/>
          <w:sz w:val="24"/>
          <w:szCs w:val="24"/>
        </w:rPr>
        <w:t>of</w:t>
      </w:r>
      <w:r>
        <w:rPr>
          <w:sz w:val="24"/>
          <w:szCs w:val="24"/>
        </w:rPr>
        <w:t xml:space="preserve"> </w:t>
      </w:r>
      <w:r>
        <w:rPr>
          <w:w w:val="99"/>
          <w:sz w:val="24"/>
          <w:szCs w:val="24"/>
        </w:rPr>
        <w:t>Hashgraph</w:t>
      </w:r>
      <w:r>
        <w:rPr>
          <w:sz w:val="24"/>
          <w:szCs w:val="24"/>
        </w:rPr>
        <w:t xml:space="preserve"> </w:t>
      </w:r>
      <w:r>
        <w:rPr>
          <w:w w:val="99"/>
          <w:sz w:val="24"/>
          <w:szCs w:val="24"/>
        </w:rPr>
        <w:t>can</w:t>
      </w:r>
      <w:r>
        <w:rPr>
          <w:sz w:val="24"/>
          <w:szCs w:val="24"/>
        </w:rPr>
        <w:t xml:space="preserve"> </w:t>
      </w:r>
      <w:r>
        <w:rPr>
          <w:w w:val="99"/>
          <w:sz w:val="24"/>
          <w:szCs w:val="24"/>
        </w:rPr>
        <w:t>process</w:t>
      </w:r>
      <w:r>
        <w:rPr>
          <w:sz w:val="24"/>
          <w:szCs w:val="24"/>
        </w:rPr>
        <w:t xml:space="preserve"> </w:t>
      </w:r>
      <w:r>
        <w:rPr>
          <w:w w:val="99"/>
          <w:sz w:val="24"/>
          <w:szCs w:val="24"/>
        </w:rPr>
        <w:t>thousands</w:t>
      </w:r>
      <w:r>
        <w:rPr>
          <w:sz w:val="24"/>
          <w:szCs w:val="24"/>
        </w:rPr>
        <w:t xml:space="preserve"> </w:t>
      </w:r>
      <w:r>
        <w:rPr>
          <w:w w:val="99"/>
          <w:sz w:val="24"/>
          <w:szCs w:val="24"/>
        </w:rPr>
        <w:t>of</w:t>
      </w:r>
      <w:r>
        <w:rPr>
          <w:sz w:val="24"/>
          <w:szCs w:val="24"/>
        </w:rPr>
        <w:t xml:space="preserve"> </w:t>
      </w:r>
      <w:r>
        <w:rPr>
          <w:w w:val="99"/>
          <w:sz w:val="24"/>
          <w:szCs w:val="24"/>
        </w:rPr>
        <w:t>trans- actions</w:t>
      </w:r>
      <w:r>
        <w:rPr>
          <w:sz w:val="24"/>
          <w:szCs w:val="24"/>
        </w:rPr>
        <w:t xml:space="preserve"> </w:t>
      </w:r>
      <w:r>
        <w:rPr>
          <w:w w:val="99"/>
          <w:sz w:val="24"/>
          <w:szCs w:val="24"/>
        </w:rPr>
        <w:t>per</w:t>
      </w:r>
      <w:r>
        <w:rPr>
          <w:sz w:val="24"/>
          <w:szCs w:val="24"/>
        </w:rPr>
        <w:t xml:space="preserve"> </w:t>
      </w:r>
      <w:r>
        <w:rPr>
          <w:w w:val="99"/>
          <w:sz w:val="24"/>
          <w:szCs w:val="24"/>
        </w:rPr>
        <w:t>second.</w:t>
      </w:r>
      <w:r>
        <w:rPr>
          <w:sz w:val="24"/>
          <w:szCs w:val="24"/>
        </w:rPr>
        <w:t xml:space="preserve">  </w:t>
      </w:r>
      <w:r>
        <w:rPr>
          <w:w w:val="99"/>
          <w:sz w:val="24"/>
          <w:szCs w:val="24"/>
        </w:rPr>
        <w:t>Consensus</w:t>
      </w:r>
      <w:r>
        <w:rPr>
          <w:sz w:val="24"/>
          <w:szCs w:val="24"/>
        </w:rPr>
        <w:t xml:space="preserve"> </w:t>
      </w:r>
      <w:r>
        <w:rPr>
          <w:w w:val="99"/>
          <w:sz w:val="24"/>
          <w:szCs w:val="24"/>
        </w:rPr>
        <w:t>latency</w:t>
      </w:r>
      <w:r>
        <w:rPr>
          <w:sz w:val="24"/>
          <w:szCs w:val="24"/>
        </w:rPr>
        <w:t xml:space="preserve"> </w:t>
      </w:r>
      <w:r>
        <w:rPr>
          <w:w w:val="99"/>
          <w:sz w:val="24"/>
          <w:szCs w:val="24"/>
        </w:rPr>
        <w:t>is</w:t>
      </w:r>
      <w:r>
        <w:rPr>
          <w:sz w:val="24"/>
          <w:szCs w:val="24"/>
        </w:rPr>
        <w:t xml:space="preserve"> </w:t>
      </w:r>
      <w:r>
        <w:rPr>
          <w:w w:val="99"/>
          <w:sz w:val="24"/>
          <w:szCs w:val="24"/>
        </w:rPr>
        <w:t>very</w:t>
      </w:r>
      <w:r>
        <w:rPr>
          <w:sz w:val="24"/>
          <w:szCs w:val="24"/>
        </w:rPr>
        <w:t xml:space="preserve"> </w:t>
      </w:r>
      <w:r>
        <w:rPr>
          <w:w w:val="99"/>
          <w:sz w:val="24"/>
          <w:szCs w:val="24"/>
        </w:rPr>
        <w:t>low</w:t>
      </w:r>
      <w:r>
        <w:rPr>
          <w:sz w:val="24"/>
          <w:szCs w:val="24"/>
        </w:rPr>
        <w:t xml:space="preserve"> </w:t>
      </w:r>
      <w:r>
        <w:rPr>
          <w:w w:val="99"/>
          <w:sz w:val="24"/>
          <w:szCs w:val="24"/>
        </w:rPr>
        <w:t>while</w:t>
      </w:r>
      <w:r>
        <w:rPr>
          <w:sz w:val="24"/>
          <w:szCs w:val="24"/>
        </w:rPr>
        <w:t xml:space="preserve"> </w:t>
      </w:r>
      <w:r>
        <w:rPr>
          <w:w w:val="99"/>
          <w:sz w:val="24"/>
          <w:szCs w:val="24"/>
        </w:rPr>
        <w:t>it</w:t>
      </w:r>
      <w:r>
        <w:rPr>
          <w:sz w:val="24"/>
          <w:szCs w:val="24"/>
        </w:rPr>
        <w:t xml:space="preserve"> </w:t>
      </w:r>
      <w:r>
        <w:rPr>
          <w:w w:val="99"/>
          <w:sz w:val="24"/>
          <w:szCs w:val="24"/>
        </w:rPr>
        <w:t>provides</w:t>
      </w:r>
      <w:r>
        <w:rPr>
          <w:sz w:val="24"/>
          <w:szCs w:val="24"/>
        </w:rPr>
        <w:t xml:space="preserve"> </w:t>
      </w:r>
      <w:r>
        <w:rPr>
          <w:w w:val="99"/>
          <w:sz w:val="24"/>
          <w:szCs w:val="24"/>
        </w:rPr>
        <w:t>very</w:t>
      </w:r>
      <w:r>
        <w:rPr>
          <w:sz w:val="24"/>
          <w:szCs w:val="24"/>
        </w:rPr>
        <w:t xml:space="preserve"> </w:t>
      </w:r>
      <w:r>
        <w:rPr>
          <w:w w:val="99"/>
          <w:sz w:val="24"/>
          <w:szCs w:val="24"/>
        </w:rPr>
        <w:t>high</w:t>
      </w:r>
      <w:r>
        <w:rPr>
          <w:sz w:val="24"/>
          <w:szCs w:val="24"/>
        </w:rPr>
        <w:t xml:space="preserve"> </w:t>
      </w:r>
      <w:r>
        <w:rPr>
          <w:w w:val="99"/>
          <w:sz w:val="24"/>
          <w:szCs w:val="24"/>
        </w:rPr>
        <w:t>through- put.</w:t>
      </w:r>
      <w:r>
        <w:rPr>
          <w:sz w:val="24"/>
          <w:szCs w:val="24"/>
        </w:rPr>
        <w:t xml:space="preserve">  </w:t>
      </w:r>
      <w:r>
        <w:rPr>
          <w:w w:val="99"/>
          <w:sz w:val="24"/>
          <w:szCs w:val="24"/>
        </w:rPr>
        <w:t>Hashgraph</w:t>
      </w:r>
      <w:r>
        <w:rPr>
          <w:sz w:val="24"/>
          <w:szCs w:val="24"/>
        </w:rPr>
        <w:t xml:space="preserve"> </w:t>
      </w:r>
      <w:r>
        <w:rPr>
          <w:w w:val="99"/>
          <w:sz w:val="24"/>
          <w:szCs w:val="24"/>
        </w:rPr>
        <w:t>technology</w:t>
      </w:r>
      <w:r>
        <w:rPr>
          <w:sz w:val="24"/>
          <w:szCs w:val="24"/>
        </w:rPr>
        <w:t xml:space="preserve"> </w:t>
      </w:r>
      <w:r>
        <w:rPr>
          <w:w w:val="99"/>
          <w:sz w:val="24"/>
          <w:szCs w:val="24"/>
        </w:rPr>
        <w:t>is</w:t>
      </w:r>
      <w:r>
        <w:rPr>
          <w:sz w:val="24"/>
          <w:szCs w:val="24"/>
        </w:rPr>
        <w:t xml:space="preserve"> </w:t>
      </w:r>
      <w:r>
        <w:rPr>
          <w:w w:val="99"/>
          <w:sz w:val="24"/>
          <w:szCs w:val="24"/>
        </w:rPr>
        <w:t>quick</w:t>
      </w:r>
      <w:r>
        <w:rPr>
          <w:sz w:val="24"/>
          <w:szCs w:val="24"/>
        </w:rPr>
        <w:t xml:space="preserve"> </w:t>
      </w:r>
      <w:r>
        <w:rPr>
          <w:w w:val="99"/>
          <w:sz w:val="24"/>
          <w:szCs w:val="24"/>
        </w:rPr>
        <w:t>as</w:t>
      </w:r>
      <w:r>
        <w:rPr>
          <w:sz w:val="24"/>
          <w:szCs w:val="24"/>
        </w:rPr>
        <w:t xml:space="preserve"> </w:t>
      </w:r>
      <w:r>
        <w:rPr>
          <w:w w:val="99"/>
          <w:sz w:val="24"/>
          <w:szCs w:val="24"/>
        </w:rPr>
        <w:t>far</w:t>
      </w:r>
      <w:r>
        <w:rPr>
          <w:sz w:val="24"/>
          <w:szCs w:val="24"/>
        </w:rPr>
        <w:t xml:space="preserve"> </w:t>
      </w:r>
      <w:r>
        <w:rPr>
          <w:w w:val="99"/>
          <w:sz w:val="24"/>
          <w:szCs w:val="24"/>
        </w:rPr>
        <w:t>as</w:t>
      </w:r>
      <w:r>
        <w:rPr>
          <w:sz w:val="24"/>
          <w:szCs w:val="24"/>
        </w:rPr>
        <w:t xml:space="preserve"> </w:t>
      </w:r>
      <w:r>
        <w:rPr>
          <w:w w:val="99"/>
          <w:sz w:val="24"/>
          <w:szCs w:val="24"/>
        </w:rPr>
        <w:t>utilizing</w:t>
      </w:r>
      <w:r>
        <w:rPr>
          <w:sz w:val="24"/>
          <w:szCs w:val="24"/>
        </w:rPr>
        <w:t xml:space="preserve"> </w:t>
      </w:r>
      <w:r>
        <w:rPr>
          <w:w w:val="99"/>
          <w:sz w:val="24"/>
          <w:szCs w:val="24"/>
        </w:rPr>
        <w:t>the</w:t>
      </w:r>
      <w:r>
        <w:rPr>
          <w:sz w:val="24"/>
          <w:szCs w:val="24"/>
        </w:rPr>
        <w:t xml:space="preserve"> </w:t>
      </w:r>
      <w:r>
        <w:rPr>
          <w:w w:val="99"/>
          <w:sz w:val="24"/>
          <w:szCs w:val="24"/>
        </w:rPr>
        <w:t>gossip</w:t>
      </w:r>
      <w:r>
        <w:rPr>
          <w:sz w:val="24"/>
          <w:szCs w:val="24"/>
        </w:rPr>
        <w:t xml:space="preserve"> </w:t>
      </w:r>
      <w:r>
        <w:rPr>
          <w:w w:val="99"/>
          <w:sz w:val="24"/>
          <w:szCs w:val="24"/>
        </w:rPr>
        <w:t>protocol</w:t>
      </w:r>
      <w:r>
        <w:rPr>
          <w:sz w:val="24"/>
          <w:szCs w:val="24"/>
        </w:rPr>
        <w:t xml:space="preserve"> </w:t>
      </w:r>
      <w:r>
        <w:rPr>
          <w:w w:val="99"/>
          <w:sz w:val="24"/>
          <w:szCs w:val="24"/>
        </w:rPr>
        <w:t>which</w:t>
      </w:r>
      <w:r>
        <w:rPr>
          <w:sz w:val="24"/>
          <w:szCs w:val="24"/>
        </w:rPr>
        <w:t xml:space="preserve"> </w:t>
      </w:r>
      <w:r>
        <w:rPr>
          <w:w w:val="99"/>
          <w:sz w:val="24"/>
          <w:szCs w:val="24"/>
        </w:rPr>
        <w:t>spreads messages</w:t>
      </w:r>
      <w:r>
        <w:rPr>
          <w:sz w:val="24"/>
          <w:szCs w:val="24"/>
        </w:rPr>
        <w:t xml:space="preserve"> </w:t>
      </w:r>
      <w:r>
        <w:rPr>
          <w:w w:val="99"/>
          <w:sz w:val="24"/>
          <w:szCs w:val="24"/>
        </w:rPr>
        <w:t>between</w:t>
      </w:r>
      <w:r>
        <w:rPr>
          <w:sz w:val="24"/>
          <w:szCs w:val="24"/>
        </w:rPr>
        <w:t xml:space="preserve"> </w:t>
      </w:r>
      <w:r>
        <w:rPr>
          <w:w w:val="99"/>
          <w:sz w:val="24"/>
          <w:szCs w:val="24"/>
        </w:rPr>
        <w:t>network</w:t>
      </w:r>
      <w:r>
        <w:rPr>
          <w:sz w:val="24"/>
          <w:szCs w:val="24"/>
        </w:rPr>
        <w:t xml:space="preserve"> </w:t>
      </w:r>
      <w:r>
        <w:rPr>
          <w:w w:val="99"/>
          <w:sz w:val="24"/>
          <w:szCs w:val="24"/>
        </w:rPr>
        <w:t>users.</w:t>
      </w:r>
      <w:r>
        <w:rPr>
          <w:sz w:val="24"/>
          <w:szCs w:val="24"/>
        </w:rPr>
        <w:t xml:space="preserve">  </w:t>
      </w:r>
      <w:r>
        <w:rPr>
          <w:w w:val="99"/>
          <w:sz w:val="24"/>
          <w:szCs w:val="24"/>
        </w:rPr>
        <w:t>These</w:t>
      </w:r>
      <w:r>
        <w:rPr>
          <w:sz w:val="24"/>
          <w:szCs w:val="24"/>
        </w:rPr>
        <w:t xml:space="preserve"> </w:t>
      </w:r>
      <w:r>
        <w:rPr>
          <w:w w:val="99"/>
          <w:sz w:val="24"/>
          <w:szCs w:val="24"/>
        </w:rPr>
        <w:t>messages</w:t>
      </w:r>
      <w:r>
        <w:rPr>
          <w:sz w:val="24"/>
          <w:szCs w:val="24"/>
        </w:rPr>
        <w:t xml:space="preserve"> </w:t>
      </w:r>
      <w:r>
        <w:rPr>
          <w:w w:val="99"/>
          <w:sz w:val="24"/>
          <w:szCs w:val="24"/>
        </w:rPr>
        <w:t>are</w:t>
      </w:r>
      <w:r>
        <w:rPr>
          <w:sz w:val="24"/>
          <w:szCs w:val="24"/>
        </w:rPr>
        <w:t xml:space="preserve"> </w:t>
      </w:r>
      <w:r>
        <w:rPr>
          <w:w w:val="99"/>
          <w:sz w:val="24"/>
          <w:szCs w:val="24"/>
        </w:rPr>
        <w:t>selectively</w:t>
      </w:r>
      <w:r>
        <w:rPr>
          <w:sz w:val="24"/>
          <w:szCs w:val="24"/>
        </w:rPr>
        <w:t xml:space="preserve"> </w:t>
      </w:r>
      <w:r>
        <w:rPr>
          <w:w w:val="99"/>
          <w:sz w:val="24"/>
          <w:szCs w:val="24"/>
        </w:rPr>
        <w:t>optimized</w:t>
      </w:r>
      <w:r>
        <w:rPr>
          <w:sz w:val="24"/>
          <w:szCs w:val="24"/>
        </w:rPr>
        <w:t xml:space="preserve"> </w:t>
      </w:r>
      <w:r>
        <w:rPr>
          <w:w w:val="99"/>
          <w:sz w:val="24"/>
          <w:szCs w:val="24"/>
        </w:rPr>
        <w:t>to</w:t>
      </w:r>
      <w:r>
        <w:rPr>
          <w:sz w:val="24"/>
          <w:szCs w:val="24"/>
        </w:rPr>
        <w:t xml:space="preserve"> </w:t>
      </w:r>
      <w:r>
        <w:rPr>
          <w:w w:val="99"/>
          <w:sz w:val="24"/>
          <w:szCs w:val="24"/>
        </w:rPr>
        <w:t>diminish the</w:t>
      </w:r>
      <w:r>
        <w:rPr>
          <w:sz w:val="24"/>
          <w:szCs w:val="24"/>
        </w:rPr>
        <w:t xml:space="preserve"> </w:t>
      </w:r>
      <w:r>
        <w:rPr>
          <w:w w:val="99"/>
          <w:sz w:val="24"/>
          <w:szCs w:val="24"/>
        </w:rPr>
        <w:t>communication</w:t>
      </w:r>
      <w:r>
        <w:rPr>
          <w:sz w:val="24"/>
          <w:szCs w:val="24"/>
        </w:rPr>
        <w:t xml:space="preserve"> </w:t>
      </w:r>
      <w:r>
        <w:rPr>
          <w:w w:val="99"/>
          <w:sz w:val="24"/>
          <w:szCs w:val="24"/>
        </w:rPr>
        <w:t>overhead.</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6B4771">
      <w:pPr>
        <w:ind w:left="241"/>
      </w:pPr>
      <w:r>
        <w:pict>
          <v:shape id="_x0000_i1026" type="#_x0000_t75" style="width:425.4pt;height:191.4pt">
            <v:imagedata r:id="rId13" o:title=""/>
          </v:shape>
        </w:pict>
      </w:r>
    </w:p>
    <w:p w:rsidR="00E21834" w:rsidRDefault="00E21834">
      <w:pPr>
        <w:spacing w:before="7" w:line="140" w:lineRule="exact"/>
        <w:rPr>
          <w:sz w:val="15"/>
          <w:szCs w:val="15"/>
        </w:rPr>
      </w:pPr>
    </w:p>
    <w:p w:rsidR="00E21834" w:rsidRDefault="00F91A76">
      <w:pPr>
        <w:spacing w:before="22"/>
        <w:ind w:left="2936"/>
      </w:pPr>
      <w:r>
        <w:rPr>
          <w:w w:val="99"/>
        </w:rPr>
        <w:t>Figure</w:t>
      </w:r>
      <w:r>
        <w:t xml:space="preserve"> </w:t>
      </w:r>
      <w:r>
        <w:rPr>
          <w:w w:val="99"/>
        </w:rPr>
        <w:t>2:</w:t>
      </w:r>
      <w:r>
        <w:t xml:space="preserve">  </w:t>
      </w:r>
      <w:r>
        <w:rPr>
          <w:w w:val="99"/>
        </w:rPr>
        <w:t>Hashgraph</w:t>
      </w:r>
      <w:r>
        <w:t xml:space="preserve"> </w:t>
      </w:r>
      <w:r>
        <w:rPr>
          <w:w w:val="99"/>
        </w:rPr>
        <w:t>Vs</w:t>
      </w:r>
      <w:r>
        <w:t xml:space="preserve"> </w:t>
      </w:r>
      <w:r>
        <w:rPr>
          <w:w w:val="99"/>
        </w:rPr>
        <w:t>Blockchain</w:t>
      </w:r>
    </w:p>
    <w:p w:rsidR="00E21834" w:rsidRDefault="00E21834">
      <w:pPr>
        <w:spacing w:line="200" w:lineRule="exact"/>
      </w:pPr>
    </w:p>
    <w:p w:rsidR="00E21834" w:rsidRDefault="00E21834">
      <w:pPr>
        <w:spacing w:before="2" w:line="240" w:lineRule="exact"/>
        <w:rPr>
          <w:sz w:val="24"/>
          <w:szCs w:val="24"/>
        </w:rPr>
      </w:pPr>
    </w:p>
    <w:p w:rsidR="00E21834" w:rsidRDefault="00F91A76">
      <w:pPr>
        <w:spacing w:line="251" w:lineRule="auto"/>
        <w:ind w:left="416" w:right="69" w:hanging="299"/>
        <w:jc w:val="both"/>
        <w:rPr>
          <w:sz w:val="24"/>
          <w:szCs w:val="24"/>
        </w:rPr>
      </w:pPr>
      <w:r>
        <w:rPr>
          <w:w w:val="99"/>
          <w:sz w:val="24"/>
          <w:szCs w:val="24"/>
        </w:rPr>
        <w:t>2.</w:t>
      </w:r>
      <w:r>
        <w:rPr>
          <w:sz w:val="24"/>
          <w:szCs w:val="24"/>
        </w:rPr>
        <w:t xml:space="preserve">  </w:t>
      </w:r>
      <w:r>
        <w:rPr>
          <w:w w:val="99"/>
          <w:sz w:val="24"/>
          <w:szCs w:val="24"/>
        </w:rPr>
        <w:t>Fairness</w:t>
      </w:r>
      <w:r>
        <w:rPr>
          <w:sz w:val="24"/>
          <w:szCs w:val="24"/>
        </w:rPr>
        <w:t xml:space="preserve">  </w:t>
      </w:r>
      <w:r>
        <w:rPr>
          <w:w w:val="99"/>
          <w:sz w:val="24"/>
          <w:szCs w:val="24"/>
        </w:rPr>
        <w:t>-</w:t>
      </w:r>
      <w:r>
        <w:rPr>
          <w:sz w:val="24"/>
          <w:szCs w:val="24"/>
        </w:rPr>
        <w:t xml:space="preserve"> </w:t>
      </w:r>
      <w:r>
        <w:rPr>
          <w:w w:val="99"/>
          <w:sz w:val="24"/>
          <w:szCs w:val="24"/>
        </w:rPr>
        <w:t>Hashgraph</w:t>
      </w:r>
      <w:r>
        <w:rPr>
          <w:sz w:val="24"/>
          <w:szCs w:val="24"/>
        </w:rPr>
        <w:t xml:space="preserve"> </w:t>
      </w:r>
      <w:r>
        <w:rPr>
          <w:w w:val="99"/>
          <w:sz w:val="24"/>
          <w:szCs w:val="24"/>
        </w:rPr>
        <w:t>provides</w:t>
      </w:r>
      <w:r>
        <w:rPr>
          <w:sz w:val="24"/>
          <w:szCs w:val="24"/>
        </w:rPr>
        <w:t xml:space="preserve"> </w:t>
      </w:r>
      <w:r>
        <w:rPr>
          <w:w w:val="99"/>
          <w:sz w:val="24"/>
          <w:szCs w:val="24"/>
        </w:rPr>
        <w:t>fairness</w:t>
      </w:r>
      <w:r>
        <w:rPr>
          <w:sz w:val="24"/>
          <w:szCs w:val="24"/>
        </w:rPr>
        <w:t xml:space="preserve"> </w:t>
      </w:r>
      <w:r>
        <w:rPr>
          <w:w w:val="99"/>
          <w:sz w:val="24"/>
          <w:szCs w:val="24"/>
        </w:rPr>
        <w:t>through</w:t>
      </w:r>
      <w:r>
        <w:rPr>
          <w:sz w:val="24"/>
          <w:szCs w:val="24"/>
        </w:rPr>
        <w:t xml:space="preserve"> </w:t>
      </w:r>
      <w:r>
        <w:rPr>
          <w:w w:val="99"/>
          <w:sz w:val="24"/>
          <w:szCs w:val="24"/>
        </w:rPr>
        <w:t>consensus</w:t>
      </w:r>
      <w:r>
        <w:rPr>
          <w:sz w:val="24"/>
          <w:szCs w:val="24"/>
        </w:rPr>
        <w:t xml:space="preserve"> </w:t>
      </w:r>
      <w:r>
        <w:rPr>
          <w:w w:val="99"/>
          <w:sz w:val="24"/>
          <w:szCs w:val="24"/>
        </w:rPr>
        <w:t>timestamp.</w:t>
      </w:r>
      <w:r>
        <w:rPr>
          <w:sz w:val="24"/>
          <w:szCs w:val="24"/>
        </w:rPr>
        <w:t xml:space="preserve">  </w:t>
      </w:r>
      <w:r>
        <w:rPr>
          <w:w w:val="99"/>
          <w:sz w:val="24"/>
          <w:szCs w:val="24"/>
        </w:rPr>
        <w:t>This</w:t>
      </w:r>
      <w:r>
        <w:rPr>
          <w:sz w:val="24"/>
          <w:szCs w:val="24"/>
        </w:rPr>
        <w:t xml:space="preserve"> </w:t>
      </w:r>
      <w:r>
        <w:rPr>
          <w:w w:val="99"/>
          <w:sz w:val="24"/>
          <w:szCs w:val="24"/>
        </w:rPr>
        <w:t>implies</w:t>
      </w:r>
      <w:r>
        <w:rPr>
          <w:sz w:val="24"/>
          <w:szCs w:val="24"/>
        </w:rPr>
        <w:t xml:space="preserve"> </w:t>
      </w:r>
      <w:r>
        <w:rPr>
          <w:w w:val="99"/>
          <w:sz w:val="24"/>
          <w:szCs w:val="24"/>
        </w:rPr>
        <w:t>in the</w:t>
      </w:r>
      <w:r>
        <w:rPr>
          <w:sz w:val="24"/>
          <w:szCs w:val="24"/>
        </w:rPr>
        <w:t xml:space="preserve"> </w:t>
      </w:r>
      <w:r>
        <w:rPr>
          <w:w w:val="99"/>
          <w:sz w:val="24"/>
          <w:szCs w:val="24"/>
        </w:rPr>
        <w:t>event</w:t>
      </w:r>
      <w:r>
        <w:rPr>
          <w:sz w:val="24"/>
          <w:szCs w:val="24"/>
        </w:rPr>
        <w:t xml:space="preserve"> </w:t>
      </w:r>
      <w:r>
        <w:rPr>
          <w:w w:val="99"/>
          <w:sz w:val="24"/>
          <w:szCs w:val="24"/>
        </w:rPr>
        <w:t>that</w:t>
      </w:r>
      <w:r>
        <w:rPr>
          <w:sz w:val="24"/>
          <w:szCs w:val="24"/>
        </w:rPr>
        <w:t xml:space="preserve"> </w:t>
      </w:r>
      <w:r>
        <w:rPr>
          <w:w w:val="99"/>
          <w:sz w:val="24"/>
          <w:szCs w:val="24"/>
        </w:rPr>
        <w:t>one</w:t>
      </w:r>
      <w:r>
        <w:rPr>
          <w:sz w:val="24"/>
          <w:szCs w:val="24"/>
        </w:rPr>
        <w:t xml:space="preserve"> </w:t>
      </w:r>
      <w:r>
        <w:rPr>
          <w:w w:val="99"/>
          <w:sz w:val="24"/>
          <w:szCs w:val="24"/>
        </w:rPr>
        <w:t>transaction</w:t>
      </w:r>
      <w:r>
        <w:rPr>
          <w:sz w:val="24"/>
          <w:szCs w:val="24"/>
        </w:rPr>
        <w:t xml:space="preserve"> </w:t>
      </w:r>
      <w:r>
        <w:rPr>
          <w:w w:val="99"/>
          <w:sz w:val="24"/>
          <w:szCs w:val="24"/>
        </w:rPr>
        <w:t>achieves</w:t>
      </w:r>
      <w:r>
        <w:rPr>
          <w:sz w:val="24"/>
          <w:szCs w:val="24"/>
        </w:rPr>
        <w:t xml:space="preserve"> </w:t>
      </w:r>
      <w:r>
        <w:rPr>
          <w:w w:val="99"/>
          <w:sz w:val="24"/>
          <w:szCs w:val="24"/>
        </w:rPr>
        <w:t>two-thirds</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ahead</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other transactions,</w:t>
      </w:r>
      <w:r>
        <w:rPr>
          <w:sz w:val="24"/>
          <w:szCs w:val="24"/>
        </w:rPr>
        <w:t xml:space="preserve"> </w:t>
      </w:r>
      <w:r>
        <w:rPr>
          <w:w w:val="99"/>
          <w:sz w:val="24"/>
          <w:szCs w:val="24"/>
        </w:rPr>
        <w:t>is</w:t>
      </w:r>
      <w:r>
        <w:rPr>
          <w:sz w:val="24"/>
          <w:szCs w:val="24"/>
        </w:rPr>
        <w:t xml:space="preserve"> </w:t>
      </w:r>
      <w:r>
        <w:rPr>
          <w:w w:val="99"/>
          <w:sz w:val="24"/>
          <w:szCs w:val="24"/>
        </w:rPr>
        <w:t>considered</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the</w:t>
      </w:r>
      <w:r>
        <w:rPr>
          <w:sz w:val="24"/>
          <w:szCs w:val="24"/>
        </w:rPr>
        <w:t xml:space="preserve"> </w:t>
      </w:r>
      <w:r>
        <w:rPr>
          <w:w w:val="99"/>
          <w:sz w:val="24"/>
          <w:szCs w:val="24"/>
        </w:rPr>
        <w:t>first.</w:t>
      </w:r>
      <w:r>
        <w:rPr>
          <w:sz w:val="24"/>
          <w:szCs w:val="24"/>
        </w:rPr>
        <w:t xml:space="preserve">  </w:t>
      </w:r>
      <w:r>
        <w:rPr>
          <w:w w:val="99"/>
          <w:sz w:val="24"/>
          <w:szCs w:val="24"/>
        </w:rPr>
        <w:t>If</w:t>
      </w:r>
      <w:r>
        <w:rPr>
          <w:sz w:val="24"/>
          <w:szCs w:val="24"/>
        </w:rPr>
        <w:t xml:space="preserve"> </w:t>
      </w:r>
      <w:r>
        <w:rPr>
          <w:w w:val="99"/>
          <w:sz w:val="24"/>
          <w:szCs w:val="24"/>
        </w:rPr>
        <w:t>there</w:t>
      </w:r>
      <w:r>
        <w:rPr>
          <w:sz w:val="24"/>
          <w:szCs w:val="24"/>
        </w:rPr>
        <w:t xml:space="preserve"> </w:t>
      </w:r>
      <w:r>
        <w:rPr>
          <w:w w:val="99"/>
          <w:sz w:val="24"/>
          <w:szCs w:val="24"/>
        </w:rPr>
        <w:t>exists</w:t>
      </w:r>
      <w:r>
        <w:rPr>
          <w:sz w:val="24"/>
          <w:szCs w:val="24"/>
        </w:rPr>
        <w:t xml:space="preserve"> </w:t>
      </w:r>
      <w:r>
        <w:rPr>
          <w:w w:val="99"/>
          <w:sz w:val="24"/>
          <w:szCs w:val="24"/>
        </w:rPr>
        <w:t>a</w:t>
      </w:r>
      <w:r>
        <w:rPr>
          <w:sz w:val="24"/>
          <w:szCs w:val="24"/>
        </w:rPr>
        <w:t xml:space="preserve"> </w:t>
      </w:r>
      <w:r>
        <w:rPr>
          <w:w w:val="99"/>
          <w:sz w:val="24"/>
          <w:szCs w:val="24"/>
        </w:rPr>
        <w:t>danger</w:t>
      </w:r>
      <w:r>
        <w:rPr>
          <w:sz w:val="24"/>
          <w:szCs w:val="24"/>
        </w:rPr>
        <w:t xml:space="preserve"> </w:t>
      </w:r>
      <w:r>
        <w:rPr>
          <w:w w:val="99"/>
          <w:sz w:val="24"/>
          <w:szCs w:val="24"/>
        </w:rPr>
        <w:t>of</w:t>
      </w:r>
      <w:r>
        <w:rPr>
          <w:sz w:val="24"/>
          <w:szCs w:val="24"/>
        </w:rPr>
        <w:t xml:space="preserve"> </w:t>
      </w:r>
      <w:r>
        <w:rPr>
          <w:w w:val="99"/>
          <w:sz w:val="24"/>
          <w:szCs w:val="24"/>
        </w:rPr>
        <w:t>malicious</w:t>
      </w:r>
      <w:r>
        <w:rPr>
          <w:sz w:val="24"/>
          <w:szCs w:val="24"/>
        </w:rPr>
        <w:t xml:space="preserve"> </w:t>
      </w:r>
      <w:r>
        <w:rPr>
          <w:w w:val="99"/>
          <w:sz w:val="24"/>
          <w:szCs w:val="24"/>
        </w:rPr>
        <w:t>conduct, nodes</w:t>
      </w:r>
      <w:r>
        <w:rPr>
          <w:sz w:val="24"/>
          <w:szCs w:val="24"/>
        </w:rPr>
        <w:t xml:space="preserve"> </w:t>
      </w:r>
      <w:r>
        <w:rPr>
          <w:w w:val="99"/>
          <w:sz w:val="24"/>
          <w:szCs w:val="24"/>
        </w:rPr>
        <w:t>are</w:t>
      </w:r>
      <w:r>
        <w:rPr>
          <w:sz w:val="24"/>
          <w:szCs w:val="24"/>
        </w:rPr>
        <w:t xml:space="preserve"> </w:t>
      </w:r>
      <w:r>
        <w:rPr>
          <w:w w:val="99"/>
          <w:sz w:val="24"/>
          <w:szCs w:val="24"/>
        </w:rPr>
        <w:t>approved</w:t>
      </w:r>
      <w:r>
        <w:rPr>
          <w:sz w:val="24"/>
          <w:szCs w:val="24"/>
        </w:rPr>
        <w:t xml:space="preserve"> </w:t>
      </w:r>
      <w:r>
        <w:rPr>
          <w:w w:val="99"/>
          <w:sz w:val="24"/>
          <w:szCs w:val="24"/>
        </w:rPr>
        <w:t>to</w:t>
      </w:r>
      <w:r>
        <w:rPr>
          <w:sz w:val="24"/>
          <w:szCs w:val="24"/>
        </w:rPr>
        <w:t xml:space="preserve"> </w:t>
      </w:r>
      <w:r>
        <w:rPr>
          <w:w w:val="99"/>
          <w:sz w:val="24"/>
          <w:szCs w:val="24"/>
        </w:rPr>
        <w:t>stop</w:t>
      </w:r>
      <w:r>
        <w:rPr>
          <w:sz w:val="24"/>
          <w:szCs w:val="24"/>
        </w:rPr>
        <w:t xml:space="preserve"> </w:t>
      </w:r>
      <w:r>
        <w:rPr>
          <w:w w:val="99"/>
          <w:sz w:val="24"/>
          <w:szCs w:val="24"/>
        </w:rPr>
        <w:t>the</w:t>
      </w:r>
      <w:r>
        <w:rPr>
          <w:sz w:val="24"/>
          <w:szCs w:val="24"/>
        </w:rPr>
        <w:t xml:space="preserve"> </w:t>
      </w:r>
      <w:r>
        <w:rPr>
          <w:w w:val="99"/>
          <w:sz w:val="24"/>
          <w:szCs w:val="24"/>
        </w:rPr>
        <w:t>transaction</w:t>
      </w:r>
      <w:r>
        <w:rPr>
          <w:sz w:val="24"/>
          <w:szCs w:val="24"/>
        </w:rPr>
        <w:t xml:space="preserve"> </w:t>
      </w:r>
      <w:r>
        <w:rPr>
          <w:w w:val="99"/>
          <w:sz w:val="24"/>
          <w:szCs w:val="24"/>
        </w:rPr>
        <w:t>and</w:t>
      </w:r>
      <w:r>
        <w:rPr>
          <w:sz w:val="24"/>
          <w:szCs w:val="24"/>
        </w:rPr>
        <w:t xml:space="preserve"> </w:t>
      </w:r>
      <w:r>
        <w:rPr>
          <w:w w:val="99"/>
          <w:sz w:val="24"/>
          <w:szCs w:val="24"/>
        </w:rPr>
        <w:t>report</w:t>
      </w:r>
      <w:r>
        <w:rPr>
          <w:sz w:val="24"/>
          <w:szCs w:val="24"/>
        </w:rPr>
        <w:t xml:space="preserve"> </w:t>
      </w:r>
      <w:r>
        <w:rPr>
          <w:w w:val="99"/>
          <w:sz w:val="24"/>
          <w:szCs w:val="24"/>
        </w:rPr>
        <w:t>the</w:t>
      </w:r>
      <w:r>
        <w:rPr>
          <w:sz w:val="24"/>
          <w:szCs w:val="24"/>
        </w:rPr>
        <w:t xml:space="preserve"> </w:t>
      </w:r>
      <w:r>
        <w:rPr>
          <w:w w:val="99"/>
          <w:sz w:val="24"/>
          <w:szCs w:val="24"/>
        </w:rPr>
        <w:t>illicit</w:t>
      </w:r>
      <w:r>
        <w:rPr>
          <w:sz w:val="24"/>
          <w:szCs w:val="24"/>
        </w:rPr>
        <w:t xml:space="preserve"> </w:t>
      </w:r>
      <w:r>
        <w:rPr>
          <w:w w:val="99"/>
          <w:sz w:val="24"/>
          <w:szCs w:val="24"/>
        </w:rPr>
        <w:t>or</w:t>
      </w:r>
      <w:r>
        <w:rPr>
          <w:sz w:val="24"/>
          <w:szCs w:val="24"/>
        </w:rPr>
        <w:t xml:space="preserve"> </w:t>
      </w:r>
      <w:r>
        <w:rPr>
          <w:w w:val="99"/>
          <w:sz w:val="24"/>
          <w:szCs w:val="24"/>
        </w:rPr>
        <w:t>malignant</w:t>
      </w:r>
      <w:r>
        <w:rPr>
          <w:sz w:val="24"/>
          <w:szCs w:val="24"/>
        </w:rPr>
        <w:t xml:space="preserve"> </w:t>
      </w:r>
      <w:r>
        <w:rPr>
          <w:w w:val="99"/>
          <w:sz w:val="24"/>
          <w:szCs w:val="24"/>
        </w:rPr>
        <w:t>conduct, in</w:t>
      </w:r>
      <w:r>
        <w:rPr>
          <w:sz w:val="24"/>
          <w:szCs w:val="24"/>
        </w:rPr>
        <w:t xml:space="preserve"> </w:t>
      </w:r>
      <w:r>
        <w:rPr>
          <w:w w:val="99"/>
          <w:sz w:val="24"/>
          <w:szCs w:val="24"/>
        </w:rPr>
        <w:t>this</w:t>
      </w:r>
      <w:r>
        <w:rPr>
          <w:sz w:val="24"/>
          <w:szCs w:val="24"/>
        </w:rPr>
        <w:t xml:space="preserve"> </w:t>
      </w:r>
      <w:r>
        <w:rPr>
          <w:w w:val="99"/>
          <w:sz w:val="24"/>
          <w:szCs w:val="24"/>
        </w:rPr>
        <w:t>way</w:t>
      </w:r>
      <w:r>
        <w:rPr>
          <w:sz w:val="24"/>
          <w:szCs w:val="24"/>
        </w:rPr>
        <w:t xml:space="preserve"> </w:t>
      </w:r>
      <w:r>
        <w:rPr>
          <w:w w:val="99"/>
          <w:sz w:val="24"/>
          <w:szCs w:val="24"/>
        </w:rPr>
        <w:t>keeping</w:t>
      </w:r>
      <w:r>
        <w:rPr>
          <w:sz w:val="24"/>
          <w:szCs w:val="24"/>
        </w:rPr>
        <w:t xml:space="preserve"> </w:t>
      </w:r>
      <w:r>
        <w:rPr>
          <w:w w:val="99"/>
          <w:sz w:val="24"/>
          <w:szCs w:val="24"/>
        </w:rPr>
        <w:t>it</w:t>
      </w:r>
      <w:r>
        <w:rPr>
          <w:sz w:val="24"/>
          <w:szCs w:val="24"/>
        </w:rPr>
        <w:t xml:space="preserve"> </w:t>
      </w:r>
      <w:r>
        <w:rPr>
          <w:w w:val="99"/>
          <w:sz w:val="24"/>
          <w:szCs w:val="24"/>
        </w:rPr>
        <w:t>from</w:t>
      </w:r>
      <w:r>
        <w:rPr>
          <w:sz w:val="24"/>
          <w:szCs w:val="24"/>
        </w:rPr>
        <w:t xml:space="preserve"> </w:t>
      </w:r>
      <w:r>
        <w:rPr>
          <w:w w:val="99"/>
          <w:sz w:val="24"/>
          <w:szCs w:val="24"/>
        </w:rPr>
        <w:t>achieving</w:t>
      </w:r>
      <w:r>
        <w:rPr>
          <w:sz w:val="24"/>
          <w:szCs w:val="24"/>
        </w:rPr>
        <w:t xml:space="preserve"> </w:t>
      </w:r>
      <w:r>
        <w:rPr>
          <w:w w:val="99"/>
          <w:sz w:val="24"/>
          <w:szCs w:val="24"/>
        </w:rPr>
        <w:t>consensus.</w:t>
      </w:r>
      <w:r>
        <w:rPr>
          <w:sz w:val="24"/>
          <w:szCs w:val="24"/>
        </w:rPr>
        <w:t xml:space="preserve">  </w:t>
      </w:r>
      <w:r>
        <w:rPr>
          <w:w w:val="99"/>
          <w:sz w:val="24"/>
          <w:szCs w:val="24"/>
        </w:rPr>
        <w:t>Hashgraph</w:t>
      </w:r>
      <w:r>
        <w:rPr>
          <w:sz w:val="24"/>
          <w:szCs w:val="24"/>
        </w:rPr>
        <w:t xml:space="preserve"> </w:t>
      </w:r>
      <w:r>
        <w:rPr>
          <w:w w:val="99"/>
          <w:sz w:val="24"/>
          <w:szCs w:val="24"/>
        </w:rPr>
        <w:t>ensures</w:t>
      </w:r>
      <w:r>
        <w:rPr>
          <w:sz w:val="24"/>
          <w:szCs w:val="24"/>
        </w:rPr>
        <w:t xml:space="preserve"> </w:t>
      </w:r>
      <w:r>
        <w:rPr>
          <w:w w:val="99"/>
          <w:sz w:val="24"/>
          <w:szCs w:val="24"/>
        </w:rPr>
        <w:t>both</w:t>
      </w:r>
      <w:r>
        <w:rPr>
          <w:sz w:val="24"/>
          <w:szCs w:val="24"/>
        </w:rPr>
        <w:t xml:space="preserve"> </w:t>
      </w:r>
      <w:r>
        <w:rPr>
          <w:w w:val="99"/>
          <w:sz w:val="24"/>
          <w:szCs w:val="24"/>
        </w:rPr>
        <w:t>Fair</w:t>
      </w:r>
      <w:r>
        <w:rPr>
          <w:sz w:val="24"/>
          <w:szCs w:val="24"/>
        </w:rPr>
        <w:t xml:space="preserve"> </w:t>
      </w:r>
      <w:r>
        <w:rPr>
          <w:w w:val="99"/>
          <w:sz w:val="24"/>
          <w:szCs w:val="24"/>
        </w:rPr>
        <w:t>Access and</w:t>
      </w:r>
      <w:r>
        <w:rPr>
          <w:sz w:val="24"/>
          <w:szCs w:val="24"/>
        </w:rPr>
        <w:t xml:space="preserve"> </w:t>
      </w:r>
      <w:r>
        <w:rPr>
          <w:w w:val="99"/>
          <w:sz w:val="24"/>
          <w:szCs w:val="24"/>
        </w:rPr>
        <w:t>Fair</w:t>
      </w:r>
      <w:r>
        <w:rPr>
          <w:sz w:val="24"/>
          <w:szCs w:val="24"/>
        </w:rPr>
        <w:t xml:space="preserve"> </w:t>
      </w:r>
      <w:r>
        <w:rPr>
          <w:w w:val="99"/>
          <w:sz w:val="24"/>
          <w:szCs w:val="24"/>
        </w:rPr>
        <w:t>Ordering.</w:t>
      </w:r>
    </w:p>
    <w:p w:rsidR="00E21834" w:rsidRDefault="00E21834">
      <w:pPr>
        <w:spacing w:before="10" w:line="180" w:lineRule="exact"/>
        <w:rPr>
          <w:sz w:val="19"/>
          <w:szCs w:val="19"/>
        </w:rPr>
      </w:pPr>
    </w:p>
    <w:p w:rsidR="00E21834" w:rsidRDefault="00F91A76">
      <w:pPr>
        <w:ind w:left="116"/>
        <w:rPr>
          <w:sz w:val="24"/>
          <w:szCs w:val="24"/>
        </w:rPr>
      </w:pPr>
      <w:r>
        <w:rPr>
          <w:w w:val="99"/>
          <w:sz w:val="24"/>
          <w:szCs w:val="24"/>
        </w:rPr>
        <w:t>3.</w:t>
      </w:r>
      <w:r>
        <w:rPr>
          <w:sz w:val="24"/>
          <w:szCs w:val="24"/>
        </w:rPr>
        <w:t xml:space="preserve">  </w:t>
      </w:r>
      <w:r>
        <w:rPr>
          <w:w w:val="99"/>
          <w:sz w:val="24"/>
          <w:szCs w:val="24"/>
        </w:rPr>
        <w:t>Security</w:t>
      </w:r>
      <w:r>
        <w:rPr>
          <w:sz w:val="24"/>
          <w:szCs w:val="24"/>
        </w:rPr>
        <w:t xml:space="preserve">  </w:t>
      </w:r>
      <w:r>
        <w:rPr>
          <w:w w:val="99"/>
          <w:sz w:val="24"/>
          <w:szCs w:val="24"/>
        </w:rPr>
        <w:t>-</w:t>
      </w:r>
      <w:r>
        <w:rPr>
          <w:sz w:val="24"/>
          <w:szCs w:val="24"/>
        </w:rPr>
        <w:t xml:space="preserve"> </w:t>
      </w:r>
      <w:r>
        <w:rPr>
          <w:w w:val="99"/>
          <w:sz w:val="24"/>
          <w:szCs w:val="24"/>
        </w:rPr>
        <w:t>A</w:t>
      </w:r>
      <w:r>
        <w:rPr>
          <w:sz w:val="24"/>
          <w:szCs w:val="24"/>
        </w:rPr>
        <w:t xml:space="preserve"> </w:t>
      </w:r>
      <w:r>
        <w:rPr>
          <w:w w:val="99"/>
          <w:sz w:val="24"/>
          <w:szCs w:val="24"/>
        </w:rPr>
        <w:t>few</w:t>
      </w:r>
      <w:r>
        <w:rPr>
          <w:sz w:val="24"/>
          <w:szCs w:val="24"/>
        </w:rPr>
        <w:t xml:space="preserve"> </w:t>
      </w:r>
      <w:r>
        <w:rPr>
          <w:w w:val="99"/>
          <w:sz w:val="24"/>
          <w:szCs w:val="24"/>
        </w:rPr>
        <w:t>aspects</w:t>
      </w:r>
      <w:r>
        <w:rPr>
          <w:sz w:val="24"/>
          <w:szCs w:val="24"/>
        </w:rPr>
        <w:t xml:space="preserve"> </w:t>
      </w:r>
      <w:r>
        <w:rPr>
          <w:w w:val="99"/>
          <w:sz w:val="24"/>
          <w:szCs w:val="24"/>
        </w:rPr>
        <w:t>furnish</w:t>
      </w:r>
      <w:r>
        <w:rPr>
          <w:sz w:val="24"/>
          <w:szCs w:val="24"/>
        </w:rPr>
        <w:t xml:space="preserve"> </w:t>
      </w:r>
      <w:r>
        <w:rPr>
          <w:w w:val="99"/>
          <w:sz w:val="24"/>
          <w:szCs w:val="24"/>
        </w:rPr>
        <w:t>Hashgraph</w:t>
      </w:r>
      <w:r>
        <w:rPr>
          <w:sz w:val="24"/>
          <w:szCs w:val="24"/>
        </w:rPr>
        <w:t xml:space="preserve"> </w:t>
      </w:r>
      <w:r>
        <w:rPr>
          <w:w w:val="99"/>
          <w:sz w:val="24"/>
          <w:szCs w:val="24"/>
        </w:rPr>
        <w:t>users</w:t>
      </w:r>
      <w:r>
        <w:rPr>
          <w:sz w:val="24"/>
          <w:szCs w:val="24"/>
        </w:rPr>
        <w:t xml:space="preserve"> </w:t>
      </w:r>
      <w:r>
        <w:rPr>
          <w:w w:val="99"/>
          <w:sz w:val="24"/>
          <w:szCs w:val="24"/>
        </w:rPr>
        <w:t>with</w:t>
      </w:r>
      <w:r>
        <w:rPr>
          <w:sz w:val="24"/>
          <w:szCs w:val="24"/>
        </w:rPr>
        <w:t xml:space="preserve"> </w:t>
      </w:r>
      <w:r>
        <w:rPr>
          <w:w w:val="99"/>
          <w:sz w:val="24"/>
          <w:szCs w:val="24"/>
        </w:rPr>
        <w:t>improved</w:t>
      </w:r>
      <w:r>
        <w:rPr>
          <w:sz w:val="24"/>
          <w:szCs w:val="24"/>
        </w:rPr>
        <w:t xml:space="preserve"> </w:t>
      </w:r>
      <w:r>
        <w:rPr>
          <w:w w:val="99"/>
          <w:sz w:val="24"/>
          <w:szCs w:val="24"/>
        </w:rPr>
        <w:t>security</w:t>
      </w:r>
      <w:r>
        <w:rPr>
          <w:sz w:val="24"/>
          <w:szCs w:val="24"/>
        </w:rPr>
        <w:t xml:space="preserve"> </w:t>
      </w:r>
      <w:r>
        <w:rPr>
          <w:w w:val="99"/>
          <w:sz w:val="24"/>
          <w:szCs w:val="24"/>
        </w:rPr>
        <w:t>and</w:t>
      </w:r>
      <w:r>
        <w:rPr>
          <w:sz w:val="24"/>
          <w:szCs w:val="24"/>
        </w:rPr>
        <w:t xml:space="preserve"> </w:t>
      </w:r>
      <w:r>
        <w:rPr>
          <w:w w:val="99"/>
          <w:sz w:val="24"/>
          <w:szCs w:val="24"/>
        </w:rPr>
        <w:t>safety.</w:t>
      </w:r>
    </w:p>
    <w:p w:rsidR="00E21834" w:rsidRDefault="00F91A76">
      <w:pPr>
        <w:spacing w:before="13"/>
        <w:ind w:left="416"/>
        <w:rPr>
          <w:sz w:val="24"/>
          <w:szCs w:val="24"/>
        </w:rPr>
      </w:pPr>
      <w:r>
        <w:rPr>
          <w:w w:val="99"/>
          <w:sz w:val="24"/>
          <w:szCs w:val="24"/>
        </w:rPr>
        <w:t>Among</w:t>
      </w:r>
      <w:r>
        <w:rPr>
          <w:sz w:val="24"/>
          <w:szCs w:val="24"/>
        </w:rPr>
        <w:t xml:space="preserve"> </w:t>
      </w:r>
      <w:r>
        <w:rPr>
          <w:w w:val="99"/>
          <w:sz w:val="24"/>
          <w:szCs w:val="24"/>
        </w:rPr>
        <w:t>them</w:t>
      </w:r>
      <w:r>
        <w:rPr>
          <w:sz w:val="24"/>
          <w:szCs w:val="24"/>
        </w:rPr>
        <w:t xml:space="preserve"> </w:t>
      </w:r>
      <w:r>
        <w:rPr>
          <w:w w:val="99"/>
          <w:sz w:val="24"/>
          <w:szCs w:val="24"/>
        </w:rPr>
        <w:t>are:</w:t>
      </w:r>
    </w:p>
    <w:p w:rsidR="00E21834" w:rsidRDefault="00E21834">
      <w:pPr>
        <w:spacing w:before="12" w:line="200" w:lineRule="exact"/>
      </w:pPr>
    </w:p>
    <w:p w:rsidR="00E21834" w:rsidRDefault="00F91A76">
      <w:pPr>
        <w:spacing w:line="251" w:lineRule="auto"/>
        <w:ind w:left="931" w:right="69" w:hanging="416"/>
        <w:jc w:val="both"/>
        <w:rPr>
          <w:sz w:val="24"/>
          <w:szCs w:val="24"/>
        </w:rPr>
      </w:pPr>
      <w:r>
        <w:rPr>
          <w:w w:val="99"/>
          <w:sz w:val="24"/>
          <w:szCs w:val="24"/>
        </w:rPr>
        <w:t>(a)</w:t>
      </w:r>
      <w:r>
        <w:rPr>
          <w:sz w:val="24"/>
          <w:szCs w:val="24"/>
        </w:rPr>
        <w:t xml:space="preserve">  </w:t>
      </w:r>
      <w:r>
        <w:rPr>
          <w:w w:val="99"/>
          <w:sz w:val="24"/>
          <w:szCs w:val="24"/>
        </w:rPr>
        <w:t>Cryptography</w:t>
      </w:r>
      <w:r>
        <w:rPr>
          <w:sz w:val="24"/>
          <w:szCs w:val="24"/>
        </w:rPr>
        <w:t xml:space="preserve"> </w:t>
      </w:r>
      <w:r>
        <w:rPr>
          <w:w w:val="99"/>
          <w:sz w:val="24"/>
          <w:szCs w:val="24"/>
        </w:rPr>
        <w:t>-</w:t>
      </w:r>
      <w:r>
        <w:rPr>
          <w:sz w:val="24"/>
          <w:szCs w:val="24"/>
        </w:rPr>
        <w:t xml:space="preserve"> </w:t>
      </w:r>
      <w:r>
        <w:rPr>
          <w:w w:val="99"/>
          <w:sz w:val="24"/>
          <w:szCs w:val="24"/>
        </w:rPr>
        <w:t>Cryptographic</w:t>
      </w:r>
      <w:r>
        <w:rPr>
          <w:sz w:val="24"/>
          <w:szCs w:val="24"/>
        </w:rPr>
        <w:t xml:space="preserve"> </w:t>
      </w:r>
      <w:r>
        <w:rPr>
          <w:w w:val="99"/>
          <w:sz w:val="24"/>
          <w:szCs w:val="24"/>
        </w:rPr>
        <w:t>hashing</w:t>
      </w:r>
      <w:r>
        <w:rPr>
          <w:sz w:val="24"/>
          <w:szCs w:val="24"/>
        </w:rPr>
        <w:t xml:space="preserve"> </w:t>
      </w:r>
      <w:r>
        <w:rPr>
          <w:w w:val="99"/>
          <w:sz w:val="24"/>
          <w:szCs w:val="24"/>
        </w:rPr>
        <w:t>of</w:t>
      </w:r>
      <w:r>
        <w:rPr>
          <w:sz w:val="24"/>
          <w:szCs w:val="24"/>
        </w:rPr>
        <w:t xml:space="preserve"> </w:t>
      </w:r>
      <w:r>
        <w:rPr>
          <w:w w:val="99"/>
          <w:sz w:val="24"/>
          <w:szCs w:val="24"/>
        </w:rPr>
        <w:t>all</w:t>
      </w:r>
      <w:r>
        <w:rPr>
          <w:sz w:val="24"/>
          <w:szCs w:val="24"/>
        </w:rPr>
        <w:t xml:space="preserve"> </w:t>
      </w:r>
      <w:r>
        <w:rPr>
          <w:w w:val="99"/>
          <w:sz w:val="24"/>
          <w:szCs w:val="24"/>
        </w:rPr>
        <w:t>communications</w:t>
      </w:r>
      <w:r>
        <w:rPr>
          <w:sz w:val="24"/>
          <w:szCs w:val="24"/>
        </w:rPr>
        <w:t xml:space="preserve"> </w:t>
      </w:r>
      <w:r>
        <w:rPr>
          <w:w w:val="99"/>
          <w:sz w:val="24"/>
          <w:szCs w:val="24"/>
        </w:rPr>
        <w:t>and</w:t>
      </w:r>
      <w:r>
        <w:rPr>
          <w:sz w:val="24"/>
          <w:szCs w:val="24"/>
        </w:rPr>
        <w:t xml:space="preserve"> </w:t>
      </w:r>
      <w:r>
        <w:rPr>
          <w:w w:val="99"/>
          <w:sz w:val="24"/>
          <w:szCs w:val="24"/>
        </w:rPr>
        <w:t>interactions</w:t>
      </w:r>
      <w:r>
        <w:rPr>
          <w:sz w:val="24"/>
          <w:szCs w:val="24"/>
        </w:rPr>
        <w:t xml:space="preserve"> </w:t>
      </w:r>
      <w:r>
        <w:rPr>
          <w:w w:val="99"/>
          <w:sz w:val="24"/>
          <w:szCs w:val="24"/>
        </w:rPr>
        <w:t>is done</w:t>
      </w:r>
      <w:r>
        <w:rPr>
          <w:sz w:val="24"/>
          <w:szCs w:val="24"/>
        </w:rPr>
        <w:t xml:space="preserve"> </w:t>
      </w:r>
      <w:r>
        <w:rPr>
          <w:w w:val="99"/>
          <w:sz w:val="24"/>
          <w:szCs w:val="24"/>
        </w:rPr>
        <w:t>and</w:t>
      </w:r>
      <w:r>
        <w:rPr>
          <w:sz w:val="24"/>
          <w:szCs w:val="24"/>
        </w:rPr>
        <w:t xml:space="preserve"> </w:t>
      </w:r>
      <w:r>
        <w:rPr>
          <w:w w:val="99"/>
          <w:sz w:val="24"/>
          <w:szCs w:val="24"/>
        </w:rPr>
        <w:t>transactions</w:t>
      </w:r>
      <w:r>
        <w:rPr>
          <w:sz w:val="24"/>
          <w:szCs w:val="24"/>
        </w:rPr>
        <w:t xml:space="preserve"> </w:t>
      </w:r>
      <w:r>
        <w:rPr>
          <w:w w:val="99"/>
          <w:sz w:val="24"/>
          <w:szCs w:val="24"/>
        </w:rPr>
        <w:t>are</w:t>
      </w:r>
      <w:r>
        <w:rPr>
          <w:sz w:val="24"/>
          <w:szCs w:val="24"/>
        </w:rPr>
        <w:t xml:space="preserve"> </w:t>
      </w:r>
      <w:r>
        <w:rPr>
          <w:w w:val="99"/>
          <w:sz w:val="24"/>
          <w:szCs w:val="24"/>
        </w:rPr>
        <w:t>signed</w:t>
      </w:r>
      <w:r>
        <w:rPr>
          <w:sz w:val="24"/>
          <w:szCs w:val="24"/>
        </w:rPr>
        <w:t xml:space="preserve"> </w:t>
      </w:r>
      <w:r>
        <w:rPr>
          <w:w w:val="99"/>
          <w:sz w:val="24"/>
          <w:szCs w:val="24"/>
        </w:rPr>
        <w:t>digitally.</w:t>
      </w:r>
      <w:r>
        <w:rPr>
          <w:sz w:val="24"/>
          <w:szCs w:val="24"/>
        </w:rPr>
        <w:t xml:space="preserve">  </w:t>
      </w:r>
      <w:r>
        <w:rPr>
          <w:w w:val="99"/>
          <w:sz w:val="24"/>
          <w:szCs w:val="24"/>
        </w:rPr>
        <w:t>The</w:t>
      </w:r>
      <w:r>
        <w:rPr>
          <w:sz w:val="24"/>
          <w:szCs w:val="24"/>
        </w:rPr>
        <w:t xml:space="preserve"> </w:t>
      </w:r>
      <w:r>
        <w:rPr>
          <w:w w:val="99"/>
          <w:sz w:val="24"/>
          <w:szCs w:val="24"/>
        </w:rPr>
        <w:t>algorithms</w:t>
      </w:r>
      <w:r>
        <w:rPr>
          <w:sz w:val="24"/>
          <w:szCs w:val="24"/>
        </w:rPr>
        <w:t xml:space="preserve"> </w:t>
      </w:r>
      <w:r>
        <w:rPr>
          <w:w w:val="99"/>
          <w:sz w:val="24"/>
          <w:szCs w:val="24"/>
        </w:rPr>
        <w:t>used,</w:t>
      </w:r>
      <w:r>
        <w:rPr>
          <w:sz w:val="24"/>
          <w:szCs w:val="24"/>
        </w:rPr>
        <w:t xml:space="preserve"> </w:t>
      </w:r>
      <w:r>
        <w:rPr>
          <w:w w:val="99"/>
          <w:sz w:val="24"/>
          <w:szCs w:val="24"/>
        </w:rPr>
        <w:t>cling</w:t>
      </w:r>
      <w:r>
        <w:rPr>
          <w:sz w:val="24"/>
          <w:szCs w:val="24"/>
        </w:rPr>
        <w:t xml:space="preserve"> </w:t>
      </w:r>
      <w:r>
        <w:rPr>
          <w:w w:val="99"/>
          <w:sz w:val="24"/>
          <w:szCs w:val="24"/>
        </w:rPr>
        <w:t>to</w:t>
      </w:r>
      <w:r>
        <w:rPr>
          <w:sz w:val="24"/>
          <w:szCs w:val="24"/>
        </w:rPr>
        <w:t xml:space="preserve"> </w:t>
      </w:r>
      <w:r>
        <w:rPr>
          <w:w w:val="99"/>
          <w:sz w:val="24"/>
          <w:szCs w:val="24"/>
        </w:rPr>
        <w:t>security guidelines</w:t>
      </w:r>
      <w:r>
        <w:rPr>
          <w:sz w:val="24"/>
          <w:szCs w:val="24"/>
        </w:rPr>
        <w:t xml:space="preserve"> </w:t>
      </w:r>
      <w:r>
        <w:rPr>
          <w:w w:val="99"/>
          <w:sz w:val="24"/>
          <w:szCs w:val="24"/>
        </w:rPr>
        <w:t>to</w:t>
      </w:r>
      <w:r>
        <w:rPr>
          <w:sz w:val="24"/>
          <w:szCs w:val="24"/>
        </w:rPr>
        <w:t xml:space="preserve"> </w:t>
      </w:r>
      <w:r>
        <w:rPr>
          <w:w w:val="99"/>
          <w:sz w:val="24"/>
          <w:szCs w:val="24"/>
        </w:rPr>
        <w:t>ensure</w:t>
      </w:r>
      <w:r>
        <w:rPr>
          <w:sz w:val="24"/>
          <w:szCs w:val="24"/>
        </w:rPr>
        <w:t xml:space="preserve"> </w:t>
      </w:r>
      <w:r>
        <w:rPr>
          <w:w w:val="99"/>
          <w:sz w:val="24"/>
          <w:szCs w:val="24"/>
        </w:rPr>
        <w:t>personal</w:t>
      </w:r>
      <w:r>
        <w:rPr>
          <w:sz w:val="24"/>
          <w:szCs w:val="24"/>
        </w:rPr>
        <w:t xml:space="preserve"> </w:t>
      </w:r>
      <w:r>
        <w:rPr>
          <w:w w:val="99"/>
          <w:sz w:val="24"/>
          <w:szCs w:val="24"/>
        </w:rPr>
        <w:t>and</w:t>
      </w:r>
      <w:r>
        <w:rPr>
          <w:sz w:val="24"/>
          <w:szCs w:val="24"/>
        </w:rPr>
        <w:t xml:space="preserve"> </w:t>
      </w:r>
      <w:r>
        <w:rPr>
          <w:w w:val="99"/>
          <w:sz w:val="24"/>
          <w:szCs w:val="24"/>
        </w:rPr>
        <w:t>private</w:t>
      </w:r>
      <w:r>
        <w:rPr>
          <w:sz w:val="24"/>
          <w:szCs w:val="24"/>
        </w:rPr>
        <w:t xml:space="preserve"> </w:t>
      </w:r>
      <w:r>
        <w:rPr>
          <w:w w:val="99"/>
          <w:sz w:val="24"/>
          <w:szCs w:val="24"/>
        </w:rPr>
        <w:t>information.</w:t>
      </w:r>
    </w:p>
    <w:p w:rsidR="00E21834" w:rsidRDefault="00E21834">
      <w:pPr>
        <w:spacing w:line="100" w:lineRule="exact"/>
        <w:rPr>
          <w:sz w:val="10"/>
          <w:szCs w:val="10"/>
        </w:rPr>
      </w:pPr>
    </w:p>
    <w:p w:rsidR="00E21834" w:rsidRDefault="00F91A76">
      <w:pPr>
        <w:spacing w:line="251" w:lineRule="auto"/>
        <w:ind w:left="931" w:right="69" w:hanging="429"/>
        <w:jc w:val="both"/>
        <w:rPr>
          <w:sz w:val="24"/>
          <w:szCs w:val="24"/>
        </w:rPr>
      </w:pPr>
      <w:r>
        <w:rPr>
          <w:w w:val="99"/>
          <w:sz w:val="24"/>
          <w:szCs w:val="24"/>
        </w:rPr>
        <w:t>(b)</w:t>
      </w:r>
      <w:r>
        <w:rPr>
          <w:sz w:val="24"/>
          <w:szCs w:val="24"/>
        </w:rPr>
        <w:t xml:space="preserve">  </w:t>
      </w:r>
      <w:r>
        <w:rPr>
          <w:w w:val="99"/>
          <w:sz w:val="24"/>
          <w:szCs w:val="24"/>
        </w:rPr>
        <w:t>BFT</w:t>
      </w:r>
      <w:r>
        <w:rPr>
          <w:sz w:val="24"/>
          <w:szCs w:val="24"/>
        </w:rPr>
        <w:t xml:space="preserve">  </w:t>
      </w:r>
      <w:r>
        <w:rPr>
          <w:w w:val="99"/>
          <w:sz w:val="24"/>
          <w:szCs w:val="24"/>
        </w:rPr>
        <w:t>-</w:t>
      </w:r>
      <w:r>
        <w:rPr>
          <w:sz w:val="24"/>
          <w:szCs w:val="24"/>
        </w:rPr>
        <w:t xml:space="preserve">  </w:t>
      </w:r>
      <w:r>
        <w:rPr>
          <w:w w:val="99"/>
          <w:sz w:val="24"/>
          <w:szCs w:val="24"/>
        </w:rPr>
        <w:t>Hashgraph</w:t>
      </w:r>
      <w:r>
        <w:rPr>
          <w:sz w:val="24"/>
          <w:szCs w:val="24"/>
        </w:rPr>
        <w:t xml:space="preserve">  </w:t>
      </w:r>
      <w:r>
        <w:rPr>
          <w:w w:val="99"/>
          <w:sz w:val="24"/>
          <w:szCs w:val="24"/>
        </w:rPr>
        <w:t>is</w:t>
      </w:r>
      <w:r>
        <w:rPr>
          <w:sz w:val="24"/>
          <w:szCs w:val="24"/>
        </w:rPr>
        <w:t xml:space="preserve">  </w:t>
      </w:r>
      <w:r>
        <w:rPr>
          <w:w w:val="99"/>
          <w:sz w:val="24"/>
          <w:szCs w:val="24"/>
        </w:rPr>
        <w:t>asynchronous</w:t>
      </w:r>
      <w:r>
        <w:rPr>
          <w:sz w:val="24"/>
          <w:szCs w:val="24"/>
        </w:rPr>
        <w:t xml:space="preserve">  </w:t>
      </w:r>
      <w:r>
        <w:rPr>
          <w:w w:val="99"/>
          <w:sz w:val="24"/>
          <w:szCs w:val="24"/>
        </w:rPr>
        <w:t>Byzantine</w:t>
      </w:r>
      <w:r>
        <w:rPr>
          <w:sz w:val="24"/>
          <w:szCs w:val="24"/>
        </w:rPr>
        <w:t xml:space="preserve">  </w:t>
      </w:r>
      <w:r>
        <w:rPr>
          <w:w w:val="99"/>
          <w:sz w:val="24"/>
          <w:szCs w:val="24"/>
        </w:rPr>
        <w:t>Fault</w:t>
      </w:r>
      <w:r>
        <w:rPr>
          <w:sz w:val="24"/>
          <w:szCs w:val="24"/>
        </w:rPr>
        <w:t xml:space="preserve">  </w:t>
      </w:r>
      <w:r>
        <w:rPr>
          <w:w w:val="99"/>
          <w:sz w:val="24"/>
          <w:szCs w:val="24"/>
        </w:rPr>
        <w:t>Tolerant.</w:t>
      </w:r>
      <w:r>
        <w:rPr>
          <w:sz w:val="24"/>
          <w:szCs w:val="24"/>
        </w:rPr>
        <w:t xml:space="preserve">   </w:t>
      </w:r>
      <w:r>
        <w:rPr>
          <w:w w:val="99"/>
          <w:sz w:val="24"/>
          <w:szCs w:val="24"/>
        </w:rPr>
        <w:t>This</w:t>
      </w:r>
      <w:r>
        <w:rPr>
          <w:sz w:val="24"/>
          <w:szCs w:val="24"/>
        </w:rPr>
        <w:t xml:space="preserve">  </w:t>
      </w:r>
      <w:r>
        <w:rPr>
          <w:w w:val="99"/>
          <w:sz w:val="24"/>
          <w:szCs w:val="24"/>
        </w:rPr>
        <w:t>is</w:t>
      </w:r>
      <w:r>
        <w:rPr>
          <w:sz w:val="24"/>
          <w:szCs w:val="24"/>
        </w:rPr>
        <w:t xml:space="preserve">  </w:t>
      </w:r>
      <w:r>
        <w:rPr>
          <w:w w:val="99"/>
          <w:sz w:val="24"/>
          <w:szCs w:val="24"/>
        </w:rPr>
        <w:t>a</w:t>
      </w:r>
      <w:r>
        <w:rPr>
          <w:sz w:val="24"/>
          <w:szCs w:val="24"/>
        </w:rPr>
        <w:t xml:space="preserve">  </w:t>
      </w:r>
      <w:r>
        <w:rPr>
          <w:w w:val="99"/>
          <w:sz w:val="24"/>
          <w:szCs w:val="24"/>
        </w:rPr>
        <w:t>special term</w:t>
      </w:r>
      <w:r>
        <w:rPr>
          <w:sz w:val="24"/>
          <w:szCs w:val="24"/>
        </w:rPr>
        <w:t xml:space="preserve"> </w:t>
      </w:r>
      <w:r>
        <w:rPr>
          <w:w w:val="99"/>
          <w:sz w:val="24"/>
          <w:szCs w:val="24"/>
        </w:rPr>
        <w:t>implying</w:t>
      </w:r>
      <w:r>
        <w:rPr>
          <w:sz w:val="24"/>
          <w:szCs w:val="24"/>
        </w:rPr>
        <w:t xml:space="preserve"> </w:t>
      </w:r>
      <w:r>
        <w:rPr>
          <w:w w:val="99"/>
          <w:sz w:val="24"/>
          <w:szCs w:val="24"/>
        </w:rPr>
        <w:t>that</w:t>
      </w:r>
      <w:r>
        <w:rPr>
          <w:sz w:val="24"/>
          <w:szCs w:val="24"/>
        </w:rPr>
        <w:t xml:space="preserve"> </w:t>
      </w:r>
      <w:r>
        <w:rPr>
          <w:w w:val="99"/>
          <w:sz w:val="24"/>
          <w:szCs w:val="24"/>
        </w:rPr>
        <w:t>no</w:t>
      </w:r>
      <w:r>
        <w:rPr>
          <w:sz w:val="24"/>
          <w:szCs w:val="24"/>
        </w:rPr>
        <w:t xml:space="preserve"> </w:t>
      </w:r>
      <w:r>
        <w:rPr>
          <w:w w:val="99"/>
          <w:sz w:val="24"/>
          <w:szCs w:val="24"/>
        </w:rPr>
        <w:t>single</w:t>
      </w:r>
      <w:r>
        <w:rPr>
          <w:sz w:val="24"/>
          <w:szCs w:val="24"/>
        </w:rPr>
        <w:t xml:space="preserve"> </w:t>
      </w:r>
      <w:r>
        <w:rPr>
          <w:w w:val="99"/>
          <w:sz w:val="24"/>
          <w:szCs w:val="24"/>
        </w:rPr>
        <w:t>user</w:t>
      </w:r>
      <w:r>
        <w:rPr>
          <w:sz w:val="24"/>
          <w:szCs w:val="24"/>
        </w:rPr>
        <w:t xml:space="preserve"> </w:t>
      </w:r>
      <w:r>
        <w:rPr>
          <w:w w:val="99"/>
          <w:sz w:val="24"/>
          <w:szCs w:val="24"/>
        </w:rPr>
        <w:t>can</w:t>
      </w:r>
      <w:r>
        <w:rPr>
          <w:sz w:val="24"/>
          <w:szCs w:val="24"/>
        </w:rPr>
        <w:t xml:space="preserve"> </w:t>
      </w:r>
      <w:r>
        <w:rPr>
          <w:w w:val="99"/>
          <w:sz w:val="24"/>
          <w:szCs w:val="24"/>
        </w:rPr>
        <w:t>keep</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from</w:t>
      </w:r>
      <w:r>
        <w:rPr>
          <w:sz w:val="24"/>
          <w:szCs w:val="24"/>
        </w:rPr>
        <w:t xml:space="preserve"> </w:t>
      </w:r>
      <w:r>
        <w:rPr>
          <w:w w:val="99"/>
          <w:sz w:val="24"/>
          <w:szCs w:val="24"/>
        </w:rPr>
        <w:t>achieving</w:t>
      </w:r>
      <w:r>
        <w:rPr>
          <w:sz w:val="24"/>
          <w:szCs w:val="24"/>
        </w:rPr>
        <w:t xml:space="preserve"> </w:t>
      </w:r>
      <w:r>
        <w:rPr>
          <w:w w:val="99"/>
          <w:sz w:val="24"/>
          <w:szCs w:val="24"/>
        </w:rPr>
        <w:t>a</w:t>
      </w:r>
      <w:r>
        <w:rPr>
          <w:sz w:val="24"/>
          <w:szCs w:val="24"/>
        </w:rPr>
        <w:t xml:space="preserve"> </w:t>
      </w:r>
      <w:r>
        <w:rPr>
          <w:w w:val="99"/>
          <w:sz w:val="24"/>
          <w:szCs w:val="24"/>
        </w:rPr>
        <w:t>consen- sus.</w:t>
      </w:r>
      <w:r>
        <w:rPr>
          <w:sz w:val="24"/>
          <w:szCs w:val="24"/>
        </w:rPr>
        <w:t xml:space="preserve">  </w:t>
      </w:r>
      <w:r>
        <w:rPr>
          <w:w w:val="99"/>
          <w:sz w:val="24"/>
          <w:szCs w:val="24"/>
        </w:rPr>
        <w:t>A</w:t>
      </w:r>
      <w:r>
        <w:rPr>
          <w:sz w:val="24"/>
          <w:szCs w:val="24"/>
        </w:rPr>
        <w:t xml:space="preserve"> </w:t>
      </w:r>
      <w:r>
        <w:rPr>
          <w:w w:val="99"/>
          <w:sz w:val="24"/>
          <w:szCs w:val="24"/>
        </w:rPr>
        <w:t>faulty</w:t>
      </w:r>
      <w:r>
        <w:rPr>
          <w:sz w:val="24"/>
          <w:szCs w:val="24"/>
        </w:rPr>
        <w:t xml:space="preserve"> </w:t>
      </w:r>
      <w:r>
        <w:rPr>
          <w:w w:val="99"/>
          <w:sz w:val="24"/>
          <w:szCs w:val="24"/>
        </w:rPr>
        <w:t>node</w:t>
      </w:r>
      <w:r>
        <w:rPr>
          <w:sz w:val="24"/>
          <w:szCs w:val="24"/>
        </w:rPr>
        <w:t xml:space="preserve">  </w:t>
      </w:r>
      <w:r>
        <w:rPr>
          <w:w w:val="99"/>
          <w:sz w:val="24"/>
          <w:szCs w:val="24"/>
        </w:rPr>
        <w:t>may</w:t>
      </w:r>
      <w:r>
        <w:rPr>
          <w:sz w:val="24"/>
          <w:szCs w:val="24"/>
        </w:rPr>
        <w:t xml:space="preserve">  </w:t>
      </w:r>
      <w:r>
        <w:rPr>
          <w:w w:val="99"/>
          <w:sz w:val="24"/>
          <w:szCs w:val="24"/>
        </w:rPr>
        <w:t>prevent</w:t>
      </w:r>
      <w:r>
        <w:rPr>
          <w:sz w:val="24"/>
          <w:szCs w:val="24"/>
        </w:rPr>
        <w:t xml:space="preserve">  </w:t>
      </w:r>
      <w:r>
        <w:rPr>
          <w:w w:val="99"/>
          <w:sz w:val="24"/>
          <w:szCs w:val="24"/>
        </w:rPr>
        <w:t>other</w:t>
      </w:r>
      <w:r>
        <w:rPr>
          <w:sz w:val="24"/>
          <w:szCs w:val="24"/>
        </w:rPr>
        <w:t xml:space="preserve">  </w:t>
      </w:r>
      <w:r>
        <w:rPr>
          <w:w w:val="99"/>
          <w:sz w:val="24"/>
          <w:szCs w:val="24"/>
        </w:rPr>
        <w:t>nodes</w:t>
      </w:r>
      <w:r>
        <w:rPr>
          <w:sz w:val="24"/>
          <w:szCs w:val="24"/>
        </w:rPr>
        <w:t xml:space="preserve">  </w:t>
      </w:r>
      <w:r>
        <w:rPr>
          <w:w w:val="99"/>
          <w:sz w:val="24"/>
          <w:szCs w:val="24"/>
        </w:rPr>
        <w:t>from</w:t>
      </w:r>
      <w:r>
        <w:rPr>
          <w:sz w:val="24"/>
          <w:szCs w:val="24"/>
        </w:rPr>
        <w:t xml:space="preserve">  </w:t>
      </w:r>
      <w:r>
        <w:rPr>
          <w:w w:val="99"/>
          <w:sz w:val="24"/>
          <w:szCs w:val="24"/>
        </w:rPr>
        <w:t>reaching</w:t>
      </w:r>
      <w:r>
        <w:rPr>
          <w:sz w:val="24"/>
          <w:szCs w:val="24"/>
        </w:rPr>
        <w:t xml:space="preserve">  </w:t>
      </w:r>
      <w:r>
        <w:rPr>
          <w:w w:val="99"/>
          <w:sz w:val="24"/>
          <w:szCs w:val="24"/>
        </w:rPr>
        <w:t>consensus</w:t>
      </w:r>
      <w:r>
        <w:rPr>
          <w:sz w:val="24"/>
          <w:szCs w:val="24"/>
        </w:rPr>
        <w:t xml:space="preserve">  </w:t>
      </w:r>
      <w:r>
        <w:rPr>
          <w:w w:val="99"/>
          <w:sz w:val="24"/>
          <w:szCs w:val="24"/>
        </w:rPr>
        <w:t>but</w:t>
      </w:r>
      <w:r>
        <w:rPr>
          <w:sz w:val="24"/>
          <w:szCs w:val="24"/>
        </w:rPr>
        <w:t xml:space="preserve">  </w:t>
      </w:r>
      <w:r>
        <w:rPr>
          <w:w w:val="99"/>
          <w:sz w:val="24"/>
          <w:szCs w:val="24"/>
        </w:rPr>
        <w:t>BFT counteracts</w:t>
      </w:r>
      <w:r>
        <w:rPr>
          <w:sz w:val="24"/>
          <w:szCs w:val="24"/>
        </w:rPr>
        <w:t xml:space="preserve"> </w:t>
      </w:r>
      <w:r>
        <w:rPr>
          <w:w w:val="99"/>
          <w:sz w:val="24"/>
          <w:szCs w:val="24"/>
        </w:rPr>
        <w:t>this,</w:t>
      </w:r>
      <w:r>
        <w:rPr>
          <w:sz w:val="24"/>
          <w:szCs w:val="24"/>
        </w:rPr>
        <w:t xml:space="preserve"> </w:t>
      </w:r>
      <w:r>
        <w:rPr>
          <w:w w:val="99"/>
          <w:sz w:val="24"/>
          <w:szCs w:val="24"/>
        </w:rPr>
        <w:t>guaranteeing</w:t>
      </w:r>
      <w:r>
        <w:rPr>
          <w:sz w:val="24"/>
          <w:szCs w:val="24"/>
        </w:rPr>
        <w:t xml:space="preserve"> </w:t>
      </w:r>
      <w:r>
        <w:rPr>
          <w:w w:val="99"/>
          <w:sz w:val="24"/>
          <w:szCs w:val="24"/>
        </w:rPr>
        <w:t>flexibility</w:t>
      </w:r>
      <w:r>
        <w:rPr>
          <w:sz w:val="24"/>
          <w:szCs w:val="24"/>
        </w:rPr>
        <w:t xml:space="preserve"> </w:t>
      </w:r>
      <w:r>
        <w:rPr>
          <w:w w:val="99"/>
          <w:sz w:val="24"/>
          <w:szCs w:val="24"/>
        </w:rPr>
        <w:t>against</w:t>
      </w:r>
      <w:r>
        <w:rPr>
          <w:sz w:val="24"/>
          <w:szCs w:val="24"/>
        </w:rPr>
        <w:t xml:space="preserve"> </w:t>
      </w:r>
      <w:r>
        <w:rPr>
          <w:w w:val="99"/>
          <w:sz w:val="24"/>
          <w:szCs w:val="24"/>
        </w:rPr>
        <w:t>a</w:t>
      </w:r>
      <w:r>
        <w:rPr>
          <w:sz w:val="24"/>
          <w:szCs w:val="24"/>
        </w:rPr>
        <w:t xml:space="preserve"> </w:t>
      </w:r>
      <w:r>
        <w:rPr>
          <w:w w:val="99"/>
          <w:sz w:val="24"/>
          <w:szCs w:val="24"/>
        </w:rPr>
        <w:t>wide</w:t>
      </w:r>
      <w:r>
        <w:rPr>
          <w:sz w:val="24"/>
          <w:szCs w:val="24"/>
        </w:rPr>
        <w:t xml:space="preserve"> </w:t>
      </w:r>
      <w:r>
        <w:rPr>
          <w:w w:val="99"/>
          <w:sz w:val="24"/>
          <w:szCs w:val="24"/>
        </w:rPr>
        <w:t>range</w:t>
      </w:r>
      <w:r>
        <w:rPr>
          <w:sz w:val="24"/>
          <w:szCs w:val="24"/>
        </w:rPr>
        <w:t xml:space="preserve"> </w:t>
      </w:r>
      <w:r>
        <w:rPr>
          <w:w w:val="99"/>
          <w:sz w:val="24"/>
          <w:szCs w:val="24"/>
        </w:rPr>
        <w:t>of</w:t>
      </w:r>
      <w:r>
        <w:rPr>
          <w:sz w:val="24"/>
          <w:szCs w:val="24"/>
        </w:rPr>
        <w:t xml:space="preserve"> </w:t>
      </w:r>
      <w:r>
        <w:rPr>
          <w:w w:val="99"/>
          <w:sz w:val="24"/>
          <w:szCs w:val="24"/>
        </w:rPr>
        <w:t>attacks.</w:t>
      </w:r>
    </w:p>
    <w:p w:rsidR="00E21834" w:rsidRDefault="00E21834">
      <w:pPr>
        <w:spacing w:line="100" w:lineRule="exact"/>
        <w:rPr>
          <w:sz w:val="10"/>
          <w:szCs w:val="10"/>
        </w:rPr>
      </w:pPr>
    </w:p>
    <w:p w:rsidR="00E21834" w:rsidRDefault="00F91A76">
      <w:pPr>
        <w:spacing w:line="251" w:lineRule="auto"/>
        <w:ind w:left="931" w:right="69" w:hanging="403"/>
        <w:jc w:val="both"/>
        <w:rPr>
          <w:sz w:val="24"/>
          <w:szCs w:val="24"/>
        </w:rPr>
      </w:pPr>
      <w:r>
        <w:rPr>
          <w:w w:val="99"/>
          <w:sz w:val="24"/>
          <w:szCs w:val="24"/>
        </w:rPr>
        <w:t>(c)</w:t>
      </w:r>
      <w:r>
        <w:rPr>
          <w:sz w:val="24"/>
          <w:szCs w:val="24"/>
        </w:rPr>
        <w:t xml:space="preserve">  </w:t>
      </w:r>
      <w:r>
        <w:rPr>
          <w:w w:val="99"/>
          <w:sz w:val="24"/>
          <w:szCs w:val="24"/>
        </w:rPr>
        <w:t>Acid</w:t>
      </w:r>
      <w:r>
        <w:rPr>
          <w:sz w:val="24"/>
          <w:szCs w:val="24"/>
        </w:rPr>
        <w:t xml:space="preserve"> </w:t>
      </w:r>
      <w:r>
        <w:rPr>
          <w:w w:val="99"/>
          <w:sz w:val="24"/>
          <w:szCs w:val="24"/>
        </w:rPr>
        <w:t>Compliance</w:t>
      </w:r>
      <w:r>
        <w:rPr>
          <w:sz w:val="24"/>
          <w:szCs w:val="24"/>
        </w:rPr>
        <w:t xml:space="preserve">  </w:t>
      </w:r>
      <w:r>
        <w:rPr>
          <w:w w:val="99"/>
          <w:sz w:val="24"/>
          <w:szCs w:val="24"/>
        </w:rPr>
        <w:t>-</w:t>
      </w:r>
      <w:r>
        <w:rPr>
          <w:sz w:val="24"/>
          <w:szCs w:val="24"/>
        </w:rPr>
        <w:t xml:space="preserve"> </w:t>
      </w:r>
      <w:r>
        <w:rPr>
          <w:w w:val="99"/>
          <w:sz w:val="24"/>
          <w:szCs w:val="24"/>
        </w:rPr>
        <w:t>All</w:t>
      </w:r>
      <w:r>
        <w:rPr>
          <w:sz w:val="24"/>
          <w:szCs w:val="24"/>
        </w:rPr>
        <w:t xml:space="preserve"> </w:t>
      </w:r>
      <w:r>
        <w:rPr>
          <w:w w:val="99"/>
          <w:sz w:val="24"/>
          <w:szCs w:val="24"/>
        </w:rPr>
        <w:t>together</w:t>
      </w:r>
      <w:r>
        <w:rPr>
          <w:sz w:val="24"/>
          <w:szCs w:val="24"/>
        </w:rPr>
        <w:t xml:space="preserve"> </w:t>
      </w:r>
      <w:r>
        <w:rPr>
          <w:w w:val="99"/>
          <w:sz w:val="24"/>
          <w:szCs w:val="24"/>
        </w:rPr>
        <w:t>for</w:t>
      </w:r>
      <w:r>
        <w:rPr>
          <w:sz w:val="24"/>
          <w:szCs w:val="24"/>
        </w:rPr>
        <w:t xml:space="preserve"> </w:t>
      </w:r>
      <w:r>
        <w:rPr>
          <w:w w:val="99"/>
          <w:sz w:val="24"/>
          <w:szCs w:val="24"/>
        </w:rPr>
        <w:t>a</w:t>
      </w:r>
      <w:r>
        <w:rPr>
          <w:sz w:val="24"/>
          <w:szCs w:val="24"/>
        </w:rPr>
        <w:t xml:space="preserve"> </w:t>
      </w:r>
      <w:r>
        <w:rPr>
          <w:w w:val="99"/>
          <w:sz w:val="24"/>
          <w:szCs w:val="24"/>
        </w:rPr>
        <w:t>transaction</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finished,</w:t>
      </w:r>
      <w:r>
        <w:rPr>
          <w:sz w:val="24"/>
          <w:szCs w:val="24"/>
        </w:rPr>
        <w:t xml:space="preserve">  </w:t>
      </w:r>
      <w:r>
        <w:rPr>
          <w:w w:val="99"/>
          <w:sz w:val="24"/>
          <w:szCs w:val="24"/>
        </w:rPr>
        <w:t>all</w:t>
      </w:r>
      <w:r>
        <w:rPr>
          <w:sz w:val="24"/>
          <w:szCs w:val="24"/>
        </w:rPr>
        <w:t xml:space="preserve"> </w:t>
      </w:r>
      <w:r>
        <w:rPr>
          <w:w w:val="99"/>
          <w:sz w:val="24"/>
          <w:szCs w:val="24"/>
        </w:rPr>
        <w:t>nodes</w:t>
      </w:r>
      <w:r>
        <w:rPr>
          <w:sz w:val="24"/>
          <w:szCs w:val="24"/>
        </w:rPr>
        <w:t xml:space="preserve"> </w:t>
      </w:r>
      <w:r>
        <w:rPr>
          <w:w w:val="99"/>
          <w:sz w:val="24"/>
          <w:szCs w:val="24"/>
        </w:rPr>
        <w:t>must agree</w:t>
      </w:r>
      <w:r>
        <w:rPr>
          <w:sz w:val="24"/>
          <w:szCs w:val="24"/>
        </w:rPr>
        <w:t xml:space="preserve"> </w:t>
      </w:r>
      <w:r>
        <w:rPr>
          <w:w w:val="99"/>
          <w:sz w:val="24"/>
          <w:szCs w:val="24"/>
        </w:rPr>
        <w:t>to</w:t>
      </w:r>
      <w:r>
        <w:rPr>
          <w:sz w:val="24"/>
          <w:szCs w:val="24"/>
        </w:rPr>
        <w:t xml:space="preserve"> </w:t>
      </w:r>
      <w:r>
        <w:rPr>
          <w:w w:val="99"/>
          <w:sz w:val="24"/>
          <w:szCs w:val="24"/>
        </w:rPr>
        <w:t>atomicity,</w:t>
      </w:r>
      <w:r>
        <w:rPr>
          <w:sz w:val="24"/>
          <w:szCs w:val="24"/>
        </w:rPr>
        <w:t xml:space="preserve"> </w:t>
      </w:r>
      <w:r>
        <w:rPr>
          <w:w w:val="99"/>
          <w:sz w:val="24"/>
          <w:szCs w:val="24"/>
        </w:rPr>
        <w:t>consistency,</w:t>
      </w:r>
      <w:r>
        <w:rPr>
          <w:sz w:val="24"/>
          <w:szCs w:val="24"/>
        </w:rPr>
        <w:t xml:space="preserve"> </w:t>
      </w:r>
      <w:r>
        <w:rPr>
          <w:w w:val="99"/>
          <w:sz w:val="24"/>
          <w:szCs w:val="24"/>
        </w:rPr>
        <w:t>isolation,</w:t>
      </w:r>
      <w:r>
        <w:rPr>
          <w:sz w:val="24"/>
          <w:szCs w:val="24"/>
        </w:rPr>
        <w:t xml:space="preserve"> </w:t>
      </w:r>
      <w:r>
        <w:rPr>
          <w:w w:val="99"/>
          <w:sz w:val="24"/>
          <w:szCs w:val="24"/>
        </w:rPr>
        <w:t>durability.</w:t>
      </w:r>
    </w:p>
    <w:p w:rsidR="00E21834" w:rsidRDefault="00E21834">
      <w:pPr>
        <w:spacing w:line="100" w:lineRule="exact"/>
        <w:rPr>
          <w:sz w:val="10"/>
          <w:szCs w:val="10"/>
        </w:rPr>
      </w:pPr>
    </w:p>
    <w:p w:rsidR="00E21834" w:rsidRDefault="00F91A76">
      <w:pPr>
        <w:spacing w:line="251" w:lineRule="auto"/>
        <w:ind w:left="931" w:right="69" w:hanging="429"/>
        <w:jc w:val="both"/>
        <w:rPr>
          <w:sz w:val="24"/>
          <w:szCs w:val="24"/>
        </w:rPr>
        <w:sectPr w:rsidR="00E21834">
          <w:pgSz w:w="11920" w:h="16840"/>
          <w:pgMar w:top="1560" w:right="1180" w:bottom="280" w:left="1460" w:header="0" w:footer="1690" w:gutter="0"/>
          <w:cols w:space="720"/>
        </w:sectPr>
      </w:pPr>
      <w:r>
        <w:rPr>
          <w:w w:val="99"/>
          <w:sz w:val="24"/>
          <w:szCs w:val="24"/>
        </w:rPr>
        <w:t>(d)</w:t>
      </w:r>
      <w:r>
        <w:rPr>
          <w:sz w:val="24"/>
          <w:szCs w:val="24"/>
        </w:rPr>
        <w:t xml:space="preserve">  </w:t>
      </w:r>
      <w:r>
        <w:rPr>
          <w:w w:val="99"/>
          <w:sz w:val="24"/>
          <w:szCs w:val="24"/>
        </w:rPr>
        <w:t>Distributed</w:t>
      </w:r>
      <w:r>
        <w:rPr>
          <w:sz w:val="24"/>
          <w:szCs w:val="24"/>
        </w:rPr>
        <w:t xml:space="preserve">  </w:t>
      </w:r>
      <w:r>
        <w:rPr>
          <w:w w:val="99"/>
          <w:sz w:val="24"/>
          <w:szCs w:val="24"/>
        </w:rPr>
        <w:t>Denial</w:t>
      </w:r>
      <w:r>
        <w:rPr>
          <w:sz w:val="24"/>
          <w:szCs w:val="24"/>
        </w:rPr>
        <w:t xml:space="preserve">  </w:t>
      </w:r>
      <w:r>
        <w:rPr>
          <w:w w:val="99"/>
          <w:sz w:val="24"/>
          <w:szCs w:val="24"/>
        </w:rPr>
        <w:t>of</w:t>
      </w:r>
      <w:r>
        <w:rPr>
          <w:sz w:val="24"/>
          <w:szCs w:val="24"/>
        </w:rPr>
        <w:t xml:space="preserve">  </w:t>
      </w:r>
      <w:r>
        <w:rPr>
          <w:w w:val="99"/>
          <w:sz w:val="24"/>
          <w:szCs w:val="24"/>
        </w:rPr>
        <w:t>Service</w:t>
      </w:r>
      <w:r>
        <w:rPr>
          <w:sz w:val="24"/>
          <w:szCs w:val="24"/>
        </w:rPr>
        <w:t xml:space="preserve">  </w:t>
      </w:r>
      <w:r>
        <w:rPr>
          <w:w w:val="99"/>
          <w:sz w:val="24"/>
          <w:szCs w:val="24"/>
        </w:rPr>
        <w:t>Attack</w:t>
      </w:r>
      <w:r>
        <w:rPr>
          <w:sz w:val="24"/>
          <w:szCs w:val="24"/>
        </w:rPr>
        <w:t xml:space="preserve">  </w:t>
      </w:r>
      <w:r>
        <w:rPr>
          <w:w w:val="99"/>
          <w:sz w:val="24"/>
          <w:szCs w:val="24"/>
        </w:rPr>
        <w:t>resilience</w:t>
      </w:r>
      <w:r>
        <w:rPr>
          <w:sz w:val="24"/>
          <w:szCs w:val="24"/>
        </w:rPr>
        <w:t xml:space="preserve">  </w:t>
      </w:r>
      <w:r>
        <w:rPr>
          <w:w w:val="99"/>
          <w:sz w:val="24"/>
          <w:szCs w:val="24"/>
        </w:rPr>
        <w:t>-</w:t>
      </w:r>
      <w:r>
        <w:rPr>
          <w:sz w:val="24"/>
          <w:szCs w:val="24"/>
        </w:rPr>
        <w:t xml:space="preserve">  </w:t>
      </w:r>
      <w:r>
        <w:rPr>
          <w:w w:val="99"/>
          <w:sz w:val="24"/>
          <w:szCs w:val="24"/>
        </w:rPr>
        <w:t>One</w:t>
      </w:r>
      <w:r>
        <w:rPr>
          <w:sz w:val="24"/>
          <w:szCs w:val="24"/>
        </w:rPr>
        <w:t xml:space="preserve">  </w:t>
      </w:r>
      <w:r>
        <w:rPr>
          <w:w w:val="99"/>
          <w:sz w:val="24"/>
          <w:szCs w:val="24"/>
        </w:rPr>
        <w:t>type</w:t>
      </w:r>
      <w:r>
        <w:rPr>
          <w:sz w:val="24"/>
          <w:szCs w:val="24"/>
        </w:rPr>
        <w:t xml:space="preserve">  </w:t>
      </w:r>
      <w:r>
        <w:rPr>
          <w:w w:val="99"/>
          <w:sz w:val="24"/>
          <w:szCs w:val="24"/>
        </w:rPr>
        <w:t>of</w:t>
      </w:r>
      <w:r>
        <w:rPr>
          <w:sz w:val="24"/>
          <w:szCs w:val="24"/>
        </w:rPr>
        <w:t xml:space="preserve">  </w:t>
      </w:r>
      <w:r>
        <w:rPr>
          <w:w w:val="99"/>
          <w:sz w:val="24"/>
          <w:szCs w:val="24"/>
        </w:rPr>
        <w:t>Denial</w:t>
      </w:r>
      <w:r>
        <w:rPr>
          <w:sz w:val="24"/>
          <w:szCs w:val="24"/>
        </w:rPr>
        <w:t xml:space="preserve">  </w:t>
      </w:r>
      <w:r>
        <w:rPr>
          <w:w w:val="99"/>
          <w:sz w:val="24"/>
          <w:szCs w:val="24"/>
        </w:rPr>
        <w:t>of</w:t>
      </w:r>
      <w:r>
        <w:rPr>
          <w:sz w:val="24"/>
          <w:szCs w:val="24"/>
        </w:rPr>
        <w:t xml:space="preserve">  </w:t>
      </w:r>
      <w:r>
        <w:rPr>
          <w:w w:val="99"/>
          <w:sz w:val="24"/>
          <w:szCs w:val="24"/>
        </w:rPr>
        <w:t>Service (DoS)</w:t>
      </w:r>
      <w:r>
        <w:rPr>
          <w:sz w:val="24"/>
          <w:szCs w:val="24"/>
        </w:rPr>
        <w:t xml:space="preserve"> </w:t>
      </w:r>
      <w:r>
        <w:rPr>
          <w:w w:val="99"/>
          <w:sz w:val="24"/>
          <w:szCs w:val="24"/>
        </w:rPr>
        <w:t>attack</w:t>
      </w:r>
      <w:r>
        <w:rPr>
          <w:sz w:val="24"/>
          <w:szCs w:val="24"/>
        </w:rPr>
        <w:t xml:space="preserve"> </w:t>
      </w:r>
      <w:r>
        <w:rPr>
          <w:w w:val="99"/>
          <w:sz w:val="24"/>
          <w:szCs w:val="24"/>
        </w:rPr>
        <w:t>happens</w:t>
      </w:r>
      <w:r>
        <w:rPr>
          <w:sz w:val="24"/>
          <w:szCs w:val="24"/>
        </w:rPr>
        <w:t xml:space="preserve"> </w:t>
      </w:r>
      <w:r>
        <w:rPr>
          <w:w w:val="99"/>
          <w:sz w:val="24"/>
          <w:szCs w:val="24"/>
        </w:rPr>
        <w:t>when</w:t>
      </w:r>
      <w:r>
        <w:rPr>
          <w:sz w:val="24"/>
          <w:szCs w:val="24"/>
        </w:rPr>
        <w:t xml:space="preserve"> </w:t>
      </w:r>
      <w:r>
        <w:rPr>
          <w:w w:val="99"/>
          <w:sz w:val="24"/>
          <w:szCs w:val="24"/>
        </w:rPr>
        <w:t>an</w:t>
      </w:r>
      <w:r>
        <w:rPr>
          <w:sz w:val="24"/>
          <w:szCs w:val="24"/>
        </w:rPr>
        <w:t xml:space="preserve"> </w:t>
      </w:r>
      <w:r>
        <w:rPr>
          <w:w w:val="99"/>
          <w:sz w:val="24"/>
          <w:szCs w:val="24"/>
        </w:rPr>
        <w:t>attacker</w:t>
      </w:r>
      <w:r>
        <w:rPr>
          <w:sz w:val="24"/>
          <w:szCs w:val="24"/>
        </w:rPr>
        <w:t xml:space="preserve"> </w:t>
      </w:r>
      <w:r>
        <w:rPr>
          <w:w w:val="99"/>
          <w:sz w:val="24"/>
          <w:szCs w:val="24"/>
        </w:rPr>
        <w:t>can</w:t>
      </w:r>
      <w:r>
        <w:rPr>
          <w:sz w:val="24"/>
          <w:szCs w:val="24"/>
        </w:rPr>
        <w:t xml:space="preserve"> </w:t>
      </w:r>
      <w:r>
        <w:rPr>
          <w:w w:val="99"/>
          <w:sz w:val="24"/>
          <w:szCs w:val="24"/>
        </w:rPr>
        <w:t>flood</w:t>
      </w:r>
      <w:r>
        <w:rPr>
          <w:sz w:val="24"/>
          <w:szCs w:val="24"/>
        </w:rPr>
        <w:t xml:space="preserve"> </w:t>
      </w:r>
      <w:r>
        <w:rPr>
          <w:w w:val="99"/>
          <w:sz w:val="24"/>
          <w:szCs w:val="24"/>
        </w:rPr>
        <w:t>a</w:t>
      </w:r>
      <w:r>
        <w:rPr>
          <w:sz w:val="24"/>
          <w:szCs w:val="24"/>
        </w:rPr>
        <w:t xml:space="preserve"> </w:t>
      </w:r>
      <w:r>
        <w:rPr>
          <w:w w:val="99"/>
          <w:sz w:val="24"/>
          <w:szCs w:val="24"/>
        </w:rPr>
        <w:t>legit</w:t>
      </w:r>
      <w:r>
        <w:rPr>
          <w:sz w:val="24"/>
          <w:szCs w:val="24"/>
        </w:rPr>
        <w:t xml:space="preserve"> </w:t>
      </w:r>
      <w:r>
        <w:rPr>
          <w:w w:val="99"/>
          <w:sz w:val="24"/>
          <w:szCs w:val="24"/>
        </w:rPr>
        <w:t>node</w:t>
      </w:r>
      <w:r>
        <w:rPr>
          <w:sz w:val="24"/>
          <w:szCs w:val="24"/>
        </w:rPr>
        <w:t xml:space="preserve"> </w:t>
      </w:r>
      <w:r>
        <w:rPr>
          <w:w w:val="99"/>
          <w:sz w:val="24"/>
          <w:szCs w:val="24"/>
        </w:rPr>
        <w:t>on</w:t>
      </w:r>
      <w:r>
        <w:rPr>
          <w:sz w:val="24"/>
          <w:szCs w:val="24"/>
        </w:rPr>
        <w:t xml:space="preserve"> </w:t>
      </w:r>
      <w:r>
        <w:rPr>
          <w:w w:val="99"/>
          <w:sz w:val="24"/>
          <w:szCs w:val="24"/>
        </w:rPr>
        <w:t>a</w:t>
      </w:r>
      <w:r>
        <w:rPr>
          <w:sz w:val="24"/>
          <w:szCs w:val="24"/>
        </w:rPr>
        <w:t xml:space="preserve"> </w:t>
      </w:r>
      <w:r>
        <w:rPr>
          <w:w w:val="99"/>
          <w:sz w:val="24"/>
          <w:szCs w:val="24"/>
        </w:rPr>
        <w:t>system</w:t>
      </w:r>
      <w:r>
        <w:rPr>
          <w:sz w:val="24"/>
          <w:szCs w:val="24"/>
        </w:rPr>
        <w:t xml:space="preserve"> </w:t>
      </w:r>
      <w:r>
        <w:rPr>
          <w:w w:val="99"/>
          <w:sz w:val="24"/>
          <w:szCs w:val="24"/>
        </w:rPr>
        <w:t>with unimportant</w:t>
      </w:r>
      <w:r>
        <w:rPr>
          <w:sz w:val="24"/>
          <w:szCs w:val="24"/>
        </w:rPr>
        <w:t xml:space="preserve"> </w:t>
      </w:r>
      <w:r>
        <w:rPr>
          <w:w w:val="99"/>
          <w:sz w:val="24"/>
          <w:szCs w:val="24"/>
        </w:rPr>
        <w:t>messages,</w:t>
      </w:r>
      <w:r>
        <w:rPr>
          <w:sz w:val="24"/>
          <w:szCs w:val="24"/>
        </w:rPr>
        <w:t xml:space="preserve"> </w:t>
      </w:r>
      <w:r>
        <w:rPr>
          <w:w w:val="99"/>
          <w:sz w:val="24"/>
          <w:szCs w:val="24"/>
        </w:rPr>
        <w:t>keeping</w:t>
      </w:r>
      <w:r>
        <w:rPr>
          <w:sz w:val="24"/>
          <w:szCs w:val="24"/>
        </w:rPr>
        <w:t xml:space="preserve"> </w:t>
      </w:r>
      <w:r>
        <w:rPr>
          <w:w w:val="99"/>
          <w:sz w:val="24"/>
          <w:szCs w:val="24"/>
        </w:rPr>
        <w:t>that</w:t>
      </w:r>
      <w:r>
        <w:rPr>
          <w:sz w:val="24"/>
          <w:szCs w:val="24"/>
        </w:rPr>
        <w:t xml:space="preserve"> </w:t>
      </w:r>
      <w:r>
        <w:rPr>
          <w:w w:val="99"/>
          <w:sz w:val="24"/>
          <w:szCs w:val="24"/>
        </w:rPr>
        <w:t>node</w:t>
      </w:r>
      <w:r>
        <w:rPr>
          <w:sz w:val="24"/>
          <w:szCs w:val="24"/>
        </w:rPr>
        <w:t xml:space="preserve"> </w:t>
      </w:r>
      <w:r>
        <w:rPr>
          <w:w w:val="99"/>
          <w:sz w:val="24"/>
          <w:szCs w:val="24"/>
        </w:rPr>
        <w:t>from</w:t>
      </w:r>
      <w:r>
        <w:rPr>
          <w:sz w:val="24"/>
          <w:szCs w:val="24"/>
        </w:rPr>
        <w:t xml:space="preserve"> </w:t>
      </w:r>
      <w:r>
        <w:rPr>
          <w:w w:val="99"/>
          <w:sz w:val="24"/>
          <w:szCs w:val="24"/>
        </w:rPr>
        <w:t>performing</w:t>
      </w:r>
      <w:r>
        <w:rPr>
          <w:sz w:val="24"/>
          <w:szCs w:val="24"/>
        </w:rPr>
        <w:t xml:space="preserve"> </w:t>
      </w:r>
      <w:r>
        <w:rPr>
          <w:w w:val="99"/>
          <w:sz w:val="24"/>
          <w:szCs w:val="24"/>
        </w:rPr>
        <w:t>other</w:t>
      </w:r>
      <w:r>
        <w:rPr>
          <w:sz w:val="24"/>
          <w:szCs w:val="24"/>
        </w:rPr>
        <w:t xml:space="preserve"> </w:t>
      </w:r>
      <w:r>
        <w:rPr>
          <w:w w:val="99"/>
          <w:sz w:val="24"/>
          <w:szCs w:val="24"/>
        </w:rPr>
        <w:t>(legitimate)</w:t>
      </w:r>
      <w:r>
        <w:rPr>
          <w:sz w:val="24"/>
          <w:szCs w:val="24"/>
        </w:rPr>
        <w:t xml:space="preserve"> </w:t>
      </w:r>
      <w:r>
        <w:rPr>
          <w:w w:val="99"/>
          <w:sz w:val="24"/>
          <w:szCs w:val="24"/>
        </w:rPr>
        <w:t>obli- gations</w:t>
      </w:r>
      <w:r>
        <w:rPr>
          <w:sz w:val="24"/>
          <w:szCs w:val="24"/>
        </w:rPr>
        <w:t xml:space="preserve"> </w:t>
      </w:r>
      <w:r>
        <w:rPr>
          <w:w w:val="99"/>
          <w:sz w:val="24"/>
          <w:szCs w:val="24"/>
        </w:rPr>
        <w:t>and</w:t>
      </w:r>
      <w:r>
        <w:rPr>
          <w:sz w:val="24"/>
          <w:szCs w:val="24"/>
        </w:rPr>
        <w:t xml:space="preserve"> </w:t>
      </w:r>
      <w:r>
        <w:rPr>
          <w:w w:val="99"/>
          <w:sz w:val="24"/>
          <w:szCs w:val="24"/>
        </w:rPr>
        <w:t>jobs.</w:t>
      </w:r>
      <w:r>
        <w:rPr>
          <w:sz w:val="24"/>
          <w:szCs w:val="24"/>
        </w:rPr>
        <w:t xml:space="preserve">  </w:t>
      </w:r>
      <w:r>
        <w:rPr>
          <w:w w:val="99"/>
          <w:sz w:val="24"/>
          <w:szCs w:val="24"/>
        </w:rPr>
        <w:t>A</w:t>
      </w:r>
      <w:r>
        <w:rPr>
          <w:sz w:val="24"/>
          <w:szCs w:val="24"/>
        </w:rPr>
        <w:t xml:space="preserve"> </w:t>
      </w:r>
      <w:r>
        <w:rPr>
          <w:w w:val="99"/>
          <w:sz w:val="24"/>
          <w:szCs w:val="24"/>
        </w:rPr>
        <w:t>Distributed</w:t>
      </w:r>
      <w:r>
        <w:rPr>
          <w:sz w:val="24"/>
          <w:szCs w:val="24"/>
        </w:rPr>
        <w:t xml:space="preserve">  </w:t>
      </w:r>
      <w:r>
        <w:rPr>
          <w:w w:val="99"/>
          <w:sz w:val="24"/>
          <w:szCs w:val="24"/>
        </w:rPr>
        <w:t>Denial</w:t>
      </w:r>
      <w:r>
        <w:rPr>
          <w:sz w:val="24"/>
          <w:szCs w:val="24"/>
        </w:rPr>
        <w:t xml:space="preserve"> </w:t>
      </w:r>
      <w:r>
        <w:rPr>
          <w:w w:val="99"/>
          <w:sz w:val="24"/>
          <w:szCs w:val="24"/>
        </w:rPr>
        <w:t>of</w:t>
      </w:r>
      <w:r>
        <w:rPr>
          <w:sz w:val="24"/>
          <w:szCs w:val="24"/>
        </w:rPr>
        <w:t xml:space="preserve"> </w:t>
      </w:r>
      <w:r>
        <w:rPr>
          <w:w w:val="99"/>
          <w:sz w:val="24"/>
          <w:szCs w:val="24"/>
        </w:rPr>
        <w:t>Service</w:t>
      </w:r>
      <w:r>
        <w:rPr>
          <w:sz w:val="24"/>
          <w:szCs w:val="24"/>
        </w:rPr>
        <w:t xml:space="preserve"> </w:t>
      </w:r>
      <w:r>
        <w:rPr>
          <w:w w:val="99"/>
          <w:sz w:val="24"/>
          <w:szCs w:val="24"/>
        </w:rPr>
        <w:t>(DDoS)</w:t>
      </w:r>
      <w:r>
        <w:rPr>
          <w:sz w:val="24"/>
          <w:szCs w:val="24"/>
        </w:rPr>
        <w:t xml:space="preserve"> </w:t>
      </w:r>
      <w:r>
        <w:rPr>
          <w:w w:val="99"/>
          <w:sz w:val="24"/>
          <w:szCs w:val="24"/>
        </w:rPr>
        <w:t>utilizes</w:t>
      </w:r>
      <w:r>
        <w:rPr>
          <w:sz w:val="24"/>
          <w:szCs w:val="24"/>
        </w:rPr>
        <w:t xml:space="preserve"> </w:t>
      </w:r>
      <w:r>
        <w:rPr>
          <w:w w:val="99"/>
          <w:sz w:val="24"/>
          <w:szCs w:val="24"/>
        </w:rPr>
        <w:t>open</w:t>
      </w:r>
      <w:r>
        <w:rPr>
          <w:sz w:val="24"/>
          <w:szCs w:val="24"/>
        </w:rPr>
        <w:t xml:space="preserve"> </w:t>
      </w:r>
      <w:r>
        <w:rPr>
          <w:w w:val="99"/>
          <w:sz w:val="24"/>
          <w:szCs w:val="24"/>
        </w:rPr>
        <w:t>admin- istrations</w:t>
      </w:r>
      <w:r>
        <w:rPr>
          <w:sz w:val="24"/>
          <w:szCs w:val="24"/>
        </w:rPr>
        <w:t xml:space="preserve">  </w:t>
      </w:r>
      <w:r>
        <w:rPr>
          <w:w w:val="99"/>
          <w:sz w:val="24"/>
          <w:szCs w:val="24"/>
        </w:rPr>
        <w:t>or</w:t>
      </w:r>
      <w:r>
        <w:rPr>
          <w:sz w:val="24"/>
          <w:szCs w:val="24"/>
        </w:rPr>
        <w:t xml:space="preserve">  </w:t>
      </w:r>
      <w:r>
        <w:rPr>
          <w:w w:val="99"/>
          <w:sz w:val="24"/>
          <w:szCs w:val="24"/>
        </w:rPr>
        <w:t>devices</w:t>
      </w:r>
      <w:r>
        <w:rPr>
          <w:sz w:val="24"/>
          <w:szCs w:val="24"/>
        </w:rPr>
        <w:t xml:space="preserve">  </w:t>
      </w:r>
      <w:r>
        <w:rPr>
          <w:w w:val="99"/>
          <w:sz w:val="24"/>
          <w:szCs w:val="24"/>
        </w:rPr>
        <w:t>to</w:t>
      </w:r>
      <w:r>
        <w:rPr>
          <w:sz w:val="24"/>
          <w:szCs w:val="24"/>
        </w:rPr>
        <w:t xml:space="preserve">  </w:t>
      </w:r>
      <w:r>
        <w:rPr>
          <w:w w:val="99"/>
          <w:sz w:val="24"/>
          <w:szCs w:val="24"/>
        </w:rPr>
        <w:t>accidentally</w:t>
      </w:r>
      <w:r>
        <w:rPr>
          <w:sz w:val="24"/>
          <w:szCs w:val="24"/>
        </w:rPr>
        <w:t xml:space="preserve">  </w:t>
      </w:r>
      <w:r>
        <w:rPr>
          <w:w w:val="99"/>
          <w:sz w:val="24"/>
          <w:szCs w:val="24"/>
        </w:rPr>
        <w:t>intensify</w:t>
      </w:r>
      <w:r>
        <w:rPr>
          <w:sz w:val="24"/>
          <w:szCs w:val="24"/>
        </w:rPr>
        <w:t xml:space="preserve">  </w:t>
      </w:r>
      <w:r>
        <w:rPr>
          <w:w w:val="99"/>
          <w:sz w:val="24"/>
          <w:szCs w:val="24"/>
        </w:rPr>
        <w:t>that</w:t>
      </w:r>
      <w:r>
        <w:rPr>
          <w:sz w:val="24"/>
          <w:szCs w:val="24"/>
        </w:rPr>
        <w:t xml:space="preserve">  </w:t>
      </w:r>
      <w:r>
        <w:rPr>
          <w:w w:val="99"/>
          <w:sz w:val="24"/>
          <w:szCs w:val="24"/>
        </w:rPr>
        <w:t>DoS</w:t>
      </w:r>
      <w:r>
        <w:rPr>
          <w:sz w:val="24"/>
          <w:szCs w:val="24"/>
        </w:rPr>
        <w:t xml:space="preserve">  </w:t>
      </w:r>
      <w:r>
        <w:rPr>
          <w:w w:val="99"/>
          <w:sz w:val="24"/>
          <w:szCs w:val="24"/>
        </w:rPr>
        <w:t>attack—making</w:t>
      </w:r>
      <w:r>
        <w:rPr>
          <w:sz w:val="24"/>
          <w:szCs w:val="24"/>
        </w:rPr>
        <w:t xml:space="preserve">  </w:t>
      </w:r>
      <w:r>
        <w:rPr>
          <w:w w:val="99"/>
          <w:sz w:val="24"/>
          <w:szCs w:val="24"/>
        </w:rPr>
        <w:t>them</w:t>
      </w:r>
      <w:r>
        <w:rPr>
          <w:sz w:val="24"/>
          <w:szCs w:val="24"/>
        </w:rPr>
        <w:t xml:space="preserve">  </w:t>
      </w:r>
      <w:r>
        <w:rPr>
          <w:w w:val="99"/>
          <w:sz w:val="24"/>
          <w:szCs w:val="24"/>
        </w:rPr>
        <w:t>a significantly</w:t>
      </w:r>
      <w:r>
        <w:rPr>
          <w:sz w:val="24"/>
          <w:szCs w:val="24"/>
        </w:rPr>
        <w:t xml:space="preserve">  </w:t>
      </w:r>
      <w:r>
        <w:rPr>
          <w:w w:val="99"/>
          <w:sz w:val="24"/>
          <w:szCs w:val="24"/>
        </w:rPr>
        <w:t>more</w:t>
      </w:r>
      <w:r>
        <w:rPr>
          <w:sz w:val="24"/>
          <w:szCs w:val="24"/>
        </w:rPr>
        <w:t xml:space="preserve">  </w:t>
      </w:r>
      <w:r>
        <w:rPr>
          <w:w w:val="99"/>
          <w:sz w:val="24"/>
          <w:szCs w:val="24"/>
        </w:rPr>
        <w:t>prominent</w:t>
      </w:r>
      <w:r>
        <w:rPr>
          <w:sz w:val="24"/>
          <w:szCs w:val="24"/>
        </w:rPr>
        <w:t xml:space="preserve">  </w:t>
      </w:r>
      <w:r>
        <w:rPr>
          <w:w w:val="99"/>
          <w:sz w:val="24"/>
          <w:szCs w:val="24"/>
        </w:rPr>
        <w:t>threat.</w:t>
      </w:r>
      <w:r>
        <w:rPr>
          <w:sz w:val="24"/>
          <w:szCs w:val="24"/>
        </w:rPr>
        <w:t xml:space="preserve">   </w:t>
      </w:r>
      <w:r>
        <w:rPr>
          <w:w w:val="99"/>
          <w:sz w:val="24"/>
          <w:szCs w:val="24"/>
        </w:rPr>
        <w:t>In</w:t>
      </w:r>
      <w:r>
        <w:rPr>
          <w:sz w:val="24"/>
          <w:szCs w:val="24"/>
        </w:rPr>
        <w:t xml:space="preserve">  </w:t>
      </w:r>
      <w:r>
        <w:rPr>
          <w:w w:val="99"/>
          <w:sz w:val="24"/>
          <w:szCs w:val="24"/>
        </w:rPr>
        <w:t>a</w:t>
      </w:r>
      <w:r>
        <w:rPr>
          <w:sz w:val="24"/>
          <w:szCs w:val="24"/>
        </w:rPr>
        <w:t xml:space="preserve">  </w:t>
      </w:r>
      <w:r>
        <w:rPr>
          <w:w w:val="99"/>
          <w:sz w:val="24"/>
          <w:szCs w:val="24"/>
        </w:rPr>
        <w:t>DLT</w:t>
      </w:r>
      <w:r>
        <w:rPr>
          <w:sz w:val="24"/>
          <w:szCs w:val="24"/>
        </w:rPr>
        <w:t xml:space="preserve">  </w:t>
      </w:r>
      <w:r>
        <w:rPr>
          <w:w w:val="99"/>
          <w:sz w:val="24"/>
          <w:szCs w:val="24"/>
        </w:rPr>
        <w:t>arrange,</w:t>
      </w:r>
      <w:r>
        <w:rPr>
          <w:sz w:val="24"/>
          <w:szCs w:val="24"/>
        </w:rPr>
        <w:t xml:space="preserve">  </w:t>
      </w:r>
      <w:r>
        <w:rPr>
          <w:w w:val="99"/>
          <w:sz w:val="24"/>
          <w:szCs w:val="24"/>
        </w:rPr>
        <w:t>a</w:t>
      </w:r>
      <w:r>
        <w:rPr>
          <w:sz w:val="24"/>
          <w:szCs w:val="24"/>
        </w:rPr>
        <w:t xml:space="preserve">  </w:t>
      </w:r>
      <w:r>
        <w:rPr>
          <w:w w:val="99"/>
          <w:sz w:val="24"/>
          <w:szCs w:val="24"/>
        </w:rPr>
        <w:t>DDoS</w:t>
      </w:r>
      <w:r>
        <w:rPr>
          <w:sz w:val="24"/>
          <w:szCs w:val="24"/>
        </w:rPr>
        <w:t xml:space="preserve">  </w:t>
      </w:r>
      <w:r>
        <w:rPr>
          <w:w w:val="99"/>
          <w:sz w:val="24"/>
          <w:szCs w:val="24"/>
        </w:rPr>
        <w:t>attack</w:t>
      </w:r>
      <w:r>
        <w:rPr>
          <w:sz w:val="24"/>
          <w:szCs w:val="24"/>
        </w:rPr>
        <w:t xml:space="preserve">  </w:t>
      </w:r>
      <w:r>
        <w:rPr>
          <w:w w:val="99"/>
          <w:sz w:val="24"/>
          <w:szCs w:val="24"/>
        </w:rPr>
        <w:t>could focus</w:t>
      </w:r>
      <w:r>
        <w:rPr>
          <w:sz w:val="24"/>
          <w:szCs w:val="24"/>
        </w:rPr>
        <w:t xml:space="preserve"> </w:t>
      </w:r>
      <w:r>
        <w:rPr>
          <w:w w:val="99"/>
          <w:sz w:val="24"/>
          <w:szCs w:val="24"/>
        </w:rPr>
        <w:t>on</w:t>
      </w:r>
      <w:r>
        <w:rPr>
          <w:sz w:val="24"/>
          <w:szCs w:val="24"/>
        </w:rPr>
        <w:t xml:space="preserve"> </w:t>
      </w:r>
      <w:r>
        <w:rPr>
          <w:w w:val="99"/>
          <w:sz w:val="24"/>
          <w:szCs w:val="24"/>
        </w:rPr>
        <w:t>the</w:t>
      </w:r>
      <w:r>
        <w:rPr>
          <w:sz w:val="24"/>
          <w:szCs w:val="24"/>
        </w:rPr>
        <w:t xml:space="preserve"> </w:t>
      </w:r>
      <w:r>
        <w:rPr>
          <w:w w:val="99"/>
          <w:sz w:val="24"/>
          <w:szCs w:val="24"/>
        </w:rPr>
        <w:t>nodes</w:t>
      </w:r>
      <w:r>
        <w:rPr>
          <w:sz w:val="24"/>
          <w:szCs w:val="24"/>
        </w:rPr>
        <w:t xml:space="preserve"> </w:t>
      </w:r>
      <w:r>
        <w:rPr>
          <w:w w:val="99"/>
          <w:sz w:val="24"/>
          <w:szCs w:val="24"/>
        </w:rPr>
        <w:t>that</w:t>
      </w:r>
      <w:r>
        <w:rPr>
          <w:sz w:val="24"/>
          <w:szCs w:val="24"/>
        </w:rPr>
        <w:t xml:space="preserve"> </w:t>
      </w:r>
      <w:r>
        <w:rPr>
          <w:w w:val="99"/>
          <w:sz w:val="24"/>
          <w:szCs w:val="24"/>
        </w:rPr>
        <w:t>add</w:t>
      </w:r>
      <w:r>
        <w:rPr>
          <w:sz w:val="24"/>
          <w:szCs w:val="24"/>
        </w:rPr>
        <w:t xml:space="preserve"> </w:t>
      </w:r>
      <w:r>
        <w:rPr>
          <w:w w:val="99"/>
          <w:sz w:val="24"/>
          <w:szCs w:val="24"/>
        </w:rPr>
        <w:t>to</w:t>
      </w:r>
      <w:r>
        <w:rPr>
          <w:sz w:val="24"/>
          <w:szCs w:val="24"/>
        </w:rPr>
        <w:t xml:space="preserve"> </w:t>
      </w:r>
      <w:r>
        <w:rPr>
          <w:w w:val="99"/>
          <w:sz w:val="24"/>
          <w:szCs w:val="24"/>
        </w:rPr>
        <w:t>the</w:t>
      </w:r>
      <w:r>
        <w:rPr>
          <w:sz w:val="24"/>
          <w:szCs w:val="24"/>
        </w:rPr>
        <w:t xml:space="preserve"> </w:t>
      </w:r>
      <w:r>
        <w:rPr>
          <w:w w:val="99"/>
          <w:sz w:val="24"/>
          <w:szCs w:val="24"/>
        </w:rPr>
        <w:t>meaning</w:t>
      </w:r>
      <w:r>
        <w:rPr>
          <w:sz w:val="24"/>
          <w:szCs w:val="24"/>
        </w:rPr>
        <w:t xml:space="preserve"> </w:t>
      </w:r>
      <w:r>
        <w:rPr>
          <w:w w:val="99"/>
          <w:sz w:val="24"/>
          <w:szCs w:val="24"/>
        </w:rPr>
        <w:t>of</w:t>
      </w:r>
      <w:r>
        <w:rPr>
          <w:sz w:val="24"/>
          <w:szCs w:val="24"/>
        </w:rPr>
        <w:t xml:space="preserve"> </w:t>
      </w:r>
      <w:r>
        <w:rPr>
          <w:w w:val="99"/>
          <w:sz w:val="24"/>
          <w:szCs w:val="24"/>
        </w:rPr>
        <w:t>consensus</w:t>
      </w:r>
      <w:r>
        <w:rPr>
          <w:sz w:val="24"/>
          <w:szCs w:val="24"/>
        </w:rPr>
        <w:t xml:space="preserve"> </w:t>
      </w:r>
      <w:r>
        <w:rPr>
          <w:w w:val="99"/>
          <w:sz w:val="24"/>
          <w:szCs w:val="24"/>
        </w:rPr>
        <w:t>and,</w:t>
      </w:r>
      <w:r>
        <w:rPr>
          <w:sz w:val="24"/>
          <w:szCs w:val="24"/>
        </w:rPr>
        <w:t xml:space="preserve"> </w:t>
      </w:r>
      <w:r>
        <w:rPr>
          <w:w w:val="99"/>
          <w:sz w:val="24"/>
          <w:szCs w:val="24"/>
        </w:rPr>
        <w:t>possibly,</w:t>
      </w:r>
      <w:r>
        <w:rPr>
          <w:sz w:val="24"/>
          <w:szCs w:val="24"/>
        </w:rPr>
        <w:t xml:space="preserve"> </w:t>
      </w:r>
      <w:r>
        <w:rPr>
          <w:w w:val="99"/>
          <w:sz w:val="24"/>
          <w:szCs w:val="24"/>
        </w:rPr>
        <w:t>keep</w:t>
      </w:r>
      <w:r>
        <w:rPr>
          <w:sz w:val="24"/>
          <w:szCs w:val="24"/>
        </w:rPr>
        <w:t xml:space="preserve"> </w:t>
      </w:r>
      <w:r>
        <w:rPr>
          <w:w w:val="99"/>
          <w:sz w:val="24"/>
          <w:szCs w:val="24"/>
        </w:rPr>
        <w:t>that</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F91A76">
      <w:pPr>
        <w:spacing w:before="15" w:line="251" w:lineRule="auto"/>
        <w:ind w:left="1211" w:right="69"/>
        <w:jc w:val="both"/>
        <w:rPr>
          <w:sz w:val="24"/>
          <w:szCs w:val="24"/>
        </w:rPr>
      </w:pPr>
      <w:r>
        <w:rPr>
          <w:w w:val="99"/>
          <w:sz w:val="24"/>
          <w:szCs w:val="24"/>
        </w:rPr>
        <w:t>consensus</w:t>
      </w:r>
      <w:r>
        <w:rPr>
          <w:sz w:val="24"/>
          <w:szCs w:val="24"/>
        </w:rPr>
        <w:t xml:space="preserve"> </w:t>
      </w:r>
      <w:r>
        <w:rPr>
          <w:w w:val="99"/>
          <w:sz w:val="24"/>
          <w:szCs w:val="24"/>
        </w:rPr>
        <w:t>from</w:t>
      </w:r>
      <w:r>
        <w:rPr>
          <w:sz w:val="24"/>
          <w:szCs w:val="24"/>
        </w:rPr>
        <w:t xml:space="preserve"> </w:t>
      </w:r>
      <w:r>
        <w:rPr>
          <w:w w:val="99"/>
          <w:sz w:val="24"/>
          <w:szCs w:val="24"/>
        </w:rPr>
        <w:t>being</w:t>
      </w:r>
      <w:r>
        <w:rPr>
          <w:sz w:val="24"/>
          <w:szCs w:val="24"/>
        </w:rPr>
        <w:t xml:space="preserve"> </w:t>
      </w:r>
      <w:r>
        <w:rPr>
          <w:w w:val="99"/>
          <w:sz w:val="24"/>
          <w:szCs w:val="24"/>
        </w:rPr>
        <w:t>established.</w:t>
      </w:r>
      <w:r>
        <w:rPr>
          <w:sz w:val="24"/>
          <w:szCs w:val="24"/>
        </w:rPr>
        <w:t xml:space="preserve">  </w:t>
      </w:r>
      <w:r>
        <w:rPr>
          <w:w w:val="99"/>
          <w:sz w:val="24"/>
          <w:szCs w:val="24"/>
        </w:rPr>
        <w:t>The</w:t>
      </w:r>
      <w:r>
        <w:rPr>
          <w:sz w:val="24"/>
          <w:szCs w:val="24"/>
        </w:rPr>
        <w:t xml:space="preserve"> </w:t>
      </w:r>
      <w:r>
        <w:rPr>
          <w:w w:val="99"/>
          <w:sz w:val="24"/>
          <w:szCs w:val="24"/>
        </w:rPr>
        <w:t>hashgraph</w:t>
      </w:r>
      <w:r>
        <w:rPr>
          <w:sz w:val="24"/>
          <w:szCs w:val="24"/>
        </w:rPr>
        <w:t xml:space="preserve"> </w:t>
      </w:r>
      <w:r>
        <w:rPr>
          <w:w w:val="99"/>
          <w:sz w:val="24"/>
          <w:szCs w:val="24"/>
        </w:rPr>
        <w:t>is</w:t>
      </w:r>
      <w:r>
        <w:rPr>
          <w:sz w:val="24"/>
          <w:szCs w:val="24"/>
        </w:rPr>
        <w:t xml:space="preserve"> </w:t>
      </w:r>
      <w:r>
        <w:rPr>
          <w:w w:val="99"/>
          <w:sz w:val="24"/>
          <w:szCs w:val="24"/>
        </w:rPr>
        <w:t>DDoS</w:t>
      </w:r>
      <w:r>
        <w:rPr>
          <w:sz w:val="24"/>
          <w:szCs w:val="24"/>
        </w:rPr>
        <w:t xml:space="preserve"> </w:t>
      </w:r>
      <w:r>
        <w:rPr>
          <w:w w:val="99"/>
          <w:sz w:val="24"/>
          <w:szCs w:val="24"/>
        </w:rPr>
        <w:t>resilient</w:t>
      </w:r>
      <w:r>
        <w:rPr>
          <w:sz w:val="24"/>
          <w:szCs w:val="24"/>
        </w:rPr>
        <w:t xml:space="preserve"> </w:t>
      </w:r>
      <w:r>
        <w:rPr>
          <w:w w:val="99"/>
          <w:sz w:val="24"/>
          <w:szCs w:val="24"/>
        </w:rPr>
        <w:t>as</w:t>
      </w:r>
      <w:r>
        <w:rPr>
          <w:sz w:val="24"/>
          <w:szCs w:val="24"/>
        </w:rPr>
        <w:t xml:space="preserve"> </w:t>
      </w:r>
      <w:r>
        <w:rPr>
          <w:w w:val="99"/>
          <w:sz w:val="24"/>
          <w:szCs w:val="24"/>
        </w:rPr>
        <w:t>it</w:t>
      </w:r>
      <w:r>
        <w:rPr>
          <w:sz w:val="24"/>
          <w:szCs w:val="24"/>
        </w:rPr>
        <w:t xml:space="preserve"> </w:t>
      </w:r>
      <w:r>
        <w:rPr>
          <w:w w:val="99"/>
          <w:sz w:val="24"/>
          <w:szCs w:val="24"/>
        </w:rPr>
        <w:t>engages no</w:t>
      </w:r>
      <w:r>
        <w:rPr>
          <w:sz w:val="24"/>
          <w:szCs w:val="24"/>
        </w:rPr>
        <w:t xml:space="preserve">  </w:t>
      </w:r>
      <w:r>
        <w:rPr>
          <w:w w:val="99"/>
          <w:sz w:val="24"/>
          <w:szCs w:val="24"/>
        </w:rPr>
        <w:t>single</w:t>
      </w:r>
      <w:r>
        <w:rPr>
          <w:sz w:val="24"/>
          <w:szCs w:val="24"/>
        </w:rPr>
        <w:t xml:space="preserve">  </w:t>
      </w:r>
      <w:r>
        <w:rPr>
          <w:w w:val="99"/>
          <w:sz w:val="24"/>
          <w:szCs w:val="24"/>
        </w:rPr>
        <w:t>node</w:t>
      </w:r>
      <w:r>
        <w:rPr>
          <w:sz w:val="24"/>
          <w:szCs w:val="24"/>
        </w:rPr>
        <w:t xml:space="preserve">  </w:t>
      </w:r>
      <w:r>
        <w:rPr>
          <w:w w:val="99"/>
          <w:sz w:val="24"/>
          <w:szCs w:val="24"/>
        </w:rPr>
        <w:t>or</w:t>
      </w:r>
      <w:r>
        <w:rPr>
          <w:sz w:val="24"/>
          <w:szCs w:val="24"/>
        </w:rPr>
        <w:t xml:space="preserve">  </w:t>
      </w:r>
      <w:r>
        <w:rPr>
          <w:w w:val="99"/>
          <w:sz w:val="24"/>
          <w:szCs w:val="24"/>
        </w:rPr>
        <w:t>modest</w:t>
      </w:r>
      <w:r>
        <w:rPr>
          <w:sz w:val="24"/>
          <w:szCs w:val="24"/>
        </w:rPr>
        <w:t xml:space="preserve">  </w:t>
      </w:r>
      <w:r>
        <w:rPr>
          <w:w w:val="99"/>
          <w:sz w:val="24"/>
          <w:szCs w:val="24"/>
        </w:rPr>
        <w:t>number</w:t>
      </w:r>
      <w:r>
        <w:rPr>
          <w:sz w:val="24"/>
          <w:szCs w:val="24"/>
        </w:rPr>
        <w:t xml:space="preserve">  </w:t>
      </w:r>
      <w:r>
        <w:rPr>
          <w:w w:val="99"/>
          <w:sz w:val="24"/>
          <w:szCs w:val="24"/>
        </w:rPr>
        <w:t>of</w:t>
      </w:r>
      <w:r>
        <w:rPr>
          <w:sz w:val="24"/>
          <w:szCs w:val="24"/>
        </w:rPr>
        <w:t xml:space="preserve">  </w:t>
      </w:r>
      <w:r>
        <w:rPr>
          <w:w w:val="99"/>
          <w:sz w:val="24"/>
          <w:szCs w:val="24"/>
        </w:rPr>
        <w:t>nodes</w:t>
      </w:r>
      <w:r>
        <w:rPr>
          <w:sz w:val="24"/>
          <w:szCs w:val="24"/>
        </w:rPr>
        <w:t xml:space="preserve">  </w:t>
      </w:r>
      <w:r>
        <w:rPr>
          <w:w w:val="99"/>
          <w:sz w:val="24"/>
          <w:szCs w:val="24"/>
        </w:rPr>
        <w:t>with</w:t>
      </w:r>
      <w:r>
        <w:rPr>
          <w:sz w:val="24"/>
          <w:szCs w:val="24"/>
        </w:rPr>
        <w:t xml:space="preserve">  </w:t>
      </w:r>
      <w:r>
        <w:rPr>
          <w:w w:val="99"/>
          <w:sz w:val="24"/>
          <w:szCs w:val="24"/>
        </w:rPr>
        <w:t>uncommon</w:t>
      </w:r>
      <w:r>
        <w:rPr>
          <w:sz w:val="24"/>
          <w:szCs w:val="24"/>
        </w:rPr>
        <w:t xml:space="preserve">  </w:t>
      </w:r>
      <w:r>
        <w:rPr>
          <w:w w:val="99"/>
          <w:sz w:val="24"/>
          <w:szCs w:val="24"/>
        </w:rPr>
        <w:t>rights</w:t>
      </w:r>
      <w:r>
        <w:rPr>
          <w:sz w:val="24"/>
          <w:szCs w:val="24"/>
        </w:rPr>
        <w:t xml:space="preserve">  </w:t>
      </w:r>
      <w:r>
        <w:rPr>
          <w:w w:val="99"/>
          <w:sz w:val="24"/>
          <w:szCs w:val="24"/>
        </w:rPr>
        <w:t>or</w:t>
      </w:r>
      <w:r>
        <w:rPr>
          <w:sz w:val="24"/>
          <w:szCs w:val="24"/>
        </w:rPr>
        <w:t xml:space="preserve">  </w:t>
      </w:r>
      <w:r>
        <w:rPr>
          <w:w w:val="99"/>
          <w:sz w:val="24"/>
          <w:szCs w:val="24"/>
        </w:rPr>
        <w:t>duties</w:t>
      </w:r>
      <w:r>
        <w:rPr>
          <w:sz w:val="24"/>
          <w:szCs w:val="24"/>
        </w:rPr>
        <w:t xml:space="preserve">  </w:t>
      </w:r>
      <w:r>
        <w:rPr>
          <w:w w:val="99"/>
          <w:sz w:val="24"/>
          <w:szCs w:val="24"/>
        </w:rPr>
        <w:t>in setting</w:t>
      </w:r>
      <w:r>
        <w:rPr>
          <w:sz w:val="24"/>
          <w:szCs w:val="24"/>
        </w:rPr>
        <w:t xml:space="preserve"> </w:t>
      </w:r>
      <w:r>
        <w:rPr>
          <w:w w:val="99"/>
          <w:sz w:val="24"/>
          <w:szCs w:val="24"/>
        </w:rPr>
        <w:t>up</w:t>
      </w:r>
      <w:r>
        <w:rPr>
          <w:sz w:val="24"/>
          <w:szCs w:val="24"/>
        </w:rPr>
        <w:t xml:space="preserve"> </w:t>
      </w:r>
      <w:r>
        <w:rPr>
          <w:w w:val="99"/>
          <w:sz w:val="24"/>
          <w:szCs w:val="24"/>
        </w:rPr>
        <w:t>consensus.</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4.</w:t>
      </w:r>
      <w:r>
        <w:rPr>
          <w:sz w:val="24"/>
          <w:szCs w:val="24"/>
        </w:rPr>
        <w:t xml:space="preserve">  </w:t>
      </w:r>
      <w:r>
        <w:rPr>
          <w:w w:val="99"/>
          <w:sz w:val="24"/>
          <w:szCs w:val="24"/>
        </w:rPr>
        <w:t>Governance</w:t>
      </w:r>
      <w:r>
        <w:rPr>
          <w:sz w:val="24"/>
          <w:szCs w:val="24"/>
        </w:rPr>
        <w:t xml:space="preserve"> </w:t>
      </w:r>
      <w:r>
        <w:rPr>
          <w:w w:val="99"/>
          <w:sz w:val="24"/>
          <w:szCs w:val="24"/>
        </w:rPr>
        <w:t>-</w:t>
      </w:r>
      <w:r>
        <w:rPr>
          <w:sz w:val="24"/>
          <w:szCs w:val="24"/>
        </w:rPr>
        <w:t xml:space="preserve"> </w:t>
      </w:r>
      <w:r>
        <w:rPr>
          <w:w w:val="99"/>
          <w:sz w:val="24"/>
          <w:szCs w:val="24"/>
        </w:rPr>
        <w:t>The</w:t>
      </w:r>
      <w:r>
        <w:rPr>
          <w:sz w:val="24"/>
          <w:szCs w:val="24"/>
        </w:rPr>
        <w:t xml:space="preserve"> </w:t>
      </w:r>
      <w:r>
        <w:rPr>
          <w:w w:val="99"/>
          <w:sz w:val="24"/>
          <w:szCs w:val="24"/>
        </w:rPr>
        <w:t>governance</w:t>
      </w:r>
      <w:r>
        <w:rPr>
          <w:sz w:val="24"/>
          <w:szCs w:val="24"/>
        </w:rPr>
        <w:t xml:space="preserve"> </w:t>
      </w:r>
      <w:r>
        <w:rPr>
          <w:w w:val="99"/>
          <w:sz w:val="24"/>
          <w:szCs w:val="24"/>
        </w:rPr>
        <w:t>model</w:t>
      </w:r>
      <w:r>
        <w:rPr>
          <w:sz w:val="24"/>
          <w:szCs w:val="24"/>
        </w:rPr>
        <w:t xml:space="preserve"> </w:t>
      </w:r>
      <w:r>
        <w:rPr>
          <w:w w:val="99"/>
          <w:sz w:val="24"/>
          <w:szCs w:val="24"/>
        </w:rPr>
        <w:t>defines</w:t>
      </w:r>
      <w:r>
        <w:rPr>
          <w:sz w:val="24"/>
          <w:szCs w:val="24"/>
        </w:rPr>
        <w:t xml:space="preserve"> </w:t>
      </w:r>
      <w:r>
        <w:rPr>
          <w:w w:val="99"/>
          <w:sz w:val="24"/>
          <w:szCs w:val="24"/>
        </w:rPr>
        <w:t>a</w:t>
      </w:r>
      <w:r>
        <w:rPr>
          <w:sz w:val="24"/>
          <w:szCs w:val="24"/>
        </w:rPr>
        <w:t xml:space="preserve"> </w:t>
      </w:r>
      <w:r>
        <w:rPr>
          <w:w w:val="99"/>
          <w:sz w:val="24"/>
          <w:szCs w:val="24"/>
        </w:rPr>
        <w:t>set</w:t>
      </w:r>
      <w:r>
        <w:rPr>
          <w:sz w:val="24"/>
          <w:szCs w:val="24"/>
        </w:rPr>
        <w:t xml:space="preserve"> </w:t>
      </w:r>
      <w:r>
        <w:rPr>
          <w:w w:val="99"/>
          <w:sz w:val="24"/>
          <w:szCs w:val="24"/>
        </w:rPr>
        <w:t>of</w:t>
      </w:r>
      <w:r>
        <w:rPr>
          <w:sz w:val="24"/>
          <w:szCs w:val="24"/>
        </w:rPr>
        <w:t xml:space="preserve"> </w:t>
      </w:r>
      <w:r>
        <w:rPr>
          <w:w w:val="99"/>
          <w:sz w:val="24"/>
          <w:szCs w:val="24"/>
        </w:rPr>
        <w:t>rules</w:t>
      </w:r>
      <w:r>
        <w:rPr>
          <w:sz w:val="24"/>
          <w:szCs w:val="24"/>
        </w:rPr>
        <w:t xml:space="preserve"> </w:t>
      </w:r>
      <w:r>
        <w:rPr>
          <w:w w:val="99"/>
          <w:sz w:val="24"/>
          <w:szCs w:val="24"/>
        </w:rPr>
        <w:t>to</w:t>
      </w:r>
      <w:r>
        <w:rPr>
          <w:sz w:val="24"/>
          <w:szCs w:val="24"/>
        </w:rPr>
        <w:t xml:space="preserve"> </w:t>
      </w:r>
      <w:r>
        <w:rPr>
          <w:w w:val="99"/>
          <w:sz w:val="24"/>
          <w:szCs w:val="24"/>
        </w:rPr>
        <w:t>conform</w:t>
      </w:r>
      <w:r>
        <w:rPr>
          <w:sz w:val="24"/>
          <w:szCs w:val="24"/>
        </w:rPr>
        <w:t xml:space="preserve"> </w:t>
      </w:r>
      <w:r>
        <w:rPr>
          <w:w w:val="99"/>
          <w:sz w:val="24"/>
          <w:szCs w:val="24"/>
        </w:rPr>
        <w:t>to</w:t>
      </w:r>
      <w:r>
        <w:rPr>
          <w:sz w:val="24"/>
          <w:szCs w:val="24"/>
        </w:rPr>
        <w:t xml:space="preserve"> </w:t>
      </w:r>
      <w:r>
        <w:rPr>
          <w:w w:val="99"/>
          <w:sz w:val="24"/>
          <w:szCs w:val="24"/>
        </w:rPr>
        <w:t>the</w:t>
      </w:r>
      <w:r>
        <w:rPr>
          <w:sz w:val="24"/>
          <w:szCs w:val="24"/>
        </w:rPr>
        <w:t xml:space="preserve"> </w:t>
      </w:r>
      <w:r>
        <w:rPr>
          <w:w w:val="99"/>
          <w:sz w:val="24"/>
          <w:szCs w:val="24"/>
        </w:rPr>
        <w:t>technolog- ical</w:t>
      </w:r>
      <w:r>
        <w:rPr>
          <w:sz w:val="24"/>
          <w:szCs w:val="24"/>
        </w:rPr>
        <w:t xml:space="preserve"> </w:t>
      </w:r>
      <w:r>
        <w:rPr>
          <w:w w:val="99"/>
          <w:sz w:val="24"/>
          <w:szCs w:val="24"/>
        </w:rPr>
        <w:t>software</w:t>
      </w:r>
      <w:r>
        <w:rPr>
          <w:sz w:val="24"/>
          <w:szCs w:val="24"/>
        </w:rPr>
        <w:t xml:space="preserve"> </w:t>
      </w:r>
      <w:r>
        <w:rPr>
          <w:w w:val="99"/>
          <w:sz w:val="24"/>
          <w:szCs w:val="24"/>
        </w:rPr>
        <w:t>policy,</w:t>
      </w:r>
      <w:r>
        <w:rPr>
          <w:sz w:val="24"/>
          <w:szCs w:val="24"/>
        </w:rPr>
        <w:t xml:space="preserve"> </w:t>
      </w:r>
      <w:r>
        <w:rPr>
          <w:w w:val="99"/>
          <w:sz w:val="24"/>
          <w:szCs w:val="24"/>
        </w:rPr>
        <w:t>coin</w:t>
      </w:r>
      <w:r>
        <w:rPr>
          <w:sz w:val="24"/>
          <w:szCs w:val="24"/>
        </w:rPr>
        <w:t xml:space="preserve"> </w:t>
      </w:r>
      <w:r>
        <w:rPr>
          <w:w w:val="99"/>
          <w:sz w:val="24"/>
          <w:szCs w:val="24"/>
        </w:rPr>
        <w:t>issuance,</w:t>
      </w:r>
      <w:r>
        <w:rPr>
          <w:sz w:val="24"/>
          <w:szCs w:val="24"/>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incentive</w:t>
      </w:r>
      <w:r>
        <w:rPr>
          <w:sz w:val="24"/>
          <w:szCs w:val="24"/>
        </w:rPr>
        <w:t xml:space="preserve"> </w:t>
      </w:r>
      <w:r>
        <w:rPr>
          <w:w w:val="99"/>
          <w:sz w:val="24"/>
          <w:szCs w:val="24"/>
        </w:rPr>
        <w:t>model.</w:t>
      </w:r>
      <w:r>
        <w:rPr>
          <w:sz w:val="24"/>
          <w:szCs w:val="24"/>
        </w:rPr>
        <w:t xml:space="preserve">  </w:t>
      </w:r>
      <w:r>
        <w:rPr>
          <w:w w:val="99"/>
          <w:sz w:val="24"/>
          <w:szCs w:val="24"/>
        </w:rPr>
        <w:t>Open</w:t>
      </w:r>
      <w:r>
        <w:rPr>
          <w:sz w:val="24"/>
          <w:szCs w:val="24"/>
        </w:rPr>
        <w:t xml:space="preserve"> </w:t>
      </w:r>
      <w:r>
        <w:rPr>
          <w:w w:val="99"/>
          <w:sz w:val="24"/>
          <w:szCs w:val="24"/>
        </w:rPr>
        <w:t>consensus</w:t>
      </w:r>
      <w:r>
        <w:rPr>
          <w:sz w:val="24"/>
          <w:szCs w:val="24"/>
        </w:rPr>
        <w:t xml:space="preserve"> </w:t>
      </w:r>
      <w:r>
        <w:rPr>
          <w:w w:val="99"/>
          <w:sz w:val="24"/>
          <w:szCs w:val="24"/>
        </w:rPr>
        <w:t>provides trust</w:t>
      </w:r>
      <w:r>
        <w:rPr>
          <w:sz w:val="24"/>
          <w:szCs w:val="24"/>
        </w:rPr>
        <w:t xml:space="preserve">  </w:t>
      </w:r>
      <w:r>
        <w:rPr>
          <w:w w:val="99"/>
          <w:sz w:val="24"/>
          <w:szCs w:val="24"/>
        </w:rPr>
        <w:t>between</w:t>
      </w:r>
      <w:r>
        <w:rPr>
          <w:sz w:val="24"/>
          <w:szCs w:val="24"/>
        </w:rPr>
        <w:t xml:space="preserve">  </w:t>
      </w:r>
      <w:r>
        <w:rPr>
          <w:w w:val="99"/>
          <w:sz w:val="24"/>
          <w:szCs w:val="24"/>
        </w:rPr>
        <w:t>the</w:t>
      </w:r>
      <w:r>
        <w:rPr>
          <w:sz w:val="24"/>
          <w:szCs w:val="24"/>
        </w:rPr>
        <w:t xml:space="preserve">  </w:t>
      </w:r>
      <w:r>
        <w:rPr>
          <w:w w:val="99"/>
          <w:sz w:val="24"/>
          <w:szCs w:val="24"/>
        </w:rPr>
        <w:t>nodes</w:t>
      </w:r>
      <w:r>
        <w:rPr>
          <w:sz w:val="24"/>
          <w:szCs w:val="24"/>
        </w:rPr>
        <w:t xml:space="preserve">  </w:t>
      </w:r>
      <w:r>
        <w:rPr>
          <w:w w:val="99"/>
          <w:sz w:val="24"/>
          <w:szCs w:val="24"/>
        </w:rPr>
        <w:t>while</w:t>
      </w:r>
      <w:r>
        <w:rPr>
          <w:sz w:val="24"/>
          <w:szCs w:val="24"/>
        </w:rPr>
        <w:t xml:space="preserve">  </w:t>
      </w:r>
      <w:r>
        <w:rPr>
          <w:w w:val="99"/>
          <w:sz w:val="24"/>
          <w:szCs w:val="24"/>
        </w:rPr>
        <w:t>carrying</w:t>
      </w:r>
      <w:r>
        <w:rPr>
          <w:sz w:val="24"/>
          <w:szCs w:val="24"/>
        </w:rPr>
        <w:t xml:space="preserve">  </w:t>
      </w:r>
      <w:r>
        <w:rPr>
          <w:w w:val="99"/>
          <w:sz w:val="24"/>
          <w:szCs w:val="24"/>
        </w:rPr>
        <w:t>out</w:t>
      </w:r>
      <w:r>
        <w:rPr>
          <w:sz w:val="24"/>
          <w:szCs w:val="24"/>
        </w:rPr>
        <w:t xml:space="preserve">  </w:t>
      </w:r>
      <w:r>
        <w:rPr>
          <w:w w:val="99"/>
          <w:sz w:val="24"/>
          <w:szCs w:val="24"/>
        </w:rPr>
        <w:t>transaction</w:t>
      </w:r>
      <w:r>
        <w:rPr>
          <w:sz w:val="24"/>
          <w:szCs w:val="24"/>
        </w:rPr>
        <w:t xml:space="preserve">  </w:t>
      </w:r>
      <w:r>
        <w:rPr>
          <w:w w:val="99"/>
          <w:sz w:val="24"/>
          <w:szCs w:val="24"/>
        </w:rPr>
        <w:t>processing.</w:t>
      </w:r>
      <w:r>
        <w:rPr>
          <w:sz w:val="24"/>
          <w:szCs w:val="24"/>
        </w:rPr>
        <w:t xml:space="preserve">  </w:t>
      </w:r>
      <w:r>
        <w:rPr>
          <w:w w:val="99"/>
          <w:sz w:val="24"/>
          <w:szCs w:val="24"/>
        </w:rPr>
        <w:t>Additionally,</w:t>
      </w:r>
      <w:r>
        <w:rPr>
          <w:sz w:val="24"/>
          <w:szCs w:val="24"/>
        </w:rPr>
        <w:t xml:space="preserve">  </w:t>
      </w:r>
      <w:r>
        <w:rPr>
          <w:w w:val="99"/>
          <w:sz w:val="24"/>
          <w:szCs w:val="24"/>
        </w:rPr>
        <w:t>all members</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chosen</w:t>
      </w:r>
      <w:r>
        <w:rPr>
          <w:sz w:val="24"/>
          <w:szCs w:val="24"/>
        </w:rPr>
        <w:t xml:space="preserve"> </w:t>
      </w:r>
      <w:r>
        <w:rPr>
          <w:w w:val="99"/>
          <w:sz w:val="24"/>
          <w:szCs w:val="24"/>
        </w:rPr>
        <w:t>and</w:t>
      </w:r>
      <w:r>
        <w:rPr>
          <w:sz w:val="24"/>
          <w:szCs w:val="24"/>
        </w:rPr>
        <w:t xml:space="preserve"> </w:t>
      </w:r>
      <w:r>
        <w:rPr>
          <w:w w:val="99"/>
          <w:sz w:val="24"/>
          <w:szCs w:val="24"/>
        </w:rPr>
        <w:t>elected</w:t>
      </w:r>
      <w:r>
        <w:rPr>
          <w:sz w:val="24"/>
          <w:szCs w:val="24"/>
        </w:rPr>
        <w:t xml:space="preserve"> </w:t>
      </w:r>
      <w:r>
        <w:rPr>
          <w:w w:val="99"/>
          <w:sz w:val="24"/>
          <w:szCs w:val="24"/>
        </w:rPr>
        <w:t>within</w:t>
      </w:r>
      <w:r>
        <w:rPr>
          <w:sz w:val="24"/>
          <w:szCs w:val="24"/>
        </w:rPr>
        <w:t xml:space="preserve"> </w:t>
      </w:r>
      <w:r>
        <w:rPr>
          <w:w w:val="99"/>
          <w:sz w:val="24"/>
          <w:szCs w:val="24"/>
        </w:rPr>
        <w:t>the</w:t>
      </w:r>
      <w:r>
        <w:rPr>
          <w:sz w:val="24"/>
          <w:szCs w:val="24"/>
        </w:rPr>
        <w:t xml:space="preserve"> </w:t>
      </w:r>
      <w:r>
        <w:rPr>
          <w:w w:val="99"/>
          <w:sz w:val="24"/>
          <w:szCs w:val="24"/>
        </w:rPr>
        <w:t>governance</w:t>
      </w:r>
      <w:r>
        <w:rPr>
          <w:sz w:val="24"/>
          <w:szCs w:val="24"/>
        </w:rPr>
        <w:t xml:space="preserve"> </w:t>
      </w:r>
      <w:r>
        <w:rPr>
          <w:w w:val="99"/>
          <w:sz w:val="24"/>
          <w:szCs w:val="24"/>
        </w:rPr>
        <w:t>model,</w:t>
      </w:r>
      <w:r>
        <w:rPr>
          <w:sz w:val="24"/>
          <w:szCs w:val="24"/>
        </w:rPr>
        <w:t xml:space="preserve"> </w:t>
      </w:r>
      <w:r>
        <w:rPr>
          <w:w w:val="99"/>
          <w:sz w:val="24"/>
          <w:szCs w:val="24"/>
        </w:rPr>
        <w:t>with</w:t>
      </w:r>
      <w:r>
        <w:rPr>
          <w:sz w:val="24"/>
          <w:szCs w:val="24"/>
        </w:rPr>
        <w:t xml:space="preserve"> </w:t>
      </w:r>
      <w:r>
        <w:rPr>
          <w:w w:val="99"/>
          <w:sz w:val="24"/>
          <w:szCs w:val="24"/>
        </w:rPr>
        <w:t>the</w:t>
      </w:r>
      <w:r>
        <w:rPr>
          <w:sz w:val="24"/>
          <w:szCs w:val="24"/>
        </w:rPr>
        <w:t xml:space="preserve"> </w:t>
      </w:r>
      <w:r>
        <w:rPr>
          <w:w w:val="99"/>
          <w:sz w:val="24"/>
          <w:szCs w:val="24"/>
        </w:rPr>
        <w:t>opportunity to</w:t>
      </w:r>
      <w:r>
        <w:rPr>
          <w:sz w:val="24"/>
          <w:szCs w:val="24"/>
        </w:rPr>
        <w:t xml:space="preserve"> </w:t>
      </w:r>
      <w:r>
        <w:rPr>
          <w:w w:val="99"/>
          <w:sz w:val="24"/>
          <w:szCs w:val="24"/>
        </w:rPr>
        <w:t>vote</w:t>
      </w:r>
      <w:r>
        <w:rPr>
          <w:sz w:val="24"/>
          <w:szCs w:val="24"/>
        </w:rPr>
        <w:t xml:space="preserve"> </w:t>
      </w:r>
      <w:r>
        <w:rPr>
          <w:w w:val="99"/>
          <w:sz w:val="24"/>
          <w:szCs w:val="24"/>
        </w:rPr>
        <w:t>and</w:t>
      </w:r>
      <w:r>
        <w:rPr>
          <w:sz w:val="24"/>
          <w:szCs w:val="24"/>
        </w:rPr>
        <w:t xml:space="preserve"> </w:t>
      </w:r>
      <w:r>
        <w:rPr>
          <w:w w:val="99"/>
          <w:sz w:val="24"/>
          <w:szCs w:val="24"/>
        </w:rPr>
        <w:t>settle</w:t>
      </w:r>
      <w:r>
        <w:rPr>
          <w:sz w:val="24"/>
          <w:szCs w:val="24"/>
        </w:rPr>
        <w:t xml:space="preserve"> </w:t>
      </w:r>
      <w:r>
        <w:rPr>
          <w:w w:val="99"/>
          <w:sz w:val="24"/>
          <w:szCs w:val="24"/>
        </w:rPr>
        <w:t>upon</w:t>
      </w:r>
      <w:r>
        <w:rPr>
          <w:sz w:val="24"/>
          <w:szCs w:val="24"/>
        </w:rPr>
        <w:t xml:space="preserve"> </w:t>
      </w:r>
      <w:r>
        <w:rPr>
          <w:w w:val="99"/>
          <w:sz w:val="24"/>
          <w:szCs w:val="24"/>
        </w:rPr>
        <w:t>policy</w:t>
      </w:r>
      <w:r>
        <w:rPr>
          <w:sz w:val="24"/>
          <w:szCs w:val="24"/>
        </w:rPr>
        <w:t xml:space="preserve"> </w:t>
      </w:r>
      <w:r>
        <w:rPr>
          <w:w w:val="99"/>
          <w:sz w:val="24"/>
          <w:szCs w:val="24"/>
        </w:rPr>
        <w:t>rules</w:t>
      </w:r>
      <w:r>
        <w:rPr>
          <w:sz w:val="24"/>
          <w:szCs w:val="24"/>
        </w:rPr>
        <w:t xml:space="preserve"> </w:t>
      </w:r>
      <w:r>
        <w:rPr>
          <w:w w:val="99"/>
          <w:sz w:val="24"/>
          <w:szCs w:val="24"/>
        </w:rPr>
        <w:t>and</w:t>
      </w:r>
      <w:r>
        <w:rPr>
          <w:sz w:val="24"/>
          <w:szCs w:val="24"/>
        </w:rPr>
        <w:t xml:space="preserve"> </w:t>
      </w:r>
      <w:r>
        <w:rPr>
          <w:w w:val="99"/>
          <w:sz w:val="24"/>
          <w:szCs w:val="24"/>
        </w:rPr>
        <w:t>codebase</w:t>
      </w:r>
      <w:r>
        <w:rPr>
          <w:sz w:val="24"/>
          <w:szCs w:val="24"/>
        </w:rPr>
        <w:t xml:space="preserve"> </w:t>
      </w:r>
      <w:r>
        <w:rPr>
          <w:w w:val="99"/>
          <w:sz w:val="24"/>
          <w:szCs w:val="24"/>
        </w:rPr>
        <w:t>changes.</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5.</w:t>
      </w:r>
      <w:r>
        <w:rPr>
          <w:sz w:val="24"/>
          <w:szCs w:val="24"/>
        </w:rPr>
        <w:t xml:space="preserve">  </w:t>
      </w:r>
      <w:r>
        <w:rPr>
          <w:w w:val="99"/>
          <w:sz w:val="24"/>
          <w:szCs w:val="24"/>
        </w:rPr>
        <w:t>Stability</w:t>
      </w:r>
      <w:r>
        <w:rPr>
          <w:sz w:val="24"/>
          <w:szCs w:val="24"/>
        </w:rPr>
        <w:t xml:space="preserve"> </w:t>
      </w:r>
      <w:r>
        <w:rPr>
          <w:w w:val="99"/>
          <w:sz w:val="24"/>
          <w:szCs w:val="24"/>
        </w:rPr>
        <w:t>-</w:t>
      </w:r>
      <w:r>
        <w:rPr>
          <w:sz w:val="24"/>
          <w:szCs w:val="24"/>
        </w:rPr>
        <w:t xml:space="preserve"> </w:t>
      </w:r>
      <w:r>
        <w:rPr>
          <w:w w:val="99"/>
          <w:sz w:val="24"/>
          <w:szCs w:val="24"/>
        </w:rPr>
        <w:t>Stability</w:t>
      </w:r>
      <w:r>
        <w:rPr>
          <w:sz w:val="24"/>
          <w:szCs w:val="24"/>
        </w:rPr>
        <w:t xml:space="preserve"> </w:t>
      </w:r>
      <w:r>
        <w:rPr>
          <w:w w:val="99"/>
          <w:sz w:val="24"/>
          <w:szCs w:val="24"/>
        </w:rPr>
        <w:t>is</w:t>
      </w:r>
      <w:r>
        <w:rPr>
          <w:sz w:val="24"/>
          <w:szCs w:val="24"/>
        </w:rPr>
        <w:t xml:space="preserve"> </w:t>
      </w:r>
      <w:r>
        <w:rPr>
          <w:w w:val="99"/>
          <w:sz w:val="24"/>
          <w:szCs w:val="24"/>
        </w:rPr>
        <w:t>another</w:t>
      </w:r>
      <w:r>
        <w:rPr>
          <w:sz w:val="24"/>
          <w:szCs w:val="24"/>
        </w:rPr>
        <w:t xml:space="preserve"> </w:t>
      </w:r>
      <w:r>
        <w:rPr>
          <w:w w:val="99"/>
          <w:sz w:val="24"/>
          <w:szCs w:val="24"/>
        </w:rPr>
        <w:t>hashgraph</w:t>
      </w:r>
      <w:r>
        <w:rPr>
          <w:sz w:val="24"/>
          <w:szCs w:val="24"/>
        </w:rPr>
        <w:t xml:space="preserve"> </w:t>
      </w:r>
      <w:r>
        <w:rPr>
          <w:w w:val="99"/>
          <w:sz w:val="24"/>
          <w:szCs w:val="24"/>
        </w:rPr>
        <w:t>advantage.</w:t>
      </w:r>
      <w:r>
        <w:rPr>
          <w:sz w:val="24"/>
          <w:szCs w:val="24"/>
        </w:rPr>
        <w:t xml:space="preserve">  </w:t>
      </w:r>
      <w:r>
        <w:rPr>
          <w:w w:val="99"/>
          <w:sz w:val="24"/>
          <w:szCs w:val="24"/>
        </w:rPr>
        <w:t>Technical</w:t>
      </w:r>
      <w:r>
        <w:rPr>
          <w:sz w:val="24"/>
          <w:szCs w:val="24"/>
        </w:rPr>
        <w:t xml:space="preserve"> </w:t>
      </w:r>
      <w:r>
        <w:rPr>
          <w:w w:val="99"/>
          <w:sz w:val="24"/>
          <w:szCs w:val="24"/>
        </w:rPr>
        <w:t>and</w:t>
      </w:r>
      <w:r>
        <w:rPr>
          <w:sz w:val="24"/>
          <w:szCs w:val="24"/>
        </w:rPr>
        <w:t xml:space="preserve"> </w:t>
      </w:r>
      <w:r>
        <w:rPr>
          <w:w w:val="99"/>
          <w:sz w:val="24"/>
          <w:szCs w:val="24"/>
        </w:rPr>
        <w:t>legitimate</w:t>
      </w:r>
      <w:r>
        <w:rPr>
          <w:sz w:val="24"/>
          <w:szCs w:val="24"/>
        </w:rPr>
        <w:t xml:space="preserve"> </w:t>
      </w:r>
      <w:r>
        <w:rPr>
          <w:w w:val="99"/>
          <w:sz w:val="24"/>
          <w:szCs w:val="24"/>
        </w:rPr>
        <w:t>controls have</w:t>
      </w:r>
      <w:r>
        <w:rPr>
          <w:sz w:val="24"/>
          <w:szCs w:val="24"/>
        </w:rPr>
        <w:t xml:space="preserve"> </w:t>
      </w:r>
      <w:r>
        <w:rPr>
          <w:w w:val="99"/>
          <w:sz w:val="24"/>
          <w:szCs w:val="24"/>
        </w:rPr>
        <w:t>been</w:t>
      </w:r>
      <w:r>
        <w:rPr>
          <w:sz w:val="24"/>
          <w:szCs w:val="24"/>
        </w:rPr>
        <w:t xml:space="preserve"> </w:t>
      </w:r>
      <w:r>
        <w:rPr>
          <w:w w:val="99"/>
          <w:sz w:val="24"/>
          <w:szCs w:val="24"/>
        </w:rPr>
        <w:t>created</w:t>
      </w:r>
      <w:r>
        <w:rPr>
          <w:sz w:val="24"/>
          <w:szCs w:val="24"/>
        </w:rPr>
        <w:t xml:space="preserve"> </w:t>
      </w:r>
      <w:r>
        <w:rPr>
          <w:w w:val="99"/>
          <w:sz w:val="24"/>
          <w:szCs w:val="24"/>
        </w:rPr>
        <w:t>to</w:t>
      </w:r>
      <w:r>
        <w:rPr>
          <w:sz w:val="24"/>
          <w:szCs w:val="24"/>
        </w:rPr>
        <w:t xml:space="preserve"> </w:t>
      </w:r>
      <w:r>
        <w:rPr>
          <w:w w:val="99"/>
          <w:sz w:val="24"/>
          <w:szCs w:val="24"/>
        </w:rPr>
        <w:t>ensure</w:t>
      </w:r>
      <w:r>
        <w:rPr>
          <w:sz w:val="24"/>
          <w:szCs w:val="24"/>
        </w:rPr>
        <w:t xml:space="preserve"> </w:t>
      </w:r>
      <w:r>
        <w:rPr>
          <w:w w:val="99"/>
          <w:sz w:val="24"/>
          <w:szCs w:val="24"/>
        </w:rPr>
        <w:t>stable</w:t>
      </w:r>
      <w:r>
        <w:rPr>
          <w:sz w:val="24"/>
          <w:szCs w:val="24"/>
        </w:rPr>
        <w:t xml:space="preserve"> </w:t>
      </w:r>
      <w:r>
        <w:rPr>
          <w:w w:val="99"/>
          <w:sz w:val="24"/>
          <w:szCs w:val="24"/>
        </w:rPr>
        <w:t>working</w:t>
      </w:r>
      <w:r>
        <w:rPr>
          <w:sz w:val="24"/>
          <w:szCs w:val="24"/>
        </w:rPr>
        <w:t xml:space="preserve"> </w:t>
      </w:r>
      <w:r>
        <w:rPr>
          <w:w w:val="99"/>
          <w:sz w:val="24"/>
          <w:szCs w:val="24"/>
        </w:rPr>
        <w:t>conditions</w:t>
      </w:r>
      <w:r>
        <w:rPr>
          <w:sz w:val="24"/>
          <w:szCs w:val="24"/>
        </w:rPr>
        <w:t xml:space="preserve"> </w:t>
      </w:r>
      <w:r>
        <w:rPr>
          <w:w w:val="99"/>
          <w:sz w:val="24"/>
          <w:szCs w:val="24"/>
        </w:rPr>
        <w:t>that</w:t>
      </w:r>
      <w:r>
        <w:rPr>
          <w:sz w:val="24"/>
          <w:szCs w:val="24"/>
        </w:rPr>
        <w:t xml:space="preserve"> </w:t>
      </w:r>
      <w:r>
        <w:rPr>
          <w:w w:val="99"/>
          <w:sz w:val="24"/>
          <w:szCs w:val="24"/>
        </w:rPr>
        <w:t>are</w:t>
      </w:r>
      <w:r>
        <w:rPr>
          <w:sz w:val="24"/>
          <w:szCs w:val="24"/>
        </w:rPr>
        <w:t xml:space="preserve"> </w:t>
      </w:r>
      <w:r>
        <w:rPr>
          <w:w w:val="99"/>
          <w:sz w:val="24"/>
          <w:szCs w:val="24"/>
        </w:rPr>
        <w:t>not</w:t>
      </w:r>
      <w:r>
        <w:rPr>
          <w:sz w:val="24"/>
          <w:szCs w:val="24"/>
        </w:rPr>
        <w:t xml:space="preserve"> </w:t>
      </w:r>
      <w:r>
        <w:rPr>
          <w:w w:val="99"/>
          <w:sz w:val="24"/>
          <w:szCs w:val="24"/>
        </w:rPr>
        <w:t>compromised</w:t>
      </w:r>
      <w:r>
        <w:rPr>
          <w:sz w:val="24"/>
          <w:szCs w:val="24"/>
        </w:rPr>
        <w:t xml:space="preserve"> </w:t>
      </w:r>
      <w:r>
        <w:rPr>
          <w:w w:val="99"/>
          <w:sz w:val="24"/>
          <w:szCs w:val="24"/>
        </w:rPr>
        <w:t>by</w:t>
      </w:r>
      <w:r>
        <w:rPr>
          <w:sz w:val="24"/>
          <w:szCs w:val="24"/>
        </w:rPr>
        <w:t xml:space="preserve"> </w:t>
      </w:r>
      <w:r>
        <w:rPr>
          <w:w w:val="99"/>
          <w:sz w:val="24"/>
          <w:szCs w:val="24"/>
        </w:rPr>
        <w:t>the likelihood</w:t>
      </w:r>
      <w:r>
        <w:rPr>
          <w:sz w:val="24"/>
          <w:szCs w:val="24"/>
        </w:rPr>
        <w:t xml:space="preserve"> </w:t>
      </w:r>
      <w:r>
        <w:rPr>
          <w:w w:val="99"/>
          <w:sz w:val="24"/>
          <w:szCs w:val="24"/>
        </w:rPr>
        <w:t>of</w:t>
      </w:r>
      <w:r>
        <w:rPr>
          <w:sz w:val="24"/>
          <w:szCs w:val="24"/>
        </w:rPr>
        <w:t xml:space="preserve"> </w:t>
      </w:r>
      <w:r>
        <w:rPr>
          <w:w w:val="99"/>
          <w:sz w:val="24"/>
          <w:szCs w:val="24"/>
        </w:rPr>
        <w:t>forking.</w:t>
      </w:r>
      <w:r>
        <w:rPr>
          <w:sz w:val="24"/>
          <w:szCs w:val="24"/>
        </w:rPr>
        <w:t xml:space="preserve">  </w:t>
      </w:r>
      <w:r>
        <w:rPr>
          <w:w w:val="99"/>
          <w:sz w:val="24"/>
          <w:szCs w:val="24"/>
        </w:rPr>
        <w:t>In</w:t>
      </w:r>
      <w:r>
        <w:rPr>
          <w:sz w:val="24"/>
          <w:szCs w:val="24"/>
        </w:rPr>
        <w:t xml:space="preserve"> </w:t>
      </w:r>
      <w:r>
        <w:rPr>
          <w:w w:val="99"/>
          <w:sz w:val="24"/>
          <w:szCs w:val="24"/>
        </w:rPr>
        <w:t>this</w:t>
      </w:r>
      <w:r>
        <w:rPr>
          <w:sz w:val="24"/>
          <w:szCs w:val="24"/>
        </w:rPr>
        <w:t xml:space="preserve"> </w:t>
      </w:r>
      <w:r>
        <w:rPr>
          <w:w w:val="99"/>
          <w:sz w:val="24"/>
          <w:szCs w:val="24"/>
        </w:rPr>
        <w:t>manner,</w:t>
      </w:r>
      <w:r>
        <w:rPr>
          <w:sz w:val="24"/>
          <w:szCs w:val="24"/>
        </w:rPr>
        <w:t xml:space="preserve"> </w:t>
      </w:r>
      <w:r>
        <w:rPr>
          <w:w w:val="99"/>
          <w:sz w:val="24"/>
          <w:szCs w:val="24"/>
        </w:rPr>
        <w:t>technical</w:t>
      </w:r>
      <w:r>
        <w:rPr>
          <w:sz w:val="24"/>
          <w:szCs w:val="24"/>
        </w:rPr>
        <w:t xml:space="preserve"> </w:t>
      </w:r>
      <w:r>
        <w:rPr>
          <w:w w:val="99"/>
          <w:sz w:val="24"/>
          <w:szCs w:val="24"/>
        </w:rPr>
        <w:t>controls</w:t>
      </w:r>
      <w:r>
        <w:rPr>
          <w:sz w:val="24"/>
          <w:szCs w:val="24"/>
        </w:rPr>
        <w:t xml:space="preserve"> </w:t>
      </w:r>
      <w:r>
        <w:rPr>
          <w:w w:val="99"/>
          <w:sz w:val="24"/>
          <w:szCs w:val="24"/>
        </w:rPr>
        <w:t>provides</w:t>
      </w:r>
      <w:r>
        <w:rPr>
          <w:sz w:val="24"/>
          <w:szCs w:val="24"/>
        </w:rPr>
        <w:t xml:space="preserve"> </w:t>
      </w:r>
      <w:r>
        <w:rPr>
          <w:w w:val="99"/>
          <w:sz w:val="24"/>
          <w:szCs w:val="24"/>
        </w:rPr>
        <w:t>signed</w:t>
      </w:r>
      <w:r>
        <w:rPr>
          <w:sz w:val="24"/>
          <w:szCs w:val="24"/>
        </w:rPr>
        <w:t xml:space="preserve"> </w:t>
      </w:r>
      <w:r>
        <w:rPr>
          <w:w w:val="99"/>
          <w:sz w:val="24"/>
          <w:szCs w:val="24"/>
        </w:rPr>
        <w:t>state</w:t>
      </w:r>
      <w:r>
        <w:rPr>
          <w:sz w:val="24"/>
          <w:szCs w:val="24"/>
        </w:rPr>
        <w:t xml:space="preserve"> </w:t>
      </w:r>
      <w:r>
        <w:rPr>
          <w:w w:val="99"/>
          <w:sz w:val="24"/>
          <w:szCs w:val="24"/>
        </w:rPr>
        <w:t>proofs, ledger</w:t>
      </w:r>
      <w:r>
        <w:rPr>
          <w:sz w:val="24"/>
          <w:szCs w:val="24"/>
        </w:rPr>
        <w:t xml:space="preserve"> </w:t>
      </w:r>
      <w:r>
        <w:rPr>
          <w:w w:val="99"/>
          <w:sz w:val="24"/>
          <w:szCs w:val="24"/>
        </w:rPr>
        <w:t>ID,</w:t>
      </w:r>
      <w:r>
        <w:rPr>
          <w:sz w:val="24"/>
          <w:szCs w:val="24"/>
        </w:rPr>
        <w:t xml:space="preserve"> </w:t>
      </w:r>
      <w:r>
        <w:rPr>
          <w:w w:val="99"/>
          <w:sz w:val="24"/>
          <w:szCs w:val="24"/>
        </w:rPr>
        <w:t>and</w:t>
      </w:r>
      <w:r>
        <w:rPr>
          <w:sz w:val="24"/>
          <w:szCs w:val="24"/>
        </w:rPr>
        <w:t xml:space="preserve"> </w:t>
      </w:r>
      <w:r>
        <w:rPr>
          <w:w w:val="99"/>
          <w:sz w:val="24"/>
          <w:szCs w:val="24"/>
        </w:rPr>
        <w:t>also</w:t>
      </w:r>
      <w:r>
        <w:rPr>
          <w:sz w:val="24"/>
          <w:szCs w:val="24"/>
        </w:rPr>
        <w:t xml:space="preserve"> </w:t>
      </w:r>
      <w:r>
        <w:rPr>
          <w:w w:val="99"/>
          <w:sz w:val="24"/>
          <w:szCs w:val="24"/>
        </w:rPr>
        <w:t>taking</w:t>
      </w:r>
      <w:r>
        <w:rPr>
          <w:sz w:val="24"/>
          <w:szCs w:val="24"/>
        </w:rPr>
        <w:t xml:space="preserve"> </w:t>
      </w:r>
      <w:r>
        <w:rPr>
          <w:w w:val="99"/>
          <w:sz w:val="24"/>
          <w:szCs w:val="24"/>
        </w:rPr>
        <w:t>care</w:t>
      </w:r>
      <w:r>
        <w:rPr>
          <w:sz w:val="24"/>
          <w:szCs w:val="24"/>
        </w:rPr>
        <w:t xml:space="preserve"> </w:t>
      </w:r>
      <w:r>
        <w:rPr>
          <w:w w:val="99"/>
          <w:sz w:val="24"/>
          <w:szCs w:val="24"/>
        </w:rPr>
        <w:t>of</w:t>
      </w:r>
      <w:r>
        <w:rPr>
          <w:sz w:val="24"/>
          <w:szCs w:val="24"/>
        </w:rPr>
        <w:t xml:space="preserve"> </w:t>
      </w:r>
      <w:r>
        <w:rPr>
          <w:w w:val="99"/>
          <w:sz w:val="24"/>
          <w:szCs w:val="24"/>
        </w:rPr>
        <w:t>forks.</w:t>
      </w:r>
    </w:p>
    <w:p w:rsidR="00E21834" w:rsidRDefault="00E21834">
      <w:pPr>
        <w:spacing w:before="9" w:line="140" w:lineRule="exact"/>
        <w:rPr>
          <w:sz w:val="15"/>
          <w:szCs w:val="15"/>
        </w:rPr>
      </w:pPr>
    </w:p>
    <w:p w:rsidR="00E21834" w:rsidRDefault="00E21834">
      <w:pPr>
        <w:spacing w:line="200" w:lineRule="exact"/>
      </w:pPr>
    </w:p>
    <w:p w:rsidR="00E21834" w:rsidRDefault="00F91A76">
      <w:pPr>
        <w:ind w:left="110"/>
        <w:rPr>
          <w:sz w:val="24"/>
          <w:szCs w:val="24"/>
        </w:rPr>
      </w:pPr>
      <w:r>
        <w:rPr>
          <w:w w:val="99"/>
          <w:sz w:val="24"/>
          <w:szCs w:val="24"/>
        </w:rPr>
        <w:t>2.</w:t>
      </w:r>
      <w:r>
        <w:rPr>
          <w:sz w:val="24"/>
          <w:szCs w:val="24"/>
        </w:rPr>
        <w:t xml:space="preserve">  </w:t>
      </w:r>
      <w:r>
        <w:rPr>
          <w:w w:val="99"/>
          <w:sz w:val="24"/>
          <w:szCs w:val="24"/>
        </w:rPr>
        <w:t>Working</w:t>
      </w:r>
      <w:r>
        <w:rPr>
          <w:sz w:val="24"/>
          <w:szCs w:val="24"/>
        </w:rPr>
        <w:t xml:space="preserve">  </w:t>
      </w:r>
      <w:r>
        <w:rPr>
          <w:w w:val="99"/>
          <w:sz w:val="24"/>
          <w:szCs w:val="24"/>
        </w:rPr>
        <w:t>of</w:t>
      </w:r>
      <w:r>
        <w:rPr>
          <w:sz w:val="24"/>
          <w:szCs w:val="24"/>
        </w:rPr>
        <w:t xml:space="preserve"> </w:t>
      </w:r>
      <w:r>
        <w:rPr>
          <w:w w:val="99"/>
          <w:sz w:val="24"/>
          <w:szCs w:val="24"/>
        </w:rPr>
        <w:t>hashgraph</w:t>
      </w:r>
    </w:p>
    <w:p w:rsidR="00E21834" w:rsidRDefault="00E21834">
      <w:pPr>
        <w:spacing w:before="2" w:line="180" w:lineRule="exact"/>
        <w:rPr>
          <w:sz w:val="19"/>
          <w:szCs w:val="19"/>
        </w:rPr>
      </w:pPr>
    </w:p>
    <w:p w:rsidR="00E21834" w:rsidRDefault="00F91A76">
      <w:pPr>
        <w:spacing w:line="251" w:lineRule="auto"/>
        <w:ind w:left="110" w:right="69" w:firstLine="351"/>
        <w:jc w:val="both"/>
        <w:rPr>
          <w:sz w:val="24"/>
          <w:szCs w:val="24"/>
        </w:rPr>
      </w:pPr>
      <w:r>
        <w:rPr>
          <w:w w:val="99"/>
          <w:sz w:val="24"/>
          <w:szCs w:val="24"/>
        </w:rPr>
        <w:t>Since</w:t>
      </w:r>
      <w:r>
        <w:rPr>
          <w:sz w:val="24"/>
          <w:szCs w:val="24"/>
        </w:rPr>
        <w:t xml:space="preserve"> </w:t>
      </w:r>
      <w:r>
        <w:rPr>
          <w:w w:val="99"/>
          <w:sz w:val="24"/>
          <w:szCs w:val="24"/>
        </w:rPr>
        <w:t>a</w:t>
      </w:r>
      <w:r>
        <w:rPr>
          <w:sz w:val="24"/>
          <w:szCs w:val="24"/>
        </w:rPr>
        <w:t xml:space="preserve"> </w:t>
      </w:r>
      <w:r>
        <w:rPr>
          <w:w w:val="99"/>
          <w:sz w:val="24"/>
          <w:szCs w:val="24"/>
        </w:rPr>
        <w:t>hashgraph</w:t>
      </w:r>
      <w:r>
        <w:rPr>
          <w:sz w:val="24"/>
          <w:szCs w:val="24"/>
        </w:rPr>
        <w:t xml:space="preserve">  </w:t>
      </w:r>
      <w:r>
        <w:rPr>
          <w:w w:val="99"/>
          <w:sz w:val="24"/>
          <w:szCs w:val="24"/>
        </w:rPr>
        <w:t>exploits</w:t>
      </w:r>
      <w:r>
        <w:rPr>
          <w:sz w:val="24"/>
          <w:szCs w:val="24"/>
        </w:rPr>
        <w:t xml:space="preserve">  </w:t>
      </w:r>
      <w:r>
        <w:rPr>
          <w:w w:val="99"/>
          <w:sz w:val="24"/>
          <w:szCs w:val="24"/>
        </w:rPr>
        <w:t>directed</w:t>
      </w:r>
      <w:r>
        <w:rPr>
          <w:sz w:val="24"/>
          <w:szCs w:val="24"/>
        </w:rPr>
        <w:t xml:space="preserve"> </w:t>
      </w:r>
      <w:r>
        <w:rPr>
          <w:w w:val="99"/>
          <w:sz w:val="24"/>
          <w:szCs w:val="24"/>
        </w:rPr>
        <w:t>acyclic</w:t>
      </w:r>
      <w:r>
        <w:rPr>
          <w:sz w:val="24"/>
          <w:szCs w:val="24"/>
        </w:rPr>
        <w:t xml:space="preserve"> </w:t>
      </w:r>
      <w:r>
        <w:rPr>
          <w:w w:val="99"/>
          <w:sz w:val="24"/>
          <w:szCs w:val="24"/>
        </w:rPr>
        <w:t>graphs</w:t>
      </w:r>
      <w:r>
        <w:rPr>
          <w:sz w:val="24"/>
          <w:szCs w:val="24"/>
        </w:rPr>
        <w:t xml:space="preserve"> </w:t>
      </w:r>
      <w:r>
        <w:rPr>
          <w:w w:val="99"/>
          <w:sz w:val="24"/>
          <w:szCs w:val="24"/>
        </w:rPr>
        <w:t>for</w:t>
      </w:r>
      <w:r>
        <w:rPr>
          <w:sz w:val="24"/>
          <w:szCs w:val="24"/>
        </w:rPr>
        <w:t xml:space="preserve"> </w:t>
      </w:r>
      <w:r>
        <w:rPr>
          <w:w w:val="99"/>
          <w:sz w:val="24"/>
          <w:szCs w:val="24"/>
        </w:rPr>
        <w:t>recording</w:t>
      </w:r>
      <w:r>
        <w:rPr>
          <w:sz w:val="24"/>
          <w:szCs w:val="24"/>
        </w:rPr>
        <w:t xml:space="preserve"> </w:t>
      </w:r>
      <w:r>
        <w:rPr>
          <w:w w:val="99"/>
          <w:sz w:val="24"/>
          <w:szCs w:val="24"/>
        </w:rPr>
        <w:t>the</w:t>
      </w:r>
      <w:r>
        <w:rPr>
          <w:sz w:val="24"/>
          <w:szCs w:val="24"/>
        </w:rPr>
        <w:t xml:space="preserve"> </w:t>
      </w:r>
      <w:r>
        <w:rPr>
          <w:w w:val="99"/>
          <w:sz w:val="24"/>
          <w:szCs w:val="24"/>
        </w:rPr>
        <w:t>operations.</w:t>
      </w:r>
      <w:r>
        <w:rPr>
          <w:sz w:val="24"/>
          <w:szCs w:val="24"/>
        </w:rPr>
        <w:t xml:space="preserve">  </w:t>
      </w:r>
      <w:r>
        <w:rPr>
          <w:w w:val="99"/>
          <w:sz w:val="24"/>
          <w:szCs w:val="24"/>
        </w:rPr>
        <w:t>Every node</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said</w:t>
      </w:r>
      <w:r>
        <w:rPr>
          <w:sz w:val="24"/>
          <w:szCs w:val="24"/>
        </w:rPr>
        <w:t xml:space="preserve">  </w:t>
      </w:r>
      <w:r>
        <w:rPr>
          <w:w w:val="99"/>
          <w:sz w:val="24"/>
          <w:szCs w:val="24"/>
        </w:rPr>
        <w:t>to</w:t>
      </w:r>
      <w:r>
        <w:rPr>
          <w:sz w:val="24"/>
          <w:szCs w:val="24"/>
        </w:rPr>
        <w:t xml:space="preserve">  </w:t>
      </w:r>
      <w:r>
        <w:rPr>
          <w:w w:val="99"/>
          <w:sz w:val="24"/>
          <w:szCs w:val="24"/>
        </w:rPr>
        <w:t>have</w:t>
      </w:r>
      <w:r>
        <w:rPr>
          <w:sz w:val="24"/>
          <w:szCs w:val="24"/>
        </w:rPr>
        <w:t xml:space="preserve">  </w:t>
      </w:r>
      <w:r>
        <w:rPr>
          <w:w w:val="99"/>
          <w:sz w:val="24"/>
          <w:szCs w:val="24"/>
        </w:rPr>
        <w:t>a</w:t>
      </w:r>
      <w:r>
        <w:rPr>
          <w:sz w:val="24"/>
          <w:szCs w:val="24"/>
        </w:rPr>
        <w:t xml:space="preserve">  </w:t>
      </w:r>
      <w:r>
        <w:rPr>
          <w:w w:val="99"/>
          <w:sz w:val="24"/>
          <w:szCs w:val="24"/>
        </w:rPr>
        <w:t>graph</w:t>
      </w:r>
      <w:r>
        <w:rPr>
          <w:sz w:val="24"/>
          <w:szCs w:val="24"/>
        </w:rPr>
        <w:t xml:space="preserve">  </w:t>
      </w:r>
      <w:r>
        <w:rPr>
          <w:w w:val="99"/>
          <w:sz w:val="24"/>
          <w:szCs w:val="24"/>
        </w:rPr>
        <w:t>of</w:t>
      </w:r>
      <w:r>
        <w:rPr>
          <w:sz w:val="24"/>
          <w:szCs w:val="24"/>
        </w:rPr>
        <w:t xml:space="preserve">  </w:t>
      </w:r>
      <w:r>
        <w:rPr>
          <w:w w:val="99"/>
          <w:sz w:val="24"/>
          <w:szCs w:val="24"/>
        </w:rPr>
        <w:t>its</w:t>
      </w:r>
      <w:r>
        <w:rPr>
          <w:sz w:val="24"/>
          <w:szCs w:val="24"/>
        </w:rPr>
        <w:t xml:space="preserve">  </w:t>
      </w:r>
      <w:r>
        <w:rPr>
          <w:w w:val="99"/>
          <w:sz w:val="24"/>
          <w:szCs w:val="24"/>
        </w:rPr>
        <w:t>own</w:t>
      </w:r>
      <w:r>
        <w:rPr>
          <w:sz w:val="24"/>
          <w:szCs w:val="24"/>
        </w:rPr>
        <w:t xml:space="preserve">  </w:t>
      </w:r>
      <w:r>
        <w:rPr>
          <w:w w:val="99"/>
          <w:sz w:val="24"/>
          <w:szCs w:val="24"/>
        </w:rPr>
        <w:t>and</w:t>
      </w:r>
      <w:r>
        <w:rPr>
          <w:sz w:val="24"/>
          <w:szCs w:val="24"/>
        </w:rPr>
        <w:t xml:space="preserve">  </w:t>
      </w:r>
      <w:r>
        <w:rPr>
          <w:w w:val="99"/>
          <w:sz w:val="24"/>
          <w:szCs w:val="24"/>
        </w:rPr>
        <w:t>this</w:t>
      </w:r>
      <w:r>
        <w:rPr>
          <w:sz w:val="24"/>
          <w:szCs w:val="24"/>
        </w:rPr>
        <w:t xml:space="preserve">  </w:t>
      </w:r>
      <w:r>
        <w:rPr>
          <w:w w:val="99"/>
          <w:sz w:val="24"/>
          <w:szCs w:val="24"/>
        </w:rPr>
        <w:t>graph</w:t>
      </w:r>
      <w:r>
        <w:rPr>
          <w:sz w:val="24"/>
          <w:szCs w:val="24"/>
        </w:rPr>
        <w:t xml:space="preserve">  </w:t>
      </w:r>
      <w:r>
        <w:rPr>
          <w:w w:val="99"/>
          <w:sz w:val="24"/>
          <w:szCs w:val="24"/>
        </w:rPr>
        <w:t>is</w:t>
      </w:r>
      <w:r>
        <w:rPr>
          <w:sz w:val="24"/>
          <w:szCs w:val="24"/>
        </w:rPr>
        <w:t xml:space="preserve">  </w:t>
      </w:r>
      <w:r>
        <w:rPr>
          <w:w w:val="99"/>
          <w:sz w:val="24"/>
          <w:szCs w:val="24"/>
        </w:rPr>
        <w:t>with</w:t>
      </w:r>
      <w:r>
        <w:rPr>
          <w:sz w:val="24"/>
          <w:szCs w:val="24"/>
        </w:rPr>
        <w:t xml:space="preserve">  </w:t>
      </w:r>
      <w:r>
        <w:rPr>
          <w:w w:val="99"/>
          <w:sz w:val="24"/>
          <w:szCs w:val="24"/>
        </w:rPr>
        <w:t>every other</w:t>
      </w:r>
      <w:r>
        <w:rPr>
          <w:sz w:val="24"/>
          <w:szCs w:val="24"/>
        </w:rPr>
        <w:t xml:space="preserve"> </w:t>
      </w:r>
      <w:r>
        <w:rPr>
          <w:w w:val="99"/>
          <w:sz w:val="24"/>
          <w:szCs w:val="24"/>
        </w:rPr>
        <w:t>node.</w:t>
      </w:r>
      <w:r>
        <w:rPr>
          <w:sz w:val="24"/>
          <w:szCs w:val="24"/>
        </w:rPr>
        <w:t xml:space="preserve">  </w:t>
      </w:r>
      <w:r>
        <w:rPr>
          <w:w w:val="99"/>
          <w:sz w:val="24"/>
          <w:szCs w:val="24"/>
        </w:rPr>
        <w:t>The</w:t>
      </w:r>
      <w:r>
        <w:rPr>
          <w:sz w:val="24"/>
          <w:szCs w:val="24"/>
        </w:rPr>
        <w:t xml:space="preserve"> </w:t>
      </w:r>
      <w:r>
        <w:rPr>
          <w:w w:val="99"/>
          <w:sz w:val="24"/>
          <w:szCs w:val="24"/>
        </w:rPr>
        <w:t>same</w:t>
      </w:r>
      <w:r>
        <w:rPr>
          <w:sz w:val="24"/>
          <w:szCs w:val="24"/>
        </w:rPr>
        <w:t xml:space="preserve"> </w:t>
      </w:r>
      <w:r>
        <w:rPr>
          <w:w w:val="99"/>
          <w:sz w:val="24"/>
          <w:szCs w:val="24"/>
        </w:rPr>
        <w:t>thing</w:t>
      </w:r>
      <w:r>
        <w:rPr>
          <w:sz w:val="24"/>
          <w:szCs w:val="24"/>
        </w:rPr>
        <w:t xml:space="preserve"> </w:t>
      </w:r>
      <w:r>
        <w:rPr>
          <w:w w:val="99"/>
          <w:sz w:val="24"/>
          <w:szCs w:val="24"/>
        </w:rPr>
        <w:t>is</w:t>
      </w:r>
      <w:r>
        <w:rPr>
          <w:sz w:val="24"/>
          <w:szCs w:val="24"/>
        </w:rPr>
        <w:t xml:space="preserve"> </w:t>
      </w:r>
      <w:r>
        <w:rPr>
          <w:w w:val="99"/>
          <w:sz w:val="24"/>
          <w:szCs w:val="24"/>
        </w:rPr>
        <w:t>done</w:t>
      </w:r>
      <w:r>
        <w:rPr>
          <w:sz w:val="24"/>
          <w:szCs w:val="24"/>
        </w:rPr>
        <w:t xml:space="preserve"> </w:t>
      </w:r>
      <w:r>
        <w:rPr>
          <w:w w:val="99"/>
          <w:sz w:val="24"/>
          <w:szCs w:val="24"/>
        </w:rPr>
        <w:t>using</w:t>
      </w:r>
      <w:r>
        <w:rPr>
          <w:sz w:val="24"/>
          <w:szCs w:val="24"/>
        </w:rPr>
        <w:t xml:space="preserve"> </w:t>
      </w:r>
      <w:r>
        <w:rPr>
          <w:w w:val="99"/>
          <w:sz w:val="24"/>
          <w:szCs w:val="24"/>
        </w:rPr>
        <w:t>chain</w:t>
      </w:r>
      <w:r>
        <w:rPr>
          <w:sz w:val="24"/>
          <w:szCs w:val="24"/>
        </w:rPr>
        <w:t xml:space="preserve"> </w:t>
      </w:r>
      <w:r>
        <w:rPr>
          <w:w w:val="99"/>
          <w:sz w:val="24"/>
          <w:szCs w:val="24"/>
        </w:rPr>
        <w:t>in</w:t>
      </w:r>
      <w:r>
        <w:rPr>
          <w:sz w:val="24"/>
          <w:szCs w:val="24"/>
        </w:rPr>
        <w:t xml:space="preserve"> </w:t>
      </w:r>
      <w:r>
        <w:rPr>
          <w:w w:val="99"/>
          <w:sz w:val="24"/>
          <w:szCs w:val="24"/>
        </w:rPr>
        <w:t>blockchain</w:t>
      </w:r>
      <w:r>
        <w:rPr>
          <w:sz w:val="24"/>
          <w:szCs w:val="24"/>
        </w:rPr>
        <w:t xml:space="preserve"> </w:t>
      </w:r>
      <w:r>
        <w:rPr>
          <w:w w:val="99"/>
          <w:sz w:val="24"/>
          <w:szCs w:val="24"/>
        </w:rPr>
        <w:t>technology.</w:t>
      </w:r>
      <w:r>
        <w:rPr>
          <w:sz w:val="24"/>
          <w:szCs w:val="24"/>
        </w:rPr>
        <w:t xml:space="preserve">  </w:t>
      </w:r>
      <w:r>
        <w:rPr>
          <w:w w:val="99"/>
          <w:sz w:val="24"/>
          <w:szCs w:val="24"/>
        </w:rPr>
        <w:t>So</w:t>
      </w:r>
      <w:r>
        <w:rPr>
          <w:sz w:val="24"/>
          <w:szCs w:val="24"/>
        </w:rPr>
        <w:t xml:space="preserve"> </w:t>
      </w:r>
      <w:r>
        <w:rPr>
          <w:w w:val="99"/>
          <w:sz w:val="24"/>
          <w:szCs w:val="24"/>
        </w:rPr>
        <w:t>how</w:t>
      </w:r>
      <w:r>
        <w:rPr>
          <w:sz w:val="24"/>
          <w:szCs w:val="24"/>
        </w:rPr>
        <w:t xml:space="preserve"> </w:t>
      </w:r>
      <w:r>
        <w:rPr>
          <w:w w:val="99"/>
          <w:sz w:val="24"/>
          <w:szCs w:val="24"/>
        </w:rPr>
        <w:t>does</w:t>
      </w:r>
      <w:r>
        <w:rPr>
          <w:sz w:val="24"/>
          <w:szCs w:val="24"/>
        </w:rPr>
        <w:t xml:space="preserve"> </w:t>
      </w:r>
      <w:r>
        <w:rPr>
          <w:w w:val="99"/>
          <w:sz w:val="24"/>
          <w:szCs w:val="24"/>
        </w:rPr>
        <w:t>this takes</w:t>
      </w:r>
      <w:r>
        <w:rPr>
          <w:sz w:val="24"/>
          <w:szCs w:val="24"/>
        </w:rPr>
        <w:t xml:space="preserve"> </w:t>
      </w:r>
      <w:r>
        <w:rPr>
          <w:w w:val="99"/>
          <w:sz w:val="24"/>
          <w:szCs w:val="24"/>
        </w:rPr>
        <w:t>place?</w:t>
      </w:r>
      <w:r>
        <w:rPr>
          <w:sz w:val="24"/>
          <w:szCs w:val="24"/>
        </w:rPr>
        <w:t xml:space="preserve">  </w:t>
      </w:r>
      <w:r>
        <w:rPr>
          <w:w w:val="99"/>
          <w:sz w:val="24"/>
          <w:szCs w:val="24"/>
        </w:rPr>
        <w:t>This</w:t>
      </w:r>
      <w:r>
        <w:rPr>
          <w:sz w:val="24"/>
          <w:szCs w:val="24"/>
        </w:rPr>
        <w:t xml:space="preserve"> </w:t>
      </w:r>
      <w:r>
        <w:rPr>
          <w:w w:val="99"/>
          <w:sz w:val="24"/>
          <w:szCs w:val="24"/>
        </w:rPr>
        <w:t>takes</w:t>
      </w:r>
      <w:r>
        <w:rPr>
          <w:sz w:val="24"/>
          <w:szCs w:val="24"/>
        </w:rPr>
        <w:t xml:space="preserve"> </w:t>
      </w:r>
      <w:r>
        <w:rPr>
          <w:w w:val="99"/>
          <w:sz w:val="24"/>
          <w:szCs w:val="24"/>
        </w:rPr>
        <w:t>place</w:t>
      </w:r>
      <w:r>
        <w:rPr>
          <w:sz w:val="24"/>
          <w:szCs w:val="24"/>
        </w:rPr>
        <w:t xml:space="preserve"> </w:t>
      </w:r>
      <w:r>
        <w:rPr>
          <w:w w:val="99"/>
          <w:sz w:val="24"/>
          <w:szCs w:val="24"/>
        </w:rPr>
        <w:t>using</w:t>
      </w:r>
      <w:r>
        <w:rPr>
          <w:sz w:val="24"/>
          <w:szCs w:val="24"/>
        </w:rPr>
        <w:t xml:space="preserve"> </w:t>
      </w:r>
      <w:r>
        <w:rPr>
          <w:w w:val="99"/>
          <w:sz w:val="24"/>
          <w:szCs w:val="24"/>
        </w:rPr>
        <w:t>a</w:t>
      </w:r>
      <w:r>
        <w:rPr>
          <w:sz w:val="24"/>
          <w:szCs w:val="24"/>
        </w:rPr>
        <w:t xml:space="preserve"> </w:t>
      </w:r>
      <w:r>
        <w:rPr>
          <w:w w:val="99"/>
          <w:sz w:val="24"/>
          <w:szCs w:val="24"/>
        </w:rPr>
        <w:t>comprehensive</w:t>
      </w:r>
      <w:r>
        <w:rPr>
          <w:sz w:val="24"/>
          <w:szCs w:val="24"/>
        </w:rPr>
        <w:t xml:space="preserve"> </w:t>
      </w:r>
      <w:r>
        <w:rPr>
          <w:w w:val="99"/>
          <w:sz w:val="24"/>
          <w:szCs w:val="24"/>
        </w:rPr>
        <w:t>process.</w:t>
      </w:r>
      <w:r>
        <w:rPr>
          <w:sz w:val="24"/>
          <w:szCs w:val="24"/>
        </w:rPr>
        <w:t xml:space="preserve">  </w:t>
      </w:r>
      <w:r>
        <w:rPr>
          <w:w w:val="99"/>
          <w:sz w:val="24"/>
          <w:szCs w:val="24"/>
        </w:rPr>
        <w:t>This</w:t>
      </w:r>
      <w:r>
        <w:rPr>
          <w:sz w:val="24"/>
          <w:szCs w:val="24"/>
        </w:rPr>
        <w:t xml:space="preserve"> </w:t>
      </w:r>
      <w:r>
        <w:rPr>
          <w:w w:val="99"/>
          <w:sz w:val="24"/>
          <w:szCs w:val="24"/>
        </w:rPr>
        <w:t>process</w:t>
      </w:r>
      <w:r>
        <w:rPr>
          <w:sz w:val="24"/>
          <w:szCs w:val="24"/>
        </w:rPr>
        <w:t xml:space="preserve"> </w:t>
      </w:r>
      <w:r>
        <w:rPr>
          <w:w w:val="99"/>
          <w:sz w:val="24"/>
          <w:szCs w:val="24"/>
        </w:rPr>
        <w:t>leads</w:t>
      </w:r>
      <w:r>
        <w:rPr>
          <w:sz w:val="24"/>
          <w:szCs w:val="24"/>
        </w:rPr>
        <w:t xml:space="preserve"> </w:t>
      </w:r>
      <w:r>
        <w:rPr>
          <w:w w:val="99"/>
          <w:sz w:val="24"/>
          <w:szCs w:val="24"/>
        </w:rPr>
        <w:t>to</w:t>
      </w:r>
      <w:r>
        <w:rPr>
          <w:sz w:val="24"/>
          <w:szCs w:val="24"/>
        </w:rPr>
        <w:t xml:space="preserve"> </w:t>
      </w:r>
      <w:r>
        <w:rPr>
          <w:w w:val="99"/>
          <w:sz w:val="24"/>
          <w:szCs w:val="24"/>
        </w:rPr>
        <w:t>various concepts</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gossip</w:t>
      </w:r>
      <w:r>
        <w:rPr>
          <w:sz w:val="24"/>
          <w:szCs w:val="24"/>
        </w:rPr>
        <w:t xml:space="preserve">  </w:t>
      </w:r>
      <w:r>
        <w:rPr>
          <w:w w:val="99"/>
          <w:sz w:val="24"/>
          <w:szCs w:val="24"/>
        </w:rPr>
        <w:t>protocol,</w:t>
      </w:r>
      <w:r>
        <w:rPr>
          <w:sz w:val="24"/>
          <w:szCs w:val="24"/>
        </w:rPr>
        <w:t xml:space="preserve">  </w:t>
      </w:r>
      <w:r>
        <w:rPr>
          <w:w w:val="99"/>
          <w:sz w:val="24"/>
          <w:szCs w:val="24"/>
        </w:rPr>
        <w:t>virtual</w:t>
      </w:r>
      <w:r>
        <w:rPr>
          <w:sz w:val="24"/>
          <w:szCs w:val="24"/>
        </w:rPr>
        <w:t xml:space="preserve">  </w:t>
      </w:r>
      <w:r>
        <w:rPr>
          <w:w w:val="99"/>
          <w:sz w:val="24"/>
          <w:szCs w:val="24"/>
        </w:rPr>
        <w:t>voting,</w:t>
      </w:r>
      <w:r>
        <w:rPr>
          <w:sz w:val="24"/>
          <w:szCs w:val="24"/>
        </w:rPr>
        <w:t xml:space="preserve">  </w:t>
      </w:r>
      <w:r>
        <w:rPr>
          <w:w w:val="99"/>
          <w:sz w:val="24"/>
          <w:szCs w:val="24"/>
        </w:rPr>
        <w:t>etc.</w:t>
      </w:r>
      <w:r>
        <w:rPr>
          <w:sz w:val="24"/>
          <w:szCs w:val="24"/>
        </w:rPr>
        <w:t xml:space="preserve">  </w:t>
      </w:r>
      <w:r>
        <w:rPr>
          <w:w w:val="99"/>
          <w:sz w:val="24"/>
          <w:szCs w:val="24"/>
        </w:rPr>
        <w:t>Keeping</w:t>
      </w:r>
      <w:r>
        <w:rPr>
          <w:sz w:val="24"/>
          <w:szCs w:val="24"/>
        </w:rPr>
        <w:t xml:space="preserve">  </w:t>
      </w:r>
      <w:r>
        <w:rPr>
          <w:w w:val="99"/>
          <w:sz w:val="24"/>
          <w:szCs w:val="24"/>
        </w:rPr>
        <w:t>an</w:t>
      </w:r>
      <w:r>
        <w:rPr>
          <w:sz w:val="24"/>
          <w:szCs w:val="24"/>
        </w:rPr>
        <w:t xml:space="preserve">  </w:t>
      </w:r>
      <w:r>
        <w:rPr>
          <w:w w:val="99"/>
          <w:sz w:val="24"/>
          <w:szCs w:val="24"/>
        </w:rPr>
        <w:t>honest</w:t>
      </w:r>
      <w:r>
        <w:rPr>
          <w:sz w:val="24"/>
          <w:szCs w:val="24"/>
        </w:rPr>
        <w:t xml:space="preserve">  </w:t>
      </w:r>
      <w:r>
        <w:rPr>
          <w:w w:val="99"/>
          <w:sz w:val="24"/>
          <w:szCs w:val="24"/>
        </w:rPr>
        <w:t>consensus</w:t>
      </w:r>
      <w:r>
        <w:rPr>
          <w:sz w:val="24"/>
          <w:szCs w:val="24"/>
        </w:rPr>
        <w:t xml:space="preserve">  </w:t>
      </w:r>
      <w:r>
        <w:rPr>
          <w:w w:val="99"/>
          <w:sz w:val="24"/>
          <w:szCs w:val="24"/>
        </w:rPr>
        <w:t>in</w:t>
      </w:r>
      <w:r>
        <w:rPr>
          <w:sz w:val="24"/>
          <w:szCs w:val="24"/>
        </w:rPr>
        <w:t xml:space="preserve">  </w:t>
      </w:r>
      <w:r>
        <w:rPr>
          <w:w w:val="99"/>
          <w:sz w:val="24"/>
          <w:szCs w:val="24"/>
        </w:rPr>
        <w:t>the network</w:t>
      </w:r>
      <w:r>
        <w:rPr>
          <w:sz w:val="24"/>
          <w:szCs w:val="24"/>
        </w:rPr>
        <w:t xml:space="preserve"> </w:t>
      </w:r>
      <w:r>
        <w:rPr>
          <w:w w:val="99"/>
          <w:sz w:val="24"/>
          <w:szCs w:val="24"/>
        </w:rPr>
        <w:t>ensures</w:t>
      </w:r>
      <w:r>
        <w:rPr>
          <w:sz w:val="24"/>
          <w:szCs w:val="24"/>
        </w:rPr>
        <w:t xml:space="preserve"> </w:t>
      </w:r>
      <w:r>
        <w:rPr>
          <w:w w:val="99"/>
          <w:sz w:val="24"/>
          <w:szCs w:val="24"/>
        </w:rPr>
        <w:t>resistance</w:t>
      </w:r>
      <w:r>
        <w:rPr>
          <w:sz w:val="24"/>
          <w:szCs w:val="24"/>
        </w:rPr>
        <w:t xml:space="preserve"> </w:t>
      </w:r>
      <w:r>
        <w:rPr>
          <w:w w:val="99"/>
          <w:sz w:val="24"/>
          <w:szCs w:val="24"/>
        </w:rPr>
        <w:t>from</w:t>
      </w:r>
      <w:r>
        <w:rPr>
          <w:sz w:val="24"/>
          <w:szCs w:val="24"/>
        </w:rPr>
        <w:t xml:space="preserve"> </w:t>
      </w:r>
      <w:r>
        <w:rPr>
          <w:w w:val="99"/>
          <w:sz w:val="24"/>
          <w:szCs w:val="24"/>
        </w:rPr>
        <w:t>attacks.</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1.</w:t>
      </w:r>
      <w:r>
        <w:rPr>
          <w:sz w:val="24"/>
          <w:szCs w:val="24"/>
        </w:rPr>
        <w:t xml:space="preserve">  </w:t>
      </w:r>
      <w:r>
        <w:rPr>
          <w:w w:val="99"/>
          <w:sz w:val="24"/>
          <w:szCs w:val="24"/>
        </w:rPr>
        <w:t>Gossip</w:t>
      </w:r>
      <w:r>
        <w:rPr>
          <w:sz w:val="24"/>
          <w:szCs w:val="24"/>
        </w:rPr>
        <w:t xml:space="preserve"> </w:t>
      </w:r>
      <w:r>
        <w:rPr>
          <w:w w:val="99"/>
          <w:sz w:val="24"/>
          <w:szCs w:val="24"/>
        </w:rPr>
        <w:t>Protocol</w:t>
      </w:r>
      <w:r>
        <w:rPr>
          <w:sz w:val="24"/>
          <w:szCs w:val="24"/>
        </w:rPr>
        <w:t xml:space="preserve"> </w:t>
      </w:r>
      <w:r>
        <w:rPr>
          <w:w w:val="99"/>
          <w:sz w:val="24"/>
          <w:szCs w:val="24"/>
        </w:rPr>
        <w:t>-</w:t>
      </w:r>
      <w:r>
        <w:rPr>
          <w:sz w:val="24"/>
          <w:szCs w:val="24"/>
        </w:rPr>
        <w:t xml:space="preserve"> </w:t>
      </w:r>
      <w:r>
        <w:rPr>
          <w:w w:val="99"/>
          <w:sz w:val="24"/>
          <w:szCs w:val="24"/>
        </w:rPr>
        <w:t>Gossip</w:t>
      </w:r>
      <w:r>
        <w:rPr>
          <w:sz w:val="24"/>
          <w:szCs w:val="24"/>
        </w:rPr>
        <w:t xml:space="preserve"> </w:t>
      </w:r>
      <w:r>
        <w:rPr>
          <w:w w:val="99"/>
          <w:sz w:val="24"/>
          <w:szCs w:val="24"/>
        </w:rPr>
        <w:t>protocol</w:t>
      </w:r>
      <w:r>
        <w:rPr>
          <w:sz w:val="24"/>
          <w:szCs w:val="24"/>
        </w:rPr>
        <w:t xml:space="preserve"> </w:t>
      </w:r>
      <w:r>
        <w:rPr>
          <w:w w:val="99"/>
          <w:sz w:val="24"/>
          <w:szCs w:val="24"/>
        </w:rPr>
        <w:t>consists</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sharing</w:t>
      </w:r>
      <w:r>
        <w:rPr>
          <w:sz w:val="24"/>
          <w:szCs w:val="24"/>
        </w:rPr>
        <w:t xml:space="preserve"> </w:t>
      </w:r>
      <w:r>
        <w:rPr>
          <w:w w:val="99"/>
          <w:sz w:val="24"/>
          <w:szCs w:val="24"/>
        </w:rPr>
        <w:t>of</w:t>
      </w:r>
      <w:r>
        <w:rPr>
          <w:sz w:val="24"/>
          <w:szCs w:val="24"/>
        </w:rPr>
        <w:t xml:space="preserve"> </w:t>
      </w:r>
      <w:r>
        <w:rPr>
          <w:w w:val="99"/>
          <w:sz w:val="24"/>
          <w:szCs w:val="24"/>
        </w:rPr>
        <w:t>information</w:t>
      </w:r>
      <w:r>
        <w:rPr>
          <w:sz w:val="24"/>
          <w:szCs w:val="24"/>
        </w:rPr>
        <w:t xml:space="preserve"> </w:t>
      </w:r>
      <w:r>
        <w:rPr>
          <w:w w:val="99"/>
          <w:sz w:val="24"/>
          <w:szCs w:val="24"/>
        </w:rPr>
        <w:t>rapidly</w:t>
      </w:r>
      <w:r>
        <w:rPr>
          <w:sz w:val="24"/>
          <w:szCs w:val="24"/>
        </w:rPr>
        <w:t xml:space="preserve"> </w:t>
      </w:r>
      <w:r>
        <w:rPr>
          <w:w w:val="99"/>
          <w:sz w:val="24"/>
          <w:szCs w:val="24"/>
        </w:rPr>
        <w:t>between the</w:t>
      </w:r>
      <w:r>
        <w:rPr>
          <w:sz w:val="24"/>
          <w:szCs w:val="24"/>
        </w:rPr>
        <w:t xml:space="preserve"> </w:t>
      </w:r>
      <w:r>
        <w:rPr>
          <w:w w:val="99"/>
          <w:sz w:val="24"/>
          <w:szCs w:val="24"/>
        </w:rPr>
        <w:t>nodes.</w:t>
      </w:r>
      <w:r>
        <w:rPr>
          <w:sz w:val="24"/>
          <w:szCs w:val="24"/>
        </w:rPr>
        <w:t xml:space="preserve">  </w:t>
      </w:r>
      <w:r>
        <w:rPr>
          <w:w w:val="99"/>
          <w:sz w:val="24"/>
          <w:szCs w:val="24"/>
        </w:rPr>
        <w:t>One</w:t>
      </w:r>
      <w:r>
        <w:rPr>
          <w:sz w:val="24"/>
          <w:szCs w:val="24"/>
        </w:rPr>
        <w:t xml:space="preserve"> </w:t>
      </w:r>
      <w:r>
        <w:rPr>
          <w:w w:val="99"/>
          <w:sz w:val="24"/>
          <w:szCs w:val="24"/>
        </w:rPr>
        <w:t>node</w:t>
      </w:r>
      <w:r>
        <w:rPr>
          <w:sz w:val="24"/>
          <w:szCs w:val="24"/>
        </w:rPr>
        <w:t xml:space="preserve"> </w:t>
      </w:r>
      <w:r>
        <w:rPr>
          <w:w w:val="99"/>
          <w:sz w:val="24"/>
          <w:szCs w:val="24"/>
        </w:rPr>
        <w:t>to</w:t>
      </w:r>
      <w:r>
        <w:rPr>
          <w:sz w:val="24"/>
          <w:szCs w:val="24"/>
        </w:rPr>
        <w:t xml:space="preserve"> </w:t>
      </w:r>
      <w:r>
        <w:rPr>
          <w:w w:val="99"/>
          <w:sz w:val="24"/>
          <w:szCs w:val="24"/>
        </w:rPr>
        <w:t>other</w:t>
      </w:r>
      <w:r>
        <w:rPr>
          <w:sz w:val="24"/>
          <w:szCs w:val="24"/>
        </w:rPr>
        <w:t xml:space="preserve"> </w:t>
      </w:r>
      <w:r>
        <w:rPr>
          <w:w w:val="99"/>
          <w:sz w:val="24"/>
          <w:szCs w:val="24"/>
        </w:rPr>
        <w:t>to</w:t>
      </w:r>
      <w:r>
        <w:rPr>
          <w:sz w:val="24"/>
          <w:szCs w:val="24"/>
        </w:rPr>
        <w:t xml:space="preserve"> </w:t>
      </w:r>
      <w:r>
        <w:rPr>
          <w:w w:val="99"/>
          <w:sz w:val="24"/>
          <w:szCs w:val="24"/>
        </w:rPr>
        <w:t>another</w:t>
      </w:r>
      <w:r>
        <w:rPr>
          <w:sz w:val="24"/>
          <w:szCs w:val="24"/>
        </w:rPr>
        <w:t xml:space="preserve"> </w:t>
      </w:r>
      <w:r>
        <w:rPr>
          <w:w w:val="99"/>
          <w:sz w:val="24"/>
          <w:szCs w:val="24"/>
        </w:rPr>
        <w:t>and</w:t>
      </w:r>
      <w:r>
        <w:rPr>
          <w:sz w:val="24"/>
          <w:szCs w:val="24"/>
        </w:rPr>
        <w:t xml:space="preserve"> </w:t>
      </w:r>
      <w:r>
        <w:rPr>
          <w:w w:val="99"/>
          <w:sz w:val="24"/>
          <w:szCs w:val="24"/>
        </w:rPr>
        <w:t>keeps</w:t>
      </w:r>
      <w:r>
        <w:rPr>
          <w:sz w:val="24"/>
          <w:szCs w:val="24"/>
        </w:rPr>
        <w:t xml:space="preserve"> </w:t>
      </w:r>
      <w:r>
        <w:rPr>
          <w:w w:val="99"/>
          <w:sz w:val="24"/>
          <w:szCs w:val="24"/>
        </w:rPr>
        <w:t>on</w:t>
      </w:r>
      <w:r>
        <w:rPr>
          <w:sz w:val="24"/>
          <w:szCs w:val="24"/>
        </w:rPr>
        <w:t xml:space="preserve"> </w:t>
      </w:r>
      <w:r>
        <w:rPr>
          <w:w w:val="99"/>
          <w:sz w:val="24"/>
          <w:szCs w:val="24"/>
        </w:rPr>
        <w:t>happening</w:t>
      </w:r>
      <w:r>
        <w:rPr>
          <w:sz w:val="24"/>
          <w:szCs w:val="24"/>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event</w:t>
      </w:r>
      <w:r>
        <w:rPr>
          <w:sz w:val="24"/>
          <w:szCs w:val="24"/>
        </w:rPr>
        <w:t xml:space="preserve"> </w:t>
      </w:r>
      <w:r>
        <w:rPr>
          <w:w w:val="99"/>
          <w:sz w:val="24"/>
          <w:szCs w:val="24"/>
        </w:rPr>
        <w:t>spreads in</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Every</w:t>
      </w:r>
      <w:r>
        <w:rPr>
          <w:sz w:val="24"/>
          <w:szCs w:val="24"/>
        </w:rPr>
        <w:t xml:space="preserve"> </w:t>
      </w:r>
      <w:r>
        <w:rPr>
          <w:w w:val="99"/>
          <w:sz w:val="24"/>
          <w:szCs w:val="24"/>
        </w:rPr>
        <w:t>event</w:t>
      </w:r>
      <w:r>
        <w:rPr>
          <w:sz w:val="24"/>
          <w:szCs w:val="24"/>
        </w:rPr>
        <w:t xml:space="preserve"> </w:t>
      </w:r>
      <w:r>
        <w:rPr>
          <w:w w:val="99"/>
          <w:sz w:val="24"/>
          <w:szCs w:val="24"/>
        </w:rPr>
        <w:t>must</w:t>
      </w:r>
      <w:r>
        <w:rPr>
          <w:sz w:val="24"/>
          <w:szCs w:val="24"/>
        </w:rPr>
        <w:t xml:space="preserve"> </w:t>
      </w:r>
      <w:r>
        <w:rPr>
          <w:w w:val="99"/>
          <w:sz w:val="24"/>
          <w:szCs w:val="24"/>
        </w:rPr>
        <w:t>be</w:t>
      </w:r>
      <w:r>
        <w:rPr>
          <w:sz w:val="24"/>
          <w:szCs w:val="24"/>
        </w:rPr>
        <w:t xml:space="preserve"> </w:t>
      </w:r>
      <w:r>
        <w:rPr>
          <w:w w:val="99"/>
          <w:sz w:val="24"/>
          <w:szCs w:val="24"/>
        </w:rPr>
        <w:t>reached</w:t>
      </w:r>
      <w:r>
        <w:rPr>
          <w:sz w:val="24"/>
          <w:szCs w:val="24"/>
        </w:rPr>
        <w:t xml:space="preserve"> </w:t>
      </w:r>
      <w:r>
        <w:rPr>
          <w:w w:val="99"/>
          <w:sz w:val="24"/>
          <w:szCs w:val="24"/>
        </w:rPr>
        <w:t>to</w:t>
      </w:r>
      <w:r>
        <w:rPr>
          <w:sz w:val="24"/>
          <w:szCs w:val="24"/>
        </w:rPr>
        <w:t xml:space="preserve"> </w:t>
      </w:r>
      <w:r>
        <w:rPr>
          <w:w w:val="99"/>
          <w:sz w:val="24"/>
          <w:szCs w:val="24"/>
        </w:rPr>
        <w:t>all</w:t>
      </w:r>
      <w:r>
        <w:rPr>
          <w:sz w:val="24"/>
          <w:szCs w:val="24"/>
        </w:rPr>
        <w:t xml:space="preserve"> </w:t>
      </w:r>
      <w:r>
        <w:rPr>
          <w:w w:val="99"/>
          <w:sz w:val="24"/>
          <w:szCs w:val="24"/>
        </w:rPr>
        <w:t>nodes.</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the</w:t>
      </w:r>
      <w:r>
        <w:rPr>
          <w:sz w:val="24"/>
          <w:szCs w:val="24"/>
        </w:rPr>
        <w:t xml:space="preserve"> </w:t>
      </w:r>
      <w:r>
        <w:rPr>
          <w:w w:val="99"/>
          <w:sz w:val="24"/>
          <w:szCs w:val="24"/>
        </w:rPr>
        <w:t>responsibility</w:t>
      </w:r>
      <w:r>
        <w:rPr>
          <w:sz w:val="24"/>
          <w:szCs w:val="24"/>
        </w:rPr>
        <w:t xml:space="preserve"> </w:t>
      </w:r>
      <w:r>
        <w:rPr>
          <w:w w:val="99"/>
          <w:sz w:val="24"/>
          <w:szCs w:val="24"/>
        </w:rPr>
        <w:t>of the</w:t>
      </w:r>
      <w:r>
        <w:rPr>
          <w:sz w:val="24"/>
          <w:szCs w:val="24"/>
        </w:rPr>
        <w:t xml:space="preserve"> </w:t>
      </w:r>
      <w:r>
        <w:rPr>
          <w:w w:val="99"/>
          <w:sz w:val="24"/>
          <w:szCs w:val="24"/>
        </w:rPr>
        <w:t>network</w:t>
      </w:r>
      <w:r>
        <w:rPr>
          <w:sz w:val="24"/>
          <w:szCs w:val="24"/>
        </w:rPr>
        <w:t xml:space="preserve"> </w:t>
      </w:r>
      <w:r>
        <w:rPr>
          <w:w w:val="99"/>
          <w:sz w:val="24"/>
          <w:szCs w:val="24"/>
        </w:rPr>
        <w:t>to</w:t>
      </w:r>
      <w:r>
        <w:rPr>
          <w:sz w:val="24"/>
          <w:szCs w:val="24"/>
        </w:rPr>
        <w:t xml:space="preserve"> </w:t>
      </w:r>
      <w:r>
        <w:rPr>
          <w:w w:val="99"/>
          <w:sz w:val="24"/>
          <w:szCs w:val="24"/>
        </w:rPr>
        <w:t>spread</w:t>
      </w:r>
      <w:r>
        <w:rPr>
          <w:sz w:val="24"/>
          <w:szCs w:val="24"/>
        </w:rPr>
        <w:t xml:space="preserve"> </w:t>
      </w:r>
      <w:r>
        <w:rPr>
          <w:w w:val="99"/>
          <w:sz w:val="24"/>
          <w:szCs w:val="24"/>
        </w:rPr>
        <w:t>the</w:t>
      </w:r>
      <w:r>
        <w:rPr>
          <w:sz w:val="24"/>
          <w:szCs w:val="24"/>
        </w:rPr>
        <w:t xml:space="preserve"> </w:t>
      </w:r>
      <w:r>
        <w:rPr>
          <w:w w:val="99"/>
          <w:sz w:val="24"/>
          <w:szCs w:val="24"/>
        </w:rPr>
        <w:t>information</w:t>
      </w:r>
      <w:r>
        <w:rPr>
          <w:sz w:val="24"/>
          <w:szCs w:val="24"/>
        </w:rPr>
        <w:t xml:space="preserve"> </w:t>
      </w:r>
      <w:r>
        <w:rPr>
          <w:w w:val="99"/>
          <w:sz w:val="24"/>
          <w:szCs w:val="24"/>
        </w:rPr>
        <w:t>(events)</w:t>
      </w:r>
      <w:r>
        <w:rPr>
          <w:sz w:val="24"/>
          <w:szCs w:val="24"/>
        </w:rPr>
        <w:t xml:space="preserve"> </w:t>
      </w:r>
      <w:r>
        <w:rPr>
          <w:w w:val="99"/>
          <w:sz w:val="24"/>
          <w:szCs w:val="24"/>
        </w:rPr>
        <w:t>and</w:t>
      </w:r>
      <w:r>
        <w:rPr>
          <w:sz w:val="24"/>
          <w:szCs w:val="24"/>
        </w:rPr>
        <w:t xml:space="preserve"> </w:t>
      </w:r>
      <w:r>
        <w:rPr>
          <w:w w:val="99"/>
          <w:sz w:val="24"/>
          <w:szCs w:val="24"/>
        </w:rPr>
        <w:t>not</w:t>
      </w:r>
      <w:r>
        <w:rPr>
          <w:sz w:val="24"/>
          <w:szCs w:val="24"/>
        </w:rPr>
        <w:t xml:space="preserve"> </w:t>
      </w:r>
      <w:r>
        <w:rPr>
          <w:w w:val="99"/>
          <w:sz w:val="24"/>
          <w:szCs w:val="24"/>
        </w:rPr>
        <w:t>sender’s</w:t>
      </w:r>
      <w:r>
        <w:rPr>
          <w:sz w:val="24"/>
          <w:szCs w:val="24"/>
        </w:rPr>
        <w:t xml:space="preserve"> </w:t>
      </w:r>
      <w:r>
        <w:rPr>
          <w:w w:val="99"/>
          <w:sz w:val="24"/>
          <w:szCs w:val="24"/>
        </w:rPr>
        <w:t>responsibility.</w:t>
      </w:r>
      <w:r>
        <w:rPr>
          <w:sz w:val="24"/>
          <w:szCs w:val="24"/>
        </w:rPr>
        <w:t xml:space="preserve">  </w:t>
      </w:r>
      <w:r>
        <w:rPr>
          <w:w w:val="99"/>
          <w:sz w:val="24"/>
          <w:szCs w:val="24"/>
        </w:rPr>
        <w:t>This frequent</w:t>
      </w:r>
      <w:r>
        <w:rPr>
          <w:sz w:val="24"/>
          <w:szCs w:val="24"/>
        </w:rPr>
        <w:t xml:space="preserve">  </w:t>
      </w:r>
      <w:r>
        <w:rPr>
          <w:w w:val="99"/>
          <w:sz w:val="24"/>
          <w:szCs w:val="24"/>
        </w:rPr>
        <w:t>sharing</w:t>
      </w:r>
      <w:r>
        <w:rPr>
          <w:sz w:val="24"/>
          <w:szCs w:val="24"/>
        </w:rPr>
        <w:t xml:space="preserve">  </w:t>
      </w:r>
      <w:r>
        <w:rPr>
          <w:w w:val="99"/>
          <w:sz w:val="24"/>
          <w:szCs w:val="24"/>
        </w:rPr>
        <w:t>of</w:t>
      </w:r>
      <w:r>
        <w:rPr>
          <w:sz w:val="24"/>
          <w:szCs w:val="24"/>
        </w:rPr>
        <w:t xml:space="preserve">  </w:t>
      </w:r>
      <w:r>
        <w:rPr>
          <w:w w:val="99"/>
          <w:sz w:val="24"/>
          <w:szCs w:val="24"/>
        </w:rPr>
        <w:t>information</w:t>
      </w:r>
      <w:r>
        <w:rPr>
          <w:sz w:val="24"/>
          <w:szCs w:val="24"/>
        </w:rPr>
        <w:t xml:space="preserve">  </w:t>
      </w:r>
      <w:r>
        <w:rPr>
          <w:w w:val="99"/>
          <w:sz w:val="24"/>
          <w:szCs w:val="24"/>
        </w:rPr>
        <w:t>gradually</w:t>
      </w:r>
      <w:r>
        <w:rPr>
          <w:sz w:val="24"/>
          <w:szCs w:val="24"/>
        </w:rPr>
        <w:t xml:space="preserve">  </w:t>
      </w:r>
      <w:r>
        <w:rPr>
          <w:w w:val="99"/>
          <w:sz w:val="24"/>
          <w:szCs w:val="24"/>
        </w:rPr>
        <w:t>builds</w:t>
      </w:r>
      <w:r>
        <w:rPr>
          <w:sz w:val="24"/>
          <w:szCs w:val="24"/>
        </w:rPr>
        <w:t xml:space="preserve">  </w:t>
      </w:r>
      <w:r>
        <w:rPr>
          <w:w w:val="99"/>
          <w:sz w:val="24"/>
          <w:szCs w:val="24"/>
        </w:rPr>
        <w:t>the</w:t>
      </w:r>
      <w:r>
        <w:rPr>
          <w:sz w:val="24"/>
          <w:szCs w:val="24"/>
        </w:rPr>
        <w:t xml:space="preserve">  </w:t>
      </w:r>
      <w:r>
        <w:rPr>
          <w:w w:val="99"/>
          <w:sz w:val="24"/>
          <w:szCs w:val="24"/>
        </w:rPr>
        <w:t>hashgraph</w:t>
      </w:r>
      <w:r>
        <w:rPr>
          <w:sz w:val="24"/>
          <w:szCs w:val="24"/>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graph</w:t>
      </w:r>
      <w:r>
        <w:rPr>
          <w:sz w:val="24"/>
          <w:szCs w:val="24"/>
        </w:rPr>
        <w:t xml:space="preserve">  </w:t>
      </w:r>
      <w:r>
        <w:rPr>
          <w:w w:val="99"/>
          <w:sz w:val="24"/>
          <w:szCs w:val="24"/>
        </w:rPr>
        <w:t>keeps on</w:t>
      </w:r>
      <w:r>
        <w:rPr>
          <w:sz w:val="24"/>
          <w:szCs w:val="24"/>
        </w:rPr>
        <w:t xml:space="preserve"> </w:t>
      </w:r>
      <w:r>
        <w:rPr>
          <w:w w:val="99"/>
          <w:sz w:val="24"/>
          <w:szCs w:val="24"/>
        </w:rPr>
        <w:t>increasing.</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noteworthy</w:t>
      </w:r>
      <w:r>
        <w:rPr>
          <w:sz w:val="24"/>
          <w:szCs w:val="24"/>
        </w:rPr>
        <w:t xml:space="preserve"> </w:t>
      </w:r>
      <w:r>
        <w:rPr>
          <w:w w:val="99"/>
          <w:sz w:val="24"/>
          <w:szCs w:val="24"/>
        </w:rPr>
        <w:t>that</w:t>
      </w:r>
      <w:r>
        <w:rPr>
          <w:sz w:val="24"/>
          <w:szCs w:val="24"/>
        </w:rPr>
        <w:t xml:space="preserve"> </w:t>
      </w:r>
      <w:r>
        <w:rPr>
          <w:w w:val="99"/>
          <w:sz w:val="24"/>
          <w:szCs w:val="24"/>
        </w:rPr>
        <w:t>the</w:t>
      </w:r>
      <w:r>
        <w:rPr>
          <w:sz w:val="24"/>
          <w:szCs w:val="24"/>
        </w:rPr>
        <w:t xml:space="preserve"> </w:t>
      </w:r>
      <w:r>
        <w:rPr>
          <w:w w:val="99"/>
          <w:sz w:val="24"/>
          <w:szCs w:val="24"/>
        </w:rPr>
        <w:t>memory</w:t>
      </w:r>
      <w:r>
        <w:rPr>
          <w:sz w:val="24"/>
          <w:szCs w:val="24"/>
        </w:rPr>
        <w:t xml:space="preserve"> </w:t>
      </w:r>
      <w:r>
        <w:rPr>
          <w:w w:val="99"/>
          <w:sz w:val="24"/>
          <w:szCs w:val="24"/>
        </w:rPr>
        <w:t>does</w:t>
      </w:r>
      <w:r>
        <w:rPr>
          <w:sz w:val="24"/>
          <w:szCs w:val="24"/>
        </w:rPr>
        <w:t xml:space="preserve"> </w:t>
      </w:r>
      <w:r>
        <w:rPr>
          <w:w w:val="99"/>
          <w:sz w:val="24"/>
          <w:szCs w:val="24"/>
        </w:rPr>
        <w:t>not</w:t>
      </w:r>
      <w:r>
        <w:rPr>
          <w:sz w:val="24"/>
          <w:szCs w:val="24"/>
        </w:rPr>
        <w:t xml:space="preserve"> </w:t>
      </w:r>
      <w:r>
        <w:rPr>
          <w:w w:val="99"/>
          <w:sz w:val="24"/>
          <w:szCs w:val="24"/>
        </w:rPr>
        <w:t>actually</w:t>
      </w:r>
      <w:r>
        <w:rPr>
          <w:sz w:val="24"/>
          <w:szCs w:val="24"/>
        </w:rPr>
        <w:t xml:space="preserve"> </w:t>
      </w:r>
      <w:r>
        <w:rPr>
          <w:w w:val="99"/>
          <w:sz w:val="24"/>
          <w:szCs w:val="24"/>
        </w:rPr>
        <w:t>store</w:t>
      </w:r>
      <w:r>
        <w:rPr>
          <w:sz w:val="24"/>
          <w:szCs w:val="24"/>
        </w:rPr>
        <w:t xml:space="preserve"> </w:t>
      </w:r>
      <w:r>
        <w:rPr>
          <w:w w:val="99"/>
          <w:sz w:val="24"/>
          <w:szCs w:val="24"/>
        </w:rPr>
        <w:t>such</w:t>
      </w:r>
      <w:r>
        <w:rPr>
          <w:sz w:val="24"/>
          <w:szCs w:val="24"/>
        </w:rPr>
        <w:t xml:space="preserve"> </w:t>
      </w:r>
      <w:r>
        <w:rPr>
          <w:w w:val="99"/>
          <w:sz w:val="24"/>
          <w:szCs w:val="24"/>
        </w:rPr>
        <w:t>a</w:t>
      </w:r>
      <w:r>
        <w:rPr>
          <w:sz w:val="24"/>
          <w:szCs w:val="24"/>
        </w:rPr>
        <w:t xml:space="preserve"> </w:t>
      </w:r>
      <w:r>
        <w:rPr>
          <w:w w:val="99"/>
          <w:sz w:val="24"/>
          <w:szCs w:val="24"/>
        </w:rPr>
        <w:t>graph, it</w:t>
      </w:r>
      <w:r>
        <w:rPr>
          <w:sz w:val="24"/>
          <w:szCs w:val="24"/>
        </w:rPr>
        <w:t xml:space="preserve">  </w:t>
      </w:r>
      <w:r>
        <w:rPr>
          <w:w w:val="99"/>
          <w:sz w:val="24"/>
          <w:szCs w:val="24"/>
        </w:rPr>
        <w:t>is</w:t>
      </w:r>
      <w:r>
        <w:rPr>
          <w:sz w:val="24"/>
          <w:szCs w:val="24"/>
        </w:rPr>
        <w:t xml:space="preserve">  </w:t>
      </w:r>
      <w:r>
        <w:rPr>
          <w:w w:val="99"/>
          <w:sz w:val="24"/>
          <w:szCs w:val="24"/>
        </w:rPr>
        <w:t>more</w:t>
      </w:r>
      <w:r>
        <w:rPr>
          <w:sz w:val="24"/>
          <w:szCs w:val="24"/>
        </w:rPr>
        <w:t xml:space="preserve">  </w:t>
      </w:r>
      <w:r>
        <w:rPr>
          <w:w w:val="99"/>
          <w:sz w:val="24"/>
          <w:szCs w:val="24"/>
        </w:rPr>
        <w:t>of</w:t>
      </w:r>
      <w:r>
        <w:rPr>
          <w:sz w:val="24"/>
          <w:szCs w:val="24"/>
        </w:rPr>
        <w:t xml:space="preserve">  </w:t>
      </w:r>
      <w:r>
        <w:rPr>
          <w:w w:val="99"/>
          <w:sz w:val="24"/>
          <w:szCs w:val="24"/>
        </w:rPr>
        <w:t>an</w:t>
      </w:r>
      <w:r>
        <w:rPr>
          <w:sz w:val="24"/>
          <w:szCs w:val="24"/>
        </w:rPr>
        <w:t xml:space="preserve">  </w:t>
      </w:r>
      <w:r>
        <w:rPr>
          <w:w w:val="99"/>
          <w:sz w:val="24"/>
          <w:szCs w:val="24"/>
        </w:rPr>
        <w:t>idea.</w:t>
      </w:r>
      <w:r>
        <w:rPr>
          <w:sz w:val="24"/>
          <w:szCs w:val="24"/>
        </w:rPr>
        <w:t xml:space="preserve">   </w:t>
      </w:r>
      <w:r>
        <w:rPr>
          <w:w w:val="99"/>
          <w:sz w:val="24"/>
          <w:szCs w:val="24"/>
        </w:rPr>
        <w:t>however,</w:t>
      </w:r>
      <w:r>
        <w:rPr>
          <w:sz w:val="24"/>
          <w:szCs w:val="24"/>
        </w:rPr>
        <w:t xml:space="preserve">  </w:t>
      </w:r>
      <w:r>
        <w:rPr>
          <w:w w:val="99"/>
          <w:sz w:val="24"/>
          <w:szCs w:val="24"/>
        </w:rPr>
        <w:t>events</w:t>
      </w:r>
      <w:r>
        <w:rPr>
          <w:sz w:val="24"/>
          <w:szCs w:val="24"/>
        </w:rPr>
        <w:t xml:space="preserve">  </w:t>
      </w:r>
      <w:r>
        <w:rPr>
          <w:w w:val="99"/>
          <w:sz w:val="24"/>
          <w:szCs w:val="24"/>
        </w:rPr>
        <w:t>are</w:t>
      </w:r>
      <w:r>
        <w:rPr>
          <w:sz w:val="24"/>
          <w:szCs w:val="24"/>
        </w:rPr>
        <w:t xml:space="preserve">  </w:t>
      </w:r>
      <w:r>
        <w:rPr>
          <w:w w:val="99"/>
          <w:sz w:val="24"/>
          <w:szCs w:val="24"/>
        </w:rPr>
        <w:t>recorded</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memory.</w:t>
      </w:r>
      <w:r>
        <w:rPr>
          <w:sz w:val="24"/>
          <w:szCs w:val="24"/>
        </w:rPr>
        <w:t xml:space="preserve">   </w:t>
      </w:r>
      <w:r>
        <w:rPr>
          <w:w w:val="99"/>
          <w:sz w:val="24"/>
          <w:szCs w:val="24"/>
        </w:rPr>
        <w:t>Security</w:t>
      </w:r>
      <w:r>
        <w:rPr>
          <w:sz w:val="24"/>
          <w:szCs w:val="24"/>
        </w:rPr>
        <w:t xml:space="preserve">  </w:t>
      </w:r>
      <w:r>
        <w:rPr>
          <w:w w:val="99"/>
          <w:sz w:val="24"/>
          <w:szCs w:val="24"/>
        </w:rPr>
        <w:t>of</w:t>
      </w:r>
      <w:r>
        <w:rPr>
          <w:sz w:val="24"/>
          <w:szCs w:val="24"/>
        </w:rPr>
        <w:t xml:space="preserve">  </w:t>
      </w:r>
      <w:r>
        <w:rPr>
          <w:w w:val="99"/>
          <w:sz w:val="24"/>
          <w:szCs w:val="24"/>
        </w:rPr>
        <w:t>the hashgraph</w:t>
      </w:r>
      <w:r>
        <w:rPr>
          <w:sz w:val="24"/>
          <w:szCs w:val="24"/>
        </w:rPr>
        <w:t xml:space="preserve"> </w:t>
      </w:r>
      <w:r>
        <w:rPr>
          <w:w w:val="99"/>
          <w:sz w:val="24"/>
          <w:szCs w:val="24"/>
        </w:rPr>
        <w:t>data</w:t>
      </w:r>
      <w:r>
        <w:rPr>
          <w:sz w:val="24"/>
          <w:szCs w:val="24"/>
        </w:rPr>
        <w:t xml:space="preserve"> </w:t>
      </w:r>
      <w:r>
        <w:rPr>
          <w:w w:val="99"/>
          <w:sz w:val="24"/>
          <w:szCs w:val="24"/>
        </w:rPr>
        <w:t>structure</w:t>
      </w:r>
      <w:r>
        <w:rPr>
          <w:sz w:val="24"/>
          <w:szCs w:val="24"/>
        </w:rPr>
        <w:t xml:space="preserve"> </w:t>
      </w:r>
      <w:r>
        <w:rPr>
          <w:w w:val="99"/>
          <w:sz w:val="24"/>
          <w:szCs w:val="24"/>
        </w:rPr>
        <w:t>so</w:t>
      </w:r>
      <w:r>
        <w:rPr>
          <w:sz w:val="24"/>
          <w:szCs w:val="24"/>
        </w:rPr>
        <w:t xml:space="preserve"> </w:t>
      </w:r>
      <w:r>
        <w:rPr>
          <w:w w:val="99"/>
          <w:sz w:val="24"/>
          <w:szCs w:val="24"/>
        </w:rPr>
        <w:t>built</w:t>
      </w:r>
      <w:r>
        <w:rPr>
          <w:sz w:val="24"/>
          <w:szCs w:val="24"/>
        </w:rPr>
        <w:t xml:space="preserve"> </w:t>
      </w:r>
      <w:r>
        <w:rPr>
          <w:w w:val="99"/>
          <w:sz w:val="24"/>
          <w:szCs w:val="24"/>
        </w:rPr>
        <w:t>is</w:t>
      </w:r>
      <w:r>
        <w:rPr>
          <w:sz w:val="24"/>
          <w:szCs w:val="24"/>
        </w:rPr>
        <w:t xml:space="preserve"> </w:t>
      </w:r>
      <w:r>
        <w:rPr>
          <w:w w:val="99"/>
          <w:sz w:val="24"/>
          <w:szCs w:val="24"/>
        </w:rPr>
        <w:t>cryptographically</w:t>
      </w:r>
      <w:r>
        <w:rPr>
          <w:sz w:val="24"/>
          <w:szCs w:val="24"/>
        </w:rPr>
        <w:t xml:space="preserve"> </w:t>
      </w:r>
      <w:r>
        <w:rPr>
          <w:w w:val="99"/>
          <w:sz w:val="24"/>
          <w:szCs w:val="24"/>
        </w:rPr>
        <w:t>reliable.</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so</w:t>
      </w:r>
      <w:r>
        <w:rPr>
          <w:sz w:val="24"/>
          <w:szCs w:val="24"/>
        </w:rPr>
        <w:t xml:space="preserve"> </w:t>
      </w:r>
      <w:r>
        <w:rPr>
          <w:w w:val="99"/>
          <w:sz w:val="24"/>
          <w:szCs w:val="24"/>
        </w:rPr>
        <w:t>formed accommodates</w:t>
      </w:r>
      <w:r>
        <w:rPr>
          <w:sz w:val="24"/>
          <w:szCs w:val="24"/>
        </w:rPr>
        <w:t xml:space="preserve"> </w:t>
      </w:r>
      <w:r>
        <w:rPr>
          <w:w w:val="99"/>
          <w:sz w:val="24"/>
          <w:szCs w:val="24"/>
        </w:rPr>
        <w:t>the</w:t>
      </w:r>
      <w:r>
        <w:rPr>
          <w:sz w:val="24"/>
          <w:szCs w:val="24"/>
        </w:rPr>
        <w:t xml:space="preserve"> </w:t>
      </w:r>
      <w:r>
        <w:rPr>
          <w:w w:val="99"/>
          <w:sz w:val="24"/>
          <w:szCs w:val="24"/>
        </w:rPr>
        <w:t>communication</w:t>
      </w:r>
      <w:r>
        <w:rPr>
          <w:sz w:val="24"/>
          <w:szCs w:val="24"/>
        </w:rPr>
        <w:t xml:space="preserve"> </w:t>
      </w:r>
      <w:r>
        <w:rPr>
          <w:w w:val="99"/>
          <w:sz w:val="24"/>
          <w:szCs w:val="24"/>
        </w:rPr>
        <w:t>history</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process.Further,</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not</w:t>
      </w:r>
      <w:r>
        <w:rPr>
          <w:sz w:val="24"/>
          <w:szCs w:val="24"/>
        </w:rPr>
        <w:t xml:space="preserve"> </w:t>
      </w:r>
      <w:r>
        <w:rPr>
          <w:w w:val="99"/>
          <w:sz w:val="24"/>
          <w:szCs w:val="24"/>
        </w:rPr>
        <w:t>just</w:t>
      </w:r>
      <w:r>
        <w:rPr>
          <w:sz w:val="24"/>
          <w:szCs w:val="24"/>
        </w:rPr>
        <w:t xml:space="preserve"> </w:t>
      </w:r>
      <w:r>
        <w:rPr>
          <w:w w:val="99"/>
          <w:sz w:val="24"/>
          <w:szCs w:val="24"/>
        </w:rPr>
        <w:t>enough to</w:t>
      </w:r>
      <w:r>
        <w:rPr>
          <w:sz w:val="24"/>
          <w:szCs w:val="24"/>
        </w:rPr>
        <w:t xml:space="preserve"> </w:t>
      </w:r>
      <w:r>
        <w:rPr>
          <w:w w:val="99"/>
          <w:sz w:val="24"/>
          <w:szCs w:val="24"/>
        </w:rPr>
        <w:t>ensure</w:t>
      </w:r>
      <w:r>
        <w:rPr>
          <w:sz w:val="24"/>
          <w:szCs w:val="24"/>
        </w:rPr>
        <w:t xml:space="preserve"> </w:t>
      </w:r>
      <w:r>
        <w:rPr>
          <w:w w:val="99"/>
          <w:sz w:val="24"/>
          <w:szCs w:val="24"/>
        </w:rPr>
        <w:t>that</w:t>
      </w:r>
      <w:r>
        <w:rPr>
          <w:sz w:val="24"/>
          <w:szCs w:val="24"/>
        </w:rPr>
        <w:t xml:space="preserve"> </w:t>
      </w:r>
      <w:r>
        <w:rPr>
          <w:w w:val="99"/>
          <w:sz w:val="24"/>
          <w:szCs w:val="24"/>
        </w:rPr>
        <w:t>all</w:t>
      </w:r>
      <w:r>
        <w:rPr>
          <w:sz w:val="24"/>
          <w:szCs w:val="24"/>
        </w:rPr>
        <w:t xml:space="preserve"> </w:t>
      </w:r>
      <w:r>
        <w:rPr>
          <w:w w:val="99"/>
          <w:sz w:val="24"/>
          <w:szCs w:val="24"/>
        </w:rPr>
        <w:t>the</w:t>
      </w:r>
      <w:r>
        <w:rPr>
          <w:sz w:val="24"/>
          <w:szCs w:val="24"/>
        </w:rPr>
        <w:t xml:space="preserve"> </w:t>
      </w:r>
      <w:r>
        <w:rPr>
          <w:w w:val="99"/>
          <w:sz w:val="24"/>
          <w:szCs w:val="24"/>
        </w:rPr>
        <w:t>events</w:t>
      </w:r>
      <w:r>
        <w:rPr>
          <w:sz w:val="24"/>
          <w:szCs w:val="24"/>
        </w:rPr>
        <w:t xml:space="preserve"> </w:t>
      </w:r>
      <w:r>
        <w:rPr>
          <w:w w:val="99"/>
          <w:sz w:val="24"/>
          <w:szCs w:val="24"/>
        </w:rPr>
        <w:t>know</w:t>
      </w:r>
      <w:r>
        <w:rPr>
          <w:sz w:val="24"/>
          <w:szCs w:val="24"/>
        </w:rPr>
        <w:t xml:space="preserve"> </w:t>
      </w:r>
      <w:r>
        <w:rPr>
          <w:w w:val="99"/>
          <w:sz w:val="24"/>
          <w:szCs w:val="24"/>
        </w:rPr>
        <w:t>about</w:t>
      </w:r>
      <w:r>
        <w:rPr>
          <w:sz w:val="24"/>
          <w:szCs w:val="24"/>
        </w:rPr>
        <w:t xml:space="preserve"> </w:t>
      </w:r>
      <w:r>
        <w:rPr>
          <w:w w:val="99"/>
          <w:sz w:val="24"/>
          <w:szCs w:val="24"/>
        </w:rPr>
        <w:t>each</w:t>
      </w:r>
      <w:r>
        <w:rPr>
          <w:sz w:val="24"/>
          <w:szCs w:val="24"/>
        </w:rPr>
        <w:t xml:space="preserve"> </w:t>
      </w:r>
      <w:r>
        <w:rPr>
          <w:w w:val="99"/>
          <w:sz w:val="24"/>
          <w:szCs w:val="24"/>
        </w:rPr>
        <w:t>other.</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equally</w:t>
      </w:r>
      <w:r>
        <w:rPr>
          <w:sz w:val="24"/>
          <w:szCs w:val="24"/>
        </w:rPr>
        <w:t xml:space="preserve"> </w:t>
      </w:r>
      <w:r>
        <w:rPr>
          <w:w w:val="99"/>
          <w:sz w:val="24"/>
          <w:szCs w:val="24"/>
        </w:rPr>
        <w:t>necessary</w:t>
      </w:r>
      <w:r>
        <w:rPr>
          <w:sz w:val="24"/>
          <w:szCs w:val="24"/>
        </w:rPr>
        <w:t xml:space="preserve"> </w:t>
      </w:r>
      <w:r>
        <w:rPr>
          <w:w w:val="99"/>
          <w:sz w:val="24"/>
          <w:szCs w:val="24"/>
        </w:rPr>
        <w:t>that</w:t>
      </w:r>
      <w:r>
        <w:rPr>
          <w:sz w:val="24"/>
          <w:szCs w:val="24"/>
        </w:rPr>
        <w:t xml:space="preserve"> </w:t>
      </w:r>
      <w:r>
        <w:rPr>
          <w:w w:val="99"/>
          <w:sz w:val="24"/>
          <w:szCs w:val="24"/>
        </w:rPr>
        <w:t>events agree</w:t>
      </w:r>
      <w:r>
        <w:rPr>
          <w:sz w:val="24"/>
          <w:szCs w:val="24"/>
        </w:rPr>
        <w:t xml:space="preserve"> </w:t>
      </w:r>
      <w:r>
        <w:rPr>
          <w:w w:val="99"/>
          <w:sz w:val="24"/>
          <w:szCs w:val="24"/>
        </w:rPr>
        <w:t>on</w:t>
      </w:r>
      <w:r>
        <w:rPr>
          <w:sz w:val="24"/>
          <w:szCs w:val="24"/>
        </w:rPr>
        <w:t xml:space="preserve"> </w:t>
      </w:r>
      <w:r>
        <w:rPr>
          <w:w w:val="99"/>
          <w:sz w:val="24"/>
          <w:szCs w:val="24"/>
        </w:rPr>
        <w:t>a</w:t>
      </w:r>
      <w:r>
        <w:rPr>
          <w:sz w:val="24"/>
          <w:szCs w:val="24"/>
        </w:rPr>
        <w:t xml:space="preserve"> </w:t>
      </w:r>
      <w:r>
        <w:rPr>
          <w:w w:val="99"/>
          <w:sz w:val="24"/>
          <w:szCs w:val="24"/>
        </w:rPr>
        <w:t>certain</w:t>
      </w:r>
      <w:r>
        <w:rPr>
          <w:sz w:val="24"/>
          <w:szCs w:val="24"/>
        </w:rPr>
        <w:t xml:space="preserve"> </w:t>
      </w:r>
      <w:r>
        <w:rPr>
          <w:w w:val="99"/>
          <w:sz w:val="24"/>
          <w:szCs w:val="24"/>
        </w:rPr>
        <w:t>linear</w:t>
      </w:r>
      <w:r>
        <w:rPr>
          <w:sz w:val="24"/>
          <w:szCs w:val="24"/>
        </w:rPr>
        <w:t xml:space="preserve"> </w:t>
      </w:r>
      <w:r>
        <w:rPr>
          <w:w w:val="99"/>
          <w:sz w:val="24"/>
          <w:szCs w:val="24"/>
        </w:rPr>
        <w:t>order</w:t>
      </w:r>
      <w:r>
        <w:rPr>
          <w:sz w:val="24"/>
          <w:szCs w:val="24"/>
        </w:rPr>
        <w:t xml:space="preserve"> </w:t>
      </w:r>
      <w:r>
        <w:rPr>
          <w:w w:val="99"/>
          <w:sz w:val="24"/>
          <w:szCs w:val="24"/>
        </w:rPr>
        <w:t>of</w:t>
      </w:r>
      <w:r>
        <w:rPr>
          <w:sz w:val="24"/>
          <w:szCs w:val="24"/>
        </w:rPr>
        <w:t xml:space="preserve"> </w:t>
      </w:r>
      <w:r>
        <w:rPr>
          <w:w w:val="99"/>
          <w:sz w:val="24"/>
          <w:szCs w:val="24"/>
        </w:rPr>
        <w:t>transactions</w:t>
      </w:r>
      <w:r>
        <w:rPr>
          <w:sz w:val="24"/>
          <w:szCs w:val="24"/>
        </w:rPr>
        <w:t xml:space="preserve"> </w:t>
      </w:r>
      <w:r>
        <w:rPr>
          <w:w w:val="99"/>
          <w:sz w:val="24"/>
          <w:szCs w:val="24"/>
        </w:rPr>
        <w:t>that</w:t>
      </w:r>
      <w:r>
        <w:rPr>
          <w:sz w:val="24"/>
          <w:szCs w:val="24"/>
        </w:rPr>
        <w:t xml:space="preserve"> </w:t>
      </w:r>
      <w:r>
        <w:rPr>
          <w:w w:val="99"/>
          <w:sz w:val="24"/>
          <w:szCs w:val="24"/>
        </w:rPr>
        <w:t>are</w:t>
      </w:r>
      <w:r>
        <w:rPr>
          <w:sz w:val="24"/>
          <w:szCs w:val="24"/>
        </w:rPr>
        <w:t xml:space="preserve"> </w:t>
      </w:r>
      <w:r>
        <w:rPr>
          <w:w w:val="99"/>
          <w:sz w:val="24"/>
          <w:szCs w:val="24"/>
        </w:rPr>
        <w:t>recorded</w:t>
      </w:r>
      <w:r>
        <w:rPr>
          <w:sz w:val="24"/>
          <w:szCs w:val="24"/>
        </w:rPr>
        <w:t xml:space="preserve"> </w:t>
      </w:r>
      <w:r>
        <w:rPr>
          <w:w w:val="99"/>
          <w:sz w:val="24"/>
          <w:szCs w:val="24"/>
        </w:rPr>
        <w:t>inside</w:t>
      </w:r>
      <w:r>
        <w:rPr>
          <w:sz w:val="24"/>
          <w:szCs w:val="24"/>
        </w:rPr>
        <w:t xml:space="preserve"> </w:t>
      </w:r>
      <w:r>
        <w:rPr>
          <w:w w:val="99"/>
          <w:sz w:val="24"/>
          <w:szCs w:val="24"/>
        </w:rPr>
        <w:t>the</w:t>
      </w:r>
      <w:r>
        <w:rPr>
          <w:sz w:val="24"/>
          <w:szCs w:val="24"/>
        </w:rPr>
        <w:t xml:space="preserve"> </w:t>
      </w:r>
      <w:r>
        <w:rPr>
          <w:w w:val="99"/>
          <w:sz w:val="24"/>
          <w:szCs w:val="24"/>
        </w:rPr>
        <w:t>events.</w:t>
      </w:r>
      <w:r>
        <w:rPr>
          <w:sz w:val="24"/>
          <w:szCs w:val="24"/>
        </w:rPr>
        <w:t xml:space="preserve">  </w:t>
      </w:r>
      <w:r>
        <w:rPr>
          <w:w w:val="99"/>
          <w:sz w:val="24"/>
          <w:szCs w:val="24"/>
        </w:rPr>
        <w:t>It seems</w:t>
      </w:r>
      <w:r>
        <w:rPr>
          <w:sz w:val="24"/>
          <w:szCs w:val="24"/>
        </w:rPr>
        <w:t xml:space="preserve"> </w:t>
      </w:r>
      <w:r>
        <w:rPr>
          <w:w w:val="99"/>
          <w:sz w:val="24"/>
          <w:szCs w:val="24"/>
        </w:rPr>
        <w:t>like</w:t>
      </w:r>
      <w:r>
        <w:rPr>
          <w:sz w:val="24"/>
          <w:szCs w:val="24"/>
        </w:rPr>
        <w:t xml:space="preserve"> </w:t>
      </w:r>
      <w:r>
        <w:rPr>
          <w:w w:val="99"/>
          <w:sz w:val="24"/>
          <w:szCs w:val="24"/>
        </w:rPr>
        <w:t>once</w:t>
      </w:r>
      <w:r>
        <w:rPr>
          <w:sz w:val="24"/>
          <w:szCs w:val="24"/>
        </w:rPr>
        <w:t xml:space="preserve"> </w:t>
      </w:r>
      <w:r>
        <w:rPr>
          <w:w w:val="99"/>
          <w:sz w:val="24"/>
          <w:szCs w:val="24"/>
        </w:rPr>
        <w:t>gossiping</w:t>
      </w:r>
      <w:r>
        <w:rPr>
          <w:sz w:val="24"/>
          <w:szCs w:val="24"/>
        </w:rPr>
        <w:t xml:space="preserve"> </w:t>
      </w:r>
      <w:r>
        <w:rPr>
          <w:w w:val="99"/>
          <w:sz w:val="24"/>
          <w:szCs w:val="24"/>
        </w:rPr>
        <w:t>takes</w:t>
      </w:r>
      <w:r>
        <w:rPr>
          <w:sz w:val="24"/>
          <w:szCs w:val="24"/>
        </w:rPr>
        <w:t xml:space="preserve"> </w:t>
      </w:r>
      <w:r>
        <w:rPr>
          <w:w w:val="99"/>
          <w:sz w:val="24"/>
          <w:szCs w:val="24"/>
        </w:rPr>
        <w:t>place</w:t>
      </w:r>
      <w:r>
        <w:rPr>
          <w:sz w:val="24"/>
          <w:szCs w:val="24"/>
        </w:rPr>
        <w:t xml:space="preserve"> </w:t>
      </w:r>
      <w:r>
        <w:rPr>
          <w:w w:val="99"/>
          <w:sz w:val="24"/>
          <w:szCs w:val="24"/>
        </w:rPr>
        <w:t>every</w:t>
      </w:r>
      <w:r>
        <w:rPr>
          <w:sz w:val="24"/>
          <w:szCs w:val="24"/>
        </w:rPr>
        <w:t xml:space="preserve"> </w:t>
      </w:r>
      <w:r>
        <w:rPr>
          <w:w w:val="99"/>
          <w:sz w:val="24"/>
          <w:szCs w:val="24"/>
        </w:rPr>
        <w:t>event</w:t>
      </w:r>
      <w:r>
        <w:rPr>
          <w:sz w:val="24"/>
          <w:szCs w:val="24"/>
        </w:rPr>
        <w:t xml:space="preserve"> </w:t>
      </w:r>
      <w:r>
        <w:rPr>
          <w:w w:val="99"/>
          <w:sz w:val="24"/>
          <w:szCs w:val="24"/>
        </w:rPr>
        <w:t>will</w:t>
      </w:r>
      <w:r>
        <w:rPr>
          <w:sz w:val="24"/>
          <w:szCs w:val="24"/>
        </w:rPr>
        <w:t xml:space="preserve"> </w:t>
      </w:r>
      <w:r>
        <w:rPr>
          <w:w w:val="99"/>
          <w:sz w:val="24"/>
          <w:szCs w:val="24"/>
        </w:rPr>
        <w:t>be</w:t>
      </w:r>
      <w:r>
        <w:rPr>
          <w:sz w:val="24"/>
          <w:szCs w:val="24"/>
        </w:rPr>
        <w:t xml:space="preserve"> </w:t>
      </w:r>
      <w:r>
        <w:rPr>
          <w:w w:val="99"/>
          <w:sz w:val="24"/>
          <w:szCs w:val="24"/>
        </w:rPr>
        <w:t>aware</w:t>
      </w:r>
      <w:r>
        <w:rPr>
          <w:sz w:val="24"/>
          <w:szCs w:val="24"/>
        </w:rPr>
        <w:t xml:space="preserve"> </w:t>
      </w:r>
      <w:r>
        <w:rPr>
          <w:w w:val="99"/>
          <w:sz w:val="24"/>
          <w:szCs w:val="24"/>
        </w:rPr>
        <w:t>about</w:t>
      </w:r>
      <w:r>
        <w:rPr>
          <w:sz w:val="24"/>
          <w:szCs w:val="24"/>
        </w:rPr>
        <w:t xml:space="preserve"> </w:t>
      </w:r>
      <w:r>
        <w:rPr>
          <w:w w:val="99"/>
          <w:sz w:val="24"/>
          <w:szCs w:val="24"/>
        </w:rPr>
        <w:t>every</w:t>
      </w:r>
      <w:r>
        <w:rPr>
          <w:sz w:val="24"/>
          <w:szCs w:val="24"/>
        </w:rPr>
        <w:t xml:space="preserve"> </w:t>
      </w:r>
      <w:r>
        <w:rPr>
          <w:w w:val="99"/>
          <w:sz w:val="24"/>
          <w:szCs w:val="24"/>
        </w:rPr>
        <w:t>other</w:t>
      </w:r>
      <w:r>
        <w:rPr>
          <w:sz w:val="24"/>
          <w:szCs w:val="24"/>
        </w:rPr>
        <w:t xml:space="preserve"> </w:t>
      </w:r>
      <w:r>
        <w:rPr>
          <w:w w:val="99"/>
          <w:sz w:val="24"/>
          <w:szCs w:val="24"/>
        </w:rPr>
        <w:t>event and</w:t>
      </w:r>
      <w:r>
        <w:rPr>
          <w:sz w:val="24"/>
          <w:szCs w:val="24"/>
        </w:rPr>
        <w:t xml:space="preserve"> </w:t>
      </w:r>
      <w:r>
        <w:rPr>
          <w:w w:val="99"/>
          <w:sz w:val="24"/>
          <w:szCs w:val="24"/>
        </w:rPr>
        <w:t>hence</w:t>
      </w:r>
      <w:r>
        <w:rPr>
          <w:sz w:val="24"/>
          <w:szCs w:val="24"/>
        </w:rPr>
        <w:t xml:space="preserve"> </w:t>
      </w:r>
      <w:r>
        <w:rPr>
          <w:w w:val="99"/>
          <w:sz w:val="24"/>
          <w:szCs w:val="24"/>
        </w:rPr>
        <w:t>the</w:t>
      </w:r>
      <w:r>
        <w:rPr>
          <w:sz w:val="24"/>
          <w:szCs w:val="24"/>
        </w:rPr>
        <w:t xml:space="preserve"> </w:t>
      </w:r>
      <w:r>
        <w:rPr>
          <w:w w:val="99"/>
          <w:sz w:val="24"/>
          <w:szCs w:val="24"/>
        </w:rPr>
        <w:t>consensus</w:t>
      </w:r>
      <w:r>
        <w:rPr>
          <w:sz w:val="24"/>
          <w:szCs w:val="24"/>
        </w:rPr>
        <w:t xml:space="preserve"> </w:t>
      </w:r>
      <w:r>
        <w:rPr>
          <w:w w:val="99"/>
          <w:sz w:val="24"/>
          <w:szCs w:val="24"/>
        </w:rPr>
        <w:t>is</w:t>
      </w:r>
      <w:r>
        <w:rPr>
          <w:sz w:val="24"/>
          <w:szCs w:val="24"/>
        </w:rPr>
        <w:t xml:space="preserve"> </w:t>
      </w:r>
      <w:r>
        <w:rPr>
          <w:w w:val="99"/>
          <w:sz w:val="24"/>
          <w:szCs w:val="24"/>
        </w:rPr>
        <w:t>reached</w:t>
      </w:r>
      <w:r>
        <w:rPr>
          <w:sz w:val="24"/>
          <w:szCs w:val="24"/>
        </w:rPr>
        <w:t xml:space="preserve"> </w:t>
      </w:r>
      <w:r>
        <w:rPr>
          <w:w w:val="99"/>
          <w:sz w:val="24"/>
          <w:szCs w:val="24"/>
        </w:rPr>
        <w:t>but</w:t>
      </w:r>
      <w:r>
        <w:rPr>
          <w:sz w:val="24"/>
          <w:szCs w:val="24"/>
        </w:rPr>
        <w:t xml:space="preserve"> </w:t>
      </w:r>
      <w:r>
        <w:rPr>
          <w:w w:val="99"/>
          <w:sz w:val="24"/>
          <w:szCs w:val="24"/>
        </w:rPr>
        <w:t>this</w:t>
      </w:r>
      <w:r>
        <w:rPr>
          <w:sz w:val="24"/>
          <w:szCs w:val="24"/>
        </w:rPr>
        <w:t xml:space="preserve"> </w:t>
      </w:r>
      <w:r>
        <w:rPr>
          <w:w w:val="99"/>
          <w:sz w:val="24"/>
          <w:szCs w:val="24"/>
        </w:rPr>
        <w:t>is</w:t>
      </w:r>
      <w:r>
        <w:rPr>
          <w:sz w:val="24"/>
          <w:szCs w:val="24"/>
        </w:rPr>
        <w:t xml:space="preserve"> </w:t>
      </w:r>
      <w:r>
        <w:rPr>
          <w:w w:val="99"/>
          <w:sz w:val="24"/>
          <w:szCs w:val="24"/>
        </w:rPr>
        <w:t>not</w:t>
      </w:r>
      <w:r>
        <w:rPr>
          <w:sz w:val="24"/>
          <w:szCs w:val="24"/>
        </w:rPr>
        <w:t xml:space="preserve"> </w:t>
      </w:r>
      <w:r>
        <w:rPr>
          <w:w w:val="99"/>
          <w:sz w:val="24"/>
          <w:szCs w:val="24"/>
        </w:rPr>
        <w:t>true.</w:t>
      </w:r>
      <w:r>
        <w:rPr>
          <w:sz w:val="24"/>
          <w:szCs w:val="24"/>
        </w:rPr>
        <w:t xml:space="preserve">  </w:t>
      </w:r>
      <w:r>
        <w:rPr>
          <w:w w:val="99"/>
          <w:sz w:val="24"/>
          <w:szCs w:val="24"/>
        </w:rPr>
        <w:t>There</w:t>
      </w:r>
      <w:r>
        <w:rPr>
          <w:sz w:val="24"/>
          <w:szCs w:val="24"/>
        </w:rPr>
        <w:t xml:space="preserve"> </w:t>
      </w:r>
      <w:r>
        <w:rPr>
          <w:w w:val="99"/>
          <w:sz w:val="24"/>
          <w:szCs w:val="24"/>
        </w:rPr>
        <w:t>may</w:t>
      </w:r>
      <w:r>
        <w:rPr>
          <w:sz w:val="24"/>
          <w:szCs w:val="24"/>
        </w:rPr>
        <w:t xml:space="preserve"> </w:t>
      </w:r>
      <w:r>
        <w:rPr>
          <w:w w:val="99"/>
          <w:sz w:val="24"/>
          <w:szCs w:val="24"/>
        </w:rPr>
        <w:t>be</w:t>
      </w:r>
      <w:r>
        <w:rPr>
          <w:sz w:val="24"/>
          <w:szCs w:val="24"/>
        </w:rPr>
        <w:t xml:space="preserve"> </w:t>
      </w:r>
      <w:r>
        <w:rPr>
          <w:w w:val="99"/>
          <w:sz w:val="24"/>
          <w:szCs w:val="24"/>
        </w:rPr>
        <w:t>moments</w:t>
      </w:r>
      <w:r>
        <w:rPr>
          <w:sz w:val="24"/>
          <w:szCs w:val="24"/>
        </w:rPr>
        <w:t xml:space="preserve"> </w:t>
      </w:r>
      <w:r>
        <w:rPr>
          <w:w w:val="99"/>
          <w:sz w:val="24"/>
          <w:szCs w:val="24"/>
        </w:rPr>
        <w:t>when some</w:t>
      </w:r>
      <w:r>
        <w:rPr>
          <w:sz w:val="24"/>
          <w:szCs w:val="24"/>
        </w:rPr>
        <w:t xml:space="preserve"> </w:t>
      </w:r>
      <w:r>
        <w:rPr>
          <w:w w:val="99"/>
          <w:sz w:val="24"/>
          <w:szCs w:val="24"/>
        </w:rPr>
        <w:t>recent</w:t>
      </w:r>
      <w:r>
        <w:rPr>
          <w:sz w:val="24"/>
          <w:szCs w:val="24"/>
        </w:rPr>
        <w:t xml:space="preserve"> </w:t>
      </w:r>
      <w:r>
        <w:rPr>
          <w:w w:val="99"/>
          <w:sz w:val="24"/>
          <w:szCs w:val="24"/>
        </w:rPr>
        <w:t>events</w:t>
      </w:r>
      <w:r>
        <w:rPr>
          <w:sz w:val="24"/>
          <w:szCs w:val="24"/>
        </w:rPr>
        <w:t xml:space="preserve"> </w:t>
      </w:r>
      <w:r>
        <w:rPr>
          <w:w w:val="99"/>
          <w:sz w:val="24"/>
          <w:szCs w:val="24"/>
        </w:rPr>
        <w:t>are</w:t>
      </w:r>
      <w:r>
        <w:rPr>
          <w:sz w:val="24"/>
          <w:szCs w:val="24"/>
        </w:rPr>
        <w:t xml:space="preserve"> </w:t>
      </w:r>
      <w:r>
        <w:rPr>
          <w:w w:val="99"/>
          <w:sz w:val="24"/>
          <w:szCs w:val="24"/>
        </w:rPr>
        <w:t>yet</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communicated,</w:t>
      </w:r>
      <w:r>
        <w:rPr>
          <w:sz w:val="24"/>
          <w:szCs w:val="24"/>
        </w:rPr>
        <w:t xml:space="preserve"> </w:t>
      </w:r>
      <w:r>
        <w:rPr>
          <w:w w:val="99"/>
          <w:sz w:val="24"/>
          <w:szCs w:val="24"/>
        </w:rPr>
        <w:t>solving</w:t>
      </w:r>
      <w:r>
        <w:rPr>
          <w:sz w:val="24"/>
          <w:szCs w:val="24"/>
        </w:rPr>
        <w:t xml:space="preserve"> </w:t>
      </w:r>
      <w:r>
        <w:rPr>
          <w:w w:val="99"/>
          <w:sz w:val="24"/>
          <w:szCs w:val="24"/>
        </w:rPr>
        <w:t>this</w:t>
      </w:r>
      <w:r>
        <w:rPr>
          <w:sz w:val="24"/>
          <w:szCs w:val="24"/>
        </w:rPr>
        <w:t xml:space="preserve"> </w:t>
      </w:r>
      <w:r>
        <w:rPr>
          <w:w w:val="99"/>
          <w:sz w:val="24"/>
          <w:szCs w:val="24"/>
        </w:rPr>
        <w:t>issue</w:t>
      </w:r>
      <w:r>
        <w:rPr>
          <w:sz w:val="24"/>
          <w:szCs w:val="24"/>
        </w:rPr>
        <w:t xml:space="preserve"> </w:t>
      </w:r>
      <w:r>
        <w:rPr>
          <w:w w:val="99"/>
          <w:sz w:val="24"/>
          <w:szCs w:val="24"/>
        </w:rPr>
        <w:t>leads</w:t>
      </w:r>
      <w:r>
        <w:rPr>
          <w:sz w:val="24"/>
          <w:szCs w:val="24"/>
        </w:rPr>
        <w:t xml:space="preserve"> </w:t>
      </w:r>
      <w:r>
        <w:rPr>
          <w:w w:val="99"/>
          <w:sz w:val="24"/>
          <w:szCs w:val="24"/>
        </w:rPr>
        <w:t>us</w:t>
      </w:r>
      <w:r>
        <w:rPr>
          <w:sz w:val="24"/>
          <w:szCs w:val="24"/>
        </w:rPr>
        <w:t xml:space="preserve"> </w:t>
      </w:r>
      <w:r>
        <w:rPr>
          <w:w w:val="99"/>
          <w:sz w:val="24"/>
          <w:szCs w:val="24"/>
        </w:rPr>
        <w:t>to</w:t>
      </w:r>
      <w:r>
        <w:rPr>
          <w:sz w:val="24"/>
          <w:szCs w:val="24"/>
        </w:rPr>
        <w:t xml:space="preserve"> </w:t>
      </w:r>
      <w:r>
        <w:rPr>
          <w:w w:val="99"/>
          <w:sz w:val="24"/>
          <w:szCs w:val="24"/>
        </w:rPr>
        <w:t>Virtual Voting.</w:t>
      </w:r>
    </w:p>
    <w:p w:rsidR="00E21834" w:rsidRDefault="00E21834">
      <w:pPr>
        <w:spacing w:before="10" w:line="180" w:lineRule="exact"/>
        <w:rPr>
          <w:sz w:val="19"/>
          <w:szCs w:val="19"/>
        </w:rPr>
      </w:pPr>
    </w:p>
    <w:p w:rsidR="00E21834" w:rsidRDefault="00F91A76">
      <w:pPr>
        <w:spacing w:line="251" w:lineRule="auto"/>
        <w:ind w:left="696" w:right="69" w:hanging="299"/>
        <w:jc w:val="both"/>
        <w:rPr>
          <w:sz w:val="24"/>
          <w:szCs w:val="24"/>
        </w:rPr>
        <w:sectPr w:rsidR="00E21834">
          <w:pgSz w:w="11920" w:h="16840"/>
          <w:pgMar w:top="1560" w:right="1180" w:bottom="280" w:left="1180" w:header="0" w:footer="1690" w:gutter="0"/>
          <w:cols w:space="720"/>
        </w:sectPr>
      </w:pPr>
      <w:r>
        <w:rPr>
          <w:w w:val="99"/>
          <w:sz w:val="24"/>
          <w:szCs w:val="24"/>
        </w:rPr>
        <w:t>2.</w:t>
      </w:r>
      <w:r>
        <w:rPr>
          <w:sz w:val="24"/>
          <w:szCs w:val="24"/>
        </w:rPr>
        <w:t xml:space="preserve">  </w:t>
      </w:r>
      <w:r>
        <w:rPr>
          <w:w w:val="99"/>
          <w:sz w:val="24"/>
          <w:szCs w:val="24"/>
        </w:rPr>
        <w:t>Virtual</w:t>
      </w:r>
      <w:r>
        <w:rPr>
          <w:sz w:val="24"/>
          <w:szCs w:val="24"/>
        </w:rPr>
        <w:t xml:space="preserve"> </w:t>
      </w:r>
      <w:r>
        <w:rPr>
          <w:w w:val="99"/>
          <w:sz w:val="24"/>
          <w:szCs w:val="24"/>
        </w:rPr>
        <w:t>Voting</w:t>
      </w:r>
      <w:r>
        <w:rPr>
          <w:sz w:val="24"/>
          <w:szCs w:val="24"/>
        </w:rPr>
        <w:t xml:space="preserve">  </w:t>
      </w:r>
      <w:r>
        <w:rPr>
          <w:w w:val="99"/>
          <w:sz w:val="24"/>
          <w:szCs w:val="24"/>
        </w:rPr>
        <w:t>-</w:t>
      </w:r>
      <w:r>
        <w:rPr>
          <w:sz w:val="24"/>
          <w:szCs w:val="24"/>
        </w:rPr>
        <w:t xml:space="preserve"> </w:t>
      </w:r>
      <w:r>
        <w:rPr>
          <w:w w:val="99"/>
          <w:sz w:val="24"/>
          <w:szCs w:val="24"/>
        </w:rPr>
        <w:t>Some</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key</w:t>
      </w:r>
      <w:r>
        <w:rPr>
          <w:sz w:val="24"/>
          <w:szCs w:val="24"/>
        </w:rPr>
        <w:t xml:space="preserve"> </w:t>
      </w:r>
      <w:r>
        <w:rPr>
          <w:w w:val="99"/>
          <w:sz w:val="24"/>
          <w:szCs w:val="24"/>
        </w:rPr>
        <w:t>terms</w:t>
      </w:r>
      <w:r>
        <w:rPr>
          <w:sz w:val="24"/>
          <w:szCs w:val="24"/>
        </w:rPr>
        <w:t xml:space="preserve"> </w:t>
      </w:r>
      <w:r>
        <w:rPr>
          <w:w w:val="99"/>
          <w:sz w:val="24"/>
          <w:szCs w:val="24"/>
        </w:rPr>
        <w:t>to</w:t>
      </w:r>
      <w:r>
        <w:rPr>
          <w:sz w:val="24"/>
          <w:szCs w:val="24"/>
        </w:rPr>
        <w:t xml:space="preserve"> </w:t>
      </w:r>
      <w:r>
        <w:rPr>
          <w:w w:val="99"/>
          <w:sz w:val="24"/>
          <w:szCs w:val="24"/>
        </w:rPr>
        <w:t>understand</w:t>
      </w:r>
      <w:r>
        <w:rPr>
          <w:sz w:val="24"/>
          <w:szCs w:val="24"/>
        </w:rPr>
        <w:t xml:space="preserve"> </w:t>
      </w:r>
      <w:r>
        <w:rPr>
          <w:w w:val="99"/>
          <w:sz w:val="24"/>
          <w:szCs w:val="24"/>
        </w:rPr>
        <w:t>virtual</w:t>
      </w:r>
      <w:r>
        <w:rPr>
          <w:sz w:val="24"/>
          <w:szCs w:val="24"/>
        </w:rPr>
        <w:t xml:space="preserve"> </w:t>
      </w:r>
      <w:r>
        <w:rPr>
          <w:w w:val="99"/>
          <w:sz w:val="24"/>
          <w:szCs w:val="24"/>
        </w:rPr>
        <w:t>voting</w:t>
      </w:r>
      <w:r>
        <w:rPr>
          <w:sz w:val="24"/>
          <w:szCs w:val="24"/>
        </w:rPr>
        <w:t xml:space="preserve"> </w:t>
      </w:r>
      <w:r>
        <w:rPr>
          <w:w w:val="99"/>
          <w:sz w:val="24"/>
          <w:szCs w:val="24"/>
        </w:rPr>
        <w:t>are-</w:t>
      </w:r>
      <w:r>
        <w:rPr>
          <w:sz w:val="24"/>
          <w:szCs w:val="24"/>
        </w:rPr>
        <w:t xml:space="preserve"> </w:t>
      </w:r>
      <w:r>
        <w:rPr>
          <w:w w:val="99"/>
          <w:sz w:val="24"/>
          <w:szCs w:val="24"/>
        </w:rPr>
        <w:t>transactions, consensus,</w:t>
      </w:r>
      <w:r>
        <w:rPr>
          <w:sz w:val="24"/>
          <w:szCs w:val="24"/>
        </w:rPr>
        <w:t xml:space="preserve"> </w:t>
      </w:r>
      <w:r>
        <w:rPr>
          <w:w w:val="99"/>
          <w:sz w:val="24"/>
          <w:szCs w:val="24"/>
        </w:rPr>
        <w:t>nodes.</w:t>
      </w:r>
      <w:r>
        <w:rPr>
          <w:sz w:val="24"/>
          <w:szCs w:val="24"/>
        </w:rPr>
        <w:t xml:space="preserve">  </w:t>
      </w:r>
      <w:r>
        <w:rPr>
          <w:w w:val="99"/>
          <w:sz w:val="24"/>
          <w:szCs w:val="24"/>
        </w:rPr>
        <w:t>Virtual</w:t>
      </w:r>
      <w:r>
        <w:rPr>
          <w:sz w:val="24"/>
          <w:szCs w:val="24"/>
        </w:rPr>
        <w:t xml:space="preserve"> </w:t>
      </w:r>
      <w:r>
        <w:rPr>
          <w:w w:val="99"/>
          <w:sz w:val="24"/>
          <w:szCs w:val="24"/>
        </w:rPr>
        <w:t>voting</w:t>
      </w:r>
      <w:r>
        <w:rPr>
          <w:sz w:val="24"/>
          <w:szCs w:val="24"/>
        </w:rPr>
        <w:t xml:space="preserve"> </w:t>
      </w:r>
      <w:r>
        <w:rPr>
          <w:w w:val="99"/>
          <w:sz w:val="24"/>
          <w:szCs w:val="24"/>
        </w:rPr>
        <w:t>is</w:t>
      </w:r>
      <w:r>
        <w:rPr>
          <w:sz w:val="24"/>
          <w:szCs w:val="24"/>
        </w:rPr>
        <w:t xml:space="preserve"> </w:t>
      </w:r>
      <w:r>
        <w:rPr>
          <w:w w:val="99"/>
          <w:sz w:val="24"/>
          <w:szCs w:val="24"/>
        </w:rPr>
        <w:t>quite</w:t>
      </w:r>
      <w:r>
        <w:rPr>
          <w:sz w:val="24"/>
          <w:szCs w:val="24"/>
        </w:rPr>
        <w:t xml:space="preserve"> </w:t>
      </w:r>
      <w:r>
        <w:rPr>
          <w:w w:val="99"/>
          <w:sz w:val="24"/>
          <w:szCs w:val="24"/>
        </w:rPr>
        <w:t>like</w:t>
      </w:r>
      <w:r>
        <w:rPr>
          <w:sz w:val="24"/>
          <w:szCs w:val="24"/>
        </w:rPr>
        <w:t xml:space="preserve"> </w:t>
      </w:r>
      <w:r>
        <w:rPr>
          <w:w w:val="99"/>
          <w:sz w:val="24"/>
          <w:szCs w:val="24"/>
        </w:rPr>
        <w:t>actual</w:t>
      </w:r>
      <w:r>
        <w:rPr>
          <w:sz w:val="24"/>
          <w:szCs w:val="24"/>
        </w:rPr>
        <w:t xml:space="preserve"> </w:t>
      </w:r>
      <w:r>
        <w:rPr>
          <w:w w:val="99"/>
          <w:sz w:val="24"/>
          <w:szCs w:val="24"/>
        </w:rPr>
        <w:t>voting,</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reasonably</w:t>
      </w:r>
      <w:r>
        <w:rPr>
          <w:sz w:val="24"/>
          <w:szCs w:val="24"/>
        </w:rPr>
        <w:t xml:space="preserve"> </w:t>
      </w:r>
      <w:r>
        <w:rPr>
          <w:w w:val="99"/>
          <w:sz w:val="24"/>
          <w:szCs w:val="24"/>
        </w:rPr>
        <w:t>democratic in</w:t>
      </w:r>
      <w:r>
        <w:rPr>
          <w:sz w:val="24"/>
          <w:szCs w:val="24"/>
        </w:rPr>
        <w:t xml:space="preserve">  </w:t>
      </w:r>
      <w:r>
        <w:rPr>
          <w:w w:val="99"/>
          <w:sz w:val="24"/>
          <w:szCs w:val="24"/>
        </w:rPr>
        <w:t>technical</w:t>
      </w:r>
      <w:r>
        <w:rPr>
          <w:sz w:val="24"/>
          <w:szCs w:val="24"/>
        </w:rPr>
        <w:t xml:space="preserve">  </w:t>
      </w:r>
      <w:r>
        <w:rPr>
          <w:w w:val="99"/>
          <w:sz w:val="24"/>
          <w:szCs w:val="24"/>
        </w:rPr>
        <w:t>terms.It</w:t>
      </w:r>
      <w:r>
        <w:rPr>
          <w:sz w:val="24"/>
          <w:szCs w:val="24"/>
        </w:rPr>
        <w:t xml:space="preserve">  </w:t>
      </w:r>
      <w:r>
        <w:rPr>
          <w:w w:val="99"/>
          <w:sz w:val="24"/>
          <w:szCs w:val="24"/>
        </w:rPr>
        <w:t>calculates</w:t>
      </w:r>
      <w:r>
        <w:rPr>
          <w:sz w:val="24"/>
          <w:szCs w:val="24"/>
        </w:rPr>
        <w:t xml:space="preserve">  </w:t>
      </w:r>
      <w:r>
        <w:rPr>
          <w:w w:val="99"/>
          <w:sz w:val="24"/>
          <w:szCs w:val="24"/>
        </w:rPr>
        <w:t>vote</w:t>
      </w:r>
      <w:r>
        <w:rPr>
          <w:sz w:val="24"/>
          <w:szCs w:val="24"/>
        </w:rPr>
        <w:t xml:space="preserve">  </w:t>
      </w:r>
      <w:r>
        <w:rPr>
          <w:w w:val="99"/>
          <w:sz w:val="24"/>
          <w:szCs w:val="24"/>
        </w:rPr>
        <w:t>of</w:t>
      </w:r>
      <w:r>
        <w:rPr>
          <w:sz w:val="24"/>
          <w:szCs w:val="24"/>
        </w:rPr>
        <w:t xml:space="preserve">  </w:t>
      </w:r>
      <w:r>
        <w:rPr>
          <w:w w:val="99"/>
          <w:sz w:val="24"/>
          <w:szCs w:val="24"/>
        </w:rPr>
        <w:t>a</w:t>
      </w:r>
      <w:r>
        <w:rPr>
          <w:sz w:val="24"/>
          <w:szCs w:val="24"/>
        </w:rPr>
        <w:t xml:space="preserve">  </w:t>
      </w:r>
      <w:r>
        <w:rPr>
          <w:w w:val="99"/>
          <w:sz w:val="24"/>
          <w:szCs w:val="24"/>
        </w:rPr>
        <w:t>witness</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the</w:t>
      </w:r>
      <w:r>
        <w:rPr>
          <w:sz w:val="24"/>
          <w:szCs w:val="24"/>
        </w:rPr>
        <w:t xml:space="preserve">  </w:t>
      </w:r>
      <w:r>
        <w:rPr>
          <w:w w:val="99"/>
          <w:sz w:val="24"/>
          <w:szCs w:val="24"/>
        </w:rPr>
        <w:t>existing</w:t>
      </w:r>
      <w:r>
        <w:rPr>
          <w:sz w:val="24"/>
          <w:szCs w:val="24"/>
        </w:rPr>
        <w:t xml:space="preserve">  </w:t>
      </w:r>
      <w:r>
        <w:rPr>
          <w:w w:val="99"/>
          <w:sz w:val="24"/>
          <w:szCs w:val="24"/>
        </w:rPr>
        <w:t>knowledge</w:t>
      </w:r>
      <w:r>
        <w:rPr>
          <w:sz w:val="24"/>
          <w:szCs w:val="24"/>
        </w:rPr>
        <w:t xml:space="preserve">  </w:t>
      </w:r>
      <w:r>
        <w:rPr>
          <w:w w:val="99"/>
          <w:sz w:val="24"/>
          <w:szCs w:val="24"/>
        </w:rPr>
        <w:t>of that</w:t>
      </w:r>
      <w:r>
        <w:rPr>
          <w:sz w:val="24"/>
          <w:szCs w:val="24"/>
        </w:rPr>
        <w:t xml:space="preserve"> </w:t>
      </w:r>
      <w:r>
        <w:rPr>
          <w:w w:val="99"/>
          <w:sz w:val="24"/>
          <w:szCs w:val="24"/>
        </w:rPr>
        <w:t>witness/event</w:t>
      </w:r>
      <w:r>
        <w:rPr>
          <w:sz w:val="24"/>
          <w:szCs w:val="24"/>
        </w:rPr>
        <w:t xml:space="preserve"> </w:t>
      </w:r>
      <w:r>
        <w:rPr>
          <w:w w:val="99"/>
          <w:sz w:val="24"/>
          <w:szCs w:val="24"/>
        </w:rPr>
        <w:t>without</w:t>
      </w:r>
      <w:r>
        <w:rPr>
          <w:sz w:val="24"/>
          <w:szCs w:val="24"/>
        </w:rPr>
        <w:t xml:space="preserve"> </w:t>
      </w:r>
      <w:r>
        <w:rPr>
          <w:w w:val="99"/>
          <w:sz w:val="24"/>
          <w:szCs w:val="24"/>
        </w:rPr>
        <w:t>actually</w:t>
      </w:r>
      <w:r>
        <w:rPr>
          <w:sz w:val="24"/>
          <w:szCs w:val="24"/>
        </w:rPr>
        <w:t xml:space="preserve"> </w:t>
      </w:r>
      <w:r>
        <w:rPr>
          <w:w w:val="99"/>
          <w:sz w:val="24"/>
          <w:szCs w:val="24"/>
        </w:rPr>
        <w:t>getting</w:t>
      </w:r>
      <w:r>
        <w:rPr>
          <w:sz w:val="24"/>
          <w:szCs w:val="24"/>
        </w:rPr>
        <w:t xml:space="preserve"> </w:t>
      </w:r>
      <w:r>
        <w:rPr>
          <w:w w:val="99"/>
          <w:sz w:val="24"/>
          <w:szCs w:val="24"/>
        </w:rPr>
        <w:t>them</w:t>
      </w:r>
      <w:r>
        <w:rPr>
          <w:sz w:val="24"/>
          <w:szCs w:val="24"/>
        </w:rPr>
        <w:t xml:space="preserve"> </w:t>
      </w:r>
      <w:r>
        <w:rPr>
          <w:w w:val="99"/>
          <w:sz w:val="24"/>
          <w:szCs w:val="24"/>
        </w:rPr>
        <w:t>to</w:t>
      </w:r>
      <w:r>
        <w:rPr>
          <w:sz w:val="24"/>
          <w:szCs w:val="24"/>
        </w:rPr>
        <w:t xml:space="preserve"> </w:t>
      </w:r>
      <w:r>
        <w:rPr>
          <w:w w:val="99"/>
          <w:sz w:val="24"/>
          <w:szCs w:val="24"/>
        </w:rPr>
        <w:t>vote.</w:t>
      </w:r>
      <w:r>
        <w:rPr>
          <w:sz w:val="24"/>
          <w:szCs w:val="24"/>
        </w:rPr>
        <w:t xml:space="preserve">  </w:t>
      </w:r>
      <w:r>
        <w:rPr>
          <w:w w:val="99"/>
          <w:sz w:val="24"/>
          <w:szCs w:val="24"/>
        </w:rPr>
        <w:t>In</w:t>
      </w:r>
      <w:r>
        <w:rPr>
          <w:sz w:val="24"/>
          <w:szCs w:val="24"/>
        </w:rPr>
        <w:t xml:space="preserve"> </w:t>
      </w:r>
      <w:r>
        <w:rPr>
          <w:w w:val="99"/>
          <w:sz w:val="24"/>
          <w:szCs w:val="24"/>
        </w:rPr>
        <w:t>technologies</w:t>
      </w:r>
      <w:r>
        <w:rPr>
          <w:sz w:val="24"/>
          <w:szCs w:val="24"/>
        </w:rPr>
        <w:t xml:space="preserve"> </w:t>
      </w:r>
      <w:r>
        <w:rPr>
          <w:w w:val="99"/>
          <w:sz w:val="24"/>
          <w:szCs w:val="24"/>
        </w:rPr>
        <w:t>like</w:t>
      </w:r>
      <w:r>
        <w:rPr>
          <w:sz w:val="24"/>
          <w:szCs w:val="24"/>
        </w:rPr>
        <w:t xml:space="preserve"> </w:t>
      </w:r>
      <w:r>
        <w:rPr>
          <w:w w:val="99"/>
          <w:sz w:val="24"/>
          <w:szCs w:val="24"/>
        </w:rPr>
        <w:t>bitcoin,</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F91A76">
      <w:pPr>
        <w:spacing w:before="15" w:line="251" w:lineRule="auto"/>
        <w:ind w:left="416" w:right="70"/>
        <w:jc w:val="both"/>
        <w:rPr>
          <w:sz w:val="24"/>
          <w:szCs w:val="24"/>
        </w:rPr>
      </w:pPr>
      <w:r>
        <w:rPr>
          <w:w w:val="99"/>
          <w:sz w:val="24"/>
          <w:szCs w:val="24"/>
        </w:rPr>
        <w:t>a</w:t>
      </w:r>
      <w:r>
        <w:rPr>
          <w:sz w:val="24"/>
          <w:szCs w:val="24"/>
        </w:rPr>
        <w:t xml:space="preserve">  </w:t>
      </w:r>
      <w:r>
        <w:rPr>
          <w:w w:val="99"/>
          <w:sz w:val="24"/>
          <w:szCs w:val="24"/>
        </w:rPr>
        <w:t>block</w:t>
      </w:r>
      <w:r>
        <w:rPr>
          <w:sz w:val="24"/>
          <w:szCs w:val="24"/>
        </w:rPr>
        <w:t xml:space="preserve">  </w:t>
      </w:r>
      <w:r>
        <w:rPr>
          <w:w w:val="99"/>
          <w:sz w:val="24"/>
          <w:szCs w:val="24"/>
        </w:rPr>
        <w:t>gets</w:t>
      </w:r>
      <w:r>
        <w:rPr>
          <w:sz w:val="24"/>
          <w:szCs w:val="24"/>
        </w:rPr>
        <w:t xml:space="preserve">  </w:t>
      </w:r>
      <w:r>
        <w:rPr>
          <w:w w:val="99"/>
          <w:sz w:val="24"/>
          <w:szCs w:val="24"/>
        </w:rPr>
        <w:t>to</w:t>
      </w:r>
      <w:r>
        <w:rPr>
          <w:sz w:val="24"/>
          <w:szCs w:val="24"/>
        </w:rPr>
        <w:t xml:space="preserve">  </w:t>
      </w:r>
      <w:r>
        <w:rPr>
          <w:w w:val="99"/>
          <w:sz w:val="24"/>
          <w:szCs w:val="24"/>
        </w:rPr>
        <w:t>make</w:t>
      </w:r>
      <w:r>
        <w:rPr>
          <w:sz w:val="24"/>
          <w:szCs w:val="24"/>
        </w:rPr>
        <w:t xml:space="preserve">  </w:t>
      </w:r>
      <w:r>
        <w:rPr>
          <w:w w:val="99"/>
          <w:sz w:val="24"/>
          <w:szCs w:val="24"/>
        </w:rPr>
        <w:t>the</w:t>
      </w:r>
      <w:r>
        <w:rPr>
          <w:sz w:val="24"/>
          <w:szCs w:val="24"/>
        </w:rPr>
        <w:t xml:space="preserve">  </w:t>
      </w:r>
      <w:r>
        <w:rPr>
          <w:w w:val="99"/>
          <w:sz w:val="24"/>
          <w:szCs w:val="24"/>
        </w:rPr>
        <w:t>consensus</w:t>
      </w:r>
      <w:r>
        <w:rPr>
          <w:sz w:val="24"/>
          <w:szCs w:val="24"/>
        </w:rPr>
        <w:t xml:space="preserve">  </w:t>
      </w:r>
      <w:r>
        <w:rPr>
          <w:w w:val="99"/>
          <w:sz w:val="24"/>
          <w:szCs w:val="24"/>
        </w:rPr>
        <w:t>decisions</w:t>
      </w:r>
      <w:r>
        <w:rPr>
          <w:sz w:val="24"/>
          <w:szCs w:val="24"/>
        </w:rPr>
        <w:t xml:space="preserve">  </w:t>
      </w:r>
      <w:r>
        <w:rPr>
          <w:w w:val="99"/>
          <w:sz w:val="24"/>
          <w:szCs w:val="24"/>
        </w:rPr>
        <w:t>which</w:t>
      </w:r>
      <w:r>
        <w:rPr>
          <w:sz w:val="24"/>
          <w:szCs w:val="24"/>
        </w:rPr>
        <w:t xml:space="preserve">  </w:t>
      </w:r>
      <w:r>
        <w:rPr>
          <w:w w:val="99"/>
          <w:sz w:val="24"/>
          <w:szCs w:val="24"/>
        </w:rPr>
        <w:t>is</w:t>
      </w:r>
      <w:r>
        <w:rPr>
          <w:sz w:val="24"/>
          <w:szCs w:val="24"/>
        </w:rPr>
        <w:t xml:space="preserve">  </w:t>
      </w:r>
      <w:r>
        <w:rPr>
          <w:w w:val="99"/>
          <w:sz w:val="24"/>
          <w:szCs w:val="24"/>
        </w:rPr>
        <w:t>fast</w:t>
      </w:r>
      <w:r>
        <w:rPr>
          <w:sz w:val="24"/>
          <w:szCs w:val="24"/>
        </w:rPr>
        <w:t xml:space="preserve">  </w:t>
      </w:r>
      <w:r>
        <w:rPr>
          <w:w w:val="99"/>
          <w:sz w:val="24"/>
          <w:szCs w:val="24"/>
        </w:rPr>
        <w:t>enough</w:t>
      </w:r>
      <w:r>
        <w:rPr>
          <w:sz w:val="24"/>
          <w:szCs w:val="24"/>
        </w:rPr>
        <w:t xml:space="preserve">  </w:t>
      </w:r>
      <w:r>
        <w:rPr>
          <w:w w:val="99"/>
          <w:sz w:val="24"/>
          <w:szCs w:val="24"/>
        </w:rPr>
        <w:t>to</w:t>
      </w:r>
      <w:r>
        <w:rPr>
          <w:sz w:val="24"/>
          <w:szCs w:val="24"/>
        </w:rPr>
        <w:t xml:space="preserve">  </w:t>
      </w:r>
      <w:r>
        <w:rPr>
          <w:w w:val="99"/>
          <w:sz w:val="24"/>
          <w:szCs w:val="24"/>
        </w:rPr>
        <w:t>solve</w:t>
      </w:r>
      <w:r>
        <w:rPr>
          <w:sz w:val="24"/>
          <w:szCs w:val="24"/>
        </w:rPr>
        <w:t xml:space="preserve">  </w:t>
      </w:r>
      <w:r>
        <w:rPr>
          <w:w w:val="99"/>
          <w:sz w:val="24"/>
          <w:szCs w:val="24"/>
        </w:rPr>
        <w:t>the</w:t>
      </w:r>
      <w:r>
        <w:rPr>
          <w:sz w:val="24"/>
          <w:szCs w:val="24"/>
        </w:rPr>
        <w:t xml:space="preserve">  </w:t>
      </w:r>
      <w:r>
        <w:rPr>
          <w:w w:val="99"/>
          <w:sz w:val="24"/>
          <w:szCs w:val="24"/>
        </w:rPr>
        <w:t>hash first</w:t>
      </w:r>
      <w:r>
        <w:rPr>
          <w:sz w:val="24"/>
          <w:szCs w:val="24"/>
        </w:rPr>
        <w:t xml:space="preserve"> </w:t>
      </w:r>
      <w:r>
        <w:rPr>
          <w:w w:val="99"/>
          <w:sz w:val="24"/>
          <w:szCs w:val="24"/>
        </w:rPr>
        <w:t>but</w:t>
      </w:r>
      <w:r>
        <w:rPr>
          <w:sz w:val="24"/>
          <w:szCs w:val="24"/>
        </w:rPr>
        <w:t xml:space="preserve"> </w:t>
      </w:r>
      <w:r>
        <w:rPr>
          <w:w w:val="99"/>
          <w:sz w:val="24"/>
          <w:szCs w:val="24"/>
        </w:rPr>
        <w:t>in</w:t>
      </w:r>
      <w:r>
        <w:rPr>
          <w:sz w:val="24"/>
          <w:szCs w:val="24"/>
        </w:rPr>
        <w:t xml:space="preserve"> </w:t>
      </w:r>
      <w:r>
        <w:rPr>
          <w:w w:val="99"/>
          <w:sz w:val="24"/>
          <w:szCs w:val="24"/>
        </w:rPr>
        <w:t>virtual</w:t>
      </w:r>
      <w:r>
        <w:rPr>
          <w:sz w:val="24"/>
          <w:szCs w:val="24"/>
        </w:rPr>
        <w:t xml:space="preserve"> </w:t>
      </w:r>
      <w:r>
        <w:rPr>
          <w:w w:val="99"/>
          <w:sz w:val="24"/>
          <w:szCs w:val="24"/>
        </w:rPr>
        <w:t>voting,</w:t>
      </w:r>
      <w:r>
        <w:rPr>
          <w:sz w:val="24"/>
          <w:szCs w:val="24"/>
        </w:rPr>
        <w:t xml:space="preserve"> </w:t>
      </w:r>
      <w:r>
        <w:rPr>
          <w:w w:val="99"/>
          <w:sz w:val="24"/>
          <w:szCs w:val="24"/>
        </w:rPr>
        <w:t>such</w:t>
      </w:r>
      <w:r>
        <w:rPr>
          <w:sz w:val="24"/>
          <w:szCs w:val="24"/>
        </w:rPr>
        <w:t xml:space="preserve"> </w:t>
      </w:r>
      <w:r>
        <w:rPr>
          <w:w w:val="99"/>
          <w:sz w:val="24"/>
          <w:szCs w:val="24"/>
        </w:rPr>
        <w:t>a</w:t>
      </w:r>
      <w:r>
        <w:rPr>
          <w:sz w:val="24"/>
          <w:szCs w:val="24"/>
        </w:rPr>
        <w:t xml:space="preserve"> </w:t>
      </w:r>
      <w:r>
        <w:rPr>
          <w:w w:val="99"/>
          <w:sz w:val="24"/>
          <w:szCs w:val="24"/>
        </w:rPr>
        <w:t>node</w:t>
      </w:r>
      <w:r>
        <w:rPr>
          <w:sz w:val="24"/>
          <w:szCs w:val="24"/>
        </w:rPr>
        <w:t xml:space="preserve"> </w:t>
      </w:r>
      <w:r>
        <w:rPr>
          <w:w w:val="99"/>
          <w:sz w:val="24"/>
          <w:szCs w:val="24"/>
        </w:rPr>
        <w:t>is</w:t>
      </w:r>
      <w:r>
        <w:rPr>
          <w:sz w:val="24"/>
          <w:szCs w:val="24"/>
        </w:rPr>
        <w:t xml:space="preserve"> </w:t>
      </w:r>
      <w:r>
        <w:rPr>
          <w:w w:val="99"/>
          <w:sz w:val="24"/>
          <w:szCs w:val="24"/>
        </w:rPr>
        <w:t>selected</w:t>
      </w:r>
      <w:r>
        <w:rPr>
          <w:sz w:val="24"/>
          <w:szCs w:val="24"/>
        </w:rPr>
        <w:t xml:space="preserve"> </w:t>
      </w:r>
      <w:r>
        <w:rPr>
          <w:w w:val="99"/>
          <w:sz w:val="24"/>
          <w:szCs w:val="24"/>
        </w:rPr>
        <w:t>by</w:t>
      </w:r>
      <w:r>
        <w:rPr>
          <w:sz w:val="24"/>
          <w:szCs w:val="24"/>
        </w:rPr>
        <w:t xml:space="preserve"> </w:t>
      </w:r>
      <w:r>
        <w:rPr>
          <w:w w:val="99"/>
          <w:sz w:val="24"/>
          <w:szCs w:val="24"/>
        </w:rPr>
        <w:t>an</w:t>
      </w:r>
      <w:r>
        <w:rPr>
          <w:sz w:val="24"/>
          <w:szCs w:val="24"/>
        </w:rPr>
        <w:t xml:space="preserve"> </w:t>
      </w:r>
      <w:r>
        <w:rPr>
          <w:w w:val="99"/>
          <w:sz w:val="24"/>
          <w:szCs w:val="24"/>
        </w:rPr>
        <w:t>elaborate</w:t>
      </w:r>
      <w:r>
        <w:rPr>
          <w:sz w:val="24"/>
          <w:szCs w:val="24"/>
        </w:rPr>
        <w:t xml:space="preserve"> </w:t>
      </w:r>
      <w:r>
        <w:rPr>
          <w:w w:val="99"/>
          <w:sz w:val="24"/>
          <w:szCs w:val="24"/>
        </w:rPr>
        <w:t>method,</w:t>
      </w:r>
      <w:r>
        <w:rPr>
          <w:sz w:val="24"/>
          <w:szCs w:val="24"/>
        </w:rPr>
        <w:t xml:space="preserve"> </w:t>
      </w:r>
      <w:r>
        <w:rPr>
          <w:w w:val="99"/>
          <w:sz w:val="24"/>
          <w:szCs w:val="24"/>
        </w:rPr>
        <w:t>consisting of</w:t>
      </w:r>
      <w:r>
        <w:rPr>
          <w:sz w:val="24"/>
          <w:szCs w:val="24"/>
        </w:rPr>
        <w:t xml:space="preserve"> </w:t>
      </w:r>
      <w:r>
        <w:rPr>
          <w:w w:val="99"/>
          <w:sz w:val="24"/>
          <w:szCs w:val="24"/>
        </w:rPr>
        <w:t>three</w:t>
      </w:r>
      <w:r>
        <w:rPr>
          <w:sz w:val="24"/>
          <w:szCs w:val="24"/>
        </w:rPr>
        <w:t xml:space="preserve"> </w:t>
      </w:r>
      <w:r>
        <w:rPr>
          <w:w w:val="99"/>
          <w:sz w:val="24"/>
          <w:szCs w:val="24"/>
        </w:rPr>
        <w:t>steps-</w:t>
      </w:r>
    </w:p>
    <w:p w:rsidR="00E21834" w:rsidRDefault="00E21834">
      <w:pPr>
        <w:spacing w:before="10" w:line="180" w:lineRule="exact"/>
        <w:rPr>
          <w:sz w:val="19"/>
          <w:szCs w:val="19"/>
        </w:rPr>
      </w:pPr>
    </w:p>
    <w:p w:rsidR="00E21834" w:rsidRDefault="00F91A76">
      <w:pPr>
        <w:ind w:left="514" w:right="6870"/>
        <w:jc w:val="both"/>
        <w:rPr>
          <w:sz w:val="24"/>
          <w:szCs w:val="24"/>
        </w:rPr>
      </w:pPr>
      <w:r>
        <w:rPr>
          <w:w w:val="99"/>
          <w:sz w:val="24"/>
          <w:szCs w:val="24"/>
        </w:rPr>
        <w:t>(a)</w:t>
      </w:r>
      <w:r>
        <w:rPr>
          <w:sz w:val="24"/>
          <w:szCs w:val="24"/>
        </w:rPr>
        <w:t xml:space="preserve">  </w:t>
      </w:r>
      <w:r>
        <w:rPr>
          <w:w w:val="99"/>
          <w:sz w:val="24"/>
          <w:szCs w:val="24"/>
        </w:rPr>
        <w:t>Divide</w:t>
      </w:r>
      <w:r>
        <w:rPr>
          <w:sz w:val="24"/>
          <w:szCs w:val="24"/>
        </w:rPr>
        <w:t xml:space="preserve"> </w:t>
      </w:r>
      <w:r>
        <w:rPr>
          <w:w w:val="99"/>
          <w:sz w:val="24"/>
          <w:szCs w:val="24"/>
        </w:rPr>
        <w:t>Round</w:t>
      </w:r>
    </w:p>
    <w:p w:rsidR="00E21834" w:rsidRDefault="00E21834">
      <w:pPr>
        <w:spacing w:before="3" w:line="100" w:lineRule="exact"/>
        <w:rPr>
          <w:sz w:val="11"/>
          <w:szCs w:val="11"/>
        </w:rPr>
      </w:pPr>
    </w:p>
    <w:p w:rsidR="00E21834" w:rsidRDefault="00F91A76">
      <w:pPr>
        <w:ind w:left="501" w:right="6895"/>
        <w:jc w:val="both"/>
        <w:rPr>
          <w:sz w:val="24"/>
          <w:szCs w:val="24"/>
        </w:rPr>
      </w:pPr>
      <w:r>
        <w:rPr>
          <w:w w:val="99"/>
          <w:sz w:val="24"/>
          <w:szCs w:val="24"/>
        </w:rPr>
        <w:t>(b)</w:t>
      </w:r>
      <w:r>
        <w:rPr>
          <w:sz w:val="24"/>
          <w:szCs w:val="24"/>
        </w:rPr>
        <w:t xml:space="preserve">  </w:t>
      </w:r>
      <w:r>
        <w:rPr>
          <w:w w:val="99"/>
          <w:sz w:val="24"/>
          <w:szCs w:val="24"/>
        </w:rPr>
        <w:t>Decide</w:t>
      </w:r>
      <w:r>
        <w:rPr>
          <w:sz w:val="24"/>
          <w:szCs w:val="24"/>
        </w:rPr>
        <w:t xml:space="preserve"> </w:t>
      </w:r>
      <w:r>
        <w:rPr>
          <w:w w:val="99"/>
          <w:sz w:val="24"/>
          <w:szCs w:val="24"/>
        </w:rPr>
        <w:t>Frame</w:t>
      </w:r>
    </w:p>
    <w:p w:rsidR="00E21834" w:rsidRDefault="00E21834">
      <w:pPr>
        <w:spacing w:before="3" w:line="100" w:lineRule="exact"/>
        <w:rPr>
          <w:sz w:val="11"/>
          <w:szCs w:val="11"/>
        </w:rPr>
      </w:pPr>
    </w:p>
    <w:p w:rsidR="00E21834" w:rsidRDefault="00F91A76">
      <w:pPr>
        <w:ind w:left="527"/>
        <w:rPr>
          <w:sz w:val="24"/>
          <w:szCs w:val="24"/>
        </w:rPr>
      </w:pPr>
      <w:r>
        <w:rPr>
          <w:w w:val="99"/>
          <w:sz w:val="24"/>
          <w:szCs w:val="24"/>
        </w:rPr>
        <w:t>(c)</w:t>
      </w:r>
      <w:r>
        <w:rPr>
          <w:sz w:val="24"/>
          <w:szCs w:val="24"/>
        </w:rPr>
        <w:t xml:space="preserve">  </w:t>
      </w:r>
      <w:r>
        <w:rPr>
          <w:w w:val="99"/>
          <w:sz w:val="24"/>
          <w:szCs w:val="24"/>
        </w:rPr>
        <w:t>Order</w:t>
      </w:r>
      <w:r>
        <w:rPr>
          <w:sz w:val="24"/>
          <w:szCs w:val="24"/>
        </w:rPr>
        <w:t xml:space="preserve"> </w:t>
      </w:r>
      <w:r>
        <w:rPr>
          <w:w w:val="99"/>
          <w:sz w:val="24"/>
          <w:szCs w:val="24"/>
        </w:rPr>
        <w:t>Transactions</w:t>
      </w:r>
    </w:p>
    <w:p w:rsidR="00E21834" w:rsidRDefault="00E21834">
      <w:pPr>
        <w:spacing w:before="6" w:line="180" w:lineRule="exact"/>
        <w:rPr>
          <w:sz w:val="18"/>
          <w:szCs w:val="18"/>
        </w:rPr>
      </w:pPr>
    </w:p>
    <w:p w:rsidR="00E21834" w:rsidRDefault="00E21834">
      <w:pPr>
        <w:spacing w:line="200" w:lineRule="exact"/>
      </w:pPr>
    </w:p>
    <w:p w:rsidR="00E21834" w:rsidRDefault="006B4771">
      <w:pPr>
        <w:ind w:left="2792"/>
      </w:pPr>
      <w:r>
        <w:pict>
          <v:shape id="_x0000_i1027" type="#_x0000_t75" style="width:170.4pt;height:387pt">
            <v:imagedata r:id="rId14" o:title=""/>
          </v:shape>
        </w:pict>
      </w:r>
    </w:p>
    <w:p w:rsidR="00E21834" w:rsidRDefault="00E21834">
      <w:pPr>
        <w:spacing w:before="10" w:line="160" w:lineRule="exact"/>
        <w:rPr>
          <w:sz w:val="17"/>
          <w:szCs w:val="17"/>
        </w:rPr>
      </w:pPr>
    </w:p>
    <w:p w:rsidR="00E21834" w:rsidRDefault="00F91A76">
      <w:pPr>
        <w:ind w:left="2787"/>
      </w:pPr>
      <w:r>
        <w:rPr>
          <w:w w:val="99"/>
        </w:rPr>
        <w:t>Figure</w:t>
      </w:r>
      <w:r>
        <w:t xml:space="preserve"> </w:t>
      </w:r>
      <w:r>
        <w:rPr>
          <w:w w:val="99"/>
        </w:rPr>
        <w:t>3:</w:t>
      </w:r>
      <w:r>
        <w:t xml:space="preserve">  </w:t>
      </w:r>
      <w:r>
        <w:rPr>
          <w:w w:val="99"/>
        </w:rPr>
        <w:t>Round</w:t>
      </w:r>
      <w:r>
        <w:t xml:space="preserve"> </w:t>
      </w:r>
      <w:r>
        <w:rPr>
          <w:w w:val="99"/>
        </w:rPr>
        <w:t>creation</w:t>
      </w:r>
      <w:r>
        <w:t xml:space="preserve"> </w:t>
      </w:r>
      <w:r>
        <w:rPr>
          <w:w w:val="99"/>
        </w:rPr>
        <w:t>in</w:t>
      </w:r>
      <w:r>
        <w:t xml:space="preserve"> </w:t>
      </w:r>
      <w:r>
        <w:rPr>
          <w:w w:val="99"/>
        </w:rPr>
        <w:t>hashgraph</w:t>
      </w:r>
    </w:p>
    <w:p w:rsidR="00E21834" w:rsidRDefault="00E21834">
      <w:pPr>
        <w:spacing w:line="200" w:lineRule="exact"/>
      </w:pPr>
    </w:p>
    <w:p w:rsidR="00E21834" w:rsidRDefault="00E21834">
      <w:pPr>
        <w:spacing w:before="12" w:line="200" w:lineRule="exact"/>
      </w:pPr>
    </w:p>
    <w:p w:rsidR="00E21834" w:rsidRDefault="00F91A76">
      <w:pPr>
        <w:spacing w:line="251" w:lineRule="auto"/>
        <w:ind w:left="416" w:right="69" w:hanging="299"/>
        <w:jc w:val="both"/>
        <w:rPr>
          <w:sz w:val="24"/>
          <w:szCs w:val="24"/>
        </w:rPr>
        <w:sectPr w:rsidR="00E21834">
          <w:pgSz w:w="11920" w:h="16840"/>
          <w:pgMar w:top="1560" w:right="1180" w:bottom="280" w:left="1460" w:header="0" w:footer="1690" w:gutter="0"/>
          <w:cols w:space="720"/>
        </w:sectPr>
      </w:pPr>
      <w:r>
        <w:rPr>
          <w:w w:val="99"/>
          <w:sz w:val="24"/>
          <w:szCs w:val="24"/>
        </w:rPr>
        <w:t>3.</w:t>
      </w:r>
      <w:r>
        <w:rPr>
          <w:sz w:val="24"/>
          <w:szCs w:val="24"/>
        </w:rPr>
        <w:t xml:space="preserve">  </w:t>
      </w:r>
      <w:r>
        <w:rPr>
          <w:w w:val="99"/>
          <w:sz w:val="24"/>
          <w:szCs w:val="24"/>
        </w:rPr>
        <w:t>Divide</w:t>
      </w:r>
      <w:r>
        <w:rPr>
          <w:sz w:val="24"/>
          <w:szCs w:val="24"/>
        </w:rPr>
        <w:t xml:space="preserve"> </w:t>
      </w:r>
      <w:r>
        <w:rPr>
          <w:w w:val="99"/>
          <w:sz w:val="24"/>
          <w:szCs w:val="24"/>
        </w:rPr>
        <w:t>Round</w:t>
      </w:r>
      <w:r>
        <w:rPr>
          <w:sz w:val="24"/>
          <w:szCs w:val="24"/>
        </w:rPr>
        <w:t xml:space="preserve">  </w:t>
      </w:r>
      <w:r>
        <w:rPr>
          <w:w w:val="99"/>
          <w:sz w:val="24"/>
          <w:szCs w:val="24"/>
        </w:rPr>
        <w:t>-</w:t>
      </w:r>
      <w:r>
        <w:rPr>
          <w:sz w:val="24"/>
          <w:szCs w:val="24"/>
        </w:rPr>
        <w:t xml:space="preserve"> </w:t>
      </w:r>
      <w:r>
        <w:rPr>
          <w:w w:val="99"/>
          <w:sz w:val="24"/>
          <w:szCs w:val="24"/>
        </w:rPr>
        <w:t>Rounds</w:t>
      </w:r>
      <w:r>
        <w:rPr>
          <w:sz w:val="24"/>
          <w:szCs w:val="24"/>
        </w:rPr>
        <w:t xml:space="preserve"> </w:t>
      </w:r>
      <w:r>
        <w:rPr>
          <w:w w:val="99"/>
          <w:sz w:val="24"/>
          <w:szCs w:val="24"/>
        </w:rPr>
        <w:t>are</w:t>
      </w:r>
      <w:r>
        <w:rPr>
          <w:sz w:val="24"/>
          <w:szCs w:val="24"/>
        </w:rPr>
        <w:t xml:space="preserve"> </w:t>
      </w:r>
      <w:r>
        <w:rPr>
          <w:w w:val="99"/>
          <w:sz w:val="24"/>
          <w:szCs w:val="24"/>
        </w:rPr>
        <w:t>created</w:t>
      </w:r>
      <w:r>
        <w:rPr>
          <w:sz w:val="24"/>
          <w:szCs w:val="24"/>
        </w:rPr>
        <w:t xml:space="preserve"> </w:t>
      </w:r>
      <w:r>
        <w:rPr>
          <w:w w:val="99"/>
          <w:sz w:val="24"/>
          <w:szCs w:val="24"/>
        </w:rPr>
        <w:t>on</w:t>
      </w:r>
      <w:r>
        <w:rPr>
          <w:sz w:val="24"/>
          <w:szCs w:val="24"/>
        </w:rPr>
        <w:t xml:space="preserve"> </w:t>
      </w:r>
      <w:r>
        <w:rPr>
          <w:w w:val="99"/>
          <w:sz w:val="24"/>
          <w:szCs w:val="24"/>
        </w:rPr>
        <w:t>the</w:t>
      </w:r>
      <w:r>
        <w:rPr>
          <w:sz w:val="24"/>
          <w:szCs w:val="24"/>
        </w:rPr>
        <w:t xml:space="preserve"> </w:t>
      </w:r>
      <w:r>
        <w:rPr>
          <w:w w:val="99"/>
          <w:sz w:val="24"/>
          <w:szCs w:val="24"/>
        </w:rPr>
        <w:t>basis</w:t>
      </w:r>
      <w:r>
        <w:rPr>
          <w:sz w:val="24"/>
          <w:szCs w:val="24"/>
        </w:rPr>
        <w:t xml:space="preserve"> </w:t>
      </w:r>
      <w:r>
        <w:rPr>
          <w:w w:val="99"/>
          <w:sz w:val="24"/>
          <w:szCs w:val="24"/>
        </w:rPr>
        <w:t>of</w:t>
      </w:r>
      <w:r>
        <w:rPr>
          <w:sz w:val="24"/>
          <w:szCs w:val="24"/>
        </w:rPr>
        <w:t xml:space="preserve"> </w:t>
      </w:r>
      <w:r>
        <w:rPr>
          <w:w w:val="99"/>
          <w:sz w:val="24"/>
          <w:szCs w:val="24"/>
        </w:rPr>
        <w:t>strongly</w:t>
      </w:r>
      <w:r>
        <w:rPr>
          <w:sz w:val="24"/>
          <w:szCs w:val="24"/>
        </w:rPr>
        <w:t xml:space="preserve"> </w:t>
      </w:r>
      <w:r>
        <w:rPr>
          <w:w w:val="99"/>
          <w:sz w:val="24"/>
          <w:szCs w:val="24"/>
        </w:rPr>
        <w:t>seeing</w:t>
      </w:r>
      <w:r>
        <w:rPr>
          <w:sz w:val="24"/>
          <w:szCs w:val="24"/>
        </w:rPr>
        <w:t xml:space="preserve"> </w:t>
      </w:r>
      <w:r>
        <w:rPr>
          <w:w w:val="99"/>
          <w:sz w:val="24"/>
          <w:szCs w:val="24"/>
        </w:rPr>
        <w:t>events.</w:t>
      </w:r>
      <w:r>
        <w:rPr>
          <w:sz w:val="24"/>
          <w:szCs w:val="24"/>
        </w:rPr>
        <w:t xml:space="preserve">  </w:t>
      </w:r>
      <w:r>
        <w:rPr>
          <w:w w:val="99"/>
          <w:sz w:val="24"/>
          <w:szCs w:val="24"/>
        </w:rPr>
        <w:t>If</w:t>
      </w:r>
      <w:r>
        <w:rPr>
          <w:sz w:val="24"/>
          <w:szCs w:val="24"/>
        </w:rPr>
        <w:t xml:space="preserve"> </w:t>
      </w:r>
      <w:r>
        <w:rPr>
          <w:w w:val="99"/>
          <w:sz w:val="24"/>
          <w:szCs w:val="24"/>
        </w:rPr>
        <w:t>an</w:t>
      </w:r>
      <w:r>
        <w:rPr>
          <w:sz w:val="24"/>
          <w:szCs w:val="24"/>
        </w:rPr>
        <w:t xml:space="preserve"> </w:t>
      </w:r>
      <w:r>
        <w:rPr>
          <w:w w:val="99"/>
          <w:sz w:val="24"/>
          <w:szCs w:val="24"/>
        </w:rPr>
        <w:t>even can</w:t>
      </w:r>
      <w:r>
        <w:rPr>
          <w:sz w:val="24"/>
          <w:szCs w:val="24"/>
        </w:rPr>
        <w:t xml:space="preserve"> </w:t>
      </w:r>
      <w:r>
        <w:rPr>
          <w:w w:val="99"/>
          <w:sz w:val="24"/>
          <w:szCs w:val="24"/>
        </w:rPr>
        <w:t>see</w:t>
      </w:r>
      <w:r>
        <w:rPr>
          <w:sz w:val="24"/>
          <w:szCs w:val="24"/>
        </w:rPr>
        <w:t xml:space="preserve"> </w:t>
      </w:r>
      <w:r>
        <w:rPr>
          <w:w w:val="99"/>
          <w:sz w:val="24"/>
          <w:szCs w:val="24"/>
        </w:rPr>
        <w:t>2/3rd</w:t>
      </w:r>
      <w:r>
        <w:rPr>
          <w:sz w:val="24"/>
          <w:szCs w:val="24"/>
        </w:rPr>
        <w:t xml:space="preserve"> </w:t>
      </w:r>
      <w:r>
        <w:rPr>
          <w:w w:val="99"/>
          <w:sz w:val="24"/>
          <w:szCs w:val="24"/>
        </w:rPr>
        <w:t>events</w:t>
      </w:r>
      <w:r>
        <w:rPr>
          <w:sz w:val="24"/>
          <w:szCs w:val="24"/>
        </w:rPr>
        <w:t xml:space="preserve"> </w:t>
      </w:r>
      <w:r>
        <w:rPr>
          <w:w w:val="99"/>
          <w:sz w:val="24"/>
          <w:szCs w:val="24"/>
        </w:rPr>
        <w:t>of</w:t>
      </w:r>
      <w:r>
        <w:rPr>
          <w:sz w:val="24"/>
          <w:szCs w:val="24"/>
        </w:rPr>
        <w:t xml:space="preserve"> </w:t>
      </w:r>
      <w:r>
        <w:rPr>
          <w:w w:val="99"/>
          <w:sz w:val="24"/>
          <w:szCs w:val="24"/>
        </w:rPr>
        <w:t>round</w:t>
      </w:r>
      <w:r>
        <w:rPr>
          <w:sz w:val="24"/>
          <w:szCs w:val="24"/>
        </w:rPr>
        <w:t xml:space="preserve"> </w:t>
      </w:r>
      <w:r>
        <w:rPr>
          <w:w w:val="99"/>
          <w:sz w:val="24"/>
          <w:szCs w:val="24"/>
        </w:rPr>
        <w:t>p</w:t>
      </w:r>
      <w:r>
        <w:rPr>
          <w:sz w:val="24"/>
          <w:szCs w:val="24"/>
        </w:rPr>
        <w:t xml:space="preserve"> </w:t>
      </w:r>
      <w:r>
        <w:rPr>
          <w:w w:val="99"/>
          <w:sz w:val="24"/>
          <w:szCs w:val="24"/>
        </w:rPr>
        <w:t>then</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assigned</w:t>
      </w:r>
      <w:r>
        <w:rPr>
          <w:sz w:val="24"/>
          <w:szCs w:val="24"/>
        </w:rPr>
        <w:t xml:space="preserve"> </w:t>
      </w:r>
      <w:r>
        <w:rPr>
          <w:w w:val="99"/>
          <w:sz w:val="24"/>
          <w:szCs w:val="24"/>
        </w:rPr>
        <w:t>round</w:t>
      </w:r>
      <w:r>
        <w:rPr>
          <w:sz w:val="24"/>
          <w:szCs w:val="24"/>
        </w:rPr>
        <w:t xml:space="preserve"> </w:t>
      </w:r>
      <w:r>
        <w:rPr>
          <w:w w:val="99"/>
          <w:sz w:val="24"/>
          <w:szCs w:val="24"/>
        </w:rPr>
        <w:t>p+1.</w:t>
      </w:r>
      <w:r>
        <w:rPr>
          <w:sz w:val="24"/>
          <w:szCs w:val="24"/>
        </w:rPr>
        <w:t xml:space="preserve">  </w:t>
      </w:r>
      <w:r>
        <w:rPr>
          <w:w w:val="99"/>
          <w:sz w:val="24"/>
          <w:szCs w:val="24"/>
        </w:rPr>
        <w:t>In</w:t>
      </w:r>
      <w:r>
        <w:rPr>
          <w:sz w:val="24"/>
          <w:szCs w:val="24"/>
        </w:rPr>
        <w:t xml:space="preserve"> </w:t>
      </w:r>
      <w:r>
        <w:rPr>
          <w:w w:val="99"/>
          <w:sz w:val="24"/>
          <w:szCs w:val="24"/>
        </w:rPr>
        <w:t>a</w:t>
      </w:r>
      <w:r>
        <w:rPr>
          <w:sz w:val="24"/>
          <w:szCs w:val="24"/>
        </w:rPr>
        <w:t xml:space="preserve"> </w:t>
      </w:r>
      <w:r>
        <w:rPr>
          <w:w w:val="99"/>
          <w:sz w:val="24"/>
          <w:szCs w:val="24"/>
        </w:rPr>
        <w:t>round,</w:t>
      </w:r>
      <w:r>
        <w:rPr>
          <w:sz w:val="24"/>
          <w:szCs w:val="24"/>
        </w:rPr>
        <w:t xml:space="preserve"> </w:t>
      </w:r>
      <w:r>
        <w:rPr>
          <w:w w:val="99"/>
          <w:sz w:val="24"/>
          <w:szCs w:val="24"/>
        </w:rPr>
        <w:t>all</w:t>
      </w:r>
      <w:r>
        <w:rPr>
          <w:sz w:val="24"/>
          <w:szCs w:val="24"/>
        </w:rPr>
        <w:t xml:space="preserve"> </w:t>
      </w:r>
      <w:r>
        <w:rPr>
          <w:w w:val="99"/>
          <w:sz w:val="24"/>
          <w:szCs w:val="24"/>
        </w:rPr>
        <w:t>the</w:t>
      </w:r>
      <w:r>
        <w:rPr>
          <w:sz w:val="24"/>
          <w:szCs w:val="24"/>
        </w:rPr>
        <w:t xml:space="preserve"> </w:t>
      </w:r>
      <w:r>
        <w:rPr>
          <w:w w:val="99"/>
          <w:sz w:val="24"/>
          <w:szCs w:val="24"/>
        </w:rPr>
        <w:t>first events</w:t>
      </w:r>
      <w:r>
        <w:rPr>
          <w:sz w:val="24"/>
          <w:szCs w:val="24"/>
        </w:rPr>
        <w:t xml:space="preserve"> </w:t>
      </w:r>
      <w:r>
        <w:rPr>
          <w:w w:val="99"/>
          <w:sz w:val="24"/>
          <w:szCs w:val="24"/>
        </w:rPr>
        <w:t>are</w:t>
      </w:r>
      <w:r>
        <w:rPr>
          <w:sz w:val="24"/>
          <w:szCs w:val="24"/>
        </w:rPr>
        <w:t xml:space="preserve"> </w:t>
      </w:r>
      <w:r>
        <w:rPr>
          <w:w w:val="99"/>
          <w:sz w:val="24"/>
          <w:szCs w:val="24"/>
        </w:rPr>
        <w:t>called</w:t>
      </w:r>
      <w:r>
        <w:rPr>
          <w:sz w:val="24"/>
          <w:szCs w:val="24"/>
        </w:rPr>
        <w:t xml:space="preserve"> </w:t>
      </w:r>
      <w:r>
        <w:rPr>
          <w:w w:val="99"/>
          <w:sz w:val="24"/>
          <w:szCs w:val="24"/>
        </w:rPr>
        <w:t>witnesses</w:t>
      </w:r>
      <w:r>
        <w:rPr>
          <w:sz w:val="24"/>
          <w:szCs w:val="24"/>
        </w:rPr>
        <w:t xml:space="preserve"> </w:t>
      </w:r>
      <w:r>
        <w:rPr>
          <w:w w:val="99"/>
          <w:sz w:val="24"/>
          <w:szCs w:val="24"/>
        </w:rPr>
        <w:t>and</w:t>
      </w:r>
      <w:r>
        <w:rPr>
          <w:sz w:val="24"/>
          <w:szCs w:val="24"/>
        </w:rPr>
        <w:t xml:space="preserve"> </w:t>
      </w:r>
      <w:r>
        <w:rPr>
          <w:w w:val="99"/>
          <w:sz w:val="24"/>
          <w:szCs w:val="24"/>
        </w:rPr>
        <w:t>only</w:t>
      </w:r>
      <w:r>
        <w:rPr>
          <w:sz w:val="24"/>
          <w:szCs w:val="24"/>
        </w:rPr>
        <w:t xml:space="preserve"> </w:t>
      </w:r>
      <w:r>
        <w:rPr>
          <w:w w:val="99"/>
          <w:sz w:val="24"/>
          <w:szCs w:val="24"/>
        </w:rPr>
        <w:t>the</w:t>
      </w:r>
      <w:r>
        <w:rPr>
          <w:sz w:val="24"/>
          <w:szCs w:val="24"/>
        </w:rPr>
        <w:t xml:space="preserve"> </w:t>
      </w:r>
      <w:r>
        <w:rPr>
          <w:w w:val="99"/>
          <w:sz w:val="24"/>
          <w:szCs w:val="24"/>
        </w:rPr>
        <w:t>witness</w:t>
      </w:r>
      <w:r>
        <w:rPr>
          <w:sz w:val="24"/>
          <w:szCs w:val="24"/>
        </w:rPr>
        <w:t xml:space="preserve"> </w:t>
      </w:r>
      <w:r>
        <w:rPr>
          <w:w w:val="99"/>
          <w:sz w:val="24"/>
          <w:szCs w:val="24"/>
        </w:rPr>
        <w:t>events</w:t>
      </w:r>
      <w:r>
        <w:rPr>
          <w:sz w:val="24"/>
          <w:szCs w:val="24"/>
        </w:rPr>
        <w:t xml:space="preserve"> </w:t>
      </w:r>
      <w:r>
        <w:rPr>
          <w:w w:val="99"/>
          <w:sz w:val="24"/>
          <w:szCs w:val="24"/>
        </w:rPr>
        <w:t>are</w:t>
      </w:r>
      <w:r>
        <w:rPr>
          <w:sz w:val="24"/>
          <w:szCs w:val="24"/>
        </w:rPr>
        <w:t xml:space="preserve"> </w:t>
      </w:r>
      <w:r>
        <w:rPr>
          <w:w w:val="99"/>
          <w:sz w:val="24"/>
          <w:szCs w:val="24"/>
        </w:rPr>
        <w:t>entitled</w:t>
      </w:r>
      <w:r>
        <w:rPr>
          <w:sz w:val="24"/>
          <w:szCs w:val="24"/>
        </w:rPr>
        <w:t xml:space="preserve"> </w:t>
      </w:r>
      <w:r>
        <w:rPr>
          <w:w w:val="99"/>
          <w:sz w:val="24"/>
          <w:szCs w:val="24"/>
        </w:rPr>
        <w:t>to</w:t>
      </w:r>
      <w:r>
        <w:rPr>
          <w:sz w:val="24"/>
          <w:szCs w:val="24"/>
        </w:rPr>
        <w:t xml:space="preserve"> </w:t>
      </w:r>
      <w:r>
        <w:rPr>
          <w:w w:val="99"/>
          <w:sz w:val="24"/>
          <w:szCs w:val="24"/>
        </w:rPr>
        <w:t>send</w:t>
      </w:r>
      <w:r>
        <w:rPr>
          <w:sz w:val="24"/>
          <w:szCs w:val="24"/>
        </w:rPr>
        <w:t xml:space="preserve"> </w:t>
      </w:r>
      <w:r>
        <w:rPr>
          <w:w w:val="99"/>
          <w:sz w:val="24"/>
          <w:szCs w:val="24"/>
        </w:rPr>
        <w:t>or</w:t>
      </w:r>
      <w:r>
        <w:rPr>
          <w:sz w:val="24"/>
          <w:szCs w:val="24"/>
        </w:rPr>
        <w:t xml:space="preserve"> </w:t>
      </w:r>
      <w:r>
        <w:rPr>
          <w:w w:val="99"/>
          <w:sz w:val="24"/>
          <w:szCs w:val="24"/>
        </w:rPr>
        <w:t>receive virtual</w:t>
      </w:r>
      <w:r>
        <w:rPr>
          <w:sz w:val="24"/>
          <w:szCs w:val="24"/>
        </w:rPr>
        <w:t xml:space="preserve"> </w:t>
      </w:r>
      <w:r>
        <w:rPr>
          <w:w w:val="99"/>
          <w:sz w:val="24"/>
          <w:szCs w:val="24"/>
        </w:rPr>
        <w:t>votes.</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given</w:t>
      </w:r>
      <w:r>
        <w:rPr>
          <w:sz w:val="24"/>
          <w:szCs w:val="24"/>
        </w:rPr>
        <w:t xml:space="preserve"> </w:t>
      </w:r>
      <w:r>
        <w:rPr>
          <w:w w:val="99"/>
          <w:sz w:val="24"/>
          <w:szCs w:val="24"/>
        </w:rPr>
        <w:t>figure,</w:t>
      </w:r>
      <w:r>
        <w:rPr>
          <w:sz w:val="24"/>
          <w:szCs w:val="24"/>
        </w:rPr>
        <w:t xml:space="preserve"> </w:t>
      </w:r>
      <w:r>
        <w:rPr>
          <w:w w:val="99"/>
          <w:sz w:val="24"/>
          <w:szCs w:val="24"/>
        </w:rPr>
        <w:t>A1,</w:t>
      </w:r>
      <w:r>
        <w:rPr>
          <w:sz w:val="24"/>
          <w:szCs w:val="24"/>
        </w:rPr>
        <w:t xml:space="preserve"> </w:t>
      </w:r>
      <w:r>
        <w:rPr>
          <w:w w:val="99"/>
          <w:sz w:val="24"/>
          <w:szCs w:val="24"/>
        </w:rPr>
        <w:t>B1,</w:t>
      </w:r>
      <w:r>
        <w:rPr>
          <w:sz w:val="24"/>
          <w:szCs w:val="24"/>
        </w:rPr>
        <w:t xml:space="preserve"> </w:t>
      </w:r>
      <w:r>
        <w:rPr>
          <w:w w:val="99"/>
          <w:sz w:val="24"/>
          <w:szCs w:val="24"/>
        </w:rPr>
        <w:t>C1,</w:t>
      </w:r>
      <w:r>
        <w:rPr>
          <w:sz w:val="24"/>
          <w:szCs w:val="24"/>
        </w:rPr>
        <w:t xml:space="preserve"> </w:t>
      </w:r>
      <w:r>
        <w:rPr>
          <w:w w:val="99"/>
          <w:sz w:val="24"/>
          <w:szCs w:val="24"/>
        </w:rPr>
        <w:t>D1,</w:t>
      </w:r>
      <w:r>
        <w:rPr>
          <w:sz w:val="24"/>
          <w:szCs w:val="24"/>
        </w:rPr>
        <w:t xml:space="preserve"> </w:t>
      </w:r>
      <w:r>
        <w:rPr>
          <w:w w:val="99"/>
          <w:sz w:val="24"/>
          <w:szCs w:val="24"/>
        </w:rPr>
        <w:t>A2,</w:t>
      </w:r>
      <w:r>
        <w:rPr>
          <w:sz w:val="24"/>
          <w:szCs w:val="24"/>
        </w:rPr>
        <w:t xml:space="preserve"> </w:t>
      </w:r>
      <w:r>
        <w:rPr>
          <w:w w:val="99"/>
          <w:sz w:val="24"/>
          <w:szCs w:val="24"/>
        </w:rPr>
        <w:t>B2,</w:t>
      </w:r>
      <w:r>
        <w:rPr>
          <w:sz w:val="24"/>
          <w:szCs w:val="24"/>
        </w:rPr>
        <w:t xml:space="preserve"> </w:t>
      </w:r>
      <w:r>
        <w:rPr>
          <w:w w:val="99"/>
          <w:sz w:val="24"/>
          <w:szCs w:val="24"/>
        </w:rPr>
        <w:t>C2,</w:t>
      </w:r>
      <w:r>
        <w:rPr>
          <w:sz w:val="24"/>
          <w:szCs w:val="24"/>
        </w:rPr>
        <w:t xml:space="preserve"> </w:t>
      </w:r>
      <w:r>
        <w:rPr>
          <w:w w:val="99"/>
          <w:sz w:val="24"/>
          <w:szCs w:val="24"/>
        </w:rPr>
        <w:t>D2,</w:t>
      </w:r>
      <w:r>
        <w:rPr>
          <w:sz w:val="24"/>
          <w:szCs w:val="24"/>
        </w:rPr>
        <w:t xml:space="preserve"> </w:t>
      </w:r>
      <w:r>
        <w:rPr>
          <w:w w:val="99"/>
          <w:sz w:val="24"/>
          <w:szCs w:val="24"/>
        </w:rPr>
        <w:t>A3,</w:t>
      </w:r>
      <w:r>
        <w:rPr>
          <w:sz w:val="24"/>
          <w:szCs w:val="24"/>
        </w:rPr>
        <w:t xml:space="preserve"> </w:t>
      </w:r>
      <w:r>
        <w:rPr>
          <w:w w:val="99"/>
          <w:sz w:val="24"/>
          <w:szCs w:val="24"/>
        </w:rPr>
        <w:t>B3,</w:t>
      </w:r>
      <w:r>
        <w:rPr>
          <w:sz w:val="24"/>
          <w:szCs w:val="24"/>
        </w:rPr>
        <w:t xml:space="preserve"> </w:t>
      </w:r>
      <w:r>
        <w:rPr>
          <w:w w:val="99"/>
          <w:sz w:val="24"/>
          <w:szCs w:val="24"/>
        </w:rPr>
        <w:t>etc.</w:t>
      </w:r>
      <w:r>
        <w:rPr>
          <w:sz w:val="24"/>
          <w:szCs w:val="24"/>
        </w:rPr>
        <w:t xml:space="preserve">  </w:t>
      </w:r>
      <w:r>
        <w:rPr>
          <w:w w:val="99"/>
          <w:sz w:val="24"/>
          <w:szCs w:val="24"/>
        </w:rPr>
        <w:t>all</w:t>
      </w:r>
      <w:r>
        <w:rPr>
          <w:sz w:val="24"/>
          <w:szCs w:val="24"/>
        </w:rPr>
        <w:t xml:space="preserve"> </w:t>
      </w:r>
      <w:r>
        <w:rPr>
          <w:w w:val="99"/>
          <w:sz w:val="24"/>
          <w:szCs w:val="24"/>
        </w:rPr>
        <w:t>are</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F91A76">
      <w:pPr>
        <w:spacing w:before="15" w:line="251" w:lineRule="auto"/>
        <w:ind w:left="696" w:right="69"/>
        <w:rPr>
          <w:sz w:val="24"/>
          <w:szCs w:val="24"/>
        </w:rPr>
      </w:pPr>
      <w:r>
        <w:rPr>
          <w:w w:val="99"/>
          <w:sz w:val="24"/>
          <w:szCs w:val="24"/>
        </w:rPr>
        <w:t>witnesses</w:t>
      </w:r>
      <w:r>
        <w:rPr>
          <w:sz w:val="24"/>
          <w:szCs w:val="24"/>
        </w:rPr>
        <w:t xml:space="preserve"> </w:t>
      </w:r>
      <w:r>
        <w:rPr>
          <w:w w:val="99"/>
          <w:sz w:val="24"/>
          <w:szCs w:val="24"/>
        </w:rPr>
        <w:t>as</w:t>
      </w:r>
      <w:r>
        <w:rPr>
          <w:sz w:val="24"/>
          <w:szCs w:val="24"/>
        </w:rPr>
        <w:t xml:space="preserve"> </w:t>
      </w:r>
      <w:r>
        <w:rPr>
          <w:w w:val="99"/>
          <w:sz w:val="24"/>
          <w:szCs w:val="24"/>
        </w:rPr>
        <w:t>they</w:t>
      </w:r>
      <w:r>
        <w:rPr>
          <w:sz w:val="24"/>
          <w:szCs w:val="24"/>
        </w:rPr>
        <w:t xml:space="preserve"> </w:t>
      </w:r>
      <w:r>
        <w:rPr>
          <w:w w:val="99"/>
          <w:sz w:val="24"/>
          <w:szCs w:val="24"/>
        </w:rPr>
        <w:t>are</w:t>
      </w:r>
      <w:r>
        <w:rPr>
          <w:sz w:val="24"/>
          <w:szCs w:val="24"/>
        </w:rPr>
        <w:t xml:space="preserve"> </w:t>
      </w:r>
      <w:r>
        <w:rPr>
          <w:w w:val="99"/>
          <w:sz w:val="24"/>
          <w:szCs w:val="24"/>
        </w:rPr>
        <w:t>first</w:t>
      </w:r>
      <w:r>
        <w:rPr>
          <w:sz w:val="24"/>
          <w:szCs w:val="24"/>
        </w:rPr>
        <w:t xml:space="preserve"> </w:t>
      </w:r>
      <w:r>
        <w:rPr>
          <w:w w:val="99"/>
          <w:sz w:val="24"/>
          <w:szCs w:val="24"/>
        </w:rPr>
        <w:t>events</w:t>
      </w:r>
      <w:r>
        <w:rPr>
          <w:sz w:val="24"/>
          <w:szCs w:val="24"/>
        </w:rPr>
        <w:t xml:space="preserve"> </w:t>
      </w:r>
      <w:r>
        <w:rPr>
          <w:w w:val="99"/>
          <w:sz w:val="24"/>
          <w:szCs w:val="24"/>
        </w:rPr>
        <w:t>of</w:t>
      </w:r>
      <w:r>
        <w:rPr>
          <w:sz w:val="24"/>
          <w:szCs w:val="24"/>
        </w:rPr>
        <w:t xml:space="preserve"> </w:t>
      </w:r>
      <w:r>
        <w:rPr>
          <w:w w:val="99"/>
          <w:sz w:val="24"/>
          <w:szCs w:val="24"/>
        </w:rPr>
        <w:t>rounds</w:t>
      </w:r>
      <w:r>
        <w:rPr>
          <w:sz w:val="24"/>
          <w:szCs w:val="24"/>
        </w:rPr>
        <w:t xml:space="preserve"> </w:t>
      </w:r>
      <w:r>
        <w:rPr>
          <w:w w:val="99"/>
          <w:sz w:val="24"/>
          <w:szCs w:val="24"/>
        </w:rPr>
        <w:t>1,</w:t>
      </w:r>
      <w:r>
        <w:rPr>
          <w:sz w:val="24"/>
          <w:szCs w:val="24"/>
        </w:rPr>
        <w:t xml:space="preserve"> </w:t>
      </w:r>
      <w:r>
        <w:rPr>
          <w:w w:val="99"/>
          <w:sz w:val="24"/>
          <w:szCs w:val="24"/>
        </w:rPr>
        <w:t>2</w:t>
      </w:r>
      <w:r>
        <w:rPr>
          <w:sz w:val="24"/>
          <w:szCs w:val="24"/>
        </w:rPr>
        <w:t xml:space="preserve"> </w:t>
      </w:r>
      <w:r>
        <w:rPr>
          <w:w w:val="99"/>
          <w:sz w:val="24"/>
          <w:szCs w:val="24"/>
        </w:rPr>
        <w:t>,</w:t>
      </w:r>
      <w:r>
        <w:rPr>
          <w:sz w:val="24"/>
          <w:szCs w:val="24"/>
        </w:rPr>
        <w:t xml:space="preserve"> </w:t>
      </w:r>
      <w:r>
        <w:rPr>
          <w:w w:val="99"/>
          <w:sz w:val="24"/>
          <w:szCs w:val="24"/>
        </w:rPr>
        <w:t>3</w:t>
      </w:r>
      <w:r>
        <w:rPr>
          <w:sz w:val="24"/>
          <w:szCs w:val="24"/>
        </w:rPr>
        <w:t xml:space="preserve"> </w:t>
      </w:r>
      <w:r>
        <w:rPr>
          <w:w w:val="99"/>
          <w:sz w:val="24"/>
          <w:szCs w:val="24"/>
        </w:rPr>
        <w:t>respectively.</w:t>
      </w:r>
      <w:r>
        <w:rPr>
          <w:sz w:val="24"/>
          <w:szCs w:val="24"/>
        </w:rPr>
        <w:t xml:space="preserve">  </w:t>
      </w:r>
      <w:r>
        <w:rPr>
          <w:w w:val="99"/>
          <w:sz w:val="24"/>
          <w:szCs w:val="24"/>
        </w:rPr>
        <w:t>This</w:t>
      </w:r>
      <w:r>
        <w:rPr>
          <w:sz w:val="24"/>
          <w:szCs w:val="24"/>
        </w:rPr>
        <w:t xml:space="preserve"> </w:t>
      </w:r>
      <w:r>
        <w:rPr>
          <w:w w:val="99"/>
          <w:sz w:val="24"/>
          <w:szCs w:val="24"/>
        </w:rPr>
        <w:t>process</w:t>
      </w:r>
      <w:r>
        <w:rPr>
          <w:sz w:val="24"/>
          <w:szCs w:val="24"/>
        </w:rPr>
        <w:t xml:space="preserve"> </w:t>
      </w:r>
      <w:r>
        <w:rPr>
          <w:w w:val="99"/>
          <w:sz w:val="24"/>
          <w:szCs w:val="24"/>
        </w:rPr>
        <w:t>occurs in</w:t>
      </w:r>
      <w:r>
        <w:rPr>
          <w:sz w:val="24"/>
          <w:szCs w:val="24"/>
        </w:rPr>
        <w:t xml:space="preserve"> </w:t>
      </w:r>
      <w:r>
        <w:rPr>
          <w:w w:val="99"/>
          <w:sz w:val="24"/>
          <w:szCs w:val="24"/>
        </w:rPr>
        <w:t>Decide</w:t>
      </w:r>
      <w:r>
        <w:rPr>
          <w:sz w:val="24"/>
          <w:szCs w:val="24"/>
        </w:rPr>
        <w:t xml:space="preserve"> </w:t>
      </w:r>
      <w:r>
        <w:rPr>
          <w:w w:val="99"/>
          <w:sz w:val="24"/>
          <w:szCs w:val="24"/>
        </w:rPr>
        <w:t>Frame.</w:t>
      </w:r>
    </w:p>
    <w:p w:rsidR="00E21834" w:rsidRDefault="00E21834">
      <w:pPr>
        <w:spacing w:before="9"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4.</w:t>
      </w:r>
      <w:r>
        <w:rPr>
          <w:sz w:val="24"/>
          <w:szCs w:val="24"/>
        </w:rPr>
        <w:t xml:space="preserve">  </w:t>
      </w:r>
      <w:r>
        <w:rPr>
          <w:w w:val="99"/>
          <w:sz w:val="24"/>
          <w:szCs w:val="24"/>
        </w:rPr>
        <w:t>Decide</w:t>
      </w:r>
      <w:r>
        <w:rPr>
          <w:sz w:val="24"/>
          <w:szCs w:val="24"/>
        </w:rPr>
        <w:t xml:space="preserve"> </w:t>
      </w:r>
      <w:r>
        <w:rPr>
          <w:w w:val="99"/>
          <w:sz w:val="24"/>
          <w:szCs w:val="24"/>
        </w:rPr>
        <w:t>Frame</w:t>
      </w:r>
      <w:r>
        <w:rPr>
          <w:sz w:val="24"/>
          <w:szCs w:val="24"/>
        </w:rPr>
        <w:t xml:space="preserve">  </w:t>
      </w:r>
      <w:r>
        <w:rPr>
          <w:w w:val="99"/>
          <w:sz w:val="24"/>
          <w:szCs w:val="24"/>
        </w:rPr>
        <w:t>-</w:t>
      </w:r>
      <w:r>
        <w:rPr>
          <w:sz w:val="24"/>
          <w:szCs w:val="24"/>
        </w:rPr>
        <w:t xml:space="preserve"> </w:t>
      </w:r>
      <w:r>
        <w:rPr>
          <w:w w:val="99"/>
          <w:sz w:val="24"/>
          <w:szCs w:val="24"/>
        </w:rPr>
        <w:t>In</w:t>
      </w:r>
      <w:r>
        <w:rPr>
          <w:sz w:val="24"/>
          <w:szCs w:val="24"/>
        </w:rPr>
        <w:t xml:space="preserve"> </w:t>
      </w:r>
      <w:r>
        <w:rPr>
          <w:w w:val="99"/>
          <w:sz w:val="24"/>
          <w:szCs w:val="24"/>
        </w:rPr>
        <w:t>this</w:t>
      </w:r>
      <w:r>
        <w:rPr>
          <w:sz w:val="24"/>
          <w:szCs w:val="24"/>
        </w:rPr>
        <w:t xml:space="preserve"> </w:t>
      </w:r>
      <w:r>
        <w:rPr>
          <w:w w:val="99"/>
          <w:sz w:val="24"/>
          <w:szCs w:val="24"/>
        </w:rPr>
        <w:t>round,</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decided</w:t>
      </w:r>
      <w:r>
        <w:rPr>
          <w:sz w:val="24"/>
          <w:szCs w:val="24"/>
        </w:rPr>
        <w:t xml:space="preserve"> </w:t>
      </w:r>
      <w:r>
        <w:rPr>
          <w:w w:val="99"/>
          <w:sz w:val="24"/>
          <w:szCs w:val="24"/>
        </w:rPr>
        <w:t>that</w:t>
      </w:r>
      <w:r>
        <w:rPr>
          <w:sz w:val="24"/>
          <w:szCs w:val="24"/>
        </w:rPr>
        <w:t xml:space="preserve"> </w:t>
      </w:r>
      <w:r>
        <w:rPr>
          <w:w w:val="99"/>
          <w:sz w:val="24"/>
          <w:szCs w:val="24"/>
        </w:rPr>
        <w:t>whether</w:t>
      </w:r>
      <w:r>
        <w:rPr>
          <w:sz w:val="24"/>
          <w:szCs w:val="24"/>
        </w:rPr>
        <w:t xml:space="preserve"> </w:t>
      </w:r>
      <w:r>
        <w:rPr>
          <w:w w:val="99"/>
          <w:sz w:val="24"/>
          <w:szCs w:val="24"/>
        </w:rPr>
        <w:t>an</w:t>
      </w:r>
      <w:r>
        <w:rPr>
          <w:sz w:val="24"/>
          <w:szCs w:val="24"/>
        </w:rPr>
        <w:t xml:space="preserve"> </w:t>
      </w:r>
      <w:r>
        <w:rPr>
          <w:w w:val="99"/>
          <w:sz w:val="24"/>
          <w:szCs w:val="24"/>
        </w:rPr>
        <w:t>event(witness)</w:t>
      </w:r>
      <w:r>
        <w:rPr>
          <w:sz w:val="24"/>
          <w:szCs w:val="24"/>
        </w:rPr>
        <w:t xml:space="preserve"> </w:t>
      </w:r>
      <w:r>
        <w:rPr>
          <w:w w:val="99"/>
          <w:sz w:val="24"/>
          <w:szCs w:val="24"/>
        </w:rPr>
        <w:t>is</w:t>
      </w:r>
      <w:r>
        <w:rPr>
          <w:sz w:val="24"/>
          <w:szCs w:val="24"/>
        </w:rPr>
        <w:t xml:space="preserve"> </w:t>
      </w:r>
      <w:r>
        <w:rPr>
          <w:w w:val="99"/>
          <w:sz w:val="24"/>
          <w:szCs w:val="24"/>
        </w:rPr>
        <w:t>famous or</w:t>
      </w:r>
      <w:r>
        <w:rPr>
          <w:sz w:val="24"/>
          <w:szCs w:val="24"/>
        </w:rPr>
        <w:t xml:space="preserve"> </w:t>
      </w:r>
      <w:r>
        <w:rPr>
          <w:w w:val="99"/>
          <w:sz w:val="24"/>
          <w:szCs w:val="24"/>
        </w:rPr>
        <w:t>not.</w:t>
      </w:r>
      <w:r>
        <w:rPr>
          <w:sz w:val="24"/>
          <w:szCs w:val="24"/>
        </w:rPr>
        <w:t xml:space="preserve">  </w:t>
      </w:r>
      <w:r>
        <w:rPr>
          <w:w w:val="99"/>
          <w:sz w:val="24"/>
          <w:szCs w:val="24"/>
        </w:rPr>
        <w:t>A</w:t>
      </w:r>
      <w:r>
        <w:rPr>
          <w:sz w:val="24"/>
          <w:szCs w:val="24"/>
        </w:rPr>
        <w:t xml:space="preserve"> </w:t>
      </w:r>
      <w:r>
        <w:rPr>
          <w:w w:val="99"/>
          <w:sz w:val="24"/>
          <w:szCs w:val="24"/>
        </w:rPr>
        <w:t>witness</w:t>
      </w:r>
      <w:r>
        <w:rPr>
          <w:sz w:val="24"/>
          <w:szCs w:val="24"/>
        </w:rPr>
        <w:t xml:space="preserve"> </w:t>
      </w:r>
      <w:r>
        <w:rPr>
          <w:w w:val="99"/>
          <w:sz w:val="24"/>
          <w:szCs w:val="24"/>
        </w:rPr>
        <w:t>(shown</w:t>
      </w:r>
      <w:r>
        <w:rPr>
          <w:sz w:val="24"/>
          <w:szCs w:val="24"/>
        </w:rPr>
        <w:t xml:space="preserve"> </w:t>
      </w:r>
      <w:r>
        <w:rPr>
          <w:w w:val="99"/>
          <w:sz w:val="24"/>
          <w:szCs w:val="24"/>
        </w:rPr>
        <w:t>in</w:t>
      </w:r>
      <w:r>
        <w:rPr>
          <w:sz w:val="24"/>
          <w:szCs w:val="24"/>
        </w:rPr>
        <w:t xml:space="preserve"> </w:t>
      </w:r>
      <w:r>
        <w:rPr>
          <w:w w:val="99"/>
          <w:sz w:val="24"/>
          <w:szCs w:val="24"/>
        </w:rPr>
        <w:t>red)</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called</w:t>
      </w:r>
      <w:r>
        <w:rPr>
          <w:sz w:val="24"/>
          <w:szCs w:val="24"/>
        </w:rPr>
        <w:t xml:space="preserve"> </w:t>
      </w:r>
      <w:r>
        <w:rPr>
          <w:w w:val="99"/>
          <w:sz w:val="24"/>
          <w:szCs w:val="24"/>
        </w:rPr>
        <w:t>famous</w:t>
      </w:r>
      <w:r>
        <w:rPr>
          <w:sz w:val="24"/>
          <w:szCs w:val="24"/>
        </w:rPr>
        <w:t xml:space="preserve"> </w:t>
      </w:r>
      <w:r>
        <w:rPr>
          <w:w w:val="99"/>
          <w:sz w:val="24"/>
          <w:szCs w:val="24"/>
        </w:rPr>
        <w:t>when</w:t>
      </w:r>
      <w:r>
        <w:rPr>
          <w:sz w:val="24"/>
          <w:szCs w:val="24"/>
        </w:rPr>
        <w:t xml:space="preserve"> </w:t>
      </w:r>
      <w:r>
        <w:rPr>
          <w:w w:val="99"/>
          <w:sz w:val="24"/>
          <w:szCs w:val="24"/>
        </w:rPr>
        <w:t>many</w:t>
      </w:r>
      <w:r>
        <w:rPr>
          <w:sz w:val="24"/>
          <w:szCs w:val="24"/>
        </w:rPr>
        <w:t xml:space="preserve"> </w:t>
      </w:r>
      <w:r>
        <w:rPr>
          <w:w w:val="99"/>
          <w:sz w:val="24"/>
          <w:szCs w:val="24"/>
        </w:rPr>
        <w:t>witnesses</w:t>
      </w:r>
      <w:r>
        <w:rPr>
          <w:sz w:val="24"/>
          <w:szCs w:val="24"/>
        </w:rPr>
        <w:t xml:space="preserve"> </w:t>
      </w:r>
      <w:r>
        <w:rPr>
          <w:w w:val="99"/>
          <w:sz w:val="24"/>
          <w:szCs w:val="24"/>
        </w:rPr>
        <w:t>of</w:t>
      </w:r>
      <w:r>
        <w:rPr>
          <w:sz w:val="24"/>
          <w:szCs w:val="24"/>
        </w:rPr>
        <w:t xml:space="preserve"> </w:t>
      </w:r>
      <w:r>
        <w:rPr>
          <w:w w:val="99"/>
          <w:sz w:val="24"/>
          <w:szCs w:val="24"/>
        </w:rPr>
        <w:t>next round</w:t>
      </w:r>
      <w:r>
        <w:rPr>
          <w:sz w:val="24"/>
          <w:szCs w:val="24"/>
        </w:rPr>
        <w:t xml:space="preserve">  </w:t>
      </w:r>
      <w:r>
        <w:rPr>
          <w:w w:val="99"/>
          <w:sz w:val="24"/>
          <w:szCs w:val="24"/>
        </w:rPr>
        <w:t>can</w:t>
      </w:r>
      <w:r>
        <w:rPr>
          <w:sz w:val="24"/>
          <w:szCs w:val="24"/>
        </w:rPr>
        <w:t xml:space="preserve">  </w:t>
      </w:r>
      <w:r>
        <w:rPr>
          <w:w w:val="99"/>
          <w:sz w:val="24"/>
          <w:szCs w:val="24"/>
        </w:rPr>
        <w:t>see</w:t>
      </w:r>
      <w:r>
        <w:rPr>
          <w:sz w:val="24"/>
          <w:szCs w:val="24"/>
        </w:rPr>
        <w:t xml:space="preserve">  </w:t>
      </w:r>
      <w:r>
        <w:rPr>
          <w:w w:val="99"/>
          <w:sz w:val="24"/>
          <w:szCs w:val="24"/>
        </w:rPr>
        <w:t>it.</w:t>
      </w:r>
      <w:r>
        <w:rPr>
          <w:sz w:val="24"/>
          <w:szCs w:val="24"/>
        </w:rPr>
        <w:t xml:space="preserve">   </w:t>
      </w:r>
      <w:r>
        <w:rPr>
          <w:w w:val="99"/>
          <w:sz w:val="24"/>
          <w:szCs w:val="24"/>
        </w:rPr>
        <w:t>For</w:t>
      </w:r>
      <w:r>
        <w:rPr>
          <w:sz w:val="24"/>
          <w:szCs w:val="24"/>
        </w:rPr>
        <w:t xml:space="preserve">  </w:t>
      </w:r>
      <w:r>
        <w:rPr>
          <w:w w:val="99"/>
          <w:sz w:val="24"/>
          <w:szCs w:val="24"/>
        </w:rPr>
        <w:t>example,</w:t>
      </w:r>
      <w:r>
        <w:rPr>
          <w:sz w:val="24"/>
          <w:szCs w:val="24"/>
        </w:rPr>
        <w:t xml:space="preserve">  </w:t>
      </w:r>
      <w:r>
        <w:rPr>
          <w:w w:val="99"/>
          <w:sz w:val="24"/>
          <w:szCs w:val="24"/>
        </w:rPr>
        <w:t>B2</w:t>
      </w:r>
      <w:r>
        <w:rPr>
          <w:sz w:val="24"/>
          <w:szCs w:val="24"/>
        </w:rPr>
        <w:t xml:space="preserve">  </w:t>
      </w:r>
      <w:r>
        <w:rPr>
          <w:w w:val="99"/>
          <w:sz w:val="24"/>
          <w:szCs w:val="24"/>
        </w:rPr>
        <w:t>is</w:t>
      </w:r>
      <w:r>
        <w:rPr>
          <w:sz w:val="24"/>
          <w:szCs w:val="24"/>
        </w:rPr>
        <w:t xml:space="preserve">  </w:t>
      </w:r>
      <w:r>
        <w:rPr>
          <w:w w:val="99"/>
          <w:sz w:val="24"/>
          <w:szCs w:val="24"/>
        </w:rPr>
        <w:t>seen</w:t>
      </w:r>
      <w:r>
        <w:rPr>
          <w:sz w:val="24"/>
          <w:szCs w:val="24"/>
        </w:rPr>
        <w:t xml:space="preserve">  </w:t>
      </w:r>
      <w:r>
        <w:rPr>
          <w:w w:val="99"/>
          <w:sz w:val="24"/>
          <w:szCs w:val="24"/>
        </w:rPr>
        <w:t>by</w:t>
      </w:r>
      <w:r>
        <w:rPr>
          <w:sz w:val="24"/>
          <w:szCs w:val="24"/>
        </w:rPr>
        <w:t xml:space="preserve">  </w:t>
      </w:r>
      <w:r>
        <w:rPr>
          <w:w w:val="99"/>
          <w:sz w:val="24"/>
          <w:szCs w:val="24"/>
        </w:rPr>
        <w:t>A3</w:t>
      </w:r>
      <w:r>
        <w:rPr>
          <w:sz w:val="24"/>
          <w:szCs w:val="24"/>
        </w:rPr>
        <w:t xml:space="preserve">  </w:t>
      </w:r>
      <w:r>
        <w:rPr>
          <w:w w:val="99"/>
          <w:sz w:val="24"/>
          <w:szCs w:val="24"/>
        </w:rPr>
        <w:t>through</w:t>
      </w:r>
      <w:r>
        <w:rPr>
          <w:sz w:val="24"/>
          <w:szCs w:val="24"/>
        </w:rPr>
        <w:t xml:space="preserve">  </w:t>
      </w:r>
      <w:r>
        <w:rPr>
          <w:w w:val="99"/>
          <w:sz w:val="24"/>
          <w:szCs w:val="24"/>
        </w:rPr>
        <w:t>B3,</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also</w:t>
      </w:r>
      <w:r>
        <w:rPr>
          <w:sz w:val="24"/>
          <w:szCs w:val="24"/>
        </w:rPr>
        <w:t xml:space="preserve">  </w:t>
      </w:r>
      <w:r>
        <w:rPr>
          <w:w w:val="99"/>
          <w:sz w:val="24"/>
          <w:szCs w:val="24"/>
        </w:rPr>
        <w:t>seen</w:t>
      </w:r>
      <w:r>
        <w:rPr>
          <w:sz w:val="24"/>
          <w:szCs w:val="24"/>
        </w:rPr>
        <w:t xml:space="preserve">  </w:t>
      </w:r>
      <w:r>
        <w:rPr>
          <w:w w:val="99"/>
          <w:sz w:val="24"/>
          <w:szCs w:val="24"/>
        </w:rPr>
        <w:t>by</w:t>
      </w:r>
      <w:r>
        <w:rPr>
          <w:sz w:val="24"/>
          <w:szCs w:val="24"/>
        </w:rPr>
        <w:t xml:space="preserve">  </w:t>
      </w:r>
      <w:r>
        <w:rPr>
          <w:w w:val="99"/>
          <w:sz w:val="24"/>
          <w:szCs w:val="24"/>
        </w:rPr>
        <w:t>C3 via</w:t>
      </w:r>
      <w:r>
        <w:rPr>
          <w:sz w:val="24"/>
          <w:szCs w:val="24"/>
        </w:rPr>
        <w:t xml:space="preserve"> </w:t>
      </w:r>
      <w:r>
        <w:rPr>
          <w:w w:val="99"/>
          <w:sz w:val="24"/>
          <w:szCs w:val="24"/>
        </w:rPr>
        <w:t>D3</w:t>
      </w:r>
      <w:r>
        <w:rPr>
          <w:sz w:val="24"/>
          <w:szCs w:val="24"/>
        </w:rPr>
        <w:t xml:space="preserve"> </w:t>
      </w:r>
      <w:r>
        <w:rPr>
          <w:w w:val="99"/>
          <w:sz w:val="24"/>
          <w:szCs w:val="24"/>
        </w:rPr>
        <w:t>and</w:t>
      </w:r>
      <w:r>
        <w:rPr>
          <w:sz w:val="24"/>
          <w:szCs w:val="24"/>
        </w:rPr>
        <w:t xml:space="preserve"> </w:t>
      </w:r>
      <w:r>
        <w:rPr>
          <w:w w:val="99"/>
          <w:sz w:val="24"/>
          <w:szCs w:val="24"/>
        </w:rPr>
        <w:t>B3,</w:t>
      </w:r>
      <w:r>
        <w:rPr>
          <w:sz w:val="24"/>
          <w:szCs w:val="24"/>
        </w:rPr>
        <w:t xml:space="preserve">  </w:t>
      </w:r>
      <w:r>
        <w:rPr>
          <w:w w:val="99"/>
          <w:sz w:val="24"/>
          <w:szCs w:val="24"/>
        </w:rPr>
        <w:t>therefore</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seen</w:t>
      </w:r>
      <w:r>
        <w:rPr>
          <w:sz w:val="24"/>
          <w:szCs w:val="24"/>
        </w:rPr>
        <w:t xml:space="preserve"> </w:t>
      </w:r>
      <w:r>
        <w:rPr>
          <w:w w:val="99"/>
          <w:sz w:val="24"/>
          <w:szCs w:val="24"/>
        </w:rPr>
        <w:t>by</w:t>
      </w:r>
      <w:r>
        <w:rPr>
          <w:sz w:val="24"/>
          <w:szCs w:val="24"/>
        </w:rPr>
        <w:t xml:space="preserve"> </w:t>
      </w:r>
      <w:r>
        <w:rPr>
          <w:w w:val="99"/>
          <w:sz w:val="24"/>
          <w:szCs w:val="24"/>
        </w:rPr>
        <w:t>four</w:t>
      </w:r>
      <w:r>
        <w:rPr>
          <w:sz w:val="24"/>
          <w:szCs w:val="24"/>
        </w:rPr>
        <w:t xml:space="preserve"> </w:t>
      </w:r>
      <w:r>
        <w:rPr>
          <w:w w:val="99"/>
          <w:sz w:val="24"/>
          <w:szCs w:val="24"/>
        </w:rPr>
        <w:t>witnesses</w:t>
      </w:r>
      <w:r>
        <w:rPr>
          <w:sz w:val="24"/>
          <w:szCs w:val="24"/>
        </w:rPr>
        <w:t xml:space="preserve"> </w:t>
      </w:r>
      <w:r>
        <w:rPr>
          <w:w w:val="99"/>
          <w:sz w:val="24"/>
          <w:szCs w:val="24"/>
        </w:rPr>
        <w:t>of</w:t>
      </w:r>
      <w:r>
        <w:rPr>
          <w:sz w:val="24"/>
          <w:szCs w:val="24"/>
        </w:rPr>
        <w:t xml:space="preserve"> </w:t>
      </w:r>
      <w:r>
        <w:rPr>
          <w:w w:val="99"/>
          <w:sz w:val="24"/>
          <w:szCs w:val="24"/>
        </w:rPr>
        <w:t>next</w:t>
      </w:r>
      <w:r>
        <w:rPr>
          <w:sz w:val="24"/>
          <w:szCs w:val="24"/>
        </w:rPr>
        <w:t xml:space="preserve"> </w:t>
      </w:r>
      <w:r>
        <w:rPr>
          <w:w w:val="99"/>
          <w:sz w:val="24"/>
          <w:szCs w:val="24"/>
        </w:rPr>
        <w:t>round</w:t>
      </w:r>
      <w:r>
        <w:rPr>
          <w:sz w:val="24"/>
          <w:szCs w:val="24"/>
        </w:rPr>
        <w:t xml:space="preserve"> </w:t>
      </w:r>
      <w:r>
        <w:rPr>
          <w:w w:val="99"/>
          <w:sz w:val="24"/>
          <w:szCs w:val="24"/>
        </w:rPr>
        <w:t>namely-</w:t>
      </w:r>
      <w:r>
        <w:rPr>
          <w:sz w:val="24"/>
          <w:szCs w:val="24"/>
        </w:rPr>
        <w:t xml:space="preserve"> </w:t>
      </w:r>
      <w:r>
        <w:rPr>
          <w:w w:val="99"/>
          <w:sz w:val="24"/>
          <w:szCs w:val="24"/>
        </w:rPr>
        <w:t>A3,</w:t>
      </w:r>
      <w:r>
        <w:rPr>
          <w:sz w:val="24"/>
          <w:szCs w:val="24"/>
        </w:rPr>
        <w:t xml:space="preserve">  </w:t>
      </w:r>
      <w:r>
        <w:rPr>
          <w:w w:val="99"/>
          <w:sz w:val="24"/>
          <w:szCs w:val="24"/>
        </w:rPr>
        <w:t>B3, C3,</w:t>
      </w:r>
      <w:r>
        <w:rPr>
          <w:sz w:val="24"/>
          <w:szCs w:val="24"/>
        </w:rPr>
        <w:t xml:space="preserve"> </w:t>
      </w:r>
      <w:r>
        <w:rPr>
          <w:w w:val="99"/>
          <w:sz w:val="24"/>
          <w:szCs w:val="24"/>
        </w:rPr>
        <w:t>D3</w:t>
      </w:r>
      <w:r>
        <w:rPr>
          <w:sz w:val="24"/>
          <w:szCs w:val="24"/>
        </w:rPr>
        <w:t xml:space="preserve"> </w:t>
      </w:r>
      <w:r>
        <w:rPr>
          <w:w w:val="99"/>
          <w:sz w:val="24"/>
          <w:szCs w:val="24"/>
        </w:rPr>
        <w:t>(</w:t>
      </w:r>
      <w:r>
        <w:rPr>
          <w:sz w:val="24"/>
          <w:szCs w:val="24"/>
        </w:rPr>
        <w:t xml:space="preserve"> </w:t>
      </w:r>
      <w:r>
        <w:rPr>
          <w:w w:val="99"/>
          <w:sz w:val="24"/>
          <w:szCs w:val="24"/>
        </w:rPr>
        <w:t>witnesses</w:t>
      </w:r>
      <w:r>
        <w:rPr>
          <w:sz w:val="24"/>
          <w:szCs w:val="24"/>
        </w:rPr>
        <w:t xml:space="preserve"> </w:t>
      </w:r>
      <w:r>
        <w:rPr>
          <w:w w:val="99"/>
          <w:sz w:val="24"/>
          <w:szCs w:val="24"/>
        </w:rPr>
        <w:t>of</w:t>
      </w:r>
      <w:r>
        <w:rPr>
          <w:sz w:val="24"/>
          <w:szCs w:val="24"/>
        </w:rPr>
        <w:t xml:space="preserve"> </w:t>
      </w:r>
      <w:r>
        <w:rPr>
          <w:w w:val="99"/>
          <w:sz w:val="24"/>
          <w:szCs w:val="24"/>
        </w:rPr>
        <w:t>Round-3).</w:t>
      </w:r>
      <w:r>
        <w:rPr>
          <w:sz w:val="24"/>
          <w:szCs w:val="24"/>
        </w:rPr>
        <w:t xml:space="preserve">  </w:t>
      </w:r>
      <w:r>
        <w:rPr>
          <w:w w:val="99"/>
          <w:sz w:val="24"/>
          <w:szCs w:val="24"/>
        </w:rPr>
        <w:t>This</w:t>
      </w:r>
      <w:r>
        <w:rPr>
          <w:sz w:val="24"/>
          <w:szCs w:val="24"/>
        </w:rPr>
        <w:t xml:space="preserve"> </w:t>
      </w:r>
      <w:r>
        <w:rPr>
          <w:w w:val="99"/>
          <w:sz w:val="24"/>
          <w:szCs w:val="24"/>
        </w:rPr>
        <w:t>makes</w:t>
      </w:r>
      <w:r>
        <w:rPr>
          <w:sz w:val="24"/>
          <w:szCs w:val="24"/>
        </w:rPr>
        <w:t xml:space="preserve"> </w:t>
      </w:r>
      <w:r>
        <w:rPr>
          <w:w w:val="99"/>
          <w:sz w:val="24"/>
          <w:szCs w:val="24"/>
        </w:rPr>
        <w:t>B2</w:t>
      </w:r>
      <w:r>
        <w:rPr>
          <w:sz w:val="24"/>
          <w:szCs w:val="24"/>
        </w:rPr>
        <w:t xml:space="preserve"> </w:t>
      </w:r>
      <w:r>
        <w:rPr>
          <w:w w:val="99"/>
          <w:sz w:val="24"/>
          <w:szCs w:val="24"/>
        </w:rPr>
        <w:t>famous.</w:t>
      </w:r>
      <w:r>
        <w:rPr>
          <w:sz w:val="24"/>
          <w:szCs w:val="24"/>
        </w:rPr>
        <w:t xml:space="preserve">  </w:t>
      </w:r>
      <w:r>
        <w:rPr>
          <w:w w:val="99"/>
          <w:sz w:val="24"/>
          <w:szCs w:val="24"/>
        </w:rPr>
        <w:t>This</w:t>
      </w:r>
      <w:r>
        <w:rPr>
          <w:sz w:val="24"/>
          <w:szCs w:val="24"/>
        </w:rPr>
        <w:t xml:space="preserve"> </w:t>
      </w:r>
      <w:r>
        <w:rPr>
          <w:w w:val="99"/>
          <w:sz w:val="24"/>
          <w:szCs w:val="24"/>
        </w:rPr>
        <w:t>exercise</w:t>
      </w:r>
      <w:r>
        <w:rPr>
          <w:sz w:val="24"/>
          <w:szCs w:val="24"/>
        </w:rPr>
        <w:t xml:space="preserve"> </w:t>
      </w:r>
      <w:r>
        <w:rPr>
          <w:w w:val="99"/>
          <w:sz w:val="24"/>
          <w:szCs w:val="24"/>
        </w:rPr>
        <w:t>takes</w:t>
      </w:r>
      <w:r>
        <w:rPr>
          <w:sz w:val="24"/>
          <w:szCs w:val="24"/>
        </w:rPr>
        <w:t xml:space="preserve"> </w:t>
      </w:r>
      <w:r>
        <w:rPr>
          <w:w w:val="99"/>
          <w:sz w:val="24"/>
          <w:szCs w:val="24"/>
        </w:rPr>
        <w:t>place</w:t>
      </w:r>
      <w:r>
        <w:rPr>
          <w:sz w:val="24"/>
          <w:szCs w:val="24"/>
        </w:rPr>
        <w:t xml:space="preserve"> </w:t>
      </w:r>
      <w:r>
        <w:rPr>
          <w:w w:val="99"/>
          <w:sz w:val="24"/>
          <w:szCs w:val="24"/>
        </w:rPr>
        <w:t>for all</w:t>
      </w:r>
      <w:r>
        <w:rPr>
          <w:sz w:val="24"/>
          <w:szCs w:val="24"/>
        </w:rPr>
        <w:t xml:space="preserve">  </w:t>
      </w:r>
      <w:r>
        <w:rPr>
          <w:w w:val="99"/>
          <w:sz w:val="24"/>
          <w:szCs w:val="24"/>
        </w:rPr>
        <w:t>witness</w:t>
      </w:r>
      <w:r>
        <w:rPr>
          <w:sz w:val="24"/>
          <w:szCs w:val="24"/>
        </w:rPr>
        <w:t xml:space="preserve">  </w:t>
      </w:r>
      <w:r>
        <w:rPr>
          <w:w w:val="99"/>
          <w:sz w:val="24"/>
          <w:szCs w:val="24"/>
        </w:rPr>
        <w:t>events.When</w:t>
      </w:r>
      <w:r>
        <w:rPr>
          <w:sz w:val="24"/>
          <w:szCs w:val="24"/>
        </w:rPr>
        <w:t xml:space="preserve">  </w:t>
      </w:r>
      <w:r>
        <w:rPr>
          <w:w w:val="99"/>
          <w:sz w:val="24"/>
          <w:szCs w:val="24"/>
        </w:rPr>
        <w:t>two-thirds</w:t>
      </w:r>
      <w:r>
        <w:rPr>
          <w:sz w:val="24"/>
          <w:szCs w:val="24"/>
        </w:rPr>
        <w:t xml:space="preserve">  </w:t>
      </w:r>
      <w:r>
        <w:rPr>
          <w:w w:val="99"/>
          <w:sz w:val="24"/>
          <w:szCs w:val="24"/>
        </w:rPr>
        <w:t>of</w:t>
      </w:r>
      <w:r>
        <w:rPr>
          <w:sz w:val="24"/>
          <w:szCs w:val="24"/>
        </w:rPr>
        <w:t xml:space="preserve">  </w:t>
      </w:r>
      <w:r>
        <w:rPr>
          <w:w w:val="99"/>
          <w:sz w:val="24"/>
          <w:szCs w:val="24"/>
        </w:rPr>
        <w:t>a</w:t>
      </w:r>
      <w:r>
        <w:rPr>
          <w:sz w:val="24"/>
          <w:szCs w:val="24"/>
        </w:rPr>
        <w:t xml:space="preserve">  </w:t>
      </w:r>
      <w:r>
        <w:rPr>
          <w:w w:val="99"/>
          <w:sz w:val="24"/>
          <w:szCs w:val="24"/>
        </w:rPr>
        <w:t>population</w:t>
      </w:r>
      <w:r>
        <w:rPr>
          <w:sz w:val="24"/>
          <w:szCs w:val="24"/>
        </w:rPr>
        <w:t xml:space="preserve">  </w:t>
      </w:r>
      <w:r>
        <w:rPr>
          <w:w w:val="99"/>
          <w:sz w:val="24"/>
          <w:szCs w:val="24"/>
        </w:rPr>
        <w:t>(which</w:t>
      </w:r>
      <w:r>
        <w:rPr>
          <w:sz w:val="24"/>
          <w:szCs w:val="24"/>
        </w:rPr>
        <w:t xml:space="preserve">  </w:t>
      </w:r>
      <w:r>
        <w:rPr>
          <w:w w:val="99"/>
          <w:sz w:val="24"/>
          <w:szCs w:val="24"/>
        </w:rPr>
        <w:t>refers</w:t>
      </w:r>
      <w:r>
        <w:rPr>
          <w:sz w:val="24"/>
          <w:szCs w:val="24"/>
        </w:rPr>
        <w:t xml:space="preserve">  </w:t>
      </w:r>
      <w:r>
        <w:rPr>
          <w:w w:val="99"/>
          <w:sz w:val="24"/>
          <w:szCs w:val="24"/>
        </w:rPr>
        <w:t>to</w:t>
      </w:r>
      <w:r>
        <w:rPr>
          <w:sz w:val="24"/>
          <w:szCs w:val="24"/>
        </w:rPr>
        <w:t xml:space="preserve">  </w:t>
      </w:r>
      <w:r>
        <w:rPr>
          <w:w w:val="99"/>
          <w:sz w:val="24"/>
          <w:szCs w:val="24"/>
        </w:rPr>
        <w:t>stake,</w:t>
      </w:r>
      <w:r>
        <w:rPr>
          <w:sz w:val="24"/>
          <w:szCs w:val="24"/>
        </w:rPr>
        <w:t xml:space="preserve">  </w:t>
      </w:r>
      <w:r>
        <w:rPr>
          <w:w w:val="99"/>
          <w:sz w:val="24"/>
          <w:szCs w:val="24"/>
        </w:rPr>
        <w:t>described later)</w:t>
      </w:r>
      <w:r>
        <w:rPr>
          <w:sz w:val="24"/>
          <w:szCs w:val="24"/>
        </w:rPr>
        <w:t xml:space="preserve">  </w:t>
      </w:r>
      <w:r>
        <w:rPr>
          <w:w w:val="99"/>
          <w:sz w:val="24"/>
          <w:szCs w:val="24"/>
        </w:rPr>
        <w:t>sees</w:t>
      </w:r>
      <w:r>
        <w:rPr>
          <w:sz w:val="24"/>
          <w:szCs w:val="24"/>
        </w:rPr>
        <w:t xml:space="preserve">  </w:t>
      </w:r>
      <w:r>
        <w:rPr>
          <w:w w:val="99"/>
          <w:sz w:val="24"/>
          <w:szCs w:val="24"/>
        </w:rPr>
        <w:t>an</w:t>
      </w:r>
      <w:r>
        <w:rPr>
          <w:sz w:val="24"/>
          <w:szCs w:val="24"/>
        </w:rPr>
        <w:t xml:space="preserve">  </w:t>
      </w:r>
      <w:r>
        <w:rPr>
          <w:w w:val="99"/>
          <w:sz w:val="24"/>
          <w:szCs w:val="24"/>
        </w:rPr>
        <w:t>event</w:t>
      </w:r>
      <w:r>
        <w:rPr>
          <w:sz w:val="24"/>
          <w:szCs w:val="24"/>
        </w:rPr>
        <w:t xml:space="preserve">  </w:t>
      </w:r>
      <w:r>
        <w:rPr>
          <w:w w:val="99"/>
          <w:sz w:val="24"/>
          <w:szCs w:val="24"/>
        </w:rPr>
        <w:t>then</w:t>
      </w:r>
      <w:r>
        <w:rPr>
          <w:sz w:val="24"/>
          <w:szCs w:val="24"/>
        </w:rPr>
        <w:t xml:space="preserve">  </w:t>
      </w:r>
      <w:r>
        <w:rPr>
          <w:w w:val="99"/>
          <w:sz w:val="24"/>
          <w:szCs w:val="24"/>
        </w:rPr>
        <w:t>is</w:t>
      </w:r>
      <w:r>
        <w:rPr>
          <w:sz w:val="24"/>
          <w:szCs w:val="24"/>
        </w:rPr>
        <w:t xml:space="preserve">  </w:t>
      </w:r>
      <w:r>
        <w:rPr>
          <w:w w:val="99"/>
          <w:sz w:val="24"/>
          <w:szCs w:val="24"/>
        </w:rPr>
        <w:t>is</w:t>
      </w:r>
      <w:r>
        <w:rPr>
          <w:sz w:val="24"/>
          <w:szCs w:val="24"/>
        </w:rPr>
        <w:t xml:space="preserve">  </w:t>
      </w:r>
      <w:r>
        <w:rPr>
          <w:w w:val="99"/>
          <w:sz w:val="24"/>
          <w:szCs w:val="24"/>
        </w:rPr>
        <w:t>said</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seen</w:t>
      </w:r>
      <w:r>
        <w:rPr>
          <w:sz w:val="24"/>
          <w:szCs w:val="24"/>
        </w:rPr>
        <w:t xml:space="preserve">  </w:t>
      </w:r>
      <w:r>
        <w:rPr>
          <w:w w:val="99"/>
          <w:sz w:val="24"/>
          <w:szCs w:val="24"/>
        </w:rPr>
        <w:t>by</w:t>
      </w:r>
      <w:r>
        <w:rPr>
          <w:sz w:val="24"/>
          <w:szCs w:val="24"/>
        </w:rPr>
        <w:t xml:space="preserve">  </w:t>
      </w:r>
      <w:r>
        <w:rPr>
          <w:w w:val="99"/>
          <w:sz w:val="24"/>
          <w:szCs w:val="24"/>
        </w:rPr>
        <w:t>a</w:t>
      </w:r>
      <w:r>
        <w:rPr>
          <w:sz w:val="24"/>
          <w:szCs w:val="24"/>
        </w:rPr>
        <w:t xml:space="preserve">  </w:t>
      </w:r>
      <w:r>
        <w:rPr>
          <w:w w:val="99"/>
          <w:sz w:val="24"/>
          <w:szCs w:val="24"/>
        </w:rPr>
        <w:t>super-majority,</w:t>
      </w:r>
      <w:r>
        <w:rPr>
          <w:sz w:val="24"/>
          <w:szCs w:val="24"/>
        </w:rPr>
        <w:t xml:space="preserve">  </w:t>
      </w:r>
      <w:r>
        <w:rPr>
          <w:w w:val="99"/>
          <w:sz w:val="24"/>
          <w:szCs w:val="24"/>
        </w:rPr>
        <w:t>implying</w:t>
      </w:r>
      <w:r>
        <w:rPr>
          <w:sz w:val="24"/>
          <w:szCs w:val="24"/>
        </w:rPr>
        <w:t xml:space="preserve">  </w:t>
      </w:r>
      <w:r>
        <w:rPr>
          <w:w w:val="99"/>
          <w:sz w:val="24"/>
          <w:szCs w:val="24"/>
        </w:rPr>
        <w:t>that</w:t>
      </w:r>
      <w:r>
        <w:rPr>
          <w:sz w:val="24"/>
          <w:szCs w:val="24"/>
        </w:rPr>
        <w:t xml:space="preserve">  </w:t>
      </w:r>
      <w:r>
        <w:rPr>
          <w:w w:val="99"/>
          <w:sz w:val="24"/>
          <w:szCs w:val="24"/>
        </w:rPr>
        <w:t>it is</w:t>
      </w:r>
      <w:r>
        <w:rPr>
          <w:sz w:val="24"/>
          <w:szCs w:val="24"/>
        </w:rPr>
        <w:t xml:space="preserve">  </w:t>
      </w:r>
      <w:r>
        <w:rPr>
          <w:w w:val="99"/>
          <w:sz w:val="24"/>
          <w:szCs w:val="24"/>
        </w:rPr>
        <w:t>strongly</w:t>
      </w:r>
      <w:r>
        <w:rPr>
          <w:sz w:val="24"/>
          <w:szCs w:val="24"/>
        </w:rPr>
        <w:t xml:space="preserve">  </w:t>
      </w:r>
      <w:r>
        <w:rPr>
          <w:w w:val="99"/>
          <w:sz w:val="24"/>
          <w:szCs w:val="24"/>
        </w:rPr>
        <w:t>seen.</w:t>
      </w:r>
      <w:r>
        <w:rPr>
          <w:sz w:val="24"/>
          <w:szCs w:val="24"/>
        </w:rPr>
        <w:t xml:space="preserve">  </w:t>
      </w:r>
      <w:r>
        <w:rPr>
          <w:w w:val="99"/>
          <w:sz w:val="24"/>
          <w:szCs w:val="24"/>
        </w:rPr>
        <w:t>Vote</w:t>
      </w:r>
      <w:r>
        <w:rPr>
          <w:sz w:val="24"/>
          <w:szCs w:val="24"/>
        </w:rPr>
        <w:t xml:space="preserve">  </w:t>
      </w:r>
      <w:r>
        <w:rPr>
          <w:w w:val="99"/>
          <w:sz w:val="24"/>
          <w:szCs w:val="24"/>
        </w:rPr>
        <w:t>counting</w:t>
      </w:r>
      <w:r>
        <w:rPr>
          <w:sz w:val="24"/>
          <w:szCs w:val="24"/>
        </w:rPr>
        <w:t xml:space="preserve">  </w:t>
      </w:r>
      <w:r>
        <w:rPr>
          <w:w w:val="99"/>
          <w:sz w:val="24"/>
          <w:szCs w:val="24"/>
        </w:rPr>
        <w:t>is</w:t>
      </w:r>
      <w:r>
        <w:rPr>
          <w:sz w:val="24"/>
          <w:szCs w:val="24"/>
        </w:rPr>
        <w:t xml:space="preserve">  </w:t>
      </w:r>
      <w:r>
        <w:rPr>
          <w:w w:val="99"/>
          <w:sz w:val="24"/>
          <w:szCs w:val="24"/>
        </w:rPr>
        <w:t>performed</w:t>
      </w:r>
      <w:r>
        <w:rPr>
          <w:sz w:val="24"/>
          <w:szCs w:val="24"/>
        </w:rPr>
        <w:t xml:space="preserve">  </w:t>
      </w:r>
      <w:r>
        <w:rPr>
          <w:w w:val="99"/>
          <w:sz w:val="24"/>
          <w:szCs w:val="24"/>
        </w:rPr>
        <w:t>by</w:t>
      </w:r>
      <w:r>
        <w:rPr>
          <w:sz w:val="24"/>
          <w:szCs w:val="24"/>
        </w:rPr>
        <w:t xml:space="preserve">  </w:t>
      </w:r>
      <w:r>
        <w:rPr>
          <w:w w:val="99"/>
          <w:sz w:val="24"/>
          <w:szCs w:val="24"/>
        </w:rPr>
        <w:t>witness</w:t>
      </w:r>
      <w:r>
        <w:rPr>
          <w:sz w:val="24"/>
          <w:szCs w:val="24"/>
        </w:rPr>
        <w:t xml:space="preserve">  </w:t>
      </w:r>
      <w:r>
        <w:rPr>
          <w:w w:val="99"/>
          <w:sz w:val="24"/>
          <w:szCs w:val="24"/>
        </w:rPr>
        <w:t>events.</w:t>
      </w:r>
      <w:r>
        <w:rPr>
          <w:sz w:val="24"/>
          <w:szCs w:val="24"/>
        </w:rPr>
        <w:t xml:space="preserve">  </w:t>
      </w:r>
      <w:r>
        <w:rPr>
          <w:w w:val="99"/>
          <w:sz w:val="24"/>
          <w:szCs w:val="24"/>
        </w:rPr>
        <w:t>A3</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strongly seen</w:t>
      </w:r>
      <w:r>
        <w:rPr>
          <w:sz w:val="24"/>
          <w:szCs w:val="24"/>
        </w:rPr>
        <w:t xml:space="preserve"> </w:t>
      </w:r>
      <w:r>
        <w:rPr>
          <w:w w:val="99"/>
          <w:sz w:val="24"/>
          <w:szCs w:val="24"/>
        </w:rPr>
        <w:t>from</w:t>
      </w:r>
      <w:r>
        <w:rPr>
          <w:sz w:val="24"/>
          <w:szCs w:val="24"/>
        </w:rPr>
        <w:t xml:space="preserve"> </w:t>
      </w:r>
      <w:r>
        <w:rPr>
          <w:w w:val="99"/>
          <w:sz w:val="24"/>
          <w:szCs w:val="24"/>
        </w:rPr>
        <w:t>B4</w:t>
      </w:r>
      <w:r>
        <w:rPr>
          <w:sz w:val="24"/>
          <w:szCs w:val="24"/>
        </w:rPr>
        <w:t xml:space="preserve"> </w:t>
      </w:r>
      <w:r>
        <w:rPr>
          <w:w w:val="99"/>
          <w:sz w:val="24"/>
          <w:szCs w:val="24"/>
        </w:rPr>
        <w:t>via</w:t>
      </w:r>
      <w:r>
        <w:rPr>
          <w:sz w:val="24"/>
          <w:szCs w:val="24"/>
        </w:rPr>
        <w:t xml:space="preserve"> </w:t>
      </w:r>
      <w:r>
        <w:rPr>
          <w:w w:val="99"/>
          <w:sz w:val="24"/>
          <w:szCs w:val="24"/>
        </w:rPr>
        <w:t>paths</w:t>
      </w:r>
      <w:r>
        <w:rPr>
          <w:sz w:val="24"/>
          <w:szCs w:val="24"/>
        </w:rPr>
        <w:t xml:space="preserve"> </w:t>
      </w:r>
      <w:r>
        <w:rPr>
          <w:w w:val="99"/>
          <w:sz w:val="24"/>
          <w:szCs w:val="24"/>
        </w:rPr>
        <w:t>through</w:t>
      </w:r>
      <w:r>
        <w:rPr>
          <w:sz w:val="24"/>
          <w:szCs w:val="24"/>
        </w:rPr>
        <w:t xml:space="preserve"> </w:t>
      </w:r>
      <w:r>
        <w:rPr>
          <w:w w:val="99"/>
          <w:sz w:val="24"/>
          <w:szCs w:val="24"/>
        </w:rPr>
        <w:t>A,</w:t>
      </w:r>
      <w:r>
        <w:rPr>
          <w:sz w:val="24"/>
          <w:szCs w:val="24"/>
        </w:rPr>
        <w:t xml:space="preserve"> </w:t>
      </w:r>
      <w:r>
        <w:rPr>
          <w:w w:val="99"/>
          <w:sz w:val="24"/>
          <w:szCs w:val="24"/>
        </w:rPr>
        <w:t>B</w:t>
      </w:r>
      <w:r>
        <w:rPr>
          <w:sz w:val="24"/>
          <w:szCs w:val="24"/>
        </w:rPr>
        <w:t xml:space="preserve"> </w:t>
      </w:r>
      <w:r>
        <w:rPr>
          <w:w w:val="99"/>
          <w:sz w:val="24"/>
          <w:szCs w:val="24"/>
        </w:rPr>
        <w:t>and</w:t>
      </w:r>
      <w:r>
        <w:rPr>
          <w:sz w:val="24"/>
          <w:szCs w:val="24"/>
        </w:rPr>
        <w:t xml:space="preserve"> </w:t>
      </w:r>
      <w:r>
        <w:rPr>
          <w:w w:val="99"/>
          <w:sz w:val="24"/>
          <w:szCs w:val="24"/>
        </w:rPr>
        <w:t>D,</w:t>
      </w:r>
      <w:r>
        <w:rPr>
          <w:sz w:val="24"/>
          <w:szCs w:val="24"/>
        </w:rPr>
        <w:t xml:space="preserve"> </w:t>
      </w:r>
      <w:r>
        <w:rPr>
          <w:w w:val="99"/>
          <w:sz w:val="24"/>
          <w:szCs w:val="24"/>
        </w:rPr>
        <w:t>which</w:t>
      </w:r>
      <w:r>
        <w:rPr>
          <w:sz w:val="24"/>
          <w:szCs w:val="24"/>
        </w:rPr>
        <w:t xml:space="preserve"> </w:t>
      </w:r>
      <w:r>
        <w:rPr>
          <w:w w:val="99"/>
          <w:sz w:val="24"/>
          <w:szCs w:val="24"/>
        </w:rPr>
        <w:t>is</w:t>
      </w:r>
      <w:r>
        <w:rPr>
          <w:sz w:val="24"/>
          <w:szCs w:val="24"/>
        </w:rPr>
        <w:t xml:space="preserve"> </w:t>
      </w:r>
      <w:r>
        <w:rPr>
          <w:w w:val="99"/>
          <w:sz w:val="24"/>
          <w:szCs w:val="24"/>
        </w:rPr>
        <w:t>a</w:t>
      </w:r>
      <w:r>
        <w:rPr>
          <w:sz w:val="24"/>
          <w:szCs w:val="24"/>
        </w:rPr>
        <w:t xml:space="preserve"> </w:t>
      </w:r>
      <w:r>
        <w:rPr>
          <w:w w:val="99"/>
          <w:sz w:val="24"/>
          <w:szCs w:val="24"/>
        </w:rPr>
        <w:t>super-majority.</w:t>
      </w:r>
      <w:r>
        <w:rPr>
          <w:sz w:val="24"/>
          <w:szCs w:val="24"/>
        </w:rPr>
        <w:t xml:space="preserve">  </w:t>
      </w:r>
      <w:r>
        <w:rPr>
          <w:w w:val="99"/>
          <w:sz w:val="24"/>
          <w:szCs w:val="24"/>
        </w:rPr>
        <w:t>B4</w:t>
      </w:r>
      <w:r>
        <w:rPr>
          <w:sz w:val="24"/>
          <w:szCs w:val="24"/>
        </w:rPr>
        <w:t xml:space="preserve"> </w:t>
      </w:r>
      <w:r>
        <w:rPr>
          <w:w w:val="99"/>
          <w:sz w:val="24"/>
          <w:szCs w:val="24"/>
        </w:rPr>
        <w:t>can</w:t>
      </w:r>
      <w:r>
        <w:rPr>
          <w:sz w:val="24"/>
          <w:szCs w:val="24"/>
        </w:rPr>
        <w:t xml:space="preserve"> </w:t>
      </w:r>
      <w:r>
        <w:rPr>
          <w:w w:val="99"/>
          <w:sz w:val="24"/>
          <w:szCs w:val="24"/>
        </w:rPr>
        <w:t>also strongly</w:t>
      </w:r>
      <w:r>
        <w:rPr>
          <w:sz w:val="24"/>
          <w:szCs w:val="24"/>
        </w:rPr>
        <w:t xml:space="preserve"> </w:t>
      </w:r>
      <w:r>
        <w:rPr>
          <w:w w:val="99"/>
          <w:sz w:val="24"/>
          <w:szCs w:val="24"/>
        </w:rPr>
        <w:t>see</w:t>
      </w:r>
      <w:r>
        <w:rPr>
          <w:sz w:val="24"/>
          <w:szCs w:val="24"/>
        </w:rPr>
        <w:t xml:space="preserve"> </w:t>
      </w:r>
      <w:r>
        <w:rPr>
          <w:w w:val="99"/>
          <w:sz w:val="24"/>
          <w:szCs w:val="24"/>
        </w:rPr>
        <w:t>B3</w:t>
      </w:r>
      <w:r>
        <w:rPr>
          <w:sz w:val="24"/>
          <w:szCs w:val="24"/>
        </w:rPr>
        <w:t xml:space="preserve"> </w:t>
      </w:r>
      <w:r>
        <w:rPr>
          <w:w w:val="99"/>
          <w:sz w:val="24"/>
          <w:szCs w:val="24"/>
        </w:rPr>
        <w:t>and</w:t>
      </w:r>
      <w:r>
        <w:rPr>
          <w:sz w:val="24"/>
          <w:szCs w:val="24"/>
        </w:rPr>
        <w:t xml:space="preserve"> </w:t>
      </w:r>
      <w:r>
        <w:rPr>
          <w:w w:val="99"/>
          <w:sz w:val="24"/>
          <w:szCs w:val="24"/>
        </w:rPr>
        <w:t>also</w:t>
      </w:r>
      <w:r>
        <w:rPr>
          <w:sz w:val="24"/>
          <w:szCs w:val="24"/>
        </w:rPr>
        <w:t xml:space="preserve"> </w:t>
      </w:r>
      <w:r>
        <w:rPr>
          <w:w w:val="99"/>
          <w:sz w:val="24"/>
          <w:szCs w:val="24"/>
        </w:rPr>
        <w:t>C3</w:t>
      </w:r>
      <w:r>
        <w:rPr>
          <w:sz w:val="24"/>
          <w:szCs w:val="24"/>
        </w:rPr>
        <w:t xml:space="preserve"> </w:t>
      </w:r>
      <w:r>
        <w:rPr>
          <w:w w:val="99"/>
          <w:sz w:val="24"/>
          <w:szCs w:val="24"/>
        </w:rPr>
        <w:t>through</w:t>
      </w:r>
      <w:r>
        <w:rPr>
          <w:sz w:val="24"/>
          <w:szCs w:val="24"/>
        </w:rPr>
        <w:t xml:space="preserve"> </w:t>
      </w:r>
      <w:r>
        <w:rPr>
          <w:w w:val="99"/>
          <w:sz w:val="24"/>
          <w:szCs w:val="24"/>
        </w:rPr>
        <w:t>A,</w:t>
      </w:r>
      <w:r>
        <w:rPr>
          <w:sz w:val="24"/>
          <w:szCs w:val="24"/>
        </w:rPr>
        <w:t xml:space="preserve"> </w:t>
      </w:r>
      <w:r>
        <w:rPr>
          <w:w w:val="99"/>
          <w:sz w:val="24"/>
          <w:szCs w:val="24"/>
        </w:rPr>
        <w:t>B</w:t>
      </w:r>
      <w:r>
        <w:rPr>
          <w:sz w:val="24"/>
          <w:szCs w:val="24"/>
        </w:rPr>
        <w:t xml:space="preserve"> </w:t>
      </w:r>
      <w:r>
        <w:rPr>
          <w:w w:val="99"/>
          <w:sz w:val="24"/>
          <w:szCs w:val="24"/>
        </w:rPr>
        <w:t>and</w:t>
      </w:r>
      <w:r>
        <w:rPr>
          <w:sz w:val="24"/>
          <w:szCs w:val="24"/>
        </w:rPr>
        <w:t xml:space="preserve"> </w:t>
      </w:r>
      <w:r>
        <w:rPr>
          <w:w w:val="99"/>
          <w:sz w:val="24"/>
          <w:szCs w:val="24"/>
        </w:rPr>
        <w:t>D.</w:t>
      </w:r>
      <w:r>
        <w:rPr>
          <w:sz w:val="24"/>
          <w:szCs w:val="24"/>
        </w:rPr>
        <w:t xml:space="preserve"> </w:t>
      </w:r>
      <w:r>
        <w:rPr>
          <w:w w:val="99"/>
          <w:sz w:val="24"/>
          <w:szCs w:val="24"/>
        </w:rPr>
        <w:t>It</w:t>
      </w:r>
      <w:r>
        <w:rPr>
          <w:sz w:val="24"/>
          <w:szCs w:val="24"/>
        </w:rPr>
        <w:t xml:space="preserve"> </w:t>
      </w:r>
      <w:r>
        <w:rPr>
          <w:w w:val="99"/>
          <w:sz w:val="24"/>
          <w:szCs w:val="24"/>
        </w:rPr>
        <w:t>can</w:t>
      </w:r>
      <w:r>
        <w:rPr>
          <w:sz w:val="24"/>
          <w:szCs w:val="24"/>
        </w:rPr>
        <w:t xml:space="preserve"> </w:t>
      </w:r>
      <w:r>
        <w:rPr>
          <w:w w:val="99"/>
          <w:sz w:val="24"/>
          <w:szCs w:val="24"/>
        </w:rPr>
        <w:t>also</w:t>
      </w:r>
      <w:r>
        <w:rPr>
          <w:sz w:val="24"/>
          <w:szCs w:val="24"/>
        </w:rPr>
        <w:t xml:space="preserve"> </w:t>
      </w:r>
      <w:r>
        <w:rPr>
          <w:w w:val="99"/>
          <w:sz w:val="24"/>
          <w:szCs w:val="24"/>
        </w:rPr>
        <w:t>strongly</w:t>
      </w:r>
      <w:r>
        <w:rPr>
          <w:sz w:val="24"/>
          <w:szCs w:val="24"/>
        </w:rPr>
        <w:t xml:space="preserve"> </w:t>
      </w:r>
      <w:r>
        <w:rPr>
          <w:w w:val="99"/>
          <w:sz w:val="24"/>
          <w:szCs w:val="24"/>
        </w:rPr>
        <w:t>see</w:t>
      </w:r>
      <w:r>
        <w:rPr>
          <w:sz w:val="24"/>
          <w:szCs w:val="24"/>
        </w:rPr>
        <w:t xml:space="preserve"> </w:t>
      </w:r>
      <w:r>
        <w:rPr>
          <w:w w:val="99"/>
          <w:sz w:val="24"/>
          <w:szCs w:val="24"/>
        </w:rPr>
        <w:t>D3,</w:t>
      </w:r>
      <w:r>
        <w:rPr>
          <w:sz w:val="24"/>
          <w:szCs w:val="24"/>
        </w:rPr>
        <w:t xml:space="preserve"> </w:t>
      </w:r>
      <w:r>
        <w:rPr>
          <w:w w:val="99"/>
          <w:sz w:val="24"/>
          <w:szCs w:val="24"/>
        </w:rPr>
        <w:t>via</w:t>
      </w:r>
      <w:r>
        <w:rPr>
          <w:sz w:val="24"/>
          <w:szCs w:val="24"/>
        </w:rPr>
        <w:t xml:space="preserve"> </w:t>
      </w:r>
      <w:r>
        <w:rPr>
          <w:w w:val="99"/>
          <w:sz w:val="24"/>
          <w:szCs w:val="24"/>
        </w:rPr>
        <w:t>A, B,</w:t>
      </w:r>
      <w:r>
        <w:rPr>
          <w:sz w:val="24"/>
          <w:szCs w:val="24"/>
        </w:rPr>
        <w:t xml:space="preserve"> </w:t>
      </w:r>
      <w:r>
        <w:rPr>
          <w:w w:val="99"/>
          <w:sz w:val="24"/>
          <w:szCs w:val="24"/>
        </w:rPr>
        <w:t>C</w:t>
      </w:r>
      <w:r>
        <w:rPr>
          <w:sz w:val="24"/>
          <w:szCs w:val="24"/>
        </w:rPr>
        <w:t xml:space="preserve"> </w:t>
      </w:r>
      <w:r>
        <w:rPr>
          <w:w w:val="99"/>
          <w:sz w:val="24"/>
          <w:szCs w:val="24"/>
        </w:rPr>
        <w:t>and</w:t>
      </w:r>
      <w:r>
        <w:rPr>
          <w:sz w:val="24"/>
          <w:szCs w:val="24"/>
        </w:rPr>
        <w:t xml:space="preserve"> </w:t>
      </w:r>
      <w:r>
        <w:rPr>
          <w:w w:val="99"/>
          <w:sz w:val="24"/>
          <w:szCs w:val="24"/>
        </w:rPr>
        <w:t>D.</w:t>
      </w:r>
      <w:r>
        <w:rPr>
          <w:sz w:val="24"/>
          <w:szCs w:val="24"/>
        </w:rPr>
        <w:t xml:space="preserve"> </w:t>
      </w:r>
      <w:r>
        <w:rPr>
          <w:w w:val="99"/>
          <w:sz w:val="24"/>
          <w:szCs w:val="24"/>
        </w:rPr>
        <w:t>This</w:t>
      </w:r>
      <w:r>
        <w:rPr>
          <w:sz w:val="24"/>
          <w:szCs w:val="24"/>
        </w:rPr>
        <w:t xml:space="preserve"> </w:t>
      </w:r>
      <w:r>
        <w:rPr>
          <w:w w:val="99"/>
          <w:sz w:val="24"/>
          <w:szCs w:val="24"/>
        </w:rPr>
        <w:t>proves</w:t>
      </w:r>
      <w:r>
        <w:rPr>
          <w:sz w:val="24"/>
          <w:szCs w:val="24"/>
        </w:rPr>
        <w:t xml:space="preserve"> </w:t>
      </w:r>
      <w:r>
        <w:rPr>
          <w:w w:val="99"/>
          <w:sz w:val="24"/>
          <w:szCs w:val="24"/>
        </w:rPr>
        <w:t>that</w:t>
      </w:r>
      <w:r>
        <w:rPr>
          <w:sz w:val="24"/>
          <w:szCs w:val="24"/>
        </w:rPr>
        <w:t xml:space="preserve"> </w:t>
      </w:r>
      <w:r>
        <w:rPr>
          <w:w w:val="99"/>
          <w:sz w:val="24"/>
          <w:szCs w:val="24"/>
        </w:rPr>
        <w:t>B2</w:t>
      </w:r>
      <w:r>
        <w:rPr>
          <w:sz w:val="24"/>
          <w:szCs w:val="24"/>
        </w:rPr>
        <w:t xml:space="preserve"> </w:t>
      </w:r>
      <w:r>
        <w:rPr>
          <w:w w:val="99"/>
          <w:sz w:val="24"/>
          <w:szCs w:val="24"/>
        </w:rPr>
        <w:t>is</w:t>
      </w:r>
      <w:r>
        <w:rPr>
          <w:sz w:val="24"/>
          <w:szCs w:val="24"/>
        </w:rPr>
        <w:t xml:space="preserve"> </w:t>
      </w:r>
      <w:r>
        <w:rPr>
          <w:w w:val="99"/>
          <w:sz w:val="24"/>
          <w:szCs w:val="24"/>
        </w:rPr>
        <w:t>undoubtedly</w:t>
      </w:r>
      <w:r>
        <w:rPr>
          <w:sz w:val="24"/>
          <w:szCs w:val="24"/>
        </w:rPr>
        <w:t xml:space="preserve"> </w:t>
      </w:r>
      <w:r>
        <w:rPr>
          <w:w w:val="99"/>
          <w:sz w:val="24"/>
          <w:szCs w:val="24"/>
        </w:rPr>
        <w:t>famous</w:t>
      </w:r>
      <w:r>
        <w:rPr>
          <w:sz w:val="24"/>
          <w:szCs w:val="24"/>
        </w:rPr>
        <w:t xml:space="preserve"> </w:t>
      </w:r>
      <w:r>
        <w:rPr>
          <w:w w:val="99"/>
          <w:sz w:val="24"/>
          <w:szCs w:val="24"/>
        </w:rPr>
        <w:t>after</w:t>
      </w:r>
      <w:r>
        <w:rPr>
          <w:sz w:val="24"/>
          <w:szCs w:val="24"/>
        </w:rPr>
        <w:t xml:space="preserve"> </w:t>
      </w:r>
      <w:r>
        <w:rPr>
          <w:w w:val="99"/>
          <w:sz w:val="24"/>
          <w:szCs w:val="24"/>
        </w:rPr>
        <w:t>vote-counting.</w:t>
      </w:r>
    </w:p>
    <w:p w:rsidR="00E21834" w:rsidRDefault="00E21834">
      <w:pPr>
        <w:spacing w:before="9" w:line="180" w:lineRule="exact"/>
        <w:rPr>
          <w:sz w:val="19"/>
          <w:szCs w:val="19"/>
        </w:rPr>
      </w:pPr>
    </w:p>
    <w:p w:rsidR="00E21834" w:rsidRDefault="00F91A76">
      <w:pPr>
        <w:spacing w:line="251" w:lineRule="auto"/>
        <w:ind w:left="696" w:right="69" w:hanging="299"/>
        <w:jc w:val="both"/>
        <w:rPr>
          <w:sz w:val="24"/>
          <w:szCs w:val="24"/>
        </w:rPr>
      </w:pPr>
      <w:r>
        <w:rPr>
          <w:w w:val="99"/>
          <w:sz w:val="24"/>
          <w:szCs w:val="24"/>
        </w:rPr>
        <w:t>5.</w:t>
      </w:r>
      <w:r>
        <w:rPr>
          <w:sz w:val="24"/>
          <w:szCs w:val="24"/>
        </w:rPr>
        <w:t xml:space="preserve">  </w:t>
      </w:r>
      <w:r>
        <w:rPr>
          <w:w w:val="99"/>
          <w:sz w:val="24"/>
          <w:szCs w:val="24"/>
        </w:rPr>
        <w:t>Order</w:t>
      </w:r>
      <w:r>
        <w:rPr>
          <w:sz w:val="24"/>
          <w:szCs w:val="24"/>
        </w:rPr>
        <w:t xml:space="preserve"> </w:t>
      </w:r>
      <w:r>
        <w:rPr>
          <w:w w:val="99"/>
          <w:sz w:val="24"/>
          <w:szCs w:val="24"/>
        </w:rPr>
        <w:t>Transactions</w:t>
      </w:r>
      <w:r>
        <w:rPr>
          <w:sz w:val="24"/>
          <w:szCs w:val="24"/>
        </w:rPr>
        <w:t xml:space="preserve">  </w:t>
      </w:r>
      <w:r>
        <w:rPr>
          <w:w w:val="99"/>
          <w:sz w:val="24"/>
          <w:szCs w:val="24"/>
        </w:rPr>
        <w:t>-</w:t>
      </w:r>
      <w:r>
        <w:rPr>
          <w:sz w:val="24"/>
          <w:szCs w:val="24"/>
        </w:rPr>
        <w:t xml:space="preserve"> </w:t>
      </w:r>
      <w:r>
        <w:rPr>
          <w:w w:val="99"/>
          <w:sz w:val="24"/>
          <w:szCs w:val="24"/>
        </w:rPr>
        <w:t>After</w:t>
      </w:r>
      <w:r>
        <w:rPr>
          <w:sz w:val="24"/>
          <w:szCs w:val="24"/>
        </w:rPr>
        <w:t xml:space="preserve"> </w:t>
      </w:r>
      <w:r>
        <w:rPr>
          <w:w w:val="99"/>
          <w:sz w:val="24"/>
          <w:szCs w:val="24"/>
        </w:rPr>
        <w:t>the</w:t>
      </w:r>
      <w:r>
        <w:rPr>
          <w:sz w:val="24"/>
          <w:szCs w:val="24"/>
        </w:rPr>
        <w:t xml:space="preserve"> </w:t>
      </w:r>
      <w:r>
        <w:rPr>
          <w:w w:val="99"/>
          <w:sz w:val="24"/>
          <w:szCs w:val="24"/>
        </w:rPr>
        <w:t>consensus</w:t>
      </w:r>
      <w:r>
        <w:rPr>
          <w:sz w:val="24"/>
          <w:szCs w:val="24"/>
        </w:rPr>
        <w:t xml:space="preserve"> </w:t>
      </w:r>
      <w:r>
        <w:rPr>
          <w:w w:val="99"/>
          <w:sz w:val="24"/>
          <w:szCs w:val="24"/>
        </w:rPr>
        <w:t>has</w:t>
      </w:r>
      <w:r>
        <w:rPr>
          <w:sz w:val="24"/>
          <w:szCs w:val="24"/>
        </w:rPr>
        <w:t xml:space="preserve"> </w:t>
      </w:r>
      <w:r>
        <w:rPr>
          <w:w w:val="99"/>
          <w:sz w:val="24"/>
          <w:szCs w:val="24"/>
        </w:rPr>
        <w:t>been</w:t>
      </w:r>
      <w:r>
        <w:rPr>
          <w:sz w:val="24"/>
          <w:szCs w:val="24"/>
        </w:rPr>
        <w:t xml:space="preserve"> </w:t>
      </w:r>
      <w:r>
        <w:rPr>
          <w:w w:val="99"/>
          <w:sz w:val="24"/>
          <w:szCs w:val="24"/>
        </w:rPr>
        <w:t>reached</w:t>
      </w:r>
      <w:r>
        <w:rPr>
          <w:sz w:val="24"/>
          <w:szCs w:val="24"/>
        </w:rPr>
        <w:t xml:space="preserve"> </w:t>
      </w:r>
      <w:r>
        <w:rPr>
          <w:w w:val="99"/>
          <w:sz w:val="24"/>
          <w:szCs w:val="24"/>
        </w:rPr>
        <w:t>to</w:t>
      </w:r>
      <w:r>
        <w:rPr>
          <w:sz w:val="24"/>
          <w:szCs w:val="24"/>
        </w:rPr>
        <w:t xml:space="preserve"> </w:t>
      </w:r>
      <w:r>
        <w:rPr>
          <w:w w:val="99"/>
          <w:sz w:val="24"/>
          <w:szCs w:val="24"/>
        </w:rPr>
        <w:t>determine</w:t>
      </w:r>
      <w:r>
        <w:rPr>
          <w:sz w:val="24"/>
          <w:szCs w:val="24"/>
        </w:rPr>
        <w:t xml:space="preserve"> </w:t>
      </w:r>
      <w:r>
        <w:rPr>
          <w:w w:val="99"/>
          <w:sz w:val="24"/>
          <w:szCs w:val="24"/>
        </w:rPr>
        <w:t>the</w:t>
      </w:r>
      <w:r>
        <w:rPr>
          <w:sz w:val="24"/>
          <w:szCs w:val="24"/>
        </w:rPr>
        <w:t xml:space="preserve"> </w:t>
      </w:r>
      <w:r>
        <w:rPr>
          <w:w w:val="99"/>
          <w:sz w:val="24"/>
          <w:szCs w:val="24"/>
        </w:rPr>
        <w:t>fame</w:t>
      </w:r>
      <w:r>
        <w:rPr>
          <w:sz w:val="24"/>
          <w:szCs w:val="24"/>
        </w:rPr>
        <w:t xml:space="preserve"> </w:t>
      </w:r>
      <w:r>
        <w:rPr>
          <w:w w:val="99"/>
          <w:sz w:val="24"/>
          <w:szCs w:val="24"/>
        </w:rPr>
        <w:t>of certain</w:t>
      </w:r>
      <w:r>
        <w:rPr>
          <w:sz w:val="24"/>
          <w:szCs w:val="24"/>
        </w:rPr>
        <w:t xml:space="preserve">  </w:t>
      </w:r>
      <w:r>
        <w:rPr>
          <w:w w:val="99"/>
          <w:sz w:val="24"/>
          <w:szCs w:val="24"/>
        </w:rPr>
        <w:t>events,</w:t>
      </w:r>
      <w:r>
        <w:rPr>
          <w:sz w:val="24"/>
          <w:szCs w:val="24"/>
        </w:rPr>
        <w:t xml:space="preserve">  </w:t>
      </w:r>
      <w:r>
        <w:rPr>
          <w:w w:val="99"/>
          <w:sz w:val="24"/>
          <w:szCs w:val="24"/>
        </w:rPr>
        <w:t>another</w:t>
      </w:r>
      <w:r>
        <w:rPr>
          <w:sz w:val="24"/>
          <w:szCs w:val="24"/>
        </w:rPr>
        <w:t xml:space="preserve">  </w:t>
      </w:r>
      <w:r>
        <w:rPr>
          <w:w w:val="99"/>
          <w:sz w:val="24"/>
          <w:szCs w:val="24"/>
        </w:rPr>
        <w:t>consensus</w:t>
      </w:r>
      <w:r>
        <w:rPr>
          <w:sz w:val="24"/>
          <w:szCs w:val="24"/>
        </w:rPr>
        <w:t xml:space="preserve">  </w:t>
      </w:r>
      <w:r>
        <w:rPr>
          <w:w w:val="99"/>
          <w:sz w:val="24"/>
          <w:szCs w:val="24"/>
        </w:rPr>
        <w:t>regarding</w:t>
      </w:r>
      <w:r>
        <w:rPr>
          <w:sz w:val="24"/>
          <w:szCs w:val="24"/>
        </w:rPr>
        <w:t xml:space="preserve">  </w:t>
      </w:r>
      <w:r>
        <w:rPr>
          <w:w w:val="99"/>
          <w:sz w:val="24"/>
          <w:szCs w:val="24"/>
        </w:rPr>
        <w:t>the</w:t>
      </w:r>
      <w:r>
        <w:rPr>
          <w:sz w:val="24"/>
          <w:szCs w:val="24"/>
        </w:rPr>
        <w:t xml:space="preserve">  </w:t>
      </w:r>
      <w:r>
        <w:rPr>
          <w:w w:val="99"/>
          <w:sz w:val="24"/>
          <w:szCs w:val="24"/>
        </w:rPr>
        <w:t>order</w:t>
      </w:r>
      <w:r>
        <w:rPr>
          <w:sz w:val="24"/>
          <w:szCs w:val="24"/>
        </w:rPr>
        <w:t xml:space="preserve">  </w:t>
      </w:r>
      <w:r>
        <w:rPr>
          <w:w w:val="99"/>
          <w:sz w:val="24"/>
          <w:szCs w:val="24"/>
        </w:rPr>
        <w:t>of</w:t>
      </w:r>
      <w:r>
        <w:rPr>
          <w:sz w:val="24"/>
          <w:szCs w:val="24"/>
        </w:rPr>
        <w:t xml:space="preserve">  </w:t>
      </w:r>
      <w:r>
        <w:rPr>
          <w:w w:val="99"/>
          <w:sz w:val="24"/>
          <w:szCs w:val="24"/>
        </w:rPr>
        <w:t>transactions</w:t>
      </w:r>
      <w:r>
        <w:rPr>
          <w:sz w:val="24"/>
          <w:szCs w:val="24"/>
        </w:rPr>
        <w:t xml:space="preserve">  </w:t>
      </w:r>
      <w:r>
        <w:rPr>
          <w:w w:val="99"/>
          <w:sz w:val="24"/>
          <w:szCs w:val="24"/>
        </w:rPr>
        <w:t>by</w:t>
      </w:r>
      <w:r>
        <w:rPr>
          <w:sz w:val="24"/>
          <w:szCs w:val="24"/>
        </w:rPr>
        <w:t xml:space="preserve">  </w:t>
      </w:r>
      <w:r>
        <w:rPr>
          <w:w w:val="99"/>
          <w:sz w:val="24"/>
          <w:szCs w:val="24"/>
        </w:rPr>
        <w:t>sorting</w:t>
      </w:r>
      <w:r>
        <w:rPr>
          <w:sz w:val="24"/>
          <w:szCs w:val="24"/>
        </w:rPr>
        <w:t xml:space="preserve">  </w:t>
      </w:r>
      <w:r>
        <w:rPr>
          <w:w w:val="99"/>
          <w:sz w:val="24"/>
          <w:szCs w:val="24"/>
        </w:rPr>
        <w:t>out timestamps</w:t>
      </w:r>
      <w:r>
        <w:rPr>
          <w:sz w:val="24"/>
          <w:szCs w:val="24"/>
        </w:rPr>
        <w:t xml:space="preserve"> </w:t>
      </w:r>
      <w:r>
        <w:rPr>
          <w:w w:val="99"/>
          <w:sz w:val="24"/>
          <w:szCs w:val="24"/>
        </w:rPr>
        <w:t>and</w:t>
      </w:r>
      <w:r>
        <w:rPr>
          <w:sz w:val="24"/>
          <w:szCs w:val="24"/>
        </w:rPr>
        <w:t xml:space="preserve"> </w:t>
      </w:r>
      <w:r>
        <w:rPr>
          <w:w w:val="99"/>
          <w:sz w:val="24"/>
          <w:szCs w:val="24"/>
        </w:rPr>
        <w:t>consensus</w:t>
      </w:r>
      <w:r>
        <w:rPr>
          <w:sz w:val="24"/>
          <w:szCs w:val="24"/>
        </w:rPr>
        <w:t xml:space="preserve"> </w:t>
      </w:r>
      <w:r>
        <w:rPr>
          <w:w w:val="99"/>
          <w:sz w:val="24"/>
          <w:szCs w:val="24"/>
        </w:rPr>
        <w:t>total</w:t>
      </w:r>
      <w:r>
        <w:rPr>
          <w:sz w:val="24"/>
          <w:szCs w:val="24"/>
        </w:rPr>
        <w:t xml:space="preserve"> </w:t>
      </w:r>
      <w:r>
        <w:rPr>
          <w:w w:val="99"/>
          <w:sz w:val="24"/>
          <w:szCs w:val="24"/>
        </w:rPr>
        <w:t>order</w:t>
      </w:r>
      <w:r>
        <w:rPr>
          <w:sz w:val="24"/>
          <w:szCs w:val="24"/>
        </w:rPr>
        <w:t xml:space="preserve"> </w:t>
      </w:r>
      <w:r>
        <w:rPr>
          <w:w w:val="99"/>
          <w:sz w:val="24"/>
          <w:szCs w:val="24"/>
        </w:rPr>
        <w:t>on</w:t>
      </w:r>
      <w:r>
        <w:rPr>
          <w:sz w:val="24"/>
          <w:szCs w:val="24"/>
        </w:rPr>
        <w:t xml:space="preserve"> </w:t>
      </w:r>
      <w:r>
        <w:rPr>
          <w:w w:val="99"/>
          <w:sz w:val="24"/>
          <w:szCs w:val="24"/>
        </w:rPr>
        <w:t>older</w:t>
      </w:r>
      <w:r>
        <w:rPr>
          <w:sz w:val="24"/>
          <w:szCs w:val="24"/>
        </w:rPr>
        <w:t xml:space="preserve"> </w:t>
      </w:r>
      <w:r>
        <w:rPr>
          <w:w w:val="99"/>
          <w:sz w:val="24"/>
          <w:szCs w:val="24"/>
        </w:rPr>
        <w:t>events</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achieved.</w:t>
      </w:r>
      <w:r>
        <w:rPr>
          <w:sz w:val="24"/>
          <w:szCs w:val="24"/>
        </w:rPr>
        <w:t xml:space="preserve">  </w:t>
      </w:r>
      <w:r>
        <w:rPr>
          <w:w w:val="99"/>
          <w:sz w:val="24"/>
          <w:szCs w:val="24"/>
        </w:rPr>
        <w:t>To</w:t>
      </w:r>
      <w:r>
        <w:rPr>
          <w:sz w:val="24"/>
          <w:szCs w:val="24"/>
        </w:rPr>
        <w:t xml:space="preserve"> </w:t>
      </w:r>
      <w:r>
        <w:rPr>
          <w:w w:val="99"/>
          <w:sz w:val="24"/>
          <w:szCs w:val="24"/>
        </w:rPr>
        <w:t>understand this</w:t>
      </w:r>
      <w:r>
        <w:rPr>
          <w:sz w:val="24"/>
          <w:szCs w:val="24"/>
        </w:rPr>
        <w:t xml:space="preserve">  </w:t>
      </w:r>
      <w:r>
        <w:rPr>
          <w:w w:val="99"/>
          <w:sz w:val="24"/>
          <w:szCs w:val="24"/>
        </w:rPr>
        <w:t>step,</w:t>
      </w:r>
      <w:r>
        <w:rPr>
          <w:sz w:val="24"/>
          <w:szCs w:val="24"/>
        </w:rPr>
        <w:t xml:space="preserve">  </w:t>
      </w:r>
      <w:r>
        <w:rPr>
          <w:w w:val="99"/>
          <w:sz w:val="24"/>
          <w:szCs w:val="24"/>
        </w:rPr>
        <w:t>the</w:t>
      </w:r>
      <w:r>
        <w:rPr>
          <w:sz w:val="24"/>
          <w:szCs w:val="24"/>
        </w:rPr>
        <w:t xml:space="preserve">  </w:t>
      </w:r>
      <w:r>
        <w:rPr>
          <w:w w:val="99"/>
          <w:sz w:val="24"/>
          <w:szCs w:val="24"/>
        </w:rPr>
        <w:t>concept</w:t>
      </w:r>
      <w:r>
        <w:rPr>
          <w:sz w:val="24"/>
          <w:szCs w:val="24"/>
        </w:rPr>
        <w:t xml:space="preserve">  </w:t>
      </w:r>
      <w:r>
        <w:rPr>
          <w:w w:val="99"/>
          <w:sz w:val="24"/>
          <w:szCs w:val="24"/>
        </w:rPr>
        <w:t>of</w:t>
      </w:r>
      <w:r>
        <w:rPr>
          <w:sz w:val="24"/>
          <w:szCs w:val="24"/>
        </w:rPr>
        <w:t xml:space="preserve">  </w:t>
      </w:r>
      <w:r>
        <w:rPr>
          <w:w w:val="99"/>
          <w:sz w:val="24"/>
          <w:szCs w:val="24"/>
        </w:rPr>
        <w:t>’received</w:t>
      </w:r>
      <w:r>
        <w:rPr>
          <w:sz w:val="24"/>
          <w:szCs w:val="24"/>
        </w:rPr>
        <w:t xml:space="preserve">  </w:t>
      </w:r>
      <w:r>
        <w:rPr>
          <w:w w:val="99"/>
          <w:sz w:val="24"/>
          <w:szCs w:val="24"/>
        </w:rPr>
        <w:t>round’</w:t>
      </w:r>
      <w:r>
        <w:rPr>
          <w:sz w:val="24"/>
          <w:szCs w:val="24"/>
        </w:rPr>
        <w:t xml:space="preserve">  </w:t>
      </w:r>
      <w:r>
        <w:rPr>
          <w:w w:val="99"/>
          <w:sz w:val="24"/>
          <w:szCs w:val="24"/>
        </w:rPr>
        <w:t>must</w:t>
      </w:r>
      <w:r>
        <w:rPr>
          <w:sz w:val="24"/>
          <w:szCs w:val="24"/>
        </w:rPr>
        <w:t xml:space="preserve">  </w:t>
      </w:r>
      <w:r>
        <w:rPr>
          <w:w w:val="99"/>
          <w:sz w:val="24"/>
          <w:szCs w:val="24"/>
        </w:rPr>
        <w:t>be</w:t>
      </w:r>
      <w:r>
        <w:rPr>
          <w:sz w:val="24"/>
          <w:szCs w:val="24"/>
        </w:rPr>
        <w:t xml:space="preserve">  </w:t>
      </w:r>
      <w:r>
        <w:rPr>
          <w:w w:val="99"/>
          <w:sz w:val="24"/>
          <w:szCs w:val="24"/>
        </w:rPr>
        <w:t>understood.</w:t>
      </w:r>
      <w:r>
        <w:rPr>
          <w:sz w:val="24"/>
          <w:szCs w:val="24"/>
        </w:rPr>
        <w:t xml:space="preserve">   </w:t>
      </w:r>
      <w:r>
        <w:rPr>
          <w:w w:val="99"/>
          <w:sz w:val="24"/>
          <w:szCs w:val="24"/>
        </w:rPr>
        <w:t>An</w:t>
      </w:r>
      <w:r>
        <w:rPr>
          <w:sz w:val="24"/>
          <w:szCs w:val="24"/>
        </w:rPr>
        <w:t xml:space="preserve">  </w:t>
      </w:r>
      <w:r>
        <w:rPr>
          <w:w w:val="99"/>
          <w:sz w:val="24"/>
          <w:szCs w:val="24"/>
        </w:rPr>
        <w:t>event</w:t>
      </w:r>
      <w:r>
        <w:rPr>
          <w:sz w:val="24"/>
          <w:szCs w:val="24"/>
        </w:rPr>
        <w:t xml:space="preserve">  </w:t>
      </w:r>
      <w:r>
        <w:rPr>
          <w:w w:val="99"/>
          <w:sz w:val="24"/>
          <w:szCs w:val="24"/>
        </w:rPr>
        <w:t>’e’</w:t>
      </w:r>
      <w:r>
        <w:rPr>
          <w:sz w:val="24"/>
          <w:szCs w:val="24"/>
        </w:rPr>
        <w:t xml:space="preserve">  </w:t>
      </w:r>
      <w:r>
        <w:rPr>
          <w:w w:val="99"/>
          <w:sz w:val="24"/>
          <w:szCs w:val="24"/>
        </w:rPr>
        <w:t>has</w:t>
      </w:r>
      <w:r>
        <w:rPr>
          <w:sz w:val="24"/>
          <w:szCs w:val="24"/>
        </w:rPr>
        <w:t xml:space="preserve">  </w:t>
      </w:r>
      <w:r>
        <w:rPr>
          <w:w w:val="99"/>
          <w:sz w:val="24"/>
          <w:szCs w:val="24"/>
        </w:rPr>
        <w:t>a received</w:t>
      </w:r>
      <w:r>
        <w:rPr>
          <w:sz w:val="24"/>
          <w:szCs w:val="24"/>
        </w:rPr>
        <w:t xml:space="preserve"> </w:t>
      </w:r>
      <w:r>
        <w:rPr>
          <w:w w:val="99"/>
          <w:sz w:val="24"/>
          <w:szCs w:val="24"/>
        </w:rPr>
        <w:t>round</w:t>
      </w:r>
      <w:r>
        <w:rPr>
          <w:sz w:val="24"/>
          <w:szCs w:val="24"/>
        </w:rPr>
        <w:t xml:space="preserve"> </w:t>
      </w:r>
      <w:r>
        <w:rPr>
          <w:w w:val="99"/>
          <w:sz w:val="24"/>
          <w:szCs w:val="24"/>
        </w:rPr>
        <w:t>’p’</w:t>
      </w:r>
      <w:r>
        <w:rPr>
          <w:sz w:val="24"/>
          <w:szCs w:val="24"/>
        </w:rPr>
        <w:t xml:space="preserve"> </w:t>
      </w:r>
      <w:r>
        <w:rPr>
          <w:w w:val="99"/>
          <w:sz w:val="24"/>
          <w:szCs w:val="24"/>
        </w:rPr>
        <w:t>if</w:t>
      </w:r>
      <w:r>
        <w:rPr>
          <w:sz w:val="24"/>
          <w:szCs w:val="24"/>
        </w:rPr>
        <w:t xml:space="preserve"> </w:t>
      </w:r>
      <w:r>
        <w:rPr>
          <w:w w:val="99"/>
          <w:sz w:val="24"/>
          <w:szCs w:val="24"/>
        </w:rPr>
        <w:t>p</w:t>
      </w:r>
      <w:r>
        <w:rPr>
          <w:sz w:val="24"/>
          <w:szCs w:val="24"/>
        </w:rPr>
        <w:t xml:space="preserve"> </w:t>
      </w:r>
      <w:r>
        <w:rPr>
          <w:w w:val="99"/>
          <w:sz w:val="24"/>
          <w:szCs w:val="24"/>
        </w:rPr>
        <w:t>is</w:t>
      </w:r>
      <w:r>
        <w:rPr>
          <w:sz w:val="24"/>
          <w:szCs w:val="24"/>
        </w:rPr>
        <w:t xml:space="preserve"> </w:t>
      </w:r>
      <w:r>
        <w:rPr>
          <w:w w:val="99"/>
          <w:sz w:val="24"/>
          <w:szCs w:val="24"/>
        </w:rPr>
        <w:t>the</w:t>
      </w:r>
      <w:r>
        <w:rPr>
          <w:sz w:val="24"/>
          <w:szCs w:val="24"/>
        </w:rPr>
        <w:t xml:space="preserve"> </w:t>
      </w:r>
      <w:r>
        <w:rPr>
          <w:w w:val="99"/>
          <w:sz w:val="24"/>
          <w:szCs w:val="24"/>
        </w:rPr>
        <w:t>first</w:t>
      </w:r>
      <w:r>
        <w:rPr>
          <w:sz w:val="24"/>
          <w:szCs w:val="24"/>
        </w:rPr>
        <w:t xml:space="preserve"> </w:t>
      </w:r>
      <w:r>
        <w:rPr>
          <w:w w:val="99"/>
          <w:sz w:val="24"/>
          <w:szCs w:val="24"/>
        </w:rPr>
        <w:t>round</w:t>
      </w:r>
      <w:r>
        <w:rPr>
          <w:sz w:val="24"/>
          <w:szCs w:val="24"/>
        </w:rPr>
        <w:t xml:space="preserve"> </w:t>
      </w:r>
      <w:r>
        <w:rPr>
          <w:w w:val="99"/>
          <w:sz w:val="24"/>
          <w:szCs w:val="24"/>
        </w:rPr>
        <w:t>where</w:t>
      </w:r>
      <w:r>
        <w:rPr>
          <w:sz w:val="24"/>
          <w:szCs w:val="24"/>
        </w:rPr>
        <w:t xml:space="preserve"> </w:t>
      </w:r>
      <w:r>
        <w:rPr>
          <w:w w:val="99"/>
          <w:sz w:val="24"/>
          <w:szCs w:val="24"/>
        </w:rPr>
        <w:t>all</w:t>
      </w:r>
      <w:r>
        <w:rPr>
          <w:sz w:val="24"/>
          <w:szCs w:val="24"/>
        </w:rPr>
        <w:t xml:space="preserve"> </w:t>
      </w:r>
      <w:r>
        <w:rPr>
          <w:w w:val="99"/>
          <w:sz w:val="24"/>
          <w:szCs w:val="24"/>
        </w:rPr>
        <w:t>the</w:t>
      </w:r>
      <w:r>
        <w:rPr>
          <w:sz w:val="24"/>
          <w:szCs w:val="24"/>
        </w:rPr>
        <w:t xml:space="preserve"> </w:t>
      </w:r>
      <w:r>
        <w:rPr>
          <w:w w:val="99"/>
          <w:sz w:val="24"/>
          <w:szCs w:val="24"/>
        </w:rPr>
        <w:t>unique</w:t>
      </w:r>
      <w:r>
        <w:rPr>
          <w:sz w:val="24"/>
          <w:szCs w:val="24"/>
        </w:rPr>
        <w:t xml:space="preserve"> </w:t>
      </w:r>
      <w:r>
        <w:rPr>
          <w:w w:val="99"/>
          <w:sz w:val="24"/>
          <w:szCs w:val="24"/>
        </w:rPr>
        <w:t>famous</w:t>
      </w:r>
      <w:r>
        <w:rPr>
          <w:sz w:val="24"/>
          <w:szCs w:val="24"/>
        </w:rPr>
        <w:t xml:space="preserve"> </w:t>
      </w:r>
      <w:r>
        <w:rPr>
          <w:w w:val="99"/>
          <w:sz w:val="24"/>
          <w:szCs w:val="24"/>
        </w:rPr>
        <w:t>witnesses</w:t>
      </w:r>
      <w:r>
        <w:rPr>
          <w:sz w:val="24"/>
          <w:szCs w:val="24"/>
        </w:rPr>
        <w:t xml:space="preserve"> </w:t>
      </w:r>
      <w:r>
        <w:rPr>
          <w:w w:val="99"/>
          <w:sz w:val="24"/>
          <w:szCs w:val="24"/>
        </w:rPr>
        <w:t>were descendants</w:t>
      </w:r>
      <w:r>
        <w:rPr>
          <w:sz w:val="24"/>
          <w:szCs w:val="24"/>
        </w:rPr>
        <w:t xml:space="preserve"> </w:t>
      </w:r>
      <w:r>
        <w:rPr>
          <w:w w:val="99"/>
          <w:sz w:val="24"/>
          <w:szCs w:val="24"/>
        </w:rPr>
        <w:t>of</w:t>
      </w:r>
      <w:r>
        <w:rPr>
          <w:sz w:val="24"/>
          <w:szCs w:val="24"/>
        </w:rPr>
        <w:t xml:space="preserve"> </w:t>
      </w:r>
      <w:r>
        <w:rPr>
          <w:w w:val="99"/>
          <w:sz w:val="24"/>
          <w:szCs w:val="24"/>
        </w:rPr>
        <w:t>e.</w:t>
      </w:r>
      <w:r>
        <w:rPr>
          <w:sz w:val="24"/>
          <w:szCs w:val="24"/>
        </w:rPr>
        <w:t xml:space="preserve">  </w:t>
      </w:r>
      <w:r>
        <w:rPr>
          <w:w w:val="99"/>
          <w:sz w:val="24"/>
          <w:szCs w:val="24"/>
        </w:rPr>
        <w:t>For</w:t>
      </w:r>
      <w:r>
        <w:rPr>
          <w:sz w:val="24"/>
          <w:szCs w:val="24"/>
        </w:rPr>
        <w:t xml:space="preserve"> </w:t>
      </w:r>
      <w:r>
        <w:rPr>
          <w:w w:val="99"/>
          <w:sz w:val="24"/>
          <w:szCs w:val="24"/>
        </w:rPr>
        <w:t>example-</w:t>
      </w:r>
      <w:r>
        <w:rPr>
          <w:sz w:val="24"/>
          <w:szCs w:val="24"/>
        </w:rPr>
        <w:t xml:space="preserve"> </w:t>
      </w:r>
      <w:r>
        <w:rPr>
          <w:w w:val="99"/>
          <w:sz w:val="24"/>
          <w:szCs w:val="24"/>
        </w:rPr>
        <w:t>e</w:t>
      </w:r>
      <w:r>
        <w:rPr>
          <w:sz w:val="24"/>
          <w:szCs w:val="24"/>
        </w:rPr>
        <w:t xml:space="preserve"> </w:t>
      </w:r>
      <w:r>
        <w:rPr>
          <w:w w:val="99"/>
          <w:sz w:val="24"/>
          <w:szCs w:val="24"/>
        </w:rPr>
        <w:t>has</w:t>
      </w:r>
      <w:r>
        <w:rPr>
          <w:sz w:val="24"/>
          <w:szCs w:val="24"/>
        </w:rPr>
        <w:t xml:space="preserve"> </w:t>
      </w:r>
      <w:r>
        <w:rPr>
          <w:w w:val="99"/>
          <w:sz w:val="24"/>
          <w:szCs w:val="24"/>
        </w:rPr>
        <w:t>a</w:t>
      </w:r>
      <w:r>
        <w:rPr>
          <w:sz w:val="24"/>
          <w:szCs w:val="24"/>
        </w:rPr>
        <w:t xml:space="preserve"> </w:t>
      </w:r>
      <w:r>
        <w:rPr>
          <w:w w:val="99"/>
          <w:sz w:val="24"/>
          <w:szCs w:val="24"/>
        </w:rPr>
        <w:t>received</w:t>
      </w:r>
      <w:r>
        <w:rPr>
          <w:sz w:val="24"/>
          <w:szCs w:val="24"/>
        </w:rPr>
        <w:t xml:space="preserve"> </w:t>
      </w:r>
      <w:r>
        <w:rPr>
          <w:w w:val="99"/>
          <w:sz w:val="24"/>
          <w:szCs w:val="24"/>
        </w:rPr>
        <w:t>round</w:t>
      </w:r>
      <w:r>
        <w:rPr>
          <w:sz w:val="24"/>
          <w:szCs w:val="24"/>
        </w:rPr>
        <w:t xml:space="preserve"> </w:t>
      </w:r>
      <w:r>
        <w:rPr>
          <w:w w:val="99"/>
          <w:sz w:val="24"/>
          <w:szCs w:val="24"/>
        </w:rPr>
        <w:t>p,</w:t>
      </w:r>
      <w:r>
        <w:rPr>
          <w:sz w:val="24"/>
          <w:szCs w:val="24"/>
        </w:rPr>
        <w:t xml:space="preserve"> </w:t>
      </w:r>
      <w:r>
        <w:rPr>
          <w:w w:val="99"/>
          <w:sz w:val="24"/>
          <w:szCs w:val="24"/>
        </w:rPr>
        <w:t>a</w:t>
      </w:r>
      <w:r>
        <w:rPr>
          <w:sz w:val="24"/>
          <w:szCs w:val="24"/>
        </w:rPr>
        <w:t xml:space="preserve"> </w:t>
      </w:r>
      <w:r>
        <w:rPr>
          <w:w w:val="99"/>
          <w:sz w:val="24"/>
          <w:szCs w:val="24"/>
        </w:rPr>
        <w:t>new</w:t>
      </w:r>
      <w:r>
        <w:rPr>
          <w:sz w:val="24"/>
          <w:szCs w:val="24"/>
        </w:rPr>
        <w:t xml:space="preserve"> </w:t>
      </w:r>
      <w:r>
        <w:rPr>
          <w:w w:val="99"/>
          <w:sz w:val="24"/>
          <w:szCs w:val="24"/>
        </w:rPr>
        <w:t>unique</w:t>
      </w:r>
      <w:r>
        <w:rPr>
          <w:sz w:val="24"/>
          <w:szCs w:val="24"/>
        </w:rPr>
        <w:t xml:space="preserve"> </w:t>
      </w:r>
      <w:r>
        <w:rPr>
          <w:w w:val="99"/>
          <w:sz w:val="24"/>
          <w:szCs w:val="24"/>
        </w:rPr>
        <w:t>famous</w:t>
      </w:r>
      <w:r>
        <w:rPr>
          <w:sz w:val="24"/>
          <w:szCs w:val="24"/>
        </w:rPr>
        <w:t xml:space="preserve"> </w:t>
      </w:r>
      <w:r>
        <w:rPr>
          <w:w w:val="99"/>
          <w:sz w:val="24"/>
          <w:szCs w:val="24"/>
        </w:rPr>
        <w:t>witness x</w:t>
      </w:r>
      <w:r>
        <w:rPr>
          <w:sz w:val="24"/>
          <w:szCs w:val="24"/>
        </w:rPr>
        <w:t xml:space="preserve"> </w:t>
      </w:r>
      <w:r>
        <w:rPr>
          <w:w w:val="99"/>
          <w:sz w:val="24"/>
          <w:szCs w:val="24"/>
        </w:rPr>
        <w:t>is</w:t>
      </w:r>
      <w:r>
        <w:rPr>
          <w:sz w:val="24"/>
          <w:szCs w:val="24"/>
        </w:rPr>
        <w:t xml:space="preserve"> </w:t>
      </w:r>
      <w:r>
        <w:rPr>
          <w:w w:val="99"/>
          <w:sz w:val="24"/>
          <w:szCs w:val="24"/>
        </w:rPr>
        <w:t>created</w:t>
      </w:r>
      <w:r>
        <w:rPr>
          <w:sz w:val="24"/>
          <w:szCs w:val="24"/>
        </w:rPr>
        <w:t xml:space="preserve"> </w:t>
      </w:r>
      <w:r>
        <w:rPr>
          <w:w w:val="99"/>
          <w:sz w:val="24"/>
          <w:szCs w:val="24"/>
        </w:rPr>
        <w:t>by</w:t>
      </w:r>
      <w:r>
        <w:rPr>
          <w:sz w:val="24"/>
          <w:szCs w:val="24"/>
        </w:rPr>
        <w:t xml:space="preserve"> </w:t>
      </w:r>
      <w:r>
        <w:rPr>
          <w:w w:val="99"/>
          <w:sz w:val="24"/>
          <w:szCs w:val="24"/>
        </w:rPr>
        <w:t>A</w:t>
      </w:r>
      <w:r>
        <w:rPr>
          <w:sz w:val="24"/>
          <w:szCs w:val="24"/>
        </w:rPr>
        <w:t xml:space="preserve"> </w:t>
      </w:r>
      <w:r>
        <w:rPr>
          <w:w w:val="99"/>
          <w:sz w:val="24"/>
          <w:szCs w:val="24"/>
        </w:rPr>
        <w:t>in</w:t>
      </w:r>
      <w:r>
        <w:rPr>
          <w:sz w:val="24"/>
          <w:szCs w:val="24"/>
        </w:rPr>
        <w:t xml:space="preserve"> </w:t>
      </w:r>
      <w:r>
        <w:rPr>
          <w:w w:val="99"/>
          <w:sz w:val="24"/>
          <w:szCs w:val="24"/>
        </w:rPr>
        <w:t>round</w:t>
      </w:r>
      <w:r>
        <w:rPr>
          <w:sz w:val="24"/>
          <w:szCs w:val="24"/>
        </w:rPr>
        <w:t xml:space="preserve"> </w:t>
      </w:r>
      <w:r>
        <w:rPr>
          <w:w w:val="99"/>
          <w:sz w:val="24"/>
          <w:szCs w:val="24"/>
        </w:rPr>
        <w:t>p.</w:t>
      </w:r>
      <w:r>
        <w:rPr>
          <w:sz w:val="24"/>
          <w:szCs w:val="24"/>
        </w:rPr>
        <w:t xml:space="preserve">  </w:t>
      </w:r>
      <w:r>
        <w:rPr>
          <w:w w:val="99"/>
          <w:sz w:val="24"/>
          <w:szCs w:val="24"/>
        </w:rPr>
        <w:t>however,</w:t>
      </w:r>
      <w:r>
        <w:rPr>
          <w:sz w:val="24"/>
          <w:szCs w:val="24"/>
        </w:rPr>
        <w:t xml:space="preserve"> </w:t>
      </w:r>
      <w:r>
        <w:rPr>
          <w:w w:val="99"/>
          <w:sz w:val="24"/>
          <w:szCs w:val="24"/>
        </w:rPr>
        <w:t>x</w:t>
      </w:r>
      <w:r>
        <w:rPr>
          <w:sz w:val="24"/>
          <w:szCs w:val="24"/>
        </w:rPr>
        <w:t xml:space="preserve"> </w:t>
      </w:r>
      <w:r>
        <w:rPr>
          <w:w w:val="99"/>
          <w:sz w:val="24"/>
          <w:szCs w:val="24"/>
        </w:rPr>
        <w:t>has</w:t>
      </w:r>
      <w:r>
        <w:rPr>
          <w:sz w:val="24"/>
          <w:szCs w:val="24"/>
        </w:rPr>
        <w:t xml:space="preserve"> </w:t>
      </w:r>
      <w:r>
        <w:rPr>
          <w:w w:val="99"/>
          <w:sz w:val="24"/>
          <w:szCs w:val="24"/>
        </w:rPr>
        <w:t>a</w:t>
      </w:r>
      <w:r>
        <w:rPr>
          <w:sz w:val="24"/>
          <w:szCs w:val="24"/>
        </w:rPr>
        <w:t xml:space="preserve"> </w:t>
      </w:r>
      <w:r>
        <w:rPr>
          <w:w w:val="99"/>
          <w:sz w:val="24"/>
          <w:szCs w:val="24"/>
        </w:rPr>
        <w:t>self-ancestor</w:t>
      </w:r>
      <w:r>
        <w:rPr>
          <w:sz w:val="24"/>
          <w:szCs w:val="24"/>
        </w:rPr>
        <w:t xml:space="preserve"> </w:t>
      </w:r>
      <w:r>
        <w:rPr>
          <w:w w:val="99"/>
          <w:sz w:val="24"/>
          <w:szCs w:val="24"/>
        </w:rPr>
        <w:t>y</w:t>
      </w:r>
      <w:r>
        <w:rPr>
          <w:sz w:val="24"/>
          <w:szCs w:val="24"/>
        </w:rPr>
        <w:t xml:space="preserve"> </w:t>
      </w:r>
      <w:r>
        <w:rPr>
          <w:w w:val="99"/>
          <w:sz w:val="24"/>
          <w:szCs w:val="24"/>
        </w:rPr>
        <w:t>which</w:t>
      </w:r>
      <w:r>
        <w:rPr>
          <w:sz w:val="24"/>
          <w:szCs w:val="24"/>
        </w:rPr>
        <w:t xml:space="preserve"> </w:t>
      </w:r>
      <w:r>
        <w:rPr>
          <w:w w:val="99"/>
          <w:sz w:val="24"/>
          <w:szCs w:val="24"/>
        </w:rPr>
        <w:t>keeps</w:t>
      </w:r>
      <w:r>
        <w:rPr>
          <w:sz w:val="24"/>
          <w:szCs w:val="24"/>
        </w:rPr>
        <w:t xml:space="preserve"> </w:t>
      </w:r>
      <w:r>
        <w:rPr>
          <w:w w:val="99"/>
          <w:sz w:val="24"/>
          <w:szCs w:val="24"/>
        </w:rPr>
        <w:t>knowledge of</w:t>
      </w:r>
      <w:r>
        <w:rPr>
          <w:sz w:val="24"/>
          <w:szCs w:val="24"/>
        </w:rPr>
        <w:t xml:space="preserve"> </w:t>
      </w:r>
      <w:r>
        <w:rPr>
          <w:w w:val="99"/>
          <w:sz w:val="24"/>
          <w:szCs w:val="24"/>
        </w:rPr>
        <w:t>e</w:t>
      </w:r>
      <w:r>
        <w:rPr>
          <w:sz w:val="24"/>
          <w:szCs w:val="24"/>
        </w:rPr>
        <w:t xml:space="preserve"> </w:t>
      </w:r>
      <w:r>
        <w:rPr>
          <w:w w:val="99"/>
          <w:sz w:val="24"/>
          <w:szCs w:val="24"/>
        </w:rPr>
        <w:t>beforehand.</w:t>
      </w:r>
      <w:r>
        <w:rPr>
          <w:sz w:val="24"/>
          <w:szCs w:val="24"/>
        </w:rPr>
        <w:t xml:space="preserve">  </w:t>
      </w:r>
      <w:r>
        <w:rPr>
          <w:w w:val="99"/>
          <w:sz w:val="24"/>
          <w:szCs w:val="24"/>
        </w:rPr>
        <w:t>Also</w:t>
      </w:r>
      <w:r>
        <w:rPr>
          <w:sz w:val="24"/>
          <w:szCs w:val="24"/>
        </w:rPr>
        <w:t xml:space="preserve"> </w:t>
      </w:r>
      <w:r>
        <w:rPr>
          <w:w w:val="99"/>
          <w:sz w:val="24"/>
          <w:szCs w:val="24"/>
        </w:rPr>
        <w:t>when</w:t>
      </w:r>
      <w:r>
        <w:rPr>
          <w:sz w:val="24"/>
          <w:szCs w:val="24"/>
        </w:rPr>
        <w:t xml:space="preserve"> </w:t>
      </w:r>
      <w:r>
        <w:rPr>
          <w:w w:val="99"/>
          <w:sz w:val="24"/>
          <w:szCs w:val="24"/>
        </w:rPr>
        <w:t>it</w:t>
      </w:r>
      <w:r>
        <w:rPr>
          <w:sz w:val="24"/>
          <w:szCs w:val="24"/>
        </w:rPr>
        <w:t xml:space="preserve"> </w:t>
      </w:r>
      <w:r>
        <w:rPr>
          <w:w w:val="99"/>
          <w:sz w:val="24"/>
          <w:szCs w:val="24"/>
        </w:rPr>
        <w:t>was</w:t>
      </w:r>
      <w:r>
        <w:rPr>
          <w:sz w:val="24"/>
          <w:szCs w:val="24"/>
        </w:rPr>
        <w:t xml:space="preserve"> </w:t>
      </w:r>
      <w:r>
        <w:rPr>
          <w:w w:val="99"/>
          <w:sz w:val="24"/>
          <w:szCs w:val="24"/>
        </w:rPr>
        <w:t>first</w:t>
      </w:r>
      <w:r>
        <w:rPr>
          <w:sz w:val="24"/>
          <w:szCs w:val="24"/>
        </w:rPr>
        <w:t xml:space="preserve"> </w:t>
      </w:r>
      <w:r>
        <w:rPr>
          <w:w w:val="99"/>
          <w:sz w:val="24"/>
          <w:szCs w:val="24"/>
        </w:rPr>
        <w:t>created</w:t>
      </w:r>
      <w:r>
        <w:rPr>
          <w:sz w:val="24"/>
          <w:szCs w:val="24"/>
        </w:rPr>
        <w:t xml:space="preserve"> </w:t>
      </w:r>
      <w:r>
        <w:rPr>
          <w:w w:val="99"/>
          <w:sz w:val="24"/>
          <w:szCs w:val="24"/>
        </w:rPr>
        <w:t>it</w:t>
      </w:r>
      <w:r>
        <w:rPr>
          <w:sz w:val="24"/>
          <w:szCs w:val="24"/>
        </w:rPr>
        <w:t xml:space="preserve"> </w:t>
      </w:r>
      <w:r>
        <w:rPr>
          <w:w w:val="99"/>
          <w:sz w:val="24"/>
          <w:szCs w:val="24"/>
        </w:rPr>
        <w:t>was</w:t>
      </w:r>
      <w:r>
        <w:rPr>
          <w:sz w:val="24"/>
          <w:szCs w:val="24"/>
        </w:rPr>
        <w:t xml:space="preserve"> </w:t>
      </w:r>
      <w:r>
        <w:rPr>
          <w:w w:val="99"/>
          <w:sz w:val="24"/>
          <w:szCs w:val="24"/>
        </w:rPr>
        <w:t>give</w:t>
      </w:r>
      <w:r>
        <w:rPr>
          <w:sz w:val="24"/>
          <w:szCs w:val="24"/>
        </w:rPr>
        <w:t xml:space="preserve"> </w:t>
      </w:r>
      <w:r>
        <w:rPr>
          <w:w w:val="99"/>
          <w:sz w:val="24"/>
          <w:szCs w:val="24"/>
        </w:rPr>
        <w:t>a</w:t>
      </w:r>
      <w:r>
        <w:rPr>
          <w:sz w:val="24"/>
          <w:szCs w:val="24"/>
        </w:rPr>
        <w:t xml:space="preserve"> </w:t>
      </w:r>
      <w:r>
        <w:rPr>
          <w:w w:val="99"/>
          <w:sz w:val="24"/>
          <w:szCs w:val="24"/>
        </w:rPr>
        <w:t>timestamp</w:t>
      </w:r>
      <w:r>
        <w:rPr>
          <w:sz w:val="24"/>
          <w:szCs w:val="24"/>
        </w:rPr>
        <w:t xml:space="preserve"> </w:t>
      </w:r>
      <w:r>
        <w:rPr>
          <w:w w:val="99"/>
          <w:sz w:val="24"/>
          <w:szCs w:val="24"/>
        </w:rPr>
        <w:t>t.</w:t>
      </w:r>
      <w:r>
        <w:rPr>
          <w:sz w:val="24"/>
          <w:szCs w:val="24"/>
        </w:rPr>
        <w:t xml:space="preserve">  </w:t>
      </w:r>
      <w:r>
        <w:rPr>
          <w:w w:val="99"/>
          <w:sz w:val="24"/>
          <w:szCs w:val="24"/>
        </w:rPr>
        <w:t>t</w:t>
      </w:r>
      <w:r>
        <w:rPr>
          <w:sz w:val="24"/>
          <w:szCs w:val="24"/>
        </w:rPr>
        <w:t xml:space="preserve"> </w:t>
      </w:r>
      <w:r>
        <w:rPr>
          <w:w w:val="99"/>
          <w:sz w:val="24"/>
          <w:szCs w:val="24"/>
        </w:rPr>
        <w:t>is</w:t>
      </w:r>
      <w:r>
        <w:rPr>
          <w:sz w:val="24"/>
          <w:szCs w:val="24"/>
        </w:rPr>
        <w:t xml:space="preserve"> </w:t>
      </w:r>
      <w:r>
        <w:rPr>
          <w:w w:val="99"/>
          <w:sz w:val="24"/>
          <w:szCs w:val="24"/>
        </w:rPr>
        <w:t>therefore the</w:t>
      </w:r>
      <w:r>
        <w:rPr>
          <w:sz w:val="24"/>
          <w:szCs w:val="24"/>
        </w:rPr>
        <w:t xml:space="preserve"> </w:t>
      </w:r>
      <w:r>
        <w:rPr>
          <w:w w:val="99"/>
          <w:sz w:val="24"/>
          <w:szCs w:val="24"/>
        </w:rPr>
        <w:t>time</w:t>
      </w:r>
      <w:r>
        <w:rPr>
          <w:sz w:val="24"/>
          <w:szCs w:val="24"/>
        </w:rPr>
        <w:t xml:space="preserve"> </w:t>
      </w:r>
      <w:r>
        <w:rPr>
          <w:w w:val="99"/>
          <w:sz w:val="24"/>
          <w:szCs w:val="24"/>
        </w:rPr>
        <w:t>when</w:t>
      </w:r>
      <w:r>
        <w:rPr>
          <w:sz w:val="24"/>
          <w:szCs w:val="24"/>
        </w:rPr>
        <w:t xml:space="preserve"> </w:t>
      </w:r>
      <w:r>
        <w:rPr>
          <w:w w:val="99"/>
          <w:sz w:val="24"/>
          <w:szCs w:val="24"/>
        </w:rPr>
        <w:t>A</w:t>
      </w:r>
      <w:r>
        <w:rPr>
          <w:sz w:val="24"/>
          <w:szCs w:val="24"/>
        </w:rPr>
        <w:t xml:space="preserve"> </w:t>
      </w:r>
      <w:r>
        <w:rPr>
          <w:w w:val="99"/>
          <w:sz w:val="24"/>
          <w:szCs w:val="24"/>
        </w:rPr>
        <w:t>first</w:t>
      </w:r>
      <w:r>
        <w:rPr>
          <w:sz w:val="24"/>
          <w:szCs w:val="24"/>
        </w:rPr>
        <w:t xml:space="preserve"> </w:t>
      </w:r>
      <w:r>
        <w:rPr>
          <w:w w:val="99"/>
          <w:sz w:val="24"/>
          <w:szCs w:val="24"/>
        </w:rPr>
        <w:t>learned</w:t>
      </w:r>
      <w:r>
        <w:rPr>
          <w:sz w:val="24"/>
          <w:szCs w:val="24"/>
        </w:rPr>
        <w:t xml:space="preserve"> </w:t>
      </w:r>
      <w:r>
        <w:rPr>
          <w:w w:val="99"/>
          <w:sz w:val="24"/>
          <w:szCs w:val="24"/>
        </w:rPr>
        <w:t>of</w:t>
      </w:r>
      <w:r>
        <w:rPr>
          <w:sz w:val="24"/>
          <w:szCs w:val="24"/>
        </w:rPr>
        <w:t xml:space="preserve"> </w:t>
      </w:r>
      <w:r>
        <w:rPr>
          <w:w w:val="99"/>
          <w:sz w:val="24"/>
          <w:szCs w:val="24"/>
        </w:rPr>
        <w:t>e.</w:t>
      </w:r>
      <w:r>
        <w:rPr>
          <w:sz w:val="24"/>
          <w:szCs w:val="24"/>
        </w:rPr>
        <w:t xml:space="preserve">  </w:t>
      </w:r>
      <w:r>
        <w:rPr>
          <w:w w:val="99"/>
          <w:sz w:val="24"/>
          <w:szCs w:val="24"/>
        </w:rPr>
        <w:t>Therefore,</w:t>
      </w:r>
      <w:r>
        <w:rPr>
          <w:sz w:val="24"/>
          <w:szCs w:val="24"/>
        </w:rPr>
        <w:t xml:space="preserve"> </w:t>
      </w:r>
      <w:r>
        <w:rPr>
          <w:w w:val="99"/>
          <w:sz w:val="24"/>
          <w:szCs w:val="24"/>
        </w:rPr>
        <w:t>received</w:t>
      </w:r>
      <w:r>
        <w:rPr>
          <w:sz w:val="24"/>
          <w:szCs w:val="24"/>
        </w:rPr>
        <w:t xml:space="preserve"> </w:t>
      </w:r>
      <w:r>
        <w:rPr>
          <w:w w:val="99"/>
          <w:sz w:val="24"/>
          <w:szCs w:val="24"/>
        </w:rPr>
        <w:t>time</w:t>
      </w:r>
      <w:r>
        <w:rPr>
          <w:sz w:val="24"/>
          <w:szCs w:val="24"/>
        </w:rPr>
        <w:t xml:space="preserve"> </w:t>
      </w:r>
      <w:r>
        <w:rPr>
          <w:w w:val="99"/>
          <w:sz w:val="24"/>
          <w:szCs w:val="24"/>
        </w:rPr>
        <w:t>of</w:t>
      </w:r>
      <w:r>
        <w:rPr>
          <w:sz w:val="24"/>
          <w:szCs w:val="24"/>
        </w:rPr>
        <w:t xml:space="preserve"> </w:t>
      </w:r>
      <w:r>
        <w:rPr>
          <w:w w:val="99"/>
          <w:sz w:val="24"/>
          <w:szCs w:val="24"/>
        </w:rPr>
        <w:t>e</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calculated</w:t>
      </w:r>
      <w:r>
        <w:rPr>
          <w:sz w:val="24"/>
          <w:szCs w:val="24"/>
        </w:rPr>
        <w:t xml:space="preserve"> </w:t>
      </w:r>
      <w:r>
        <w:rPr>
          <w:w w:val="99"/>
          <w:sz w:val="24"/>
          <w:szCs w:val="24"/>
        </w:rPr>
        <w:t>by taking</w:t>
      </w:r>
      <w:r>
        <w:rPr>
          <w:sz w:val="24"/>
          <w:szCs w:val="24"/>
        </w:rPr>
        <w:t xml:space="preserve"> </w:t>
      </w:r>
      <w:r>
        <w:rPr>
          <w:w w:val="99"/>
          <w:sz w:val="24"/>
          <w:szCs w:val="24"/>
        </w:rPr>
        <w:t>median</w:t>
      </w:r>
      <w:r>
        <w:rPr>
          <w:sz w:val="24"/>
          <w:szCs w:val="24"/>
        </w:rPr>
        <w:t xml:space="preserve"> </w:t>
      </w:r>
      <w:r>
        <w:rPr>
          <w:w w:val="99"/>
          <w:sz w:val="24"/>
          <w:szCs w:val="24"/>
        </w:rPr>
        <w:t>of</w:t>
      </w:r>
      <w:r>
        <w:rPr>
          <w:sz w:val="24"/>
          <w:szCs w:val="24"/>
        </w:rPr>
        <w:t xml:space="preserve"> </w:t>
      </w:r>
      <w:r>
        <w:rPr>
          <w:w w:val="99"/>
          <w:sz w:val="24"/>
          <w:szCs w:val="24"/>
        </w:rPr>
        <w:t>all</w:t>
      </w:r>
      <w:r>
        <w:rPr>
          <w:sz w:val="24"/>
          <w:szCs w:val="24"/>
        </w:rPr>
        <w:t xml:space="preserve"> </w:t>
      </w:r>
      <w:r>
        <w:rPr>
          <w:w w:val="99"/>
          <w:sz w:val="24"/>
          <w:szCs w:val="24"/>
        </w:rPr>
        <w:t>such</w:t>
      </w:r>
      <w:r>
        <w:rPr>
          <w:sz w:val="24"/>
          <w:szCs w:val="24"/>
        </w:rPr>
        <w:t xml:space="preserve"> </w:t>
      </w:r>
      <w:r>
        <w:rPr>
          <w:w w:val="99"/>
          <w:sz w:val="24"/>
          <w:szCs w:val="24"/>
        </w:rPr>
        <w:t>timestamps,</w:t>
      </w:r>
      <w:r>
        <w:rPr>
          <w:sz w:val="24"/>
          <w:szCs w:val="24"/>
        </w:rPr>
        <w:t xml:space="preserve"> </w:t>
      </w:r>
      <w:r>
        <w:rPr>
          <w:w w:val="99"/>
          <w:sz w:val="24"/>
          <w:szCs w:val="24"/>
        </w:rPr>
        <w:t>created</w:t>
      </w:r>
      <w:r>
        <w:rPr>
          <w:sz w:val="24"/>
          <w:szCs w:val="24"/>
        </w:rPr>
        <w:t xml:space="preserve"> </w:t>
      </w:r>
      <w:r>
        <w:rPr>
          <w:w w:val="99"/>
          <w:sz w:val="24"/>
          <w:szCs w:val="24"/>
        </w:rPr>
        <w:t>by</w:t>
      </w:r>
      <w:r>
        <w:rPr>
          <w:sz w:val="24"/>
          <w:szCs w:val="24"/>
        </w:rPr>
        <w:t xml:space="preserve"> </w:t>
      </w:r>
      <w:r>
        <w:rPr>
          <w:w w:val="99"/>
          <w:sz w:val="24"/>
          <w:szCs w:val="24"/>
        </w:rPr>
        <w:t>multiple</w:t>
      </w:r>
      <w:r>
        <w:rPr>
          <w:sz w:val="24"/>
          <w:szCs w:val="24"/>
        </w:rPr>
        <w:t xml:space="preserve"> </w:t>
      </w:r>
      <w:r>
        <w:rPr>
          <w:w w:val="99"/>
          <w:sz w:val="24"/>
          <w:szCs w:val="24"/>
        </w:rPr>
        <w:t>members</w:t>
      </w:r>
      <w:r>
        <w:rPr>
          <w:sz w:val="24"/>
          <w:szCs w:val="24"/>
        </w:rPr>
        <w:t xml:space="preserve"> </w:t>
      </w:r>
      <w:r>
        <w:rPr>
          <w:w w:val="99"/>
          <w:sz w:val="24"/>
          <w:szCs w:val="24"/>
        </w:rPr>
        <w:t>in</w:t>
      </w:r>
      <w:r>
        <w:rPr>
          <w:sz w:val="24"/>
          <w:szCs w:val="24"/>
        </w:rPr>
        <w:t xml:space="preserve"> </w:t>
      </w:r>
      <w:r>
        <w:rPr>
          <w:w w:val="99"/>
          <w:sz w:val="24"/>
          <w:szCs w:val="24"/>
        </w:rPr>
        <w:t>round</w:t>
      </w:r>
      <w:r>
        <w:rPr>
          <w:sz w:val="24"/>
          <w:szCs w:val="24"/>
        </w:rPr>
        <w:t xml:space="preserve"> </w:t>
      </w:r>
      <w:r>
        <w:rPr>
          <w:w w:val="99"/>
          <w:sz w:val="24"/>
          <w:szCs w:val="24"/>
        </w:rPr>
        <w:t>p.</w:t>
      </w:r>
      <w:r>
        <w:rPr>
          <w:sz w:val="24"/>
          <w:szCs w:val="24"/>
        </w:rPr>
        <w:t xml:space="preserve">  </w:t>
      </w:r>
      <w:r>
        <w:rPr>
          <w:w w:val="99"/>
          <w:sz w:val="24"/>
          <w:szCs w:val="24"/>
        </w:rPr>
        <w:t>This way</w:t>
      </w:r>
      <w:r>
        <w:rPr>
          <w:sz w:val="24"/>
          <w:szCs w:val="24"/>
        </w:rPr>
        <w:t xml:space="preserve"> </w:t>
      </w:r>
      <w:r>
        <w:rPr>
          <w:w w:val="99"/>
          <w:sz w:val="24"/>
          <w:szCs w:val="24"/>
        </w:rPr>
        <w:t>consensus</w:t>
      </w:r>
      <w:r>
        <w:rPr>
          <w:sz w:val="24"/>
          <w:szCs w:val="24"/>
        </w:rPr>
        <w:t xml:space="preserve"> </w:t>
      </w:r>
      <w:r>
        <w:rPr>
          <w:w w:val="99"/>
          <w:sz w:val="24"/>
          <w:szCs w:val="24"/>
        </w:rPr>
        <w:t>order</w:t>
      </w:r>
      <w:r>
        <w:rPr>
          <w:sz w:val="24"/>
          <w:szCs w:val="24"/>
        </w:rPr>
        <w:t xml:space="preserve"> </w:t>
      </w:r>
      <w:r>
        <w:rPr>
          <w:w w:val="99"/>
          <w:sz w:val="24"/>
          <w:szCs w:val="24"/>
        </w:rPr>
        <w:t>is</w:t>
      </w:r>
      <w:r>
        <w:rPr>
          <w:sz w:val="24"/>
          <w:szCs w:val="24"/>
        </w:rPr>
        <w:t xml:space="preserve"> </w:t>
      </w:r>
      <w:r>
        <w:rPr>
          <w:w w:val="99"/>
          <w:sz w:val="24"/>
          <w:szCs w:val="24"/>
        </w:rPr>
        <w:t>received.</w:t>
      </w:r>
      <w:r>
        <w:rPr>
          <w:sz w:val="24"/>
          <w:szCs w:val="24"/>
        </w:rPr>
        <w:t xml:space="preserve">  </w:t>
      </w:r>
      <w:r>
        <w:rPr>
          <w:w w:val="99"/>
          <w:sz w:val="24"/>
          <w:szCs w:val="24"/>
        </w:rPr>
        <w:t>All</w:t>
      </w:r>
      <w:r>
        <w:rPr>
          <w:sz w:val="24"/>
          <w:szCs w:val="24"/>
        </w:rPr>
        <w:t xml:space="preserve"> </w:t>
      </w:r>
      <w:r>
        <w:rPr>
          <w:w w:val="99"/>
          <w:sz w:val="24"/>
          <w:szCs w:val="24"/>
        </w:rPr>
        <w:t>events</w:t>
      </w:r>
      <w:r>
        <w:rPr>
          <w:sz w:val="24"/>
          <w:szCs w:val="24"/>
        </w:rPr>
        <w:t xml:space="preserve"> </w:t>
      </w:r>
      <w:r>
        <w:rPr>
          <w:w w:val="99"/>
          <w:sz w:val="24"/>
          <w:szCs w:val="24"/>
        </w:rPr>
        <w:t>are</w:t>
      </w:r>
      <w:r>
        <w:rPr>
          <w:sz w:val="24"/>
          <w:szCs w:val="24"/>
        </w:rPr>
        <w:t xml:space="preserve"> </w:t>
      </w:r>
      <w:r>
        <w:rPr>
          <w:w w:val="99"/>
          <w:sz w:val="24"/>
          <w:szCs w:val="24"/>
        </w:rPr>
        <w:t>sorted</w:t>
      </w:r>
      <w:r>
        <w:rPr>
          <w:sz w:val="24"/>
          <w:szCs w:val="24"/>
        </w:rPr>
        <w:t xml:space="preserve"> </w:t>
      </w:r>
      <w:r>
        <w:rPr>
          <w:w w:val="99"/>
          <w:sz w:val="24"/>
          <w:szCs w:val="24"/>
        </w:rPr>
        <w:t>by</w:t>
      </w:r>
      <w:r>
        <w:rPr>
          <w:sz w:val="24"/>
          <w:szCs w:val="24"/>
        </w:rPr>
        <w:t xml:space="preserve"> </w:t>
      </w:r>
      <w:r>
        <w:rPr>
          <w:w w:val="99"/>
          <w:sz w:val="24"/>
          <w:szCs w:val="24"/>
        </w:rPr>
        <w:t>their</w:t>
      </w:r>
      <w:r>
        <w:rPr>
          <w:sz w:val="24"/>
          <w:szCs w:val="24"/>
        </w:rPr>
        <w:t xml:space="preserve"> </w:t>
      </w:r>
      <w:r>
        <w:rPr>
          <w:w w:val="99"/>
          <w:sz w:val="24"/>
          <w:szCs w:val="24"/>
        </w:rPr>
        <w:t>received</w:t>
      </w:r>
      <w:r>
        <w:rPr>
          <w:sz w:val="24"/>
          <w:szCs w:val="24"/>
        </w:rPr>
        <w:t xml:space="preserve"> </w:t>
      </w:r>
      <w:r>
        <w:rPr>
          <w:w w:val="99"/>
          <w:sz w:val="24"/>
          <w:szCs w:val="24"/>
        </w:rPr>
        <w:t>rounds.</w:t>
      </w:r>
      <w:r>
        <w:rPr>
          <w:sz w:val="24"/>
          <w:szCs w:val="24"/>
        </w:rPr>
        <w:t xml:space="preserve">  </w:t>
      </w:r>
      <w:r>
        <w:rPr>
          <w:w w:val="99"/>
          <w:sz w:val="24"/>
          <w:szCs w:val="24"/>
        </w:rPr>
        <w:t>If</w:t>
      </w:r>
      <w:r>
        <w:rPr>
          <w:sz w:val="24"/>
          <w:szCs w:val="24"/>
        </w:rPr>
        <w:t xml:space="preserve"> </w:t>
      </w:r>
      <w:r>
        <w:rPr>
          <w:w w:val="99"/>
          <w:sz w:val="24"/>
          <w:szCs w:val="24"/>
        </w:rPr>
        <w:t>two events</w:t>
      </w:r>
      <w:r>
        <w:rPr>
          <w:sz w:val="24"/>
          <w:szCs w:val="24"/>
        </w:rPr>
        <w:t xml:space="preserve">  </w:t>
      </w:r>
      <w:r>
        <w:rPr>
          <w:w w:val="99"/>
          <w:sz w:val="24"/>
          <w:szCs w:val="24"/>
        </w:rPr>
        <w:t>have</w:t>
      </w:r>
      <w:r>
        <w:rPr>
          <w:sz w:val="24"/>
          <w:szCs w:val="24"/>
        </w:rPr>
        <w:t xml:space="preserve"> </w:t>
      </w:r>
      <w:r>
        <w:rPr>
          <w:w w:val="99"/>
          <w:sz w:val="24"/>
          <w:szCs w:val="24"/>
        </w:rPr>
        <w:t>the</w:t>
      </w:r>
      <w:r>
        <w:rPr>
          <w:sz w:val="24"/>
          <w:szCs w:val="24"/>
        </w:rPr>
        <w:t xml:space="preserve">  </w:t>
      </w:r>
      <w:r>
        <w:rPr>
          <w:w w:val="99"/>
          <w:sz w:val="24"/>
          <w:szCs w:val="24"/>
        </w:rPr>
        <w:t>same</w:t>
      </w:r>
      <w:r>
        <w:rPr>
          <w:sz w:val="24"/>
          <w:szCs w:val="24"/>
        </w:rPr>
        <w:t xml:space="preserve">  </w:t>
      </w:r>
      <w:r>
        <w:rPr>
          <w:w w:val="99"/>
          <w:sz w:val="24"/>
          <w:szCs w:val="24"/>
        </w:rPr>
        <w:t>rounds</w:t>
      </w:r>
      <w:r>
        <w:rPr>
          <w:sz w:val="24"/>
          <w:szCs w:val="24"/>
        </w:rPr>
        <w:t xml:space="preserve">  </w:t>
      </w:r>
      <w:r>
        <w:rPr>
          <w:w w:val="99"/>
          <w:sz w:val="24"/>
          <w:szCs w:val="24"/>
        </w:rPr>
        <w:t>then</w:t>
      </w:r>
      <w:r>
        <w:rPr>
          <w:sz w:val="24"/>
          <w:szCs w:val="24"/>
        </w:rPr>
        <w:t xml:space="preserve">  </w:t>
      </w:r>
      <w:r>
        <w:rPr>
          <w:w w:val="99"/>
          <w:sz w:val="24"/>
          <w:szCs w:val="24"/>
        </w:rPr>
        <w:t>they</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sorted</w:t>
      </w:r>
      <w:r>
        <w:rPr>
          <w:sz w:val="24"/>
          <w:szCs w:val="24"/>
        </w:rPr>
        <w:t xml:space="preserve">  </w:t>
      </w:r>
      <w:r>
        <w:rPr>
          <w:w w:val="99"/>
          <w:sz w:val="24"/>
          <w:szCs w:val="24"/>
        </w:rPr>
        <w:t>by</w:t>
      </w:r>
      <w:r>
        <w:rPr>
          <w:sz w:val="24"/>
          <w:szCs w:val="24"/>
        </w:rPr>
        <w:t xml:space="preserve">  </w:t>
      </w:r>
      <w:r>
        <w:rPr>
          <w:w w:val="99"/>
          <w:sz w:val="24"/>
          <w:szCs w:val="24"/>
        </w:rPr>
        <w:t>received</w:t>
      </w:r>
      <w:r>
        <w:rPr>
          <w:sz w:val="24"/>
          <w:szCs w:val="24"/>
        </w:rPr>
        <w:t xml:space="preserve">  </w:t>
      </w:r>
      <w:r>
        <w:rPr>
          <w:w w:val="99"/>
          <w:sz w:val="24"/>
          <w:szCs w:val="24"/>
        </w:rPr>
        <w:t>times,</w:t>
      </w:r>
      <w:r>
        <w:rPr>
          <w:sz w:val="24"/>
          <w:szCs w:val="24"/>
        </w:rPr>
        <w:t xml:space="preserve">  </w:t>
      </w:r>
      <w:r>
        <w:rPr>
          <w:w w:val="99"/>
          <w:sz w:val="24"/>
          <w:szCs w:val="24"/>
        </w:rPr>
        <w:t>yet</w:t>
      </w:r>
      <w:r>
        <w:rPr>
          <w:sz w:val="24"/>
          <w:szCs w:val="24"/>
        </w:rPr>
        <w:t xml:space="preserve">  </w:t>
      </w:r>
      <w:r>
        <w:rPr>
          <w:w w:val="99"/>
          <w:sz w:val="24"/>
          <w:szCs w:val="24"/>
        </w:rPr>
        <w:t>if</w:t>
      </w:r>
      <w:r>
        <w:rPr>
          <w:sz w:val="24"/>
          <w:szCs w:val="24"/>
        </w:rPr>
        <w:t xml:space="preserve">  </w:t>
      </w:r>
      <w:r>
        <w:rPr>
          <w:w w:val="99"/>
          <w:sz w:val="24"/>
          <w:szCs w:val="24"/>
        </w:rPr>
        <w:t>there is</w:t>
      </w:r>
      <w:r>
        <w:rPr>
          <w:sz w:val="24"/>
          <w:szCs w:val="24"/>
        </w:rPr>
        <w:t xml:space="preserve"> </w:t>
      </w:r>
      <w:r>
        <w:rPr>
          <w:w w:val="99"/>
          <w:sz w:val="24"/>
          <w:szCs w:val="24"/>
        </w:rPr>
        <w:t>a</w:t>
      </w:r>
      <w:r>
        <w:rPr>
          <w:sz w:val="24"/>
          <w:szCs w:val="24"/>
        </w:rPr>
        <w:t xml:space="preserve"> </w:t>
      </w:r>
      <w:r>
        <w:rPr>
          <w:w w:val="99"/>
          <w:sz w:val="24"/>
          <w:szCs w:val="24"/>
        </w:rPr>
        <w:t>tie,</w:t>
      </w:r>
      <w:r>
        <w:rPr>
          <w:sz w:val="24"/>
          <w:szCs w:val="24"/>
        </w:rPr>
        <w:t xml:space="preserve">  </w:t>
      </w:r>
      <w:r>
        <w:rPr>
          <w:w w:val="99"/>
          <w:sz w:val="24"/>
          <w:szCs w:val="24"/>
        </w:rPr>
        <w:t>they</w:t>
      </w:r>
      <w:r>
        <w:rPr>
          <w:sz w:val="24"/>
          <w:szCs w:val="24"/>
        </w:rPr>
        <w:t xml:space="preserve"> </w:t>
      </w:r>
      <w:r>
        <w:rPr>
          <w:w w:val="99"/>
          <w:sz w:val="24"/>
          <w:szCs w:val="24"/>
        </w:rPr>
        <w:t>are</w:t>
      </w:r>
      <w:r>
        <w:rPr>
          <w:sz w:val="24"/>
          <w:szCs w:val="24"/>
        </w:rPr>
        <w:t xml:space="preserve"> </w:t>
      </w:r>
      <w:r>
        <w:rPr>
          <w:w w:val="99"/>
          <w:sz w:val="24"/>
          <w:szCs w:val="24"/>
        </w:rPr>
        <w:t>sorted</w:t>
      </w:r>
      <w:r>
        <w:rPr>
          <w:sz w:val="24"/>
          <w:szCs w:val="24"/>
        </w:rPr>
        <w:t xml:space="preserve"> </w:t>
      </w:r>
      <w:r>
        <w:rPr>
          <w:w w:val="99"/>
          <w:sz w:val="24"/>
          <w:szCs w:val="24"/>
        </w:rPr>
        <w:t>by</w:t>
      </w:r>
      <w:r>
        <w:rPr>
          <w:sz w:val="24"/>
          <w:szCs w:val="24"/>
        </w:rPr>
        <w:t xml:space="preserve"> </w:t>
      </w:r>
      <w:r>
        <w:rPr>
          <w:w w:val="99"/>
          <w:sz w:val="24"/>
          <w:szCs w:val="24"/>
        </w:rPr>
        <w:t>their</w:t>
      </w:r>
      <w:r>
        <w:rPr>
          <w:sz w:val="24"/>
          <w:szCs w:val="24"/>
        </w:rPr>
        <w:t xml:space="preserve"> </w:t>
      </w:r>
      <w:r>
        <w:rPr>
          <w:w w:val="99"/>
          <w:sz w:val="24"/>
          <w:szCs w:val="24"/>
        </w:rPr>
        <w:t>signatures.</w:t>
      </w:r>
      <w:r>
        <w:rPr>
          <w:sz w:val="24"/>
          <w:szCs w:val="24"/>
        </w:rPr>
        <w:t xml:space="preserve">  </w:t>
      </w:r>
      <w:r>
        <w:rPr>
          <w:w w:val="99"/>
          <w:sz w:val="24"/>
          <w:szCs w:val="24"/>
        </w:rPr>
        <w:t>Events</w:t>
      </w:r>
      <w:r>
        <w:rPr>
          <w:sz w:val="24"/>
          <w:szCs w:val="24"/>
        </w:rPr>
        <w:t xml:space="preserve"> </w:t>
      </w:r>
      <w:r>
        <w:rPr>
          <w:w w:val="99"/>
          <w:sz w:val="24"/>
          <w:szCs w:val="24"/>
        </w:rPr>
        <w:t>are</w:t>
      </w:r>
      <w:r>
        <w:rPr>
          <w:sz w:val="24"/>
          <w:szCs w:val="24"/>
        </w:rPr>
        <w:t xml:space="preserve"> </w:t>
      </w:r>
      <w:r>
        <w:rPr>
          <w:w w:val="99"/>
          <w:sz w:val="24"/>
          <w:szCs w:val="24"/>
        </w:rPr>
        <w:t>split</w:t>
      </w:r>
      <w:r>
        <w:rPr>
          <w:sz w:val="24"/>
          <w:szCs w:val="24"/>
        </w:rPr>
        <w:t xml:space="preserve"> </w:t>
      </w:r>
      <w:r>
        <w:rPr>
          <w:w w:val="99"/>
          <w:sz w:val="24"/>
          <w:szCs w:val="24"/>
        </w:rPr>
        <w:t>by</w:t>
      </w:r>
      <w:r>
        <w:rPr>
          <w:sz w:val="24"/>
          <w:szCs w:val="24"/>
        </w:rPr>
        <w:t xml:space="preserve"> </w:t>
      </w:r>
      <w:r>
        <w:rPr>
          <w:w w:val="99"/>
          <w:sz w:val="24"/>
          <w:szCs w:val="24"/>
        </w:rPr>
        <w:t>sorting</w:t>
      </w:r>
      <w:r>
        <w:rPr>
          <w:sz w:val="24"/>
          <w:szCs w:val="24"/>
        </w:rPr>
        <w:t xml:space="preserve"> </w:t>
      </w:r>
      <w:r>
        <w:rPr>
          <w:w w:val="99"/>
          <w:sz w:val="24"/>
          <w:szCs w:val="24"/>
        </w:rPr>
        <w:t>with</w:t>
      </w:r>
      <w:r>
        <w:rPr>
          <w:sz w:val="24"/>
          <w:szCs w:val="24"/>
        </w:rPr>
        <w:t xml:space="preserve"> </w:t>
      </w:r>
      <w:r>
        <w:rPr>
          <w:w w:val="99"/>
          <w:sz w:val="24"/>
          <w:szCs w:val="24"/>
        </w:rPr>
        <w:t>respect to</w:t>
      </w:r>
      <w:r>
        <w:rPr>
          <w:sz w:val="24"/>
          <w:szCs w:val="24"/>
        </w:rPr>
        <w:t xml:space="preserve">  </w:t>
      </w:r>
      <w:r>
        <w:rPr>
          <w:w w:val="99"/>
          <w:sz w:val="24"/>
          <w:szCs w:val="24"/>
        </w:rPr>
        <w:t>signatures</w:t>
      </w:r>
      <w:r>
        <w:rPr>
          <w:sz w:val="24"/>
          <w:szCs w:val="24"/>
        </w:rPr>
        <w:t xml:space="preserve">  </w:t>
      </w:r>
      <w:r>
        <w:rPr>
          <w:w w:val="99"/>
          <w:sz w:val="24"/>
          <w:szCs w:val="24"/>
        </w:rPr>
        <w:t>after</w:t>
      </w:r>
      <w:r>
        <w:rPr>
          <w:sz w:val="24"/>
          <w:szCs w:val="24"/>
        </w:rPr>
        <w:t xml:space="preserve">  </w:t>
      </w:r>
      <w:r>
        <w:rPr>
          <w:w w:val="99"/>
          <w:sz w:val="24"/>
          <w:szCs w:val="24"/>
        </w:rPr>
        <w:t>the</w:t>
      </w:r>
      <w:r>
        <w:rPr>
          <w:sz w:val="24"/>
          <w:szCs w:val="24"/>
        </w:rPr>
        <w:t xml:space="preserve">  </w:t>
      </w:r>
      <w:r>
        <w:rPr>
          <w:w w:val="99"/>
          <w:sz w:val="24"/>
          <w:szCs w:val="24"/>
        </w:rPr>
        <w:t>XORing</w:t>
      </w:r>
      <w:r>
        <w:rPr>
          <w:sz w:val="24"/>
          <w:szCs w:val="24"/>
        </w:rPr>
        <w:t xml:space="preserve">  </w:t>
      </w:r>
      <w:r>
        <w:rPr>
          <w:w w:val="99"/>
          <w:sz w:val="24"/>
          <w:szCs w:val="24"/>
        </w:rPr>
        <w:t>is</w:t>
      </w:r>
      <w:r>
        <w:rPr>
          <w:sz w:val="24"/>
          <w:szCs w:val="24"/>
        </w:rPr>
        <w:t xml:space="preserve">  </w:t>
      </w:r>
      <w:r>
        <w:rPr>
          <w:w w:val="99"/>
          <w:sz w:val="24"/>
          <w:szCs w:val="24"/>
        </w:rPr>
        <w:t>performed</w:t>
      </w:r>
      <w:r>
        <w:rPr>
          <w:sz w:val="24"/>
          <w:szCs w:val="24"/>
        </w:rPr>
        <w:t xml:space="preserve">  </w:t>
      </w:r>
      <w:r>
        <w:rPr>
          <w:w w:val="99"/>
          <w:sz w:val="24"/>
          <w:szCs w:val="24"/>
        </w:rPr>
        <w:t>on</w:t>
      </w:r>
      <w:r>
        <w:rPr>
          <w:sz w:val="24"/>
          <w:szCs w:val="24"/>
        </w:rPr>
        <w:t xml:space="preserve">  </w:t>
      </w:r>
      <w:r>
        <w:rPr>
          <w:w w:val="99"/>
          <w:sz w:val="24"/>
          <w:szCs w:val="24"/>
        </w:rPr>
        <w:t>these</w:t>
      </w:r>
      <w:r>
        <w:rPr>
          <w:sz w:val="24"/>
          <w:szCs w:val="24"/>
        </w:rPr>
        <w:t xml:space="preserve">  </w:t>
      </w:r>
      <w:r>
        <w:rPr>
          <w:w w:val="99"/>
          <w:sz w:val="24"/>
          <w:szCs w:val="24"/>
        </w:rPr>
        <w:t>signatures</w:t>
      </w:r>
      <w:r>
        <w:rPr>
          <w:sz w:val="24"/>
          <w:szCs w:val="24"/>
        </w:rPr>
        <w:t xml:space="preserve">  </w:t>
      </w:r>
      <w:r>
        <w:rPr>
          <w:w w:val="99"/>
          <w:sz w:val="24"/>
          <w:szCs w:val="24"/>
        </w:rPr>
        <w:t>with</w:t>
      </w:r>
      <w:r>
        <w:rPr>
          <w:sz w:val="24"/>
          <w:szCs w:val="24"/>
        </w:rPr>
        <w:t xml:space="preserve">  </w:t>
      </w:r>
      <w:r>
        <w:rPr>
          <w:w w:val="99"/>
          <w:sz w:val="24"/>
          <w:szCs w:val="24"/>
        </w:rPr>
        <w:t>other</w:t>
      </w:r>
      <w:r>
        <w:rPr>
          <w:sz w:val="24"/>
          <w:szCs w:val="24"/>
        </w:rPr>
        <w:t xml:space="preserve">  </w:t>
      </w:r>
      <w:r>
        <w:rPr>
          <w:w w:val="99"/>
          <w:sz w:val="24"/>
          <w:szCs w:val="24"/>
        </w:rPr>
        <w:t>unique famous</w:t>
      </w:r>
      <w:r>
        <w:rPr>
          <w:sz w:val="24"/>
          <w:szCs w:val="24"/>
        </w:rPr>
        <w:t xml:space="preserve"> </w:t>
      </w:r>
      <w:r>
        <w:rPr>
          <w:w w:val="99"/>
          <w:sz w:val="24"/>
          <w:szCs w:val="24"/>
        </w:rPr>
        <w:t>witness’</w:t>
      </w:r>
      <w:r>
        <w:rPr>
          <w:sz w:val="24"/>
          <w:szCs w:val="24"/>
        </w:rPr>
        <w:t xml:space="preserve"> </w:t>
      </w:r>
      <w:r>
        <w:rPr>
          <w:w w:val="99"/>
          <w:sz w:val="24"/>
          <w:szCs w:val="24"/>
        </w:rPr>
        <w:t>signatures</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received</w:t>
      </w:r>
      <w:r>
        <w:rPr>
          <w:sz w:val="24"/>
          <w:szCs w:val="24"/>
        </w:rPr>
        <w:t xml:space="preserve"> </w:t>
      </w:r>
      <w:r>
        <w:rPr>
          <w:w w:val="99"/>
          <w:sz w:val="24"/>
          <w:szCs w:val="24"/>
        </w:rPr>
        <w:t>round.</w:t>
      </w:r>
    </w:p>
    <w:p w:rsidR="00E21834" w:rsidRDefault="00E21834">
      <w:pPr>
        <w:spacing w:line="200" w:lineRule="exact"/>
      </w:pPr>
    </w:p>
    <w:p w:rsidR="00E21834" w:rsidRDefault="00E21834">
      <w:pPr>
        <w:spacing w:line="200" w:lineRule="exact"/>
      </w:pPr>
    </w:p>
    <w:p w:rsidR="00E21834" w:rsidRDefault="00E21834">
      <w:pPr>
        <w:spacing w:before="1" w:line="200" w:lineRule="exact"/>
      </w:pPr>
    </w:p>
    <w:p w:rsidR="00E21834" w:rsidRDefault="00F91A76">
      <w:pPr>
        <w:ind w:left="110"/>
        <w:rPr>
          <w:sz w:val="24"/>
          <w:szCs w:val="24"/>
        </w:rPr>
      </w:pPr>
      <w:r>
        <w:rPr>
          <w:w w:val="99"/>
          <w:sz w:val="24"/>
          <w:szCs w:val="24"/>
        </w:rPr>
        <w:t>3.</w:t>
      </w:r>
      <w:r>
        <w:rPr>
          <w:sz w:val="24"/>
          <w:szCs w:val="24"/>
        </w:rPr>
        <w:t xml:space="preserve">  </w:t>
      </w:r>
      <w:r>
        <w:rPr>
          <w:w w:val="99"/>
          <w:sz w:val="24"/>
          <w:szCs w:val="24"/>
        </w:rPr>
        <w:t>Final</w:t>
      </w:r>
      <w:r>
        <w:rPr>
          <w:sz w:val="24"/>
          <w:szCs w:val="24"/>
        </w:rPr>
        <w:t xml:space="preserve">  </w:t>
      </w:r>
      <w:r>
        <w:rPr>
          <w:w w:val="99"/>
          <w:sz w:val="24"/>
          <w:szCs w:val="24"/>
        </w:rPr>
        <w:t>ordering</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requested</w:t>
      </w:r>
      <w:r>
        <w:rPr>
          <w:sz w:val="24"/>
          <w:szCs w:val="24"/>
        </w:rPr>
        <w:t xml:space="preserve">  </w:t>
      </w:r>
      <w:r>
        <w:rPr>
          <w:w w:val="99"/>
          <w:sz w:val="24"/>
          <w:szCs w:val="24"/>
        </w:rPr>
        <w:t>messages</w:t>
      </w:r>
    </w:p>
    <w:p w:rsidR="00E21834" w:rsidRDefault="00E21834">
      <w:pPr>
        <w:spacing w:before="1" w:line="180" w:lineRule="exact"/>
        <w:rPr>
          <w:sz w:val="19"/>
          <w:szCs w:val="19"/>
        </w:rPr>
      </w:pPr>
    </w:p>
    <w:p w:rsidR="00E21834" w:rsidRDefault="00F91A76">
      <w:pPr>
        <w:spacing w:line="251" w:lineRule="auto"/>
        <w:ind w:left="110" w:right="66" w:firstLine="351"/>
        <w:jc w:val="both"/>
        <w:rPr>
          <w:sz w:val="24"/>
          <w:szCs w:val="24"/>
        </w:rPr>
        <w:sectPr w:rsidR="00E21834">
          <w:pgSz w:w="11920" w:h="16840"/>
          <w:pgMar w:top="1560" w:right="1180" w:bottom="280" w:left="1180" w:header="0" w:footer="1690" w:gutter="0"/>
          <w:cols w:space="720"/>
        </w:sectPr>
      </w:pPr>
      <w:r>
        <w:rPr>
          <w:w w:val="99"/>
          <w:sz w:val="24"/>
          <w:szCs w:val="24"/>
        </w:rPr>
        <w:t>The</w:t>
      </w:r>
      <w:r>
        <w:rPr>
          <w:sz w:val="24"/>
          <w:szCs w:val="24"/>
        </w:rPr>
        <w:t xml:space="preserve"> </w:t>
      </w:r>
      <w:r>
        <w:rPr>
          <w:w w:val="99"/>
          <w:sz w:val="24"/>
          <w:szCs w:val="24"/>
        </w:rPr>
        <w:t>ascending</w:t>
      </w:r>
      <w:r>
        <w:rPr>
          <w:sz w:val="24"/>
          <w:szCs w:val="24"/>
        </w:rPr>
        <w:t xml:space="preserve"> </w:t>
      </w:r>
      <w:r>
        <w:rPr>
          <w:w w:val="99"/>
          <w:sz w:val="24"/>
          <w:szCs w:val="24"/>
        </w:rPr>
        <w:t>order</w:t>
      </w:r>
      <w:r>
        <w:rPr>
          <w:sz w:val="24"/>
          <w:szCs w:val="24"/>
        </w:rPr>
        <w:t xml:space="preserve"> </w:t>
      </w:r>
      <w:r>
        <w:rPr>
          <w:w w:val="99"/>
          <w:sz w:val="24"/>
          <w:szCs w:val="24"/>
        </w:rPr>
        <w:t>of</w:t>
      </w:r>
      <w:r>
        <w:rPr>
          <w:sz w:val="24"/>
          <w:szCs w:val="24"/>
        </w:rPr>
        <w:t xml:space="preserve"> </w:t>
      </w:r>
      <w:r>
        <w:rPr>
          <w:w w:val="99"/>
          <w:sz w:val="24"/>
          <w:szCs w:val="24"/>
        </w:rPr>
        <w:t>events</w:t>
      </w:r>
      <w:r>
        <w:rPr>
          <w:sz w:val="24"/>
          <w:szCs w:val="24"/>
        </w:rPr>
        <w:t xml:space="preserve"> </w:t>
      </w:r>
      <w:r>
        <w:rPr>
          <w:w w:val="99"/>
          <w:sz w:val="24"/>
          <w:szCs w:val="24"/>
        </w:rPr>
        <w:t>is</w:t>
      </w:r>
      <w:r>
        <w:rPr>
          <w:sz w:val="24"/>
          <w:szCs w:val="24"/>
        </w:rPr>
        <w:t xml:space="preserve"> </w:t>
      </w:r>
      <w:r>
        <w:rPr>
          <w:w w:val="99"/>
          <w:sz w:val="24"/>
          <w:szCs w:val="24"/>
        </w:rPr>
        <w:t>generated</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hashgraph</w:t>
      </w:r>
      <w:r>
        <w:rPr>
          <w:sz w:val="24"/>
          <w:szCs w:val="24"/>
        </w:rPr>
        <w:t xml:space="preserve"> </w:t>
      </w:r>
      <w:r>
        <w:rPr>
          <w:w w:val="99"/>
          <w:sz w:val="24"/>
          <w:szCs w:val="24"/>
        </w:rPr>
        <w:t>consensus</w:t>
      </w:r>
      <w:r>
        <w:rPr>
          <w:sz w:val="24"/>
          <w:szCs w:val="24"/>
        </w:rPr>
        <w:t xml:space="preserve"> </w:t>
      </w:r>
      <w:r>
        <w:rPr>
          <w:w w:val="99"/>
          <w:sz w:val="24"/>
          <w:szCs w:val="24"/>
        </w:rPr>
        <w:t>timestamp</w:t>
      </w:r>
      <w:r>
        <w:rPr>
          <w:sz w:val="24"/>
          <w:szCs w:val="24"/>
        </w:rPr>
        <w:t xml:space="preserve"> </w:t>
      </w:r>
      <w:r>
        <w:rPr>
          <w:w w:val="99"/>
          <w:sz w:val="24"/>
          <w:szCs w:val="24"/>
        </w:rPr>
        <w:t>as explained</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preceding</w:t>
      </w:r>
      <w:r>
        <w:rPr>
          <w:sz w:val="24"/>
          <w:szCs w:val="24"/>
        </w:rPr>
        <w:t xml:space="preserve"> </w:t>
      </w:r>
      <w:r>
        <w:rPr>
          <w:w w:val="99"/>
          <w:sz w:val="24"/>
          <w:szCs w:val="24"/>
        </w:rPr>
        <w:t>section.</w:t>
      </w:r>
      <w:r>
        <w:rPr>
          <w:sz w:val="24"/>
          <w:szCs w:val="24"/>
        </w:rPr>
        <w:t xml:space="preserve">  </w:t>
      </w:r>
      <w:r>
        <w:rPr>
          <w:w w:val="99"/>
          <w:sz w:val="24"/>
          <w:szCs w:val="24"/>
        </w:rPr>
        <w:t>However,</w:t>
      </w:r>
      <w:r>
        <w:rPr>
          <w:sz w:val="24"/>
          <w:szCs w:val="24"/>
        </w:rPr>
        <w:t xml:space="preserve"> </w:t>
      </w:r>
      <w:r>
        <w:rPr>
          <w:w w:val="99"/>
          <w:sz w:val="24"/>
          <w:szCs w:val="24"/>
        </w:rPr>
        <w:t>there</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a</w:t>
      </w:r>
      <w:r>
        <w:rPr>
          <w:sz w:val="24"/>
          <w:szCs w:val="24"/>
        </w:rPr>
        <w:t xml:space="preserve"> </w:t>
      </w:r>
      <w:r>
        <w:rPr>
          <w:w w:val="99"/>
          <w:sz w:val="24"/>
          <w:szCs w:val="24"/>
        </w:rPr>
        <w:t>required</w:t>
      </w:r>
      <w:r>
        <w:rPr>
          <w:sz w:val="24"/>
          <w:szCs w:val="24"/>
        </w:rPr>
        <w:t xml:space="preserve"> </w:t>
      </w:r>
      <w:r>
        <w:rPr>
          <w:w w:val="99"/>
          <w:sz w:val="24"/>
          <w:szCs w:val="24"/>
        </w:rPr>
        <w:t>priority</w:t>
      </w:r>
      <w:r>
        <w:rPr>
          <w:sz w:val="24"/>
          <w:szCs w:val="24"/>
        </w:rPr>
        <w:t xml:space="preserve"> </w:t>
      </w:r>
      <w:r>
        <w:rPr>
          <w:w w:val="99"/>
          <w:sz w:val="24"/>
          <w:szCs w:val="24"/>
        </w:rPr>
        <w:t>set</w:t>
      </w:r>
      <w:r>
        <w:rPr>
          <w:sz w:val="24"/>
          <w:szCs w:val="24"/>
        </w:rPr>
        <w:t xml:space="preserve"> </w:t>
      </w:r>
      <w:r>
        <w:rPr>
          <w:w w:val="99"/>
          <w:sz w:val="24"/>
          <w:szCs w:val="24"/>
        </w:rPr>
        <w:t>of</w:t>
      </w:r>
      <w:r>
        <w:rPr>
          <w:sz w:val="24"/>
          <w:szCs w:val="24"/>
        </w:rPr>
        <w:t xml:space="preserve"> </w:t>
      </w:r>
      <w:r>
        <w:rPr>
          <w:w w:val="99"/>
          <w:sz w:val="24"/>
          <w:szCs w:val="24"/>
        </w:rPr>
        <w:t>messages and</w:t>
      </w:r>
      <w:r>
        <w:rPr>
          <w:sz w:val="24"/>
          <w:szCs w:val="24"/>
        </w:rPr>
        <w:t xml:space="preserve"> </w:t>
      </w:r>
      <w:r>
        <w:rPr>
          <w:w w:val="99"/>
          <w:sz w:val="24"/>
          <w:szCs w:val="24"/>
        </w:rPr>
        <w:t>also</w:t>
      </w:r>
      <w:r>
        <w:rPr>
          <w:sz w:val="24"/>
          <w:szCs w:val="24"/>
        </w:rPr>
        <w:t xml:space="preserve"> </w:t>
      </w:r>
      <w:r>
        <w:rPr>
          <w:w w:val="99"/>
          <w:sz w:val="24"/>
          <w:szCs w:val="24"/>
        </w:rPr>
        <w:t>a</w:t>
      </w:r>
      <w:r>
        <w:rPr>
          <w:sz w:val="24"/>
          <w:szCs w:val="24"/>
        </w:rPr>
        <w:t xml:space="preserve"> </w:t>
      </w:r>
      <w:r>
        <w:rPr>
          <w:w w:val="99"/>
          <w:sz w:val="24"/>
          <w:szCs w:val="24"/>
        </w:rPr>
        <w:t>priority</w:t>
      </w:r>
      <w:r>
        <w:rPr>
          <w:sz w:val="24"/>
          <w:szCs w:val="24"/>
        </w:rPr>
        <w:t xml:space="preserve"> </w:t>
      </w:r>
      <w:r>
        <w:rPr>
          <w:w w:val="99"/>
          <w:sz w:val="24"/>
          <w:szCs w:val="24"/>
        </w:rPr>
        <w:t>set</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deadline</w:t>
      </w:r>
      <w:r>
        <w:rPr>
          <w:sz w:val="24"/>
          <w:szCs w:val="24"/>
        </w:rPr>
        <w:t xml:space="preserve">  </w:t>
      </w:r>
      <w:r>
        <w:rPr>
          <w:w w:val="99"/>
          <w:sz w:val="24"/>
          <w:szCs w:val="24"/>
        </w:rPr>
        <w:t>of</w:t>
      </w:r>
      <w:r>
        <w:rPr>
          <w:sz w:val="24"/>
          <w:szCs w:val="24"/>
        </w:rPr>
        <w:t xml:space="preserve"> </w:t>
      </w:r>
      <w:r>
        <w:rPr>
          <w:w w:val="99"/>
          <w:sz w:val="24"/>
          <w:szCs w:val="24"/>
        </w:rPr>
        <w:t>messages.</w:t>
      </w:r>
      <w:r>
        <w:rPr>
          <w:sz w:val="24"/>
          <w:szCs w:val="24"/>
        </w:rPr>
        <w:t xml:space="preserve">  </w:t>
      </w:r>
      <w:r>
        <w:rPr>
          <w:w w:val="99"/>
          <w:sz w:val="24"/>
          <w:szCs w:val="24"/>
        </w:rPr>
        <w:t>The</w:t>
      </w:r>
      <w:r>
        <w:rPr>
          <w:sz w:val="24"/>
          <w:szCs w:val="24"/>
        </w:rPr>
        <w:t xml:space="preserve"> </w:t>
      </w:r>
      <w:r>
        <w:rPr>
          <w:w w:val="99"/>
          <w:sz w:val="24"/>
          <w:szCs w:val="24"/>
        </w:rPr>
        <w:t>timestamp</w:t>
      </w:r>
      <w:r>
        <w:rPr>
          <w:sz w:val="24"/>
          <w:szCs w:val="24"/>
        </w:rPr>
        <w:t xml:space="preserve">  </w:t>
      </w:r>
      <w:r>
        <w:rPr>
          <w:w w:val="99"/>
          <w:sz w:val="24"/>
          <w:szCs w:val="24"/>
        </w:rPr>
        <w:t>ordering</w:t>
      </w:r>
      <w:r>
        <w:rPr>
          <w:sz w:val="24"/>
          <w:szCs w:val="24"/>
        </w:rPr>
        <w:t xml:space="preserve"> </w:t>
      </w:r>
      <w:r>
        <w:rPr>
          <w:w w:val="99"/>
          <w:sz w:val="24"/>
          <w:szCs w:val="24"/>
        </w:rPr>
        <w:t>might</w:t>
      </w:r>
      <w:r>
        <w:rPr>
          <w:sz w:val="24"/>
          <w:szCs w:val="24"/>
        </w:rPr>
        <w:t xml:space="preserve"> </w:t>
      </w:r>
      <w:r>
        <w:rPr>
          <w:w w:val="99"/>
          <w:sz w:val="24"/>
          <w:szCs w:val="24"/>
        </w:rPr>
        <w:t>not always</w:t>
      </w:r>
      <w:r>
        <w:rPr>
          <w:sz w:val="24"/>
          <w:szCs w:val="24"/>
        </w:rPr>
        <w:t xml:space="preserve">  </w:t>
      </w:r>
      <w:r>
        <w:rPr>
          <w:w w:val="99"/>
          <w:sz w:val="24"/>
          <w:szCs w:val="24"/>
        </w:rPr>
        <w:t>be</w:t>
      </w:r>
      <w:r>
        <w:rPr>
          <w:sz w:val="24"/>
          <w:szCs w:val="24"/>
        </w:rPr>
        <w:t xml:space="preserve">  </w:t>
      </w:r>
      <w:r>
        <w:rPr>
          <w:w w:val="99"/>
          <w:sz w:val="24"/>
          <w:szCs w:val="24"/>
        </w:rPr>
        <w:t>same</w:t>
      </w:r>
      <w:r>
        <w:rPr>
          <w:sz w:val="24"/>
          <w:szCs w:val="24"/>
        </w:rPr>
        <w:t xml:space="preserve">  </w:t>
      </w:r>
      <w:r>
        <w:rPr>
          <w:w w:val="99"/>
          <w:sz w:val="24"/>
          <w:szCs w:val="24"/>
        </w:rPr>
        <w:t>as</w:t>
      </w:r>
      <w:r>
        <w:rPr>
          <w:sz w:val="24"/>
          <w:szCs w:val="24"/>
        </w:rPr>
        <w:t xml:space="preserve">  </w:t>
      </w:r>
      <w:r>
        <w:rPr>
          <w:w w:val="99"/>
          <w:sz w:val="24"/>
          <w:szCs w:val="24"/>
        </w:rPr>
        <w:t>the</w:t>
      </w:r>
      <w:r>
        <w:rPr>
          <w:sz w:val="24"/>
          <w:szCs w:val="24"/>
        </w:rPr>
        <w:t xml:space="preserve">  </w:t>
      </w:r>
      <w:r>
        <w:rPr>
          <w:w w:val="99"/>
          <w:sz w:val="24"/>
          <w:szCs w:val="24"/>
        </w:rPr>
        <w:t>ordering</w:t>
      </w:r>
      <w:r>
        <w:rPr>
          <w:sz w:val="24"/>
          <w:szCs w:val="24"/>
        </w:rPr>
        <w:t xml:space="preserve">  </w:t>
      </w:r>
      <w:r>
        <w:rPr>
          <w:w w:val="99"/>
          <w:sz w:val="24"/>
          <w:szCs w:val="24"/>
        </w:rPr>
        <w:t>based</w:t>
      </w:r>
      <w:r>
        <w:rPr>
          <w:sz w:val="24"/>
          <w:szCs w:val="24"/>
        </w:rPr>
        <w:t xml:space="preserve">  </w:t>
      </w:r>
      <w:r>
        <w:rPr>
          <w:w w:val="99"/>
          <w:sz w:val="24"/>
          <w:szCs w:val="24"/>
        </w:rPr>
        <w:t>on</w:t>
      </w:r>
      <w:r>
        <w:rPr>
          <w:sz w:val="24"/>
          <w:szCs w:val="24"/>
        </w:rPr>
        <w:t xml:space="preserve">  </w:t>
      </w:r>
      <w:r>
        <w:rPr>
          <w:w w:val="99"/>
          <w:sz w:val="24"/>
          <w:szCs w:val="24"/>
        </w:rPr>
        <w:t>priority</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message</w:t>
      </w:r>
      <w:r>
        <w:rPr>
          <w:sz w:val="24"/>
          <w:szCs w:val="24"/>
        </w:rPr>
        <w:t xml:space="preserve">  </w:t>
      </w:r>
      <w:r>
        <w:rPr>
          <w:w w:val="99"/>
          <w:sz w:val="24"/>
          <w:szCs w:val="24"/>
        </w:rPr>
        <w:t>requests</w:t>
      </w:r>
      <w:r>
        <w:rPr>
          <w:sz w:val="24"/>
          <w:szCs w:val="24"/>
        </w:rPr>
        <w:t xml:space="preserve">  </w:t>
      </w:r>
      <w:r>
        <w:rPr>
          <w:w w:val="99"/>
          <w:sz w:val="24"/>
          <w:szCs w:val="24"/>
        </w:rPr>
        <w:t>the</w:t>
      </w:r>
      <w:r>
        <w:rPr>
          <w:sz w:val="24"/>
          <w:szCs w:val="24"/>
        </w:rPr>
        <w:t xml:space="preserve">  </w:t>
      </w:r>
      <w:r>
        <w:rPr>
          <w:w w:val="99"/>
          <w:sz w:val="24"/>
          <w:szCs w:val="24"/>
        </w:rPr>
        <w:t>deadline provided</w:t>
      </w:r>
      <w:r>
        <w:rPr>
          <w:sz w:val="24"/>
          <w:szCs w:val="24"/>
        </w:rPr>
        <w:t xml:space="preserve"> </w:t>
      </w:r>
      <w:r>
        <w:rPr>
          <w:w w:val="99"/>
          <w:sz w:val="24"/>
          <w:szCs w:val="24"/>
        </w:rPr>
        <w:t>by</w:t>
      </w:r>
      <w:r>
        <w:rPr>
          <w:sz w:val="24"/>
          <w:szCs w:val="24"/>
        </w:rPr>
        <w:t xml:space="preserve"> </w:t>
      </w:r>
      <w:r>
        <w:rPr>
          <w:w w:val="99"/>
          <w:sz w:val="24"/>
          <w:szCs w:val="24"/>
        </w:rPr>
        <w:t>requesting</w:t>
      </w:r>
      <w:r>
        <w:rPr>
          <w:sz w:val="24"/>
          <w:szCs w:val="24"/>
        </w:rPr>
        <w:t xml:space="preserve"> </w:t>
      </w:r>
      <w:r>
        <w:rPr>
          <w:w w:val="99"/>
          <w:sz w:val="24"/>
          <w:szCs w:val="24"/>
        </w:rPr>
        <w:t>vehicles.</w:t>
      </w:r>
      <w:r>
        <w:rPr>
          <w:sz w:val="24"/>
          <w:szCs w:val="24"/>
        </w:rPr>
        <w:t xml:space="preserve">  </w:t>
      </w:r>
      <w:r>
        <w:rPr>
          <w:w w:val="99"/>
          <w:sz w:val="24"/>
          <w:szCs w:val="24"/>
        </w:rPr>
        <w:t>The</w:t>
      </w:r>
      <w:r>
        <w:rPr>
          <w:sz w:val="24"/>
          <w:szCs w:val="24"/>
        </w:rPr>
        <w:t xml:space="preserve"> </w:t>
      </w:r>
      <w:r>
        <w:rPr>
          <w:w w:val="99"/>
          <w:sz w:val="24"/>
          <w:szCs w:val="24"/>
        </w:rPr>
        <w:t>final</w:t>
      </w:r>
      <w:r>
        <w:rPr>
          <w:sz w:val="24"/>
          <w:szCs w:val="24"/>
        </w:rPr>
        <w:t xml:space="preserve"> </w:t>
      </w:r>
      <w:r>
        <w:rPr>
          <w:w w:val="99"/>
          <w:sz w:val="24"/>
          <w:szCs w:val="24"/>
        </w:rPr>
        <w:t>order</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events</w:t>
      </w:r>
      <w:r>
        <w:rPr>
          <w:sz w:val="24"/>
          <w:szCs w:val="24"/>
        </w:rPr>
        <w:t xml:space="preserve"> </w:t>
      </w:r>
      <w:r>
        <w:rPr>
          <w:w w:val="99"/>
          <w:sz w:val="24"/>
          <w:szCs w:val="24"/>
        </w:rPr>
        <w:t>is</w:t>
      </w:r>
      <w:r>
        <w:rPr>
          <w:sz w:val="24"/>
          <w:szCs w:val="24"/>
        </w:rPr>
        <w:t xml:space="preserve"> </w:t>
      </w:r>
      <w:r>
        <w:rPr>
          <w:w w:val="99"/>
          <w:sz w:val="24"/>
          <w:szCs w:val="24"/>
        </w:rPr>
        <w:t>expected</w:t>
      </w:r>
      <w:r>
        <w:rPr>
          <w:sz w:val="24"/>
          <w:szCs w:val="24"/>
        </w:rPr>
        <w:t xml:space="preserve"> </w:t>
      </w:r>
      <w:r>
        <w:rPr>
          <w:w w:val="99"/>
          <w:sz w:val="24"/>
          <w:szCs w:val="24"/>
        </w:rPr>
        <w:t>to</w:t>
      </w:r>
      <w:r>
        <w:rPr>
          <w:sz w:val="24"/>
          <w:szCs w:val="24"/>
        </w:rPr>
        <w:t xml:space="preserve"> </w:t>
      </w:r>
      <w:r>
        <w:rPr>
          <w:w w:val="99"/>
          <w:sz w:val="24"/>
          <w:szCs w:val="24"/>
        </w:rPr>
        <w:t>include</w:t>
      </w:r>
      <w:r>
        <w:rPr>
          <w:sz w:val="24"/>
          <w:szCs w:val="24"/>
        </w:rPr>
        <w:t xml:space="preserve"> </w:t>
      </w:r>
      <w:r>
        <w:rPr>
          <w:w w:val="99"/>
          <w:sz w:val="24"/>
          <w:szCs w:val="24"/>
        </w:rPr>
        <w:t>three orders</w:t>
      </w:r>
      <w:r>
        <w:rPr>
          <w:sz w:val="24"/>
          <w:szCs w:val="24"/>
        </w:rPr>
        <w:t xml:space="preserve">  </w:t>
      </w:r>
      <w:r>
        <w:rPr>
          <w:w w:val="99"/>
          <w:sz w:val="24"/>
          <w:szCs w:val="24"/>
        </w:rPr>
        <w:t>-</w:t>
      </w:r>
      <w:r>
        <w:rPr>
          <w:sz w:val="24"/>
          <w:szCs w:val="24"/>
        </w:rPr>
        <w:t xml:space="preserve">  </w:t>
      </w:r>
      <w:r>
        <w:rPr>
          <w:w w:val="99"/>
          <w:sz w:val="24"/>
          <w:szCs w:val="24"/>
        </w:rPr>
        <w:t>hashgraph</w:t>
      </w:r>
      <w:r>
        <w:rPr>
          <w:sz w:val="24"/>
          <w:szCs w:val="24"/>
        </w:rPr>
        <w:t xml:space="preserve">  </w:t>
      </w:r>
      <w:r>
        <w:rPr>
          <w:w w:val="99"/>
          <w:sz w:val="24"/>
          <w:szCs w:val="24"/>
        </w:rPr>
        <w:t>timestamp,</w:t>
      </w:r>
      <w:r>
        <w:rPr>
          <w:sz w:val="24"/>
          <w:szCs w:val="24"/>
        </w:rPr>
        <w:t xml:space="preserve">  </w:t>
      </w:r>
      <w:r>
        <w:rPr>
          <w:w w:val="99"/>
          <w:sz w:val="24"/>
          <w:szCs w:val="24"/>
        </w:rPr>
        <w:t>priority</w:t>
      </w:r>
      <w:r>
        <w:rPr>
          <w:sz w:val="24"/>
          <w:szCs w:val="24"/>
        </w:rPr>
        <w:t xml:space="preserve">  </w:t>
      </w:r>
      <w:r>
        <w:rPr>
          <w:w w:val="99"/>
          <w:sz w:val="24"/>
          <w:szCs w:val="24"/>
        </w:rPr>
        <w:t>order</w:t>
      </w:r>
      <w:r>
        <w:rPr>
          <w:sz w:val="24"/>
          <w:szCs w:val="24"/>
        </w:rPr>
        <w:t xml:space="preserve">  </w:t>
      </w:r>
      <w:r>
        <w:rPr>
          <w:w w:val="99"/>
          <w:sz w:val="24"/>
          <w:szCs w:val="24"/>
        </w:rPr>
        <w:t>and</w:t>
      </w:r>
      <w:r>
        <w:rPr>
          <w:sz w:val="24"/>
          <w:szCs w:val="24"/>
        </w:rPr>
        <w:t xml:space="preserve">  </w:t>
      </w:r>
      <w:r>
        <w:rPr>
          <w:w w:val="99"/>
          <w:sz w:val="24"/>
          <w:szCs w:val="24"/>
        </w:rPr>
        <w:t>deadline</w:t>
      </w:r>
      <w:r>
        <w:rPr>
          <w:sz w:val="24"/>
          <w:szCs w:val="24"/>
        </w:rPr>
        <w:t xml:space="preserve">  </w:t>
      </w:r>
      <w:r>
        <w:rPr>
          <w:w w:val="99"/>
          <w:sz w:val="24"/>
          <w:szCs w:val="24"/>
        </w:rPr>
        <w:t>time</w:t>
      </w:r>
      <w:r>
        <w:rPr>
          <w:sz w:val="24"/>
          <w:szCs w:val="24"/>
        </w:rPr>
        <w:t xml:space="preserve">  </w:t>
      </w:r>
      <w:r>
        <w:rPr>
          <w:w w:val="99"/>
          <w:sz w:val="24"/>
          <w:szCs w:val="24"/>
        </w:rPr>
        <w:t>of</w:t>
      </w:r>
      <w:r>
        <w:rPr>
          <w:sz w:val="24"/>
          <w:szCs w:val="24"/>
        </w:rPr>
        <w:t xml:space="preserve">  </w:t>
      </w:r>
      <w:r>
        <w:rPr>
          <w:w w:val="99"/>
          <w:sz w:val="24"/>
          <w:szCs w:val="24"/>
        </w:rPr>
        <w:t>requested</w:t>
      </w:r>
      <w:r>
        <w:rPr>
          <w:sz w:val="24"/>
          <w:szCs w:val="24"/>
        </w:rPr>
        <w:t xml:space="preserve">  </w:t>
      </w:r>
      <w:r>
        <w:rPr>
          <w:w w:val="99"/>
          <w:sz w:val="24"/>
          <w:szCs w:val="24"/>
        </w:rPr>
        <w:t>messages</w:t>
      </w:r>
      <w:r>
        <w:rPr>
          <w:sz w:val="24"/>
          <w:szCs w:val="24"/>
        </w:rPr>
        <w:t xml:space="preserve">  </w:t>
      </w:r>
      <w:r>
        <w:rPr>
          <w:w w:val="99"/>
          <w:sz w:val="24"/>
          <w:szCs w:val="24"/>
        </w:rPr>
        <w:t>or flags.</w:t>
      </w:r>
      <w:r>
        <w:rPr>
          <w:sz w:val="24"/>
          <w:szCs w:val="24"/>
        </w:rPr>
        <w:t xml:space="preserve">  </w:t>
      </w:r>
      <w:r>
        <w:rPr>
          <w:w w:val="99"/>
          <w:sz w:val="24"/>
          <w:szCs w:val="24"/>
        </w:rPr>
        <w:t>Therefore,</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required</w:t>
      </w:r>
      <w:r>
        <w:rPr>
          <w:sz w:val="24"/>
          <w:szCs w:val="24"/>
        </w:rPr>
        <w:t xml:space="preserve"> </w:t>
      </w:r>
      <w:r>
        <w:rPr>
          <w:w w:val="99"/>
          <w:sz w:val="24"/>
          <w:szCs w:val="24"/>
        </w:rPr>
        <w:t>that</w:t>
      </w:r>
      <w:r>
        <w:rPr>
          <w:sz w:val="24"/>
          <w:szCs w:val="24"/>
        </w:rPr>
        <w:t xml:space="preserve"> </w:t>
      </w:r>
      <w:r>
        <w:rPr>
          <w:w w:val="99"/>
          <w:sz w:val="24"/>
          <w:szCs w:val="24"/>
        </w:rPr>
        <w:t>a</w:t>
      </w:r>
      <w:r>
        <w:rPr>
          <w:sz w:val="24"/>
          <w:szCs w:val="24"/>
        </w:rPr>
        <w:t xml:space="preserve"> </w:t>
      </w:r>
      <w:r>
        <w:rPr>
          <w:w w:val="99"/>
          <w:sz w:val="24"/>
          <w:szCs w:val="24"/>
        </w:rPr>
        <w:t>final</w:t>
      </w:r>
      <w:r>
        <w:rPr>
          <w:sz w:val="24"/>
          <w:szCs w:val="24"/>
        </w:rPr>
        <w:t xml:space="preserve"> </w:t>
      </w:r>
      <w:r>
        <w:rPr>
          <w:w w:val="99"/>
          <w:sz w:val="24"/>
          <w:szCs w:val="24"/>
        </w:rPr>
        <w:t>order</w:t>
      </w:r>
      <w:r>
        <w:rPr>
          <w:sz w:val="24"/>
          <w:szCs w:val="24"/>
        </w:rPr>
        <w:t xml:space="preserve"> </w:t>
      </w:r>
      <w:r>
        <w:rPr>
          <w:w w:val="99"/>
          <w:sz w:val="24"/>
          <w:szCs w:val="24"/>
        </w:rPr>
        <w:t>be</w:t>
      </w:r>
      <w:r>
        <w:rPr>
          <w:sz w:val="24"/>
          <w:szCs w:val="24"/>
        </w:rPr>
        <w:t xml:space="preserve"> </w:t>
      </w:r>
      <w:r>
        <w:rPr>
          <w:w w:val="99"/>
          <w:sz w:val="24"/>
          <w:szCs w:val="24"/>
        </w:rPr>
        <w:t>obtained</w:t>
      </w:r>
      <w:r>
        <w:rPr>
          <w:sz w:val="24"/>
          <w:szCs w:val="24"/>
        </w:rPr>
        <w:t xml:space="preserve"> </w:t>
      </w:r>
      <w:r>
        <w:rPr>
          <w:w w:val="99"/>
          <w:sz w:val="24"/>
          <w:szCs w:val="24"/>
        </w:rPr>
        <w:t>after</w:t>
      </w:r>
      <w:r>
        <w:rPr>
          <w:sz w:val="24"/>
          <w:szCs w:val="24"/>
        </w:rPr>
        <w:t xml:space="preserve"> </w:t>
      </w:r>
      <w:r>
        <w:rPr>
          <w:w w:val="99"/>
          <w:sz w:val="24"/>
          <w:szCs w:val="24"/>
        </w:rPr>
        <w:t>taking</w:t>
      </w:r>
      <w:r>
        <w:rPr>
          <w:sz w:val="24"/>
          <w:szCs w:val="24"/>
        </w:rPr>
        <w:t xml:space="preserve"> </w:t>
      </w:r>
      <w:r>
        <w:rPr>
          <w:w w:val="99"/>
          <w:sz w:val="24"/>
          <w:szCs w:val="24"/>
        </w:rPr>
        <w:t>into</w:t>
      </w:r>
      <w:r>
        <w:rPr>
          <w:sz w:val="24"/>
          <w:szCs w:val="24"/>
        </w:rPr>
        <w:t xml:space="preserve"> </w:t>
      </w:r>
      <w:r>
        <w:rPr>
          <w:w w:val="99"/>
          <w:sz w:val="24"/>
          <w:szCs w:val="24"/>
        </w:rPr>
        <w:t>consideration all</w:t>
      </w:r>
      <w:r>
        <w:rPr>
          <w:sz w:val="24"/>
          <w:szCs w:val="24"/>
        </w:rPr>
        <w:t xml:space="preserve">  </w:t>
      </w:r>
      <w:r>
        <w:rPr>
          <w:w w:val="99"/>
          <w:sz w:val="24"/>
          <w:szCs w:val="24"/>
        </w:rPr>
        <w:t>three</w:t>
      </w:r>
      <w:r>
        <w:rPr>
          <w:sz w:val="24"/>
          <w:szCs w:val="24"/>
        </w:rPr>
        <w:t xml:space="preserve">  </w:t>
      </w:r>
      <w:r>
        <w:rPr>
          <w:w w:val="99"/>
          <w:sz w:val="24"/>
          <w:szCs w:val="24"/>
        </w:rPr>
        <w:t>sets</w:t>
      </w:r>
      <w:r>
        <w:rPr>
          <w:sz w:val="24"/>
          <w:szCs w:val="24"/>
        </w:rPr>
        <w:t xml:space="preserve">  </w:t>
      </w:r>
      <w:r>
        <w:rPr>
          <w:w w:val="99"/>
          <w:sz w:val="24"/>
          <w:szCs w:val="24"/>
        </w:rPr>
        <w:t>of</w:t>
      </w:r>
      <w:r>
        <w:rPr>
          <w:sz w:val="24"/>
          <w:szCs w:val="24"/>
        </w:rPr>
        <w:t xml:space="preserve">  </w:t>
      </w:r>
      <w:r>
        <w:rPr>
          <w:w w:val="99"/>
          <w:sz w:val="24"/>
          <w:szCs w:val="24"/>
        </w:rPr>
        <w:t>event-orders.</w:t>
      </w:r>
      <w:r>
        <w:rPr>
          <w:sz w:val="24"/>
          <w:szCs w:val="24"/>
        </w:rPr>
        <w:t xml:space="preserve">   </w:t>
      </w:r>
      <w:r>
        <w:rPr>
          <w:w w:val="99"/>
          <w:sz w:val="24"/>
          <w:szCs w:val="24"/>
        </w:rPr>
        <w:t>Let</w:t>
      </w:r>
      <w:r>
        <w:rPr>
          <w:sz w:val="24"/>
          <w:szCs w:val="24"/>
        </w:rPr>
        <w:t xml:space="preserve">  </w:t>
      </w:r>
      <w:r>
        <w:rPr>
          <w:w w:val="99"/>
          <w:sz w:val="24"/>
          <w:szCs w:val="24"/>
        </w:rPr>
        <w:t>us</w:t>
      </w:r>
      <w:r>
        <w:rPr>
          <w:sz w:val="24"/>
          <w:szCs w:val="24"/>
        </w:rPr>
        <w:t xml:space="preserve">  </w:t>
      </w:r>
      <w:r>
        <w:rPr>
          <w:w w:val="99"/>
          <w:sz w:val="24"/>
          <w:szCs w:val="24"/>
        </w:rPr>
        <w:t>assume</w:t>
      </w:r>
      <w:r>
        <w:rPr>
          <w:sz w:val="24"/>
          <w:szCs w:val="24"/>
        </w:rPr>
        <w:t xml:space="preserve">  </w:t>
      </w:r>
      <w:r>
        <w:rPr>
          <w:w w:val="99"/>
          <w:sz w:val="24"/>
          <w:szCs w:val="24"/>
        </w:rPr>
        <w:t>that</w:t>
      </w:r>
      <w:r>
        <w:rPr>
          <w:sz w:val="24"/>
          <w:szCs w:val="24"/>
        </w:rPr>
        <w:t xml:space="preserve">  </w:t>
      </w:r>
      <w:r>
        <w:rPr>
          <w:w w:val="99"/>
          <w:sz w:val="24"/>
          <w:szCs w:val="24"/>
        </w:rPr>
        <w:t>there</w:t>
      </w:r>
      <w:r>
        <w:rPr>
          <w:sz w:val="24"/>
          <w:szCs w:val="24"/>
        </w:rPr>
        <w:t xml:space="preserve">  </w:t>
      </w:r>
      <w:r>
        <w:rPr>
          <w:w w:val="99"/>
          <w:sz w:val="24"/>
          <w:szCs w:val="24"/>
        </w:rPr>
        <w:t>are</w:t>
      </w:r>
      <w:r>
        <w:rPr>
          <w:sz w:val="24"/>
          <w:szCs w:val="24"/>
        </w:rPr>
        <w:t xml:space="preserve">  </w:t>
      </w:r>
      <w:r>
        <w:rPr>
          <w:w w:val="99"/>
          <w:sz w:val="24"/>
          <w:szCs w:val="24"/>
        </w:rPr>
        <w:t>n</w:t>
      </w:r>
      <w:r>
        <w:rPr>
          <w:sz w:val="24"/>
          <w:szCs w:val="24"/>
        </w:rPr>
        <w:t xml:space="preserve">  </w:t>
      </w:r>
      <w:r>
        <w:rPr>
          <w:w w:val="99"/>
          <w:sz w:val="24"/>
          <w:szCs w:val="24"/>
        </w:rPr>
        <w:t>number</w:t>
      </w:r>
      <w:r>
        <w:rPr>
          <w:sz w:val="24"/>
          <w:szCs w:val="24"/>
        </w:rPr>
        <w:t xml:space="preserve">  </w:t>
      </w:r>
      <w:r>
        <w:rPr>
          <w:w w:val="99"/>
          <w:sz w:val="24"/>
          <w:szCs w:val="24"/>
        </w:rPr>
        <w:t>of</w:t>
      </w:r>
      <w:r>
        <w:rPr>
          <w:sz w:val="24"/>
          <w:szCs w:val="24"/>
        </w:rPr>
        <w:t xml:space="preserve">  </w:t>
      </w:r>
      <w:r>
        <w:rPr>
          <w:w w:val="99"/>
          <w:sz w:val="24"/>
          <w:szCs w:val="24"/>
        </w:rPr>
        <w:t>events</w:t>
      </w:r>
      <w:r>
        <w:rPr>
          <w:sz w:val="24"/>
          <w:szCs w:val="24"/>
        </w:rPr>
        <w:t xml:space="preserve">  </w:t>
      </w:r>
      <w:r>
        <w:rPr>
          <w:w w:val="99"/>
          <w:sz w:val="24"/>
          <w:szCs w:val="24"/>
        </w:rPr>
        <w:t>present in</w:t>
      </w:r>
      <w:r>
        <w:rPr>
          <w:sz w:val="24"/>
          <w:szCs w:val="24"/>
        </w:rPr>
        <w:t xml:space="preserve">  </w:t>
      </w:r>
      <w:r>
        <w:rPr>
          <w:w w:val="99"/>
          <w:sz w:val="24"/>
          <w:szCs w:val="24"/>
        </w:rPr>
        <w:t>network.</w:t>
      </w:r>
      <w:r>
        <w:rPr>
          <w:sz w:val="24"/>
          <w:szCs w:val="24"/>
        </w:rPr>
        <w:t xml:space="preserve">   </w:t>
      </w:r>
      <w:r>
        <w:rPr>
          <w:w w:val="99"/>
          <w:sz w:val="24"/>
          <w:szCs w:val="24"/>
        </w:rPr>
        <w:t>A</w:t>
      </w:r>
      <w:r>
        <w:rPr>
          <w:sz w:val="24"/>
          <w:szCs w:val="24"/>
        </w:rPr>
        <w:t xml:space="preserve">  </w:t>
      </w:r>
      <w:r>
        <w:rPr>
          <w:w w:val="99"/>
          <w:sz w:val="24"/>
          <w:szCs w:val="24"/>
        </w:rPr>
        <w:t>particular</w:t>
      </w:r>
      <w:r>
        <w:rPr>
          <w:sz w:val="24"/>
          <w:szCs w:val="24"/>
        </w:rPr>
        <w:t xml:space="preserve">  </w:t>
      </w:r>
      <w:r>
        <w:rPr>
          <w:w w:val="99"/>
          <w:sz w:val="24"/>
          <w:szCs w:val="24"/>
        </w:rPr>
        <w:t>weight</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set</w:t>
      </w:r>
      <w:r>
        <w:rPr>
          <w:sz w:val="24"/>
          <w:szCs w:val="24"/>
        </w:rPr>
        <w:t xml:space="preserve">  </w:t>
      </w:r>
      <w:r>
        <w:rPr>
          <w:w w:val="99"/>
          <w:sz w:val="24"/>
          <w:szCs w:val="24"/>
        </w:rPr>
        <w:t>for</w:t>
      </w:r>
      <w:r>
        <w:rPr>
          <w:sz w:val="24"/>
          <w:szCs w:val="24"/>
        </w:rPr>
        <w:t xml:space="preserve">  </w:t>
      </w:r>
      <w:r>
        <w:rPr>
          <w:w w:val="99"/>
          <w:sz w:val="24"/>
          <w:szCs w:val="24"/>
        </w:rPr>
        <w:t>prioritizing</w:t>
      </w:r>
      <w:r>
        <w:rPr>
          <w:sz w:val="24"/>
          <w:szCs w:val="24"/>
        </w:rPr>
        <w:t xml:space="preserve">  </w:t>
      </w:r>
      <w:r>
        <w:rPr>
          <w:w w:val="99"/>
          <w:sz w:val="24"/>
          <w:szCs w:val="24"/>
        </w:rPr>
        <w:t>the</w:t>
      </w:r>
      <w:r>
        <w:rPr>
          <w:sz w:val="24"/>
          <w:szCs w:val="24"/>
        </w:rPr>
        <w:t xml:space="preserve">  </w:t>
      </w:r>
      <w:r>
        <w:rPr>
          <w:w w:val="99"/>
          <w:sz w:val="24"/>
          <w:szCs w:val="24"/>
        </w:rPr>
        <w:t>order</w:t>
      </w:r>
      <w:r>
        <w:rPr>
          <w:sz w:val="24"/>
          <w:szCs w:val="24"/>
        </w:rPr>
        <w:t xml:space="preserve">  </w:t>
      </w:r>
      <w:r>
        <w:rPr>
          <w:w w:val="99"/>
          <w:sz w:val="24"/>
          <w:szCs w:val="24"/>
        </w:rPr>
        <w:t>through</w:t>
      </w:r>
      <w:r>
        <w:rPr>
          <w:sz w:val="24"/>
          <w:szCs w:val="24"/>
        </w:rPr>
        <w:t xml:space="preserve">  </w:t>
      </w:r>
      <w:r>
        <w:rPr>
          <w:w w:val="99"/>
          <w:sz w:val="24"/>
          <w:szCs w:val="24"/>
        </w:rPr>
        <w:t>hashgraph consensus</w:t>
      </w:r>
      <w:r>
        <w:rPr>
          <w:sz w:val="24"/>
          <w:szCs w:val="24"/>
        </w:rPr>
        <w:t xml:space="preserve"> </w:t>
      </w:r>
      <w:r>
        <w:rPr>
          <w:w w:val="99"/>
          <w:sz w:val="24"/>
          <w:szCs w:val="24"/>
        </w:rPr>
        <w:t>algorithm,</w:t>
      </w:r>
      <w:r>
        <w:rPr>
          <w:sz w:val="24"/>
          <w:szCs w:val="24"/>
        </w:rPr>
        <w:t xml:space="preserve"> </w:t>
      </w:r>
      <w:r>
        <w:rPr>
          <w:w w:val="99"/>
          <w:sz w:val="24"/>
          <w:szCs w:val="24"/>
        </w:rPr>
        <w:t>expected</w:t>
      </w:r>
      <w:r>
        <w:rPr>
          <w:sz w:val="24"/>
          <w:szCs w:val="24"/>
        </w:rPr>
        <w:t xml:space="preserve"> </w:t>
      </w:r>
      <w:r>
        <w:rPr>
          <w:w w:val="99"/>
          <w:sz w:val="24"/>
          <w:szCs w:val="24"/>
        </w:rPr>
        <w:t>priority</w:t>
      </w:r>
      <w:r>
        <w:rPr>
          <w:sz w:val="24"/>
          <w:szCs w:val="24"/>
        </w:rPr>
        <w:t xml:space="preserve"> </w:t>
      </w:r>
      <w:r>
        <w:rPr>
          <w:w w:val="99"/>
          <w:sz w:val="24"/>
          <w:szCs w:val="24"/>
        </w:rPr>
        <w:t>order</w:t>
      </w:r>
      <w:r>
        <w:rPr>
          <w:sz w:val="24"/>
          <w:szCs w:val="24"/>
        </w:rPr>
        <w:t xml:space="preserve"> </w:t>
      </w:r>
      <w:r>
        <w:rPr>
          <w:w w:val="99"/>
          <w:sz w:val="24"/>
          <w:szCs w:val="24"/>
        </w:rPr>
        <w:t>and</w:t>
      </w:r>
      <w:r>
        <w:rPr>
          <w:sz w:val="24"/>
          <w:szCs w:val="24"/>
        </w:rPr>
        <w:t xml:space="preserve"> </w:t>
      </w:r>
      <w:r>
        <w:rPr>
          <w:w w:val="99"/>
          <w:sz w:val="24"/>
          <w:szCs w:val="24"/>
        </w:rPr>
        <w:t>least</w:t>
      </w:r>
      <w:r>
        <w:rPr>
          <w:sz w:val="24"/>
          <w:szCs w:val="24"/>
        </w:rPr>
        <w:t xml:space="preserve"> </w:t>
      </w:r>
      <w:r>
        <w:rPr>
          <w:w w:val="99"/>
          <w:sz w:val="24"/>
          <w:szCs w:val="24"/>
        </w:rPr>
        <w:t>deadline</w:t>
      </w:r>
      <w:r>
        <w:rPr>
          <w:sz w:val="24"/>
          <w:szCs w:val="24"/>
        </w:rPr>
        <w:t xml:space="preserve"> </w:t>
      </w:r>
      <w:r>
        <w:rPr>
          <w:w w:val="99"/>
          <w:sz w:val="24"/>
          <w:szCs w:val="24"/>
        </w:rPr>
        <w:t>time.</w:t>
      </w:r>
      <w:r>
        <w:rPr>
          <w:sz w:val="24"/>
          <w:szCs w:val="24"/>
        </w:rPr>
        <w:t xml:space="preserve">  </w:t>
      </w:r>
      <w:r>
        <w:rPr>
          <w:w w:val="99"/>
          <w:sz w:val="24"/>
          <w:szCs w:val="24"/>
        </w:rPr>
        <w:t>Let</w:t>
      </w:r>
      <w:r>
        <w:rPr>
          <w:sz w:val="24"/>
          <w:szCs w:val="24"/>
        </w:rPr>
        <w:t xml:space="preserve"> </w:t>
      </w:r>
      <w:r>
        <w:rPr>
          <w:w w:val="99"/>
          <w:sz w:val="24"/>
          <w:szCs w:val="24"/>
        </w:rPr>
        <w:t>P</w:t>
      </w:r>
      <w:r>
        <w:rPr>
          <w:w w:val="99"/>
          <w:position w:val="-4"/>
          <w:sz w:val="16"/>
          <w:szCs w:val="16"/>
        </w:rPr>
        <w:t>1</w:t>
      </w:r>
      <w:r>
        <w:rPr>
          <w:w w:val="99"/>
          <w:sz w:val="24"/>
          <w:szCs w:val="24"/>
        </w:rPr>
        <w:t>,</w:t>
      </w:r>
      <w:r>
        <w:rPr>
          <w:sz w:val="24"/>
          <w:szCs w:val="24"/>
        </w:rPr>
        <w:t xml:space="preserve"> </w:t>
      </w:r>
      <w:r>
        <w:rPr>
          <w:w w:val="99"/>
          <w:sz w:val="24"/>
          <w:szCs w:val="24"/>
        </w:rPr>
        <w:t>P</w:t>
      </w:r>
      <w:r>
        <w:rPr>
          <w:w w:val="99"/>
          <w:position w:val="-4"/>
          <w:sz w:val="16"/>
          <w:szCs w:val="16"/>
        </w:rPr>
        <w:t>2</w:t>
      </w:r>
      <w:r>
        <w:rPr>
          <w:position w:val="-4"/>
          <w:sz w:val="16"/>
          <w:szCs w:val="16"/>
        </w:rPr>
        <w:t xml:space="preserve">  </w:t>
      </w:r>
      <w:r>
        <w:rPr>
          <w:w w:val="99"/>
          <w:sz w:val="24"/>
          <w:szCs w:val="24"/>
        </w:rPr>
        <w:t>and</w:t>
      </w:r>
      <w:r>
        <w:rPr>
          <w:sz w:val="24"/>
          <w:szCs w:val="24"/>
        </w:rPr>
        <w:t xml:space="preserve"> </w:t>
      </w:r>
      <w:r>
        <w:rPr>
          <w:w w:val="99"/>
          <w:sz w:val="24"/>
          <w:szCs w:val="24"/>
        </w:rPr>
        <w:t>P</w:t>
      </w:r>
      <w:r>
        <w:rPr>
          <w:w w:val="99"/>
          <w:position w:val="-4"/>
          <w:sz w:val="16"/>
          <w:szCs w:val="16"/>
        </w:rPr>
        <w:t>3</w:t>
      </w:r>
      <w:r>
        <w:rPr>
          <w:position w:val="-4"/>
          <w:sz w:val="16"/>
          <w:szCs w:val="16"/>
        </w:rPr>
        <w:t xml:space="preserve">  </w:t>
      </w:r>
      <w:r>
        <w:rPr>
          <w:w w:val="99"/>
          <w:sz w:val="24"/>
          <w:szCs w:val="24"/>
        </w:rPr>
        <w:t>be</w:t>
      </w:r>
    </w:p>
    <w:p w:rsidR="00E21834" w:rsidRDefault="00E21834">
      <w:pPr>
        <w:spacing w:line="200" w:lineRule="exact"/>
      </w:pPr>
    </w:p>
    <w:p w:rsidR="00E21834" w:rsidRDefault="00E21834">
      <w:pPr>
        <w:spacing w:line="200" w:lineRule="exact"/>
      </w:pPr>
    </w:p>
    <w:p w:rsidR="00E21834" w:rsidRDefault="00E21834">
      <w:pPr>
        <w:spacing w:before="4" w:line="240" w:lineRule="exact"/>
        <w:rPr>
          <w:sz w:val="24"/>
          <w:szCs w:val="24"/>
        </w:rPr>
      </w:pPr>
    </w:p>
    <w:p w:rsidR="00E21834" w:rsidRDefault="006B4771">
      <w:pPr>
        <w:ind w:left="3072"/>
      </w:pPr>
      <w:r>
        <w:pict>
          <v:shape id="_x0000_i1028" type="#_x0000_t75" style="width:170.4pt;height:454.2pt">
            <v:imagedata r:id="rId15" o:title=""/>
          </v:shape>
        </w:pict>
      </w:r>
    </w:p>
    <w:p w:rsidR="00E21834" w:rsidRDefault="00E21834">
      <w:pPr>
        <w:spacing w:before="7" w:line="140" w:lineRule="exact"/>
        <w:rPr>
          <w:sz w:val="15"/>
          <w:szCs w:val="15"/>
        </w:rPr>
      </w:pPr>
    </w:p>
    <w:p w:rsidR="00E21834" w:rsidRDefault="00F91A76">
      <w:pPr>
        <w:spacing w:before="22"/>
        <w:ind w:left="3067"/>
      </w:pPr>
      <w:r>
        <w:rPr>
          <w:w w:val="99"/>
        </w:rPr>
        <w:t>Figure</w:t>
      </w:r>
      <w:r>
        <w:t xml:space="preserve"> </w:t>
      </w:r>
      <w:r>
        <w:rPr>
          <w:w w:val="99"/>
        </w:rPr>
        <w:t>4:</w:t>
      </w:r>
      <w:r>
        <w:t xml:space="preserve">  </w:t>
      </w:r>
      <w:r>
        <w:rPr>
          <w:w w:val="99"/>
        </w:rPr>
        <w:t>Round</w:t>
      </w:r>
      <w:r>
        <w:t xml:space="preserve"> </w:t>
      </w:r>
      <w:r>
        <w:rPr>
          <w:w w:val="99"/>
        </w:rPr>
        <w:t>creation</w:t>
      </w:r>
      <w:r>
        <w:t xml:space="preserve"> </w:t>
      </w:r>
      <w:r>
        <w:rPr>
          <w:w w:val="99"/>
        </w:rPr>
        <w:t>in</w:t>
      </w:r>
      <w:r>
        <w:t xml:space="preserve"> </w:t>
      </w:r>
      <w:r>
        <w:rPr>
          <w:w w:val="99"/>
        </w:rPr>
        <w:t>hashgraph</w:t>
      </w:r>
    </w:p>
    <w:p w:rsidR="00E21834" w:rsidRDefault="00E21834">
      <w:pPr>
        <w:spacing w:line="200" w:lineRule="exact"/>
      </w:pPr>
    </w:p>
    <w:p w:rsidR="00E21834" w:rsidRDefault="00E21834">
      <w:pPr>
        <w:spacing w:before="16" w:line="220" w:lineRule="exact"/>
        <w:rPr>
          <w:sz w:val="22"/>
          <w:szCs w:val="22"/>
        </w:rPr>
      </w:pPr>
    </w:p>
    <w:p w:rsidR="00E21834" w:rsidRDefault="00F91A76">
      <w:pPr>
        <w:spacing w:line="280" w:lineRule="exact"/>
        <w:ind w:left="110" w:right="66"/>
        <w:jc w:val="both"/>
        <w:rPr>
          <w:sz w:val="24"/>
          <w:szCs w:val="24"/>
        </w:rPr>
      </w:pPr>
      <w:r>
        <w:rPr>
          <w:w w:val="99"/>
          <w:sz w:val="24"/>
          <w:szCs w:val="24"/>
        </w:rPr>
        <w:t>the</w:t>
      </w:r>
      <w:r>
        <w:rPr>
          <w:sz w:val="24"/>
          <w:szCs w:val="24"/>
        </w:rPr>
        <w:t xml:space="preserve">  </w:t>
      </w:r>
      <w:r>
        <w:rPr>
          <w:w w:val="99"/>
          <w:sz w:val="24"/>
          <w:szCs w:val="24"/>
        </w:rPr>
        <w:t>vectors</w:t>
      </w:r>
      <w:r>
        <w:rPr>
          <w:sz w:val="24"/>
          <w:szCs w:val="24"/>
        </w:rPr>
        <w:t xml:space="preserve">  </w:t>
      </w:r>
      <w:r>
        <w:rPr>
          <w:w w:val="99"/>
          <w:sz w:val="24"/>
          <w:szCs w:val="24"/>
        </w:rPr>
        <w:t>of</w:t>
      </w:r>
      <w:r>
        <w:rPr>
          <w:sz w:val="24"/>
          <w:szCs w:val="24"/>
        </w:rPr>
        <w:t xml:space="preserve"> </w:t>
      </w:r>
      <w:r>
        <w:rPr>
          <w:w w:val="99"/>
          <w:sz w:val="24"/>
          <w:szCs w:val="24"/>
        </w:rPr>
        <w:t>transaction-orders</w:t>
      </w:r>
      <w:r>
        <w:rPr>
          <w:sz w:val="24"/>
          <w:szCs w:val="24"/>
        </w:rPr>
        <w:t xml:space="preserve">  </w:t>
      </w:r>
      <w:r>
        <w:rPr>
          <w:w w:val="99"/>
          <w:sz w:val="24"/>
          <w:szCs w:val="24"/>
        </w:rPr>
        <w:t>generated</w:t>
      </w:r>
      <w:r>
        <w:rPr>
          <w:sz w:val="24"/>
          <w:szCs w:val="24"/>
        </w:rPr>
        <w:t xml:space="preserve">  </w:t>
      </w:r>
      <w:r>
        <w:rPr>
          <w:w w:val="99"/>
          <w:sz w:val="24"/>
          <w:szCs w:val="24"/>
        </w:rPr>
        <w:t>by</w:t>
      </w:r>
      <w:r>
        <w:rPr>
          <w:sz w:val="24"/>
          <w:szCs w:val="24"/>
        </w:rPr>
        <w:t xml:space="preserve">  </w:t>
      </w:r>
      <w:r>
        <w:rPr>
          <w:w w:val="99"/>
          <w:sz w:val="24"/>
          <w:szCs w:val="24"/>
        </w:rPr>
        <w:t>vehicle-nodes</w:t>
      </w:r>
      <w:r>
        <w:rPr>
          <w:sz w:val="24"/>
          <w:szCs w:val="24"/>
        </w:rPr>
        <w:t xml:space="preserve">  </w:t>
      </w:r>
      <w:r>
        <w:rPr>
          <w:w w:val="99"/>
          <w:sz w:val="24"/>
          <w:szCs w:val="24"/>
        </w:rPr>
        <w:t>through</w:t>
      </w:r>
      <w:r>
        <w:rPr>
          <w:sz w:val="24"/>
          <w:szCs w:val="24"/>
        </w:rPr>
        <w:t xml:space="preserve">  </w:t>
      </w:r>
      <w:r>
        <w:rPr>
          <w:w w:val="99"/>
          <w:sz w:val="24"/>
          <w:szCs w:val="24"/>
        </w:rPr>
        <w:t>hashgraph</w:t>
      </w:r>
      <w:r>
        <w:rPr>
          <w:sz w:val="24"/>
          <w:szCs w:val="24"/>
        </w:rPr>
        <w:t xml:space="preserve">  </w:t>
      </w:r>
      <w:r>
        <w:rPr>
          <w:w w:val="99"/>
          <w:sz w:val="24"/>
          <w:szCs w:val="24"/>
        </w:rPr>
        <w:t>consensus algorithm,</w:t>
      </w:r>
      <w:r>
        <w:rPr>
          <w:sz w:val="24"/>
          <w:szCs w:val="24"/>
        </w:rPr>
        <w:t xml:space="preserve">  </w:t>
      </w:r>
      <w:r>
        <w:rPr>
          <w:w w:val="99"/>
          <w:sz w:val="24"/>
          <w:szCs w:val="24"/>
        </w:rPr>
        <w:t>expected</w:t>
      </w:r>
      <w:r>
        <w:rPr>
          <w:sz w:val="24"/>
          <w:szCs w:val="24"/>
        </w:rPr>
        <w:t xml:space="preserve">  </w:t>
      </w:r>
      <w:r>
        <w:rPr>
          <w:w w:val="99"/>
          <w:sz w:val="24"/>
          <w:szCs w:val="24"/>
        </w:rPr>
        <w:t>priority</w:t>
      </w:r>
      <w:r>
        <w:rPr>
          <w:sz w:val="24"/>
          <w:szCs w:val="24"/>
        </w:rPr>
        <w:t xml:space="preserve">  </w:t>
      </w:r>
      <w:r>
        <w:rPr>
          <w:w w:val="99"/>
          <w:sz w:val="24"/>
          <w:szCs w:val="24"/>
        </w:rPr>
        <w:t>order</w:t>
      </w:r>
      <w:r>
        <w:rPr>
          <w:sz w:val="24"/>
          <w:szCs w:val="24"/>
        </w:rPr>
        <w:t xml:space="preserve">  </w:t>
      </w:r>
      <w:r>
        <w:rPr>
          <w:w w:val="99"/>
          <w:sz w:val="24"/>
          <w:szCs w:val="24"/>
        </w:rPr>
        <w:t>and</w:t>
      </w:r>
      <w:r>
        <w:rPr>
          <w:sz w:val="24"/>
          <w:szCs w:val="24"/>
        </w:rPr>
        <w:t xml:space="preserve">  </w:t>
      </w:r>
      <w:r>
        <w:rPr>
          <w:w w:val="99"/>
          <w:sz w:val="24"/>
          <w:szCs w:val="24"/>
        </w:rPr>
        <w:t>least</w:t>
      </w:r>
      <w:r>
        <w:rPr>
          <w:sz w:val="24"/>
          <w:szCs w:val="24"/>
        </w:rPr>
        <w:t xml:space="preserve">  </w:t>
      </w:r>
      <w:r>
        <w:rPr>
          <w:w w:val="99"/>
          <w:sz w:val="24"/>
          <w:szCs w:val="24"/>
        </w:rPr>
        <w:t>deadline</w:t>
      </w:r>
      <w:r>
        <w:rPr>
          <w:sz w:val="24"/>
          <w:szCs w:val="24"/>
        </w:rPr>
        <w:t xml:space="preserve">  </w:t>
      </w:r>
      <w:r>
        <w:rPr>
          <w:w w:val="99"/>
          <w:sz w:val="24"/>
          <w:szCs w:val="24"/>
        </w:rPr>
        <w:t>time</w:t>
      </w:r>
      <w:r>
        <w:rPr>
          <w:sz w:val="24"/>
          <w:szCs w:val="24"/>
        </w:rPr>
        <w:t xml:space="preserve">  </w:t>
      </w:r>
      <w:r>
        <w:rPr>
          <w:w w:val="99"/>
          <w:sz w:val="24"/>
          <w:szCs w:val="24"/>
        </w:rPr>
        <w:t>respectively.</w:t>
      </w:r>
      <w:r>
        <w:rPr>
          <w:sz w:val="24"/>
          <w:szCs w:val="24"/>
        </w:rPr>
        <w:t xml:space="preserve">   </w:t>
      </w:r>
      <w:r>
        <w:rPr>
          <w:w w:val="99"/>
          <w:sz w:val="24"/>
          <w:szCs w:val="24"/>
        </w:rPr>
        <w:t>Let</w:t>
      </w:r>
      <w:r>
        <w:rPr>
          <w:sz w:val="24"/>
          <w:szCs w:val="24"/>
        </w:rPr>
        <w:t xml:space="preserve">  </w:t>
      </w:r>
      <w:r>
        <w:rPr>
          <w:w w:val="99"/>
          <w:sz w:val="24"/>
          <w:szCs w:val="24"/>
        </w:rPr>
        <w:t>W</w:t>
      </w:r>
      <w:r>
        <w:rPr>
          <w:w w:val="99"/>
          <w:position w:val="-4"/>
          <w:sz w:val="16"/>
          <w:szCs w:val="16"/>
        </w:rPr>
        <w:t>1</w:t>
      </w:r>
      <w:r>
        <w:rPr>
          <w:w w:val="99"/>
          <w:sz w:val="24"/>
          <w:szCs w:val="24"/>
        </w:rPr>
        <w:t>,</w:t>
      </w:r>
      <w:r>
        <w:rPr>
          <w:sz w:val="24"/>
          <w:szCs w:val="24"/>
        </w:rPr>
        <w:t xml:space="preserve">  </w:t>
      </w:r>
      <w:r>
        <w:rPr>
          <w:w w:val="99"/>
          <w:sz w:val="24"/>
          <w:szCs w:val="24"/>
        </w:rPr>
        <w:t>W</w:t>
      </w:r>
      <w:r>
        <w:rPr>
          <w:w w:val="99"/>
          <w:position w:val="-4"/>
          <w:sz w:val="16"/>
          <w:szCs w:val="16"/>
        </w:rPr>
        <w:t>2</w:t>
      </w:r>
      <w:r>
        <w:rPr>
          <w:position w:val="-4"/>
          <w:sz w:val="16"/>
          <w:szCs w:val="16"/>
        </w:rPr>
        <w:t xml:space="preserve">   </w:t>
      </w:r>
      <w:r>
        <w:rPr>
          <w:w w:val="99"/>
          <w:sz w:val="24"/>
          <w:szCs w:val="24"/>
        </w:rPr>
        <w:t>and W</w:t>
      </w:r>
      <w:r>
        <w:rPr>
          <w:w w:val="99"/>
          <w:position w:val="-4"/>
          <w:sz w:val="16"/>
          <w:szCs w:val="16"/>
        </w:rPr>
        <w:t>3</w:t>
      </w:r>
      <w:r>
        <w:rPr>
          <w:position w:val="-4"/>
          <w:sz w:val="16"/>
          <w:szCs w:val="16"/>
        </w:rPr>
        <w:t xml:space="preserve">  </w:t>
      </w:r>
      <w:r>
        <w:rPr>
          <w:w w:val="99"/>
          <w:sz w:val="24"/>
          <w:szCs w:val="24"/>
        </w:rPr>
        <w:t>be</w:t>
      </w:r>
      <w:r>
        <w:rPr>
          <w:sz w:val="24"/>
          <w:szCs w:val="24"/>
        </w:rPr>
        <w:t xml:space="preserve"> </w:t>
      </w:r>
      <w:r>
        <w:rPr>
          <w:w w:val="99"/>
          <w:sz w:val="24"/>
          <w:szCs w:val="24"/>
        </w:rPr>
        <w:t>the</w:t>
      </w:r>
      <w:r>
        <w:rPr>
          <w:sz w:val="24"/>
          <w:szCs w:val="24"/>
        </w:rPr>
        <w:t xml:space="preserve"> </w:t>
      </w:r>
      <w:r>
        <w:rPr>
          <w:w w:val="99"/>
          <w:sz w:val="24"/>
          <w:szCs w:val="24"/>
        </w:rPr>
        <w:t>weight</w:t>
      </w:r>
      <w:r>
        <w:rPr>
          <w:sz w:val="24"/>
          <w:szCs w:val="24"/>
        </w:rPr>
        <w:t xml:space="preserve"> </w:t>
      </w:r>
      <w:r>
        <w:rPr>
          <w:w w:val="99"/>
          <w:sz w:val="24"/>
          <w:szCs w:val="24"/>
        </w:rPr>
        <w:t>associated</w:t>
      </w:r>
      <w:r>
        <w:rPr>
          <w:sz w:val="24"/>
          <w:szCs w:val="24"/>
        </w:rPr>
        <w:t xml:space="preserve"> </w:t>
      </w:r>
      <w:r>
        <w:rPr>
          <w:w w:val="99"/>
          <w:sz w:val="24"/>
          <w:szCs w:val="24"/>
        </w:rPr>
        <w:t>with</w:t>
      </w:r>
      <w:r>
        <w:rPr>
          <w:sz w:val="24"/>
          <w:szCs w:val="24"/>
        </w:rPr>
        <w:t xml:space="preserve"> </w:t>
      </w:r>
      <w:r>
        <w:rPr>
          <w:w w:val="99"/>
          <w:sz w:val="24"/>
          <w:szCs w:val="24"/>
        </w:rPr>
        <w:t>hashgraph</w:t>
      </w:r>
      <w:r>
        <w:rPr>
          <w:sz w:val="24"/>
          <w:szCs w:val="24"/>
        </w:rPr>
        <w:t xml:space="preserve"> </w:t>
      </w:r>
      <w:r>
        <w:rPr>
          <w:w w:val="99"/>
          <w:sz w:val="24"/>
          <w:szCs w:val="24"/>
        </w:rPr>
        <w:t>consensus</w:t>
      </w:r>
      <w:r>
        <w:rPr>
          <w:sz w:val="24"/>
          <w:szCs w:val="24"/>
        </w:rPr>
        <w:t xml:space="preserve"> </w:t>
      </w:r>
      <w:r>
        <w:rPr>
          <w:w w:val="99"/>
          <w:sz w:val="24"/>
          <w:szCs w:val="24"/>
        </w:rPr>
        <w:t>order,</w:t>
      </w:r>
      <w:r>
        <w:rPr>
          <w:sz w:val="24"/>
          <w:szCs w:val="24"/>
        </w:rPr>
        <w:t xml:space="preserve"> </w:t>
      </w:r>
      <w:r>
        <w:rPr>
          <w:w w:val="99"/>
          <w:sz w:val="24"/>
          <w:szCs w:val="24"/>
        </w:rPr>
        <w:t>pre-defined</w:t>
      </w:r>
      <w:r>
        <w:rPr>
          <w:sz w:val="24"/>
          <w:szCs w:val="24"/>
        </w:rPr>
        <w:t xml:space="preserve"> </w:t>
      </w:r>
      <w:r>
        <w:rPr>
          <w:w w:val="99"/>
          <w:sz w:val="24"/>
          <w:szCs w:val="24"/>
        </w:rPr>
        <w:t>priority-order</w:t>
      </w:r>
      <w:r>
        <w:rPr>
          <w:sz w:val="24"/>
          <w:szCs w:val="24"/>
        </w:rPr>
        <w:t xml:space="preserve"> </w:t>
      </w:r>
      <w:r>
        <w:rPr>
          <w:w w:val="99"/>
          <w:sz w:val="24"/>
          <w:szCs w:val="24"/>
        </w:rPr>
        <w:t>and least</w:t>
      </w:r>
      <w:r>
        <w:rPr>
          <w:sz w:val="24"/>
          <w:szCs w:val="24"/>
        </w:rPr>
        <w:t xml:space="preserve"> </w:t>
      </w:r>
      <w:r>
        <w:rPr>
          <w:w w:val="99"/>
          <w:sz w:val="24"/>
          <w:szCs w:val="24"/>
        </w:rPr>
        <w:t>deadline</w:t>
      </w:r>
      <w:r>
        <w:rPr>
          <w:sz w:val="24"/>
          <w:szCs w:val="24"/>
        </w:rPr>
        <w:t xml:space="preserve"> </w:t>
      </w:r>
      <w:r>
        <w:rPr>
          <w:w w:val="99"/>
          <w:sz w:val="24"/>
          <w:szCs w:val="24"/>
        </w:rPr>
        <w:t>time</w:t>
      </w:r>
      <w:r>
        <w:rPr>
          <w:sz w:val="24"/>
          <w:szCs w:val="24"/>
        </w:rPr>
        <w:t xml:space="preserve"> </w:t>
      </w:r>
      <w:r>
        <w:rPr>
          <w:w w:val="99"/>
          <w:sz w:val="24"/>
          <w:szCs w:val="24"/>
        </w:rPr>
        <w:t>order,</w:t>
      </w:r>
      <w:r>
        <w:rPr>
          <w:sz w:val="24"/>
          <w:szCs w:val="24"/>
        </w:rPr>
        <w:t xml:space="preserve"> </w:t>
      </w:r>
      <w:r>
        <w:rPr>
          <w:w w:val="99"/>
          <w:sz w:val="24"/>
          <w:szCs w:val="24"/>
        </w:rPr>
        <w:t>such</w:t>
      </w:r>
      <w:r>
        <w:rPr>
          <w:sz w:val="24"/>
          <w:szCs w:val="24"/>
        </w:rPr>
        <w:t xml:space="preserve"> </w:t>
      </w:r>
      <w:r>
        <w:rPr>
          <w:w w:val="99"/>
          <w:sz w:val="24"/>
          <w:szCs w:val="24"/>
        </w:rPr>
        <w:t>that</w:t>
      </w:r>
      <w:r>
        <w:rPr>
          <w:sz w:val="24"/>
          <w:szCs w:val="24"/>
        </w:rPr>
        <w:t xml:space="preserve"> </w:t>
      </w:r>
      <w:r>
        <w:rPr>
          <w:w w:val="99"/>
          <w:sz w:val="24"/>
          <w:szCs w:val="24"/>
        </w:rPr>
        <w:t>W</w:t>
      </w:r>
      <w:r>
        <w:rPr>
          <w:w w:val="99"/>
          <w:position w:val="-4"/>
          <w:sz w:val="16"/>
          <w:szCs w:val="16"/>
        </w:rPr>
        <w:t>1</w:t>
      </w:r>
      <w:r>
        <w:rPr>
          <w:position w:val="-4"/>
          <w:sz w:val="16"/>
          <w:szCs w:val="16"/>
        </w:rPr>
        <w:t xml:space="preserve">  </w:t>
      </w:r>
      <w:r>
        <w:rPr>
          <w:w w:val="99"/>
          <w:sz w:val="24"/>
          <w:szCs w:val="24"/>
        </w:rPr>
        <w:t>+</w:t>
      </w:r>
      <w:r>
        <w:rPr>
          <w:sz w:val="24"/>
          <w:szCs w:val="24"/>
        </w:rPr>
        <w:t xml:space="preserve"> </w:t>
      </w:r>
      <w:r>
        <w:rPr>
          <w:w w:val="99"/>
          <w:sz w:val="24"/>
          <w:szCs w:val="24"/>
        </w:rPr>
        <w:t>W</w:t>
      </w:r>
      <w:r>
        <w:rPr>
          <w:w w:val="99"/>
          <w:position w:val="-4"/>
          <w:sz w:val="16"/>
          <w:szCs w:val="16"/>
        </w:rPr>
        <w:t>2</w:t>
      </w:r>
      <w:r>
        <w:rPr>
          <w:position w:val="-4"/>
          <w:sz w:val="16"/>
          <w:szCs w:val="16"/>
        </w:rPr>
        <w:t xml:space="preserve">  </w:t>
      </w:r>
      <w:r>
        <w:rPr>
          <w:w w:val="99"/>
          <w:sz w:val="24"/>
          <w:szCs w:val="24"/>
        </w:rPr>
        <w:t>+</w:t>
      </w:r>
      <w:r>
        <w:rPr>
          <w:sz w:val="24"/>
          <w:szCs w:val="24"/>
        </w:rPr>
        <w:t xml:space="preserve"> </w:t>
      </w:r>
      <w:r>
        <w:rPr>
          <w:w w:val="99"/>
          <w:sz w:val="24"/>
          <w:szCs w:val="24"/>
        </w:rPr>
        <w:t>W</w:t>
      </w:r>
      <w:r>
        <w:rPr>
          <w:w w:val="99"/>
          <w:position w:val="-4"/>
          <w:sz w:val="16"/>
          <w:szCs w:val="16"/>
        </w:rPr>
        <w:t>3</w:t>
      </w:r>
      <w:r>
        <w:rPr>
          <w:position w:val="-4"/>
          <w:sz w:val="16"/>
          <w:szCs w:val="16"/>
        </w:rPr>
        <w:t xml:space="preserve">  </w:t>
      </w:r>
      <w:r>
        <w:rPr>
          <w:w w:val="99"/>
          <w:sz w:val="24"/>
          <w:szCs w:val="24"/>
        </w:rPr>
        <w:t>=</w:t>
      </w:r>
      <w:r>
        <w:rPr>
          <w:sz w:val="24"/>
          <w:szCs w:val="24"/>
        </w:rPr>
        <w:t xml:space="preserve"> </w:t>
      </w:r>
      <w:r>
        <w:rPr>
          <w:w w:val="99"/>
          <w:sz w:val="24"/>
          <w:szCs w:val="24"/>
        </w:rPr>
        <w:t>1</w:t>
      </w:r>
      <w:r>
        <w:rPr>
          <w:sz w:val="24"/>
          <w:szCs w:val="24"/>
        </w:rPr>
        <w:t xml:space="preserve"> </w:t>
      </w:r>
      <w:r>
        <w:rPr>
          <w:w w:val="99"/>
          <w:sz w:val="24"/>
          <w:szCs w:val="24"/>
        </w:rPr>
        <w:t>The</w:t>
      </w:r>
      <w:r>
        <w:rPr>
          <w:sz w:val="24"/>
          <w:szCs w:val="24"/>
        </w:rPr>
        <w:t xml:space="preserve"> </w:t>
      </w:r>
      <w:r>
        <w:rPr>
          <w:w w:val="99"/>
          <w:sz w:val="24"/>
          <w:szCs w:val="24"/>
        </w:rPr>
        <w:t>values</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P</w:t>
      </w:r>
      <w:r>
        <w:rPr>
          <w:w w:val="99"/>
          <w:position w:val="-4"/>
          <w:sz w:val="16"/>
          <w:szCs w:val="16"/>
        </w:rPr>
        <w:t>1</w:t>
      </w:r>
      <w:r>
        <w:rPr>
          <w:w w:val="99"/>
          <w:sz w:val="24"/>
          <w:szCs w:val="24"/>
        </w:rPr>
        <w:t>,</w:t>
      </w:r>
      <w:r>
        <w:rPr>
          <w:sz w:val="24"/>
          <w:szCs w:val="24"/>
        </w:rPr>
        <w:t xml:space="preserve"> </w:t>
      </w:r>
      <w:r>
        <w:rPr>
          <w:w w:val="99"/>
          <w:sz w:val="24"/>
          <w:szCs w:val="24"/>
        </w:rPr>
        <w:t>P</w:t>
      </w:r>
      <w:r>
        <w:rPr>
          <w:w w:val="99"/>
          <w:position w:val="-4"/>
          <w:sz w:val="16"/>
          <w:szCs w:val="16"/>
        </w:rPr>
        <w:t>2</w:t>
      </w:r>
      <w:r>
        <w:rPr>
          <w:position w:val="-4"/>
          <w:sz w:val="16"/>
          <w:szCs w:val="16"/>
        </w:rPr>
        <w:t xml:space="preserve">  </w:t>
      </w:r>
      <w:r>
        <w:rPr>
          <w:w w:val="99"/>
          <w:sz w:val="24"/>
          <w:szCs w:val="24"/>
        </w:rPr>
        <w:t>and P</w:t>
      </w:r>
      <w:r>
        <w:rPr>
          <w:w w:val="99"/>
          <w:position w:val="-4"/>
          <w:sz w:val="16"/>
          <w:szCs w:val="16"/>
        </w:rPr>
        <w:t>3</w:t>
      </w:r>
      <w:r>
        <w:rPr>
          <w:position w:val="-4"/>
          <w:sz w:val="16"/>
          <w:szCs w:val="16"/>
        </w:rPr>
        <w:t xml:space="preserve">  </w:t>
      </w:r>
      <w:r>
        <w:rPr>
          <w:w w:val="99"/>
          <w:sz w:val="24"/>
          <w:szCs w:val="24"/>
        </w:rPr>
        <w:t>are</w:t>
      </w:r>
      <w:r>
        <w:rPr>
          <w:sz w:val="24"/>
          <w:szCs w:val="24"/>
        </w:rPr>
        <w:t xml:space="preserve"> </w:t>
      </w:r>
      <w:r>
        <w:rPr>
          <w:w w:val="99"/>
          <w:sz w:val="24"/>
          <w:szCs w:val="24"/>
        </w:rPr>
        <w:t>multiplied</w:t>
      </w:r>
      <w:r>
        <w:rPr>
          <w:sz w:val="24"/>
          <w:szCs w:val="24"/>
        </w:rPr>
        <w:t xml:space="preserve"> </w:t>
      </w:r>
      <w:r>
        <w:rPr>
          <w:w w:val="99"/>
          <w:sz w:val="24"/>
          <w:szCs w:val="24"/>
        </w:rPr>
        <w:t>with</w:t>
      </w:r>
      <w:r>
        <w:rPr>
          <w:sz w:val="24"/>
          <w:szCs w:val="24"/>
        </w:rPr>
        <w:t xml:space="preserve"> </w:t>
      </w:r>
      <w:r>
        <w:rPr>
          <w:w w:val="99"/>
          <w:sz w:val="24"/>
          <w:szCs w:val="24"/>
        </w:rPr>
        <w:t>the</w:t>
      </w:r>
      <w:r>
        <w:rPr>
          <w:sz w:val="24"/>
          <w:szCs w:val="24"/>
        </w:rPr>
        <w:t xml:space="preserve"> </w:t>
      </w:r>
      <w:r>
        <w:rPr>
          <w:w w:val="99"/>
          <w:sz w:val="24"/>
          <w:szCs w:val="24"/>
        </w:rPr>
        <w:t>respective</w:t>
      </w:r>
      <w:r>
        <w:rPr>
          <w:sz w:val="24"/>
          <w:szCs w:val="24"/>
        </w:rPr>
        <w:t xml:space="preserve"> </w:t>
      </w:r>
      <w:r>
        <w:rPr>
          <w:w w:val="99"/>
          <w:sz w:val="24"/>
          <w:szCs w:val="24"/>
        </w:rPr>
        <w:t>weights</w:t>
      </w:r>
      <w:r>
        <w:rPr>
          <w:sz w:val="24"/>
          <w:szCs w:val="24"/>
        </w:rPr>
        <w:t xml:space="preserve"> </w:t>
      </w:r>
      <w:r>
        <w:rPr>
          <w:w w:val="99"/>
          <w:sz w:val="24"/>
          <w:szCs w:val="24"/>
        </w:rPr>
        <w:t>W</w:t>
      </w:r>
      <w:r>
        <w:rPr>
          <w:w w:val="99"/>
          <w:position w:val="-4"/>
          <w:sz w:val="16"/>
          <w:szCs w:val="16"/>
        </w:rPr>
        <w:t>1</w:t>
      </w:r>
      <w:r>
        <w:rPr>
          <w:w w:val="99"/>
          <w:sz w:val="24"/>
          <w:szCs w:val="24"/>
        </w:rPr>
        <w:t>,</w:t>
      </w:r>
      <w:r>
        <w:rPr>
          <w:sz w:val="24"/>
          <w:szCs w:val="24"/>
        </w:rPr>
        <w:t xml:space="preserve"> </w:t>
      </w:r>
      <w:r>
        <w:rPr>
          <w:w w:val="99"/>
          <w:sz w:val="24"/>
          <w:szCs w:val="24"/>
        </w:rPr>
        <w:t>W</w:t>
      </w:r>
      <w:r>
        <w:rPr>
          <w:w w:val="99"/>
          <w:position w:val="-4"/>
          <w:sz w:val="16"/>
          <w:szCs w:val="16"/>
        </w:rPr>
        <w:t>2</w:t>
      </w:r>
      <w:r>
        <w:rPr>
          <w:position w:val="-4"/>
          <w:sz w:val="16"/>
          <w:szCs w:val="16"/>
        </w:rPr>
        <w:t xml:space="preserve">  </w:t>
      </w:r>
      <w:r>
        <w:rPr>
          <w:w w:val="99"/>
          <w:sz w:val="24"/>
          <w:szCs w:val="24"/>
        </w:rPr>
        <w:t>and</w:t>
      </w:r>
      <w:r>
        <w:rPr>
          <w:sz w:val="24"/>
          <w:szCs w:val="24"/>
        </w:rPr>
        <w:t xml:space="preserve"> </w:t>
      </w:r>
      <w:r>
        <w:rPr>
          <w:w w:val="99"/>
          <w:sz w:val="24"/>
          <w:szCs w:val="24"/>
        </w:rPr>
        <w:t>W</w:t>
      </w:r>
      <w:r>
        <w:rPr>
          <w:w w:val="99"/>
          <w:position w:val="-4"/>
          <w:sz w:val="16"/>
          <w:szCs w:val="16"/>
        </w:rPr>
        <w:t>3</w:t>
      </w:r>
      <w:r>
        <w:rPr>
          <w:position w:val="-4"/>
          <w:sz w:val="16"/>
          <w:szCs w:val="16"/>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results</w:t>
      </w:r>
      <w:r>
        <w:rPr>
          <w:sz w:val="24"/>
          <w:szCs w:val="24"/>
        </w:rPr>
        <w:t xml:space="preserve"> </w:t>
      </w:r>
      <w:r>
        <w:rPr>
          <w:w w:val="99"/>
          <w:sz w:val="24"/>
          <w:szCs w:val="24"/>
        </w:rPr>
        <w:t>are</w:t>
      </w:r>
      <w:r>
        <w:rPr>
          <w:sz w:val="24"/>
          <w:szCs w:val="24"/>
        </w:rPr>
        <w:t xml:space="preserve"> </w:t>
      </w:r>
      <w:r>
        <w:rPr>
          <w:w w:val="99"/>
          <w:sz w:val="24"/>
          <w:szCs w:val="24"/>
        </w:rPr>
        <w:t>stored</w:t>
      </w:r>
      <w:r>
        <w:rPr>
          <w:sz w:val="24"/>
          <w:szCs w:val="24"/>
        </w:rPr>
        <w:t xml:space="preserve"> </w:t>
      </w:r>
      <w:r>
        <w:rPr>
          <w:w w:val="99"/>
          <w:sz w:val="24"/>
          <w:szCs w:val="24"/>
        </w:rPr>
        <w:t>in vectors</w:t>
      </w:r>
      <w:r>
        <w:rPr>
          <w:sz w:val="24"/>
          <w:szCs w:val="24"/>
        </w:rPr>
        <w:t xml:space="preserve"> </w:t>
      </w:r>
      <w:r>
        <w:rPr>
          <w:w w:val="99"/>
          <w:sz w:val="24"/>
          <w:szCs w:val="24"/>
        </w:rPr>
        <w:t>R</w:t>
      </w:r>
      <w:r>
        <w:rPr>
          <w:w w:val="99"/>
          <w:position w:val="-4"/>
          <w:sz w:val="16"/>
          <w:szCs w:val="16"/>
        </w:rPr>
        <w:t>1</w:t>
      </w:r>
      <w:r>
        <w:rPr>
          <w:w w:val="99"/>
          <w:sz w:val="24"/>
          <w:szCs w:val="24"/>
        </w:rPr>
        <w:t>,</w:t>
      </w:r>
      <w:r>
        <w:rPr>
          <w:sz w:val="24"/>
          <w:szCs w:val="24"/>
        </w:rPr>
        <w:t xml:space="preserve"> </w:t>
      </w:r>
      <w:r>
        <w:rPr>
          <w:w w:val="99"/>
          <w:sz w:val="24"/>
          <w:szCs w:val="24"/>
        </w:rPr>
        <w:t>R</w:t>
      </w:r>
      <w:r>
        <w:rPr>
          <w:w w:val="99"/>
          <w:position w:val="-4"/>
          <w:sz w:val="16"/>
          <w:szCs w:val="16"/>
        </w:rPr>
        <w:t>2</w:t>
      </w:r>
      <w:r>
        <w:rPr>
          <w:position w:val="-4"/>
          <w:sz w:val="16"/>
          <w:szCs w:val="16"/>
        </w:rPr>
        <w:t xml:space="preserve">  </w:t>
      </w:r>
      <w:r>
        <w:rPr>
          <w:w w:val="99"/>
          <w:sz w:val="24"/>
          <w:szCs w:val="24"/>
        </w:rPr>
        <w:t>and</w:t>
      </w:r>
      <w:r>
        <w:rPr>
          <w:sz w:val="24"/>
          <w:szCs w:val="24"/>
        </w:rPr>
        <w:t xml:space="preserve"> </w:t>
      </w:r>
      <w:r>
        <w:rPr>
          <w:w w:val="99"/>
          <w:sz w:val="24"/>
          <w:szCs w:val="24"/>
        </w:rPr>
        <w:t>R</w:t>
      </w:r>
      <w:r>
        <w:rPr>
          <w:w w:val="99"/>
          <w:position w:val="-4"/>
          <w:sz w:val="16"/>
          <w:szCs w:val="16"/>
        </w:rPr>
        <w:t>3</w:t>
      </w:r>
      <w:r>
        <w:rPr>
          <w:position w:val="-4"/>
          <w:sz w:val="16"/>
          <w:szCs w:val="16"/>
        </w:rPr>
        <w:t xml:space="preserve">  </w:t>
      </w:r>
      <w:r>
        <w:rPr>
          <w:w w:val="99"/>
          <w:sz w:val="24"/>
          <w:szCs w:val="24"/>
        </w:rPr>
        <w:t>respectively.</w:t>
      </w:r>
    </w:p>
    <w:p w:rsidR="00E21834" w:rsidRDefault="00E21834">
      <w:pPr>
        <w:spacing w:before="5" w:line="160" w:lineRule="exact"/>
        <w:rPr>
          <w:sz w:val="17"/>
          <w:szCs w:val="17"/>
        </w:rPr>
      </w:pPr>
    </w:p>
    <w:p w:rsidR="00E21834" w:rsidRDefault="00F91A76">
      <w:pPr>
        <w:spacing w:before="30" w:line="80" w:lineRule="exact"/>
        <w:ind w:left="4061" w:right="3774"/>
        <w:jc w:val="center"/>
        <w:rPr>
          <w:sz w:val="16"/>
          <w:szCs w:val="16"/>
        </w:rPr>
      </w:pPr>
      <w:r>
        <w:rPr>
          <w:w w:val="99"/>
          <w:position w:val="-8"/>
          <w:sz w:val="16"/>
          <w:szCs w:val="16"/>
        </w:rPr>
        <w:t>n</w:t>
      </w:r>
      <w:r>
        <w:rPr>
          <w:position w:val="-8"/>
          <w:sz w:val="16"/>
          <w:szCs w:val="16"/>
        </w:rPr>
        <w:t xml:space="preserve">                                    </w:t>
      </w:r>
      <w:r>
        <w:rPr>
          <w:w w:val="99"/>
          <w:position w:val="-8"/>
          <w:sz w:val="16"/>
          <w:szCs w:val="16"/>
        </w:rPr>
        <w:t>n</w:t>
      </w:r>
    </w:p>
    <w:p w:rsidR="00E21834" w:rsidRDefault="00F91A76">
      <w:pPr>
        <w:spacing w:line="280" w:lineRule="exact"/>
        <w:ind w:left="3534"/>
        <w:rPr>
          <w:sz w:val="24"/>
          <w:szCs w:val="24"/>
        </w:rPr>
        <w:sectPr w:rsidR="00E21834">
          <w:pgSz w:w="11920" w:h="16840"/>
          <w:pgMar w:top="1560" w:right="1180" w:bottom="280" w:left="1180" w:header="0" w:footer="1690" w:gutter="0"/>
          <w:cols w:space="720"/>
        </w:sectPr>
      </w:pPr>
      <w:r>
        <w:rPr>
          <w:w w:val="99"/>
          <w:position w:val="5"/>
          <w:sz w:val="24"/>
          <w:szCs w:val="24"/>
        </w:rPr>
        <w:t>R</w:t>
      </w:r>
      <w:r>
        <w:rPr>
          <w:w w:val="99"/>
          <w:position w:val="1"/>
          <w:sz w:val="16"/>
          <w:szCs w:val="16"/>
        </w:rPr>
        <w:t>1</w:t>
      </w:r>
      <w:r>
        <w:rPr>
          <w:w w:val="99"/>
          <w:position w:val="5"/>
          <w:sz w:val="24"/>
          <w:szCs w:val="24"/>
        </w:rPr>
        <w:t>(i)</w:t>
      </w:r>
      <w:r>
        <w:rPr>
          <w:w w:val="99"/>
          <w:position w:val="-2"/>
          <w:sz w:val="16"/>
          <w:szCs w:val="16"/>
        </w:rPr>
        <w:t>i=1</w:t>
      </w:r>
      <w:r>
        <w:rPr>
          <w:position w:val="-2"/>
          <w:sz w:val="16"/>
          <w:szCs w:val="16"/>
        </w:rPr>
        <w:t xml:space="preserve">  </w:t>
      </w:r>
      <w:r>
        <w:rPr>
          <w:w w:val="99"/>
          <w:position w:val="5"/>
          <w:sz w:val="24"/>
          <w:szCs w:val="24"/>
        </w:rPr>
        <w:t>=</w:t>
      </w:r>
      <w:r>
        <w:rPr>
          <w:position w:val="5"/>
          <w:sz w:val="24"/>
          <w:szCs w:val="24"/>
        </w:rPr>
        <w:t xml:space="preserve"> </w:t>
      </w:r>
      <w:r>
        <w:rPr>
          <w:w w:val="99"/>
          <w:position w:val="5"/>
          <w:sz w:val="24"/>
          <w:szCs w:val="24"/>
        </w:rPr>
        <w:t>W</w:t>
      </w:r>
      <w:r>
        <w:rPr>
          <w:w w:val="99"/>
          <w:position w:val="1"/>
          <w:sz w:val="16"/>
          <w:szCs w:val="16"/>
        </w:rPr>
        <w:t>1</w:t>
      </w:r>
      <w:r>
        <w:rPr>
          <w:w w:val="99"/>
          <w:position w:val="5"/>
          <w:sz w:val="24"/>
          <w:szCs w:val="24"/>
        </w:rPr>
        <w:t>(P</w:t>
      </w:r>
      <w:r>
        <w:rPr>
          <w:w w:val="99"/>
          <w:position w:val="1"/>
          <w:sz w:val="16"/>
          <w:szCs w:val="16"/>
        </w:rPr>
        <w:t>1</w:t>
      </w:r>
      <w:r>
        <w:rPr>
          <w:w w:val="99"/>
          <w:position w:val="5"/>
          <w:sz w:val="24"/>
          <w:szCs w:val="24"/>
        </w:rPr>
        <w:t>(i)</w:t>
      </w:r>
      <w:r>
        <w:rPr>
          <w:w w:val="99"/>
          <w:position w:val="-2"/>
          <w:sz w:val="16"/>
          <w:szCs w:val="16"/>
        </w:rPr>
        <w:t>i=1</w:t>
      </w:r>
      <w:r>
        <w:rPr>
          <w:w w:val="99"/>
          <w:position w:val="5"/>
          <w:sz w:val="24"/>
          <w:szCs w:val="24"/>
        </w:rPr>
        <w:t>)</w:t>
      </w:r>
      <w:r>
        <w:rPr>
          <w:position w:val="5"/>
          <w:sz w:val="24"/>
          <w:szCs w:val="24"/>
        </w:rPr>
        <w:t xml:space="preserve">                                                    </w:t>
      </w:r>
      <w:r>
        <w:rPr>
          <w:w w:val="99"/>
          <w:position w:val="5"/>
          <w:sz w:val="24"/>
          <w:szCs w:val="24"/>
        </w:rPr>
        <w:t>(1)</w:t>
      </w:r>
    </w:p>
    <w:p w:rsidR="00E21834" w:rsidRDefault="00E21834">
      <w:pPr>
        <w:spacing w:line="200" w:lineRule="exact"/>
      </w:pPr>
    </w:p>
    <w:p w:rsidR="00E21834" w:rsidRDefault="00E21834">
      <w:pPr>
        <w:spacing w:line="200" w:lineRule="exact"/>
      </w:pPr>
    </w:p>
    <w:p w:rsidR="00E21834" w:rsidRDefault="00E21834">
      <w:pPr>
        <w:spacing w:line="200" w:lineRule="exact"/>
      </w:pPr>
    </w:p>
    <w:p w:rsidR="00E21834" w:rsidRDefault="00E21834">
      <w:pPr>
        <w:spacing w:before="17" w:line="260" w:lineRule="exact"/>
        <w:rPr>
          <w:sz w:val="26"/>
          <w:szCs w:val="26"/>
        </w:rPr>
      </w:pPr>
    </w:p>
    <w:p w:rsidR="00E21834" w:rsidRDefault="00F91A76">
      <w:pPr>
        <w:spacing w:before="30" w:line="80" w:lineRule="exact"/>
        <w:ind w:left="4041" w:right="3744"/>
        <w:jc w:val="center"/>
        <w:rPr>
          <w:sz w:val="16"/>
          <w:szCs w:val="16"/>
        </w:rPr>
      </w:pPr>
      <w:r>
        <w:rPr>
          <w:w w:val="99"/>
          <w:position w:val="-8"/>
          <w:sz w:val="16"/>
          <w:szCs w:val="16"/>
        </w:rPr>
        <w:t>n</w:t>
      </w:r>
      <w:r>
        <w:rPr>
          <w:position w:val="-8"/>
          <w:sz w:val="16"/>
          <w:szCs w:val="16"/>
        </w:rPr>
        <w:t xml:space="preserve">                                     </w:t>
      </w:r>
      <w:r>
        <w:rPr>
          <w:w w:val="99"/>
          <w:position w:val="-8"/>
          <w:sz w:val="16"/>
          <w:szCs w:val="16"/>
        </w:rPr>
        <w:t>n</w:t>
      </w:r>
    </w:p>
    <w:p w:rsidR="00E21834" w:rsidRDefault="00F91A76">
      <w:pPr>
        <w:spacing w:line="280" w:lineRule="exact"/>
        <w:ind w:left="3483"/>
        <w:rPr>
          <w:sz w:val="24"/>
          <w:szCs w:val="24"/>
        </w:rPr>
      </w:pPr>
      <w:r>
        <w:rPr>
          <w:w w:val="99"/>
          <w:position w:val="5"/>
          <w:sz w:val="24"/>
          <w:szCs w:val="24"/>
        </w:rPr>
        <w:t>R</w:t>
      </w:r>
      <w:r>
        <w:rPr>
          <w:w w:val="99"/>
          <w:position w:val="1"/>
          <w:sz w:val="16"/>
          <w:szCs w:val="16"/>
        </w:rPr>
        <w:t>2</w:t>
      </w:r>
      <w:r>
        <w:rPr>
          <w:w w:val="99"/>
          <w:position w:val="5"/>
          <w:sz w:val="24"/>
          <w:szCs w:val="24"/>
        </w:rPr>
        <w:t>(j)</w:t>
      </w:r>
      <w:r>
        <w:rPr>
          <w:w w:val="99"/>
          <w:position w:val="-2"/>
          <w:sz w:val="16"/>
          <w:szCs w:val="16"/>
        </w:rPr>
        <w:t>j=1</w:t>
      </w:r>
      <w:r>
        <w:rPr>
          <w:position w:val="-2"/>
          <w:sz w:val="16"/>
          <w:szCs w:val="16"/>
        </w:rPr>
        <w:t xml:space="preserve">  </w:t>
      </w:r>
      <w:r>
        <w:rPr>
          <w:w w:val="99"/>
          <w:position w:val="5"/>
          <w:sz w:val="24"/>
          <w:szCs w:val="24"/>
        </w:rPr>
        <w:t>=</w:t>
      </w:r>
      <w:r>
        <w:rPr>
          <w:position w:val="5"/>
          <w:sz w:val="24"/>
          <w:szCs w:val="24"/>
        </w:rPr>
        <w:t xml:space="preserve"> </w:t>
      </w:r>
      <w:r>
        <w:rPr>
          <w:w w:val="99"/>
          <w:position w:val="5"/>
          <w:sz w:val="24"/>
          <w:szCs w:val="24"/>
        </w:rPr>
        <w:t>W</w:t>
      </w:r>
      <w:r>
        <w:rPr>
          <w:w w:val="99"/>
          <w:position w:val="1"/>
          <w:sz w:val="16"/>
          <w:szCs w:val="16"/>
        </w:rPr>
        <w:t>2</w:t>
      </w:r>
      <w:r>
        <w:rPr>
          <w:w w:val="99"/>
          <w:position w:val="5"/>
          <w:sz w:val="24"/>
          <w:szCs w:val="24"/>
        </w:rPr>
        <w:t>(P</w:t>
      </w:r>
      <w:r>
        <w:rPr>
          <w:w w:val="99"/>
          <w:position w:val="1"/>
          <w:sz w:val="16"/>
          <w:szCs w:val="16"/>
        </w:rPr>
        <w:t>2</w:t>
      </w:r>
      <w:r>
        <w:rPr>
          <w:w w:val="99"/>
          <w:position w:val="5"/>
          <w:sz w:val="24"/>
          <w:szCs w:val="24"/>
        </w:rPr>
        <w:t>(j)</w:t>
      </w:r>
      <w:r>
        <w:rPr>
          <w:w w:val="99"/>
          <w:position w:val="-2"/>
          <w:sz w:val="16"/>
          <w:szCs w:val="16"/>
        </w:rPr>
        <w:t>j=1</w:t>
      </w:r>
      <w:r>
        <w:rPr>
          <w:w w:val="99"/>
          <w:position w:val="5"/>
          <w:sz w:val="24"/>
          <w:szCs w:val="24"/>
        </w:rPr>
        <w:t>)</w:t>
      </w:r>
      <w:r>
        <w:rPr>
          <w:position w:val="5"/>
          <w:sz w:val="24"/>
          <w:szCs w:val="24"/>
        </w:rPr>
        <w:t xml:space="preserve">                                                   </w:t>
      </w:r>
      <w:r>
        <w:rPr>
          <w:w w:val="99"/>
          <w:position w:val="5"/>
          <w:sz w:val="24"/>
          <w:szCs w:val="24"/>
        </w:rPr>
        <w:t>(2)</w:t>
      </w:r>
    </w:p>
    <w:p w:rsidR="00E21834" w:rsidRDefault="00E21834">
      <w:pPr>
        <w:spacing w:before="7" w:line="100" w:lineRule="exact"/>
        <w:rPr>
          <w:sz w:val="10"/>
          <w:szCs w:val="10"/>
        </w:rPr>
      </w:pPr>
    </w:p>
    <w:p w:rsidR="00E21834" w:rsidRDefault="00E21834">
      <w:pPr>
        <w:spacing w:line="200" w:lineRule="exact"/>
      </w:pPr>
    </w:p>
    <w:p w:rsidR="00E21834" w:rsidRDefault="00F91A76">
      <w:pPr>
        <w:spacing w:before="30" w:line="80" w:lineRule="exact"/>
        <w:ind w:left="4036" w:right="3734"/>
        <w:jc w:val="center"/>
        <w:rPr>
          <w:sz w:val="16"/>
          <w:szCs w:val="16"/>
        </w:rPr>
      </w:pPr>
      <w:r>
        <w:rPr>
          <w:w w:val="99"/>
          <w:position w:val="-8"/>
          <w:sz w:val="16"/>
          <w:szCs w:val="16"/>
        </w:rPr>
        <w:t>n</w:t>
      </w:r>
      <w:r>
        <w:rPr>
          <w:position w:val="-8"/>
          <w:sz w:val="16"/>
          <w:szCs w:val="16"/>
        </w:rPr>
        <w:t xml:space="preserve">                                      </w:t>
      </w:r>
      <w:r>
        <w:rPr>
          <w:w w:val="99"/>
          <w:position w:val="-8"/>
          <w:sz w:val="16"/>
          <w:szCs w:val="16"/>
        </w:rPr>
        <w:t>n</w:t>
      </w:r>
    </w:p>
    <w:p w:rsidR="00E21834" w:rsidRDefault="00F91A76">
      <w:pPr>
        <w:spacing w:line="280" w:lineRule="exact"/>
        <w:ind w:left="3459"/>
        <w:rPr>
          <w:sz w:val="24"/>
          <w:szCs w:val="24"/>
        </w:rPr>
      </w:pPr>
      <w:r>
        <w:rPr>
          <w:w w:val="99"/>
          <w:position w:val="5"/>
          <w:sz w:val="24"/>
          <w:szCs w:val="24"/>
        </w:rPr>
        <w:t>R</w:t>
      </w:r>
      <w:r>
        <w:rPr>
          <w:w w:val="99"/>
          <w:position w:val="1"/>
          <w:sz w:val="16"/>
          <w:szCs w:val="16"/>
        </w:rPr>
        <w:t>3</w:t>
      </w:r>
      <w:r>
        <w:rPr>
          <w:w w:val="99"/>
          <w:position w:val="5"/>
          <w:sz w:val="24"/>
          <w:szCs w:val="24"/>
        </w:rPr>
        <w:t>(k)</w:t>
      </w:r>
      <w:r>
        <w:rPr>
          <w:w w:val="99"/>
          <w:position w:val="-2"/>
          <w:sz w:val="16"/>
          <w:szCs w:val="16"/>
        </w:rPr>
        <w:t>k=1</w:t>
      </w:r>
      <w:r>
        <w:rPr>
          <w:position w:val="-2"/>
          <w:sz w:val="16"/>
          <w:szCs w:val="16"/>
        </w:rPr>
        <w:t xml:space="preserve">  </w:t>
      </w:r>
      <w:r>
        <w:rPr>
          <w:w w:val="99"/>
          <w:position w:val="5"/>
          <w:sz w:val="24"/>
          <w:szCs w:val="24"/>
        </w:rPr>
        <w:t>=</w:t>
      </w:r>
      <w:r>
        <w:rPr>
          <w:position w:val="5"/>
          <w:sz w:val="24"/>
          <w:szCs w:val="24"/>
        </w:rPr>
        <w:t xml:space="preserve"> </w:t>
      </w:r>
      <w:r>
        <w:rPr>
          <w:w w:val="99"/>
          <w:position w:val="5"/>
          <w:sz w:val="24"/>
          <w:szCs w:val="24"/>
        </w:rPr>
        <w:t>W</w:t>
      </w:r>
      <w:r>
        <w:rPr>
          <w:w w:val="99"/>
          <w:position w:val="1"/>
          <w:sz w:val="16"/>
          <w:szCs w:val="16"/>
        </w:rPr>
        <w:t>3</w:t>
      </w:r>
      <w:r>
        <w:rPr>
          <w:w w:val="99"/>
          <w:position w:val="5"/>
          <w:sz w:val="24"/>
          <w:szCs w:val="24"/>
        </w:rPr>
        <w:t>(P</w:t>
      </w:r>
      <w:r>
        <w:rPr>
          <w:w w:val="99"/>
          <w:position w:val="1"/>
          <w:sz w:val="16"/>
          <w:szCs w:val="16"/>
        </w:rPr>
        <w:t>3</w:t>
      </w:r>
      <w:r>
        <w:rPr>
          <w:w w:val="99"/>
          <w:position w:val="5"/>
          <w:sz w:val="24"/>
          <w:szCs w:val="24"/>
        </w:rPr>
        <w:t>(j)</w:t>
      </w:r>
      <w:r>
        <w:rPr>
          <w:w w:val="99"/>
          <w:position w:val="-2"/>
          <w:sz w:val="16"/>
          <w:szCs w:val="16"/>
        </w:rPr>
        <w:t>k=1</w:t>
      </w:r>
      <w:r>
        <w:rPr>
          <w:w w:val="99"/>
          <w:position w:val="5"/>
          <w:sz w:val="24"/>
          <w:szCs w:val="24"/>
        </w:rPr>
        <w:t>)</w:t>
      </w:r>
      <w:r>
        <w:rPr>
          <w:position w:val="5"/>
          <w:sz w:val="24"/>
          <w:szCs w:val="24"/>
        </w:rPr>
        <w:t xml:space="preserve">                                                   </w:t>
      </w:r>
      <w:r>
        <w:rPr>
          <w:w w:val="99"/>
          <w:position w:val="5"/>
          <w:sz w:val="24"/>
          <w:szCs w:val="24"/>
        </w:rPr>
        <w:t>(3)</w:t>
      </w:r>
    </w:p>
    <w:p w:rsidR="00E21834" w:rsidRDefault="00F91A76">
      <w:pPr>
        <w:spacing w:before="83" w:line="280" w:lineRule="exact"/>
        <w:ind w:left="110" w:right="64" w:firstLine="351"/>
        <w:jc w:val="both"/>
        <w:rPr>
          <w:sz w:val="24"/>
          <w:szCs w:val="24"/>
        </w:rPr>
      </w:pPr>
      <w:r>
        <w:rPr>
          <w:w w:val="99"/>
          <w:sz w:val="24"/>
          <w:szCs w:val="24"/>
        </w:rPr>
        <w:t>The</w:t>
      </w:r>
      <w:r>
        <w:rPr>
          <w:sz w:val="24"/>
          <w:szCs w:val="24"/>
        </w:rPr>
        <w:t xml:space="preserve"> </w:t>
      </w:r>
      <w:r>
        <w:rPr>
          <w:w w:val="99"/>
          <w:sz w:val="24"/>
          <w:szCs w:val="24"/>
        </w:rPr>
        <w:t>events</w:t>
      </w:r>
      <w:r>
        <w:rPr>
          <w:sz w:val="24"/>
          <w:szCs w:val="24"/>
        </w:rPr>
        <w:t xml:space="preserve"> </w:t>
      </w:r>
      <w:r>
        <w:rPr>
          <w:w w:val="99"/>
          <w:sz w:val="24"/>
          <w:szCs w:val="24"/>
        </w:rPr>
        <w:t>corresponding</w:t>
      </w:r>
      <w:r>
        <w:rPr>
          <w:sz w:val="24"/>
          <w:szCs w:val="24"/>
        </w:rPr>
        <w:t xml:space="preserve"> </w:t>
      </w:r>
      <w:r>
        <w:rPr>
          <w:w w:val="99"/>
          <w:sz w:val="24"/>
          <w:szCs w:val="24"/>
        </w:rPr>
        <w:t>to</w:t>
      </w:r>
      <w:r>
        <w:rPr>
          <w:sz w:val="24"/>
          <w:szCs w:val="24"/>
        </w:rPr>
        <w:t xml:space="preserve"> </w:t>
      </w:r>
      <w:r>
        <w:rPr>
          <w:w w:val="99"/>
          <w:sz w:val="24"/>
          <w:szCs w:val="24"/>
        </w:rPr>
        <w:t>the</w:t>
      </w:r>
      <w:r>
        <w:rPr>
          <w:sz w:val="24"/>
          <w:szCs w:val="24"/>
        </w:rPr>
        <w:t xml:space="preserve"> </w:t>
      </w:r>
      <w:r>
        <w:rPr>
          <w:w w:val="99"/>
          <w:sz w:val="24"/>
          <w:szCs w:val="24"/>
        </w:rPr>
        <w:t>three</w:t>
      </w:r>
      <w:r>
        <w:rPr>
          <w:sz w:val="24"/>
          <w:szCs w:val="24"/>
        </w:rPr>
        <w:t xml:space="preserve"> </w:t>
      </w:r>
      <w:r>
        <w:rPr>
          <w:w w:val="99"/>
          <w:sz w:val="24"/>
          <w:szCs w:val="24"/>
        </w:rPr>
        <w:t>vectors</w:t>
      </w:r>
      <w:r>
        <w:rPr>
          <w:sz w:val="24"/>
          <w:szCs w:val="24"/>
        </w:rPr>
        <w:t xml:space="preserve"> </w:t>
      </w:r>
      <w:r>
        <w:rPr>
          <w:w w:val="99"/>
          <w:sz w:val="24"/>
          <w:szCs w:val="24"/>
        </w:rPr>
        <w:t>R</w:t>
      </w:r>
      <w:r>
        <w:rPr>
          <w:w w:val="99"/>
          <w:position w:val="-4"/>
          <w:sz w:val="16"/>
          <w:szCs w:val="16"/>
        </w:rPr>
        <w:t>1</w:t>
      </w:r>
      <w:r>
        <w:rPr>
          <w:w w:val="99"/>
          <w:sz w:val="24"/>
          <w:szCs w:val="24"/>
        </w:rPr>
        <w:t>,</w:t>
      </w:r>
      <w:r>
        <w:rPr>
          <w:sz w:val="24"/>
          <w:szCs w:val="24"/>
        </w:rPr>
        <w:t xml:space="preserve"> </w:t>
      </w:r>
      <w:r>
        <w:rPr>
          <w:w w:val="99"/>
          <w:sz w:val="24"/>
          <w:szCs w:val="24"/>
        </w:rPr>
        <w:t>R</w:t>
      </w:r>
      <w:r>
        <w:rPr>
          <w:w w:val="99"/>
          <w:position w:val="-4"/>
          <w:sz w:val="16"/>
          <w:szCs w:val="16"/>
        </w:rPr>
        <w:t>2</w:t>
      </w:r>
      <w:r>
        <w:rPr>
          <w:position w:val="-4"/>
          <w:sz w:val="16"/>
          <w:szCs w:val="16"/>
        </w:rPr>
        <w:t xml:space="preserve">  </w:t>
      </w:r>
      <w:r>
        <w:rPr>
          <w:w w:val="99"/>
          <w:sz w:val="24"/>
          <w:szCs w:val="24"/>
        </w:rPr>
        <w:t>and</w:t>
      </w:r>
      <w:r>
        <w:rPr>
          <w:sz w:val="24"/>
          <w:szCs w:val="24"/>
        </w:rPr>
        <w:t xml:space="preserve"> </w:t>
      </w:r>
      <w:r>
        <w:rPr>
          <w:w w:val="99"/>
          <w:sz w:val="24"/>
          <w:szCs w:val="24"/>
        </w:rPr>
        <w:t>R</w:t>
      </w:r>
      <w:r>
        <w:rPr>
          <w:w w:val="99"/>
          <w:position w:val="-4"/>
          <w:sz w:val="16"/>
          <w:szCs w:val="16"/>
        </w:rPr>
        <w:t>3</w:t>
      </w:r>
      <w:r>
        <w:rPr>
          <w:position w:val="-4"/>
          <w:sz w:val="16"/>
          <w:szCs w:val="16"/>
        </w:rPr>
        <w:t xml:space="preserve">  </w:t>
      </w:r>
      <w:r>
        <w:rPr>
          <w:w w:val="99"/>
          <w:sz w:val="24"/>
          <w:szCs w:val="24"/>
        </w:rPr>
        <w:t>are</w:t>
      </w:r>
      <w:r>
        <w:rPr>
          <w:sz w:val="24"/>
          <w:szCs w:val="24"/>
        </w:rPr>
        <w:t xml:space="preserve"> </w:t>
      </w:r>
      <w:r>
        <w:rPr>
          <w:w w:val="99"/>
          <w:sz w:val="24"/>
          <w:szCs w:val="24"/>
        </w:rPr>
        <w:t>same.</w:t>
      </w:r>
      <w:r>
        <w:rPr>
          <w:sz w:val="24"/>
          <w:szCs w:val="24"/>
        </w:rPr>
        <w:t xml:space="preserve">  </w:t>
      </w:r>
      <w:r>
        <w:rPr>
          <w:w w:val="99"/>
          <w:sz w:val="24"/>
          <w:szCs w:val="24"/>
        </w:rPr>
        <w:t>The</w:t>
      </w:r>
      <w:r>
        <w:rPr>
          <w:sz w:val="24"/>
          <w:szCs w:val="24"/>
        </w:rPr>
        <w:t xml:space="preserve"> </w:t>
      </w:r>
      <w:r>
        <w:rPr>
          <w:w w:val="99"/>
          <w:sz w:val="24"/>
          <w:szCs w:val="24"/>
        </w:rPr>
        <w:t>values</w:t>
      </w:r>
      <w:r>
        <w:rPr>
          <w:sz w:val="24"/>
          <w:szCs w:val="24"/>
        </w:rPr>
        <w:t xml:space="preserve"> </w:t>
      </w:r>
      <w:r>
        <w:rPr>
          <w:w w:val="99"/>
          <w:sz w:val="24"/>
          <w:szCs w:val="24"/>
        </w:rPr>
        <w:t>in vector</w:t>
      </w:r>
      <w:r>
        <w:rPr>
          <w:sz w:val="24"/>
          <w:szCs w:val="24"/>
        </w:rPr>
        <w:t xml:space="preserve">  </w:t>
      </w:r>
      <w:r>
        <w:rPr>
          <w:w w:val="99"/>
          <w:sz w:val="24"/>
          <w:szCs w:val="24"/>
        </w:rPr>
        <w:t>R</w:t>
      </w:r>
      <w:r>
        <w:rPr>
          <w:w w:val="99"/>
          <w:position w:val="-4"/>
          <w:sz w:val="16"/>
          <w:szCs w:val="16"/>
        </w:rPr>
        <w:t>1</w:t>
      </w:r>
      <w:r>
        <w:rPr>
          <w:position w:val="-4"/>
          <w:sz w:val="16"/>
          <w:szCs w:val="16"/>
        </w:rPr>
        <w:t xml:space="preserve">   </w:t>
      </w:r>
      <w:r>
        <w:rPr>
          <w:w w:val="99"/>
          <w:sz w:val="24"/>
          <w:szCs w:val="24"/>
        </w:rPr>
        <w:t>are</w:t>
      </w:r>
      <w:r>
        <w:rPr>
          <w:sz w:val="24"/>
          <w:szCs w:val="24"/>
        </w:rPr>
        <w:t xml:space="preserve">  </w:t>
      </w:r>
      <w:r>
        <w:rPr>
          <w:w w:val="99"/>
          <w:sz w:val="24"/>
          <w:szCs w:val="24"/>
        </w:rPr>
        <w:t>compared</w:t>
      </w:r>
      <w:r>
        <w:rPr>
          <w:sz w:val="24"/>
          <w:szCs w:val="24"/>
        </w:rPr>
        <w:t xml:space="preserve">  </w:t>
      </w:r>
      <w:r>
        <w:rPr>
          <w:w w:val="99"/>
          <w:sz w:val="24"/>
          <w:szCs w:val="24"/>
        </w:rPr>
        <w:t>to</w:t>
      </w:r>
      <w:r>
        <w:rPr>
          <w:sz w:val="24"/>
          <w:szCs w:val="24"/>
        </w:rPr>
        <w:t xml:space="preserve">  </w:t>
      </w:r>
      <w:r>
        <w:rPr>
          <w:w w:val="99"/>
          <w:sz w:val="24"/>
          <w:szCs w:val="24"/>
        </w:rPr>
        <w:t>values</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2</w:t>
      </w:r>
      <w:r>
        <w:rPr>
          <w:w w:val="99"/>
          <w:sz w:val="24"/>
          <w:szCs w:val="24"/>
        </w:rPr>
        <w:t>.</w:t>
      </w:r>
      <w:r>
        <w:rPr>
          <w:sz w:val="24"/>
          <w:szCs w:val="24"/>
        </w:rPr>
        <w:t xml:space="preserve">   </w:t>
      </w:r>
      <w:r>
        <w:rPr>
          <w:w w:val="99"/>
          <w:sz w:val="24"/>
          <w:szCs w:val="24"/>
        </w:rPr>
        <w:t>If</w:t>
      </w:r>
      <w:r>
        <w:rPr>
          <w:sz w:val="24"/>
          <w:szCs w:val="24"/>
        </w:rPr>
        <w:t xml:space="preserve">  </w:t>
      </w:r>
      <w:r>
        <w:rPr>
          <w:w w:val="99"/>
          <w:sz w:val="24"/>
          <w:szCs w:val="24"/>
        </w:rPr>
        <w:t>the</w:t>
      </w:r>
      <w:r>
        <w:rPr>
          <w:sz w:val="24"/>
          <w:szCs w:val="24"/>
        </w:rPr>
        <w:t xml:space="preserve">  </w:t>
      </w:r>
      <w:r>
        <w:rPr>
          <w:w w:val="99"/>
          <w:sz w:val="24"/>
          <w:szCs w:val="24"/>
        </w:rPr>
        <w:t>first</w:t>
      </w:r>
      <w:r>
        <w:rPr>
          <w:sz w:val="24"/>
          <w:szCs w:val="24"/>
        </w:rPr>
        <w:t xml:space="preserve">  </w:t>
      </w:r>
      <w:r>
        <w:rPr>
          <w:w w:val="99"/>
          <w:sz w:val="24"/>
          <w:szCs w:val="24"/>
        </w:rPr>
        <w:t>value</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1</w:t>
      </w:r>
      <w:r>
        <w:rPr>
          <w:position w:val="-4"/>
          <w:sz w:val="16"/>
          <w:szCs w:val="16"/>
        </w:rPr>
        <w:t xml:space="preserve">   </w:t>
      </w:r>
      <w:r>
        <w:rPr>
          <w:w w:val="99"/>
          <w:sz w:val="24"/>
          <w:szCs w:val="24"/>
        </w:rPr>
        <w:t>is</w:t>
      </w:r>
      <w:r>
        <w:rPr>
          <w:sz w:val="24"/>
          <w:szCs w:val="24"/>
        </w:rPr>
        <w:t xml:space="preserve">  </w:t>
      </w:r>
      <w:r>
        <w:rPr>
          <w:w w:val="99"/>
          <w:sz w:val="24"/>
          <w:szCs w:val="24"/>
        </w:rPr>
        <w:t>smaller than</w:t>
      </w:r>
      <w:r>
        <w:rPr>
          <w:sz w:val="24"/>
          <w:szCs w:val="24"/>
        </w:rPr>
        <w:t xml:space="preserve"> </w:t>
      </w:r>
      <w:r>
        <w:rPr>
          <w:w w:val="99"/>
          <w:sz w:val="24"/>
          <w:szCs w:val="24"/>
        </w:rPr>
        <w:t>all</w:t>
      </w:r>
      <w:r>
        <w:rPr>
          <w:sz w:val="24"/>
          <w:szCs w:val="24"/>
        </w:rPr>
        <w:t xml:space="preserve"> </w:t>
      </w:r>
      <w:r>
        <w:rPr>
          <w:w w:val="99"/>
          <w:sz w:val="24"/>
          <w:szCs w:val="24"/>
        </w:rPr>
        <w:t>values</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2</w:t>
      </w:r>
      <w:r>
        <w:rPr>
          <w:position w:val="-4"/>
          <w:sz w:val="16"/>
          <w:szCs w:val="16"/>
        </w:rPr>
        <w:t xml:space="preserve">  </w:t>
      </w:r>
      <w:r>
        <w:rPr>
          <w:w w:val="99"/>
          <w:sz w:val="24"/>
          <w:szCs w:val="24"/>
        </w:rPr>
        <w:t>then</w:t>
      </w:r>
      <w:r>
        <w:rPr>
          <w:sz w:val="24"/>
          <w:szCs w:val="24"/>
        </w:rPr>
        <w:t xml:space="preserve"> </w:t>
      </w:r>
      <w:r>
        <w:rPr>
          <w:w w:val="99"/>
          <w:sz w:val="24"/>
          <w:szCs w:val="24"/>
        </w:rPr>
        <w:t>that</w:t>
      </w:r>
      <w:r>
        <w:rPr>
          <w:sz w:val="24"/>
          <w:szCs w:val="24"/>
        </w:rPr>
        <w:t xml:space="preserve"> </w:t>
      </w:r>
      <w:r>
        <w:rPr>
          <w:w w:val="99"/>
          <w:sz w:val="24"/>
          <w:szCs w:val="24"/>
        </w:rPr>
        <w:t>particular</w:t>
      </w:r>
      <w:r>
        <w:rPr>
          <w:sz w:val="24"/>
          <w:szCs w:val="24"/>
        </w:rPr>
        <w:t xml:space="preserve"> </w:t>
      </w:r>
      <w:r>
        <w:rPr>
          <w:w w:val="99"/>
          <w:sz w:val="24"/>
          <w:szCs w:val="24"/>
        </w:rPr>
        <w:t>event</w:t>
      </w:r>
      <w:r>
        <w:rPr>
          <w:sz w:val="24"/>
          <w:szCs w:val="24"/>
        </w:rPr>
        <w:t xml:space="preserve"> </w:t>
      </w:r>
      <w:r>
        <w:rPr>
          <w:w w:val="99"/>
          <w:sz w:val="24"/>
          <w:szCs w:val="24"/>
        </w:rPr>
        <w:t>in</w:t>
      </w:r>
      <w:r>
        <w:rPr>
          <w:sz w:val="24"/>
          <w:szCs w:val="24"/>
        </w:rPr>
        <w:t xml:space="preserve"> </w:t>
      </w:r>
      <w:r>
        <w:rPr>
          <w:w w:val="99"/>
          <w:sz w:val="24"/>
          <w:szCs w:val="24"/>
        </w:rPr>
        <w:t>both</w:t>
      </w:r>
      <w:r>
        <w:rPr>
          <w:sz w:val="24"/>
          <w:szCs w:val="24"/>
        </w:rPr>
        <w:t xml:space="preserve"> </w:t>
      </w:r>
      <w:r>
        <w:rPr>
          <w:w w:val="99"/>
          <w:sz w:val="24"/>
          <w:szCs w:val="24"/>
        </w:rPr>
        <w:t>the</w:t>
      </w:r>
      <w:r>
        <w:rPr>
          <w:sz w:val="24"/>
          <w:szCs w:val="24"/>
        </w:rPr>
        <w:t xml:space="preserve"> </w:t>
      </w:r>
      <w:r>
        <w:rPr>
          <w:w w:val="99"/>
          <w:sz w:val="24"/>
          <w:szCs w:val="24"/>
        </w:rPr>
        <w:t>vectors</w:t>
      </w:r>
      <w:r>
        <w:rPr>
          <w:sz w:val="24"/>
          <w:szCs w:val="24"/>
        </w:rPr>
        <w:t xml:space="preserve"> </w:t>
      </w:r>
      <w:r>
        <w:rPr>
          <w:w w:val="99"/>
          <w:sz w:val="24"/>
          <w:szCs w:val="24"/>
        </w:rPr>
        <w:t>R</w:t>
      </w:r>
      <w:r>
        <w:rPr>
          <w:w w:val="99"/>
          <w:position w:val="-4"/>
          <w:sz w:val="16"/>
          <w:szCs w:val="16"/>
        </w:rPr>
        <w:t>1</w:t>
      </w:r>
      <w:r>
        <w:rPr>
          <w:position w:val="-4"/>
          <w:sz w:val="16"/>
          <w:szCs w:val="16"/>
        </w:rPr>
        <w:t xml:space="preserve">  </w:t>
      </w:r>
      <w:r>
        <w:rPr>
          <w:w w:val="99"/>
          <w:sz w:val="24"/>
          <w:szCs w:val="24"/>
        </w:rPr>
        <w:t>and</w:t>
      </w:r>
      <w:r>
        <w:rPr>
          <w:sz w:val="24"/>
          <w:szCs w:val="24"/>
        </w:rPr>
        <w:t xml:space="preserve"> </w:t>
      </w:r>
      <w:r>
        <w:rPr>
          <w:w w:val="99"/>
          <w:sz w:val="24"/>
          <w:szCs w:val="24"/>
        </w:rPr>
        <w:t>R</w:t>
      </w:r>
      <w:r>
        <w:rPr>
          <w:w w:val="99"/>
          <w:position w:val="-4"/>
          <w:sz w:val="16"/>
          <w:szCs w:val="16"/>
        </w:rPr>
        <w:t>2</w:t>
      </w:r>
      <w:r>
        <w:rPr>
          <w:position w:val="-4"/>
          <w:sz w:val="16"/>
          <w:szCs w:val="16"/>
        </w:rPr>
        <w:t xml:space="preserve">  </w:t>
      </w:r>
      <w:r>
        <w:rPr>
          <w:w w:val="99"/>
          <w:sz w:val="24"/>
          <w:szCs w:val="24"/>
        </w:rPr>
        <w:t>are eliminated</w:t>
      </w:r>
      <w:r>
        <w:rPr>
          <w:sz w:val="24"/>
          <w:szCs w:val="24"/>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event</w:t>
      </w:r>
      <w:r>
        <w:rPr>
          <w:sz w:val="24"/>
          <w:szCs w:val="24"/>
        </w:rPr>
        <w:t xml:space="preserve"> </w:t>
      </w:r>
      <w:r>
        <w:rPr>
          <w:w w:val="99"/>
          <w:sz w:val="24"/>
          <w:szCs w:val="24"/>
        </w:rPr>
        <w:t>is</w:t>
      </w:r>
      <w:r>
        <w:rPr>
          <w:sz w:val="24"/>
          <w:szCs w:val="24"/>
        </w:rPr>
        <w:t xml:space="preserve"> </w:t>
      </w:r>
      <w:r>
        <w:rPr>
          <w:w w:val="99"/>
          <w:sz w:val="24"/>
          <w:szCs w:val="24"/>
        </w:rPr>
        <w:t>stored</w:t>
      </w:r>
      <w:r>
        <w:rPr>
          <w:sz w:val="24"/>
          <w:szCs w:val="24"/>
        </w:rPr>
        <w:t xml:space="preserve"> </w:t>
      </w:r>
      <w:r>
        <w:rPr>
          <w:w w:val="99"/>
          <w:sz w:val="24"/>
          <w:szCs w:val="24"/>
        </w:rPr>
        <w:t>in</w:t>
      </w:r>
      <w:r>
        <w:rPr>
          <w:sz w:val="24"/>
          <w:szCs w:val="24"/>
        </w:rPr>
        <w:t xml:space="preserve"> </w:t>
      </w:r>
      <w:r>
        <w:rPr>
          <w:w w:val="99"/>
          <w:sz w:val="24"/>
          <w:szCs w:val="24"/>
        </w:rPr>
        <w:t>another</w:t>
      </w:r>
      <w:r>
        <w:rPr>
          <w:sz w:val="24"/>
          <w:szCs w:val="24"/>
        </w:rPr>
        <w:t xml:space="preserve"> </w:t>
      </w:r>
      <w:r>
        <w:rPr>
          <w:w w:val="99"/>
          <w:sz w:val="24"/>
          <w:szCs w:val="24"/>
        </w:rPr>
        <w:t>vector</w:t>
      </w:r>
      <w:r>
        <w:rPr>
          <w:sz w:val="24"/>
          <w:szCs w:val="24"/>
        </w:rPr>
        <w:t xml:space="preserve"> </w:t>
      </w:r>
      <w:r>
        <w:rPr>
          <w:w w:val="99"/>
          <w:sz w:val="24"/>
          <w:szCs w:val="24"/>
        </w:rPr>
        <w:t>X</w:t>
      </w:r>
      <w:r>
        <w:rPr>
          <w:sz w:val="24"/>
          <w:szCs w:val="24"/>
        </w:rPr>
        <w:t xml:space="preserve"> </w:t>
      </w:r>
      <w:r>
        <w:rPr>
          <w:w w:val="99"/>
          <w:sz w:val="24"/>
          <w:szCs w:val="24"/>
        </w:rPr>
        <w:t>.</w:t>
      </w:r>
      <w:r>
        <w:rPr>
          <w:sz w:val="24"/>
          <w:szCs w:val="24"/>
        </w:rPr>
        <w:t xml:space="preserve">  </w:t>
      </w:r>
      <w:r>
        <w:rPr>
          <w:w w:val="99"/>
          <w:sz w:val="24"/>
          <w:szCs w:val="24"/>
        </w:rPr>
        <w:t>Otherwise,</w:t>
      </w:r>
      <w:r>
        <w:rPr>
          <w:sz w:val="24"/>
          <w:szCs w:val="24"/>
        </w:rPr>
        <w:t xml:space="preserve"> </w:t>
      </w:r>
      <w:r>
        <w:rPr>
          <w:w w:val="99"/>
          <w:sz w:val="24"/>
          <w:szCs w:val="24"/>
        </w:rPr>
        <w:t>if</w:t>
      </w:r>
      <w:r>
        <w:rPr>
          <w:sz w:val="24"/>
          <w:szCs w:val="24"/>
        </w:rPr>
        <w:t xml:space="preserve"> </w:t>
      </w:r>
      <w:r>
        <w:rPr>
          <w:w w:val="99"/>
          <w:sz w:val="24"/>
          <w:szCs w:val="24"/>
        </w:rPr>
        <w:t>any</w:t>
      </w:r>
      <w:r>
        <w:rPr>
          <w:sz w:val="24"/>
          <w:szCs w:val="24"/>
        </w:rPr>
        <w:t xml:space="preserve"> </w:t>
      </w:r>
      <w:r>
        <w:rPr>
          <w:w w:val="99"/>
          <w:sz w:val="24"/>
          <w:szCs w:val="24"/>
        </w:rPr>
        <w:t>value</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 xml:space="preserve">2 </w:t>
      </w:r>
      <w:r>
        <w:rPr>
          <w:w w:val="99"/>
          <w:sz w:val="24"/>
          <w:szCs w:val="24"/>
        </w:rPr>
        <w:t>is</w:t>
      </w:r>
      <w:r>
        <w:rPr>
          <w:sz w:val="24"/>
          <w:szCs w:val="24"/>
        </w:rPr>
        <w:t xml:space="preserve"> </w:t>
      </w:r>
      <w:r>
        <w:rPr>
          <w:w w:val="99"/>
          <w:sz w:val="24"/>
          <w:szCs w:val="24"/>
        </w:rPr>
        <w:t>found</w:t>
      </w:r>
      <w:r>
        <w:rPr>
          <w:sz w:val="24"/>
          <w:szCs w:val="24"/>
        </w:rPr>
        <w:t xml:space="preserve"> </w:t>
      </w:r>
      <w:r>
        <w:rPr>
          <w:w w:val="99"/>
          <w:sz w:val="24"/>
          <w:szCs w:val="24"/>
        </w:rPr>
        <w:t>smaller</w:t>
      </w:r>
      <w:r>
        <w:rPr>
          <w:sz w:val="24"/>
          <w:szCs w:val="24"/>
        </w:rPr>
        <w:t xml:space="preserve"> </w:t>
      </w:r>
      <w:r>
        <w:rPr>
          <w:w w:val="99"/>
          <w:sz w:val="24"/>
          <w:szCs w:val="24"/>
        </w:rPr>
        <w:t>than</w:t>
      </w:r>
      <w:r>
        <w:rPr>
          <w:sz w:val="24"/>
          <w:szCs w:val="24"/>
        </w:rPr>
        <w:t xml:space="preserve"> </w:t>
      </w:r>
      <w:r>
        <w:rPr>
          <w:w w:val="99"/>
          <w:sz w:val="24"/>
          <w:szCs w:val="24"/>
        </w:rPr>
        <w:t>the</w:t>
      </w:r>
      <w:r>
        <w:rPr>
          <w:sz w:val="24"/>
          <w:szCs w:val="24"/>
        </w:rPr>
        <w:t xml:space="preserve"> </w:t>
      </w:r>
      <w:r>
        <w:rPr>
          <w:w w:val="99"/>
          <w:sz w:val="24"/>
          <w:szCs w:val="24"/>
        </w:rPr>
        <w:t>first</w:t>
      </w:r>
      <w:r>
        <w:rPr>
          <w:sz w:val="24"/>
          <w:szCs w:val="24"/>
        </w:rPr>
        <w:t xml:space="preserve"> </w:t>
      </w:r>
      <w:r>
        <w:rPr>
          <w:w w:val="99"/>
          <w:sz w:val="24"/>
          <w:szCs w:val="24"/>
        </w:rPr>
        <w:t>value</w:t>
      </w:r>
      <w:r>
        <w:rPr>
          <w:sz w:val="24"/>
          <w:szCs w:val="24"/>
        </w:rPr>
        <w:t xml:space="preserve"> </w:t>
      </w:r>
      <w:r>
        <w:rPr>
          <w:w w:val="99"/>
          <w:sz w:val="24"/>
          <w:szCs w:val="24"/>
        </w:rPr>
        <w:t>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1</w:t>
      </w:r>
      <w:r>
        <w:rPr>
          <w:w w:val="99"/>
          <w:sz w:val="24"/>
          <w:szCs w:val="24"/>
        </w:rPr>
        <w:t>,</w:t>
      </w:r>
      <w:r>
        <w:rPr>
          <w:sz w:val="24"/>
          <w:szCs w:val="24"/>
        </w:rPr>
        <w:t xml:space="preserve"> </w:t>
      </w:r>
      <w:r>
        <w:rPr>
          <w:w w:val="99"/>
          <w:sz w:val="24"/>
          <w:szCs w:val="24"/>
        </w:rPr>
        <w:t>then</w:t>
      </w:r>
      <w:r>
        <w:rPr>
          <w:sz w:val="24"/>
          <w:szCs w:val="24"/>
        </w:rPr>
        <w:t xml:space="preserve"> </w:t>
      </w:r>
      <w:r>
        <w:rPr>
          <w:w w:val="99"/>
          <w:sz w:val="24"/>
          <w:szCs w:val="24"/>
        </w:rPr>
        <w:t>that</w:t>
      </w:r>
      <w:r>
        <w:rPr>
          <w:sz w:val="24"/>
          <w:szCs w:val="24"/>
        </w:rPr>
        <w:t xml:space="preserve"> </w:t>
      </w:r>
      <w:r>
        <w:rPr>
          <w:w w:val="99"/>
          <w:sz w:val="24"/>
          <w:szCs w:val="24"/>
        </w:rPr>
        <w:t>particular</w:t>
      </w:r>
      <w:r>
        <w:rPr>
          <w:sz w:val="24"/>
          <w:szCs w:val="24"/>
        </w:rPr>
        <w:t xml:space="preserve"> </w:t>
      </w:r>
      <w:r>
        <w:rPr>
          <w:w w:val="99"/>
          <w:sz w:val="24"/>
          <w:szCs w:val="24"/>
        </w:rPr>
        <w:t>event</w:t>
      </w:r>
      <w:r>
        <w:rPr>
          <w:sz w:val="24"/>
          <w:szCs w:val="24"/>
        </w:rPr>
        <w:t xml:space="preserve"> </w:t>
      </w:r>
      <w:r>
        <w:rPr>
          <w:w w:val="99"/>
          <w:sz w:val="24"/>
          <w:szCs w:val="24"/>
        </w:rPr>
        <w:t>is</w:t>
      </w:r>
      <w:r>
        <w:rPr>
          <w:sz w:val="24"/>
          <w:szCs w:val="24"/>
        </w:rPr>
        <w:t xml:space="preserve"> </w:t>
      </w:r>
      <w:r>
        <w:rPr>
          <w:w w:val="99"/>
          <w:sz w:val="24"/>
          <w:szCs w:val="24"/>
        </w:rPr>
        <w:t>eliminated and</w:t>
      </w:r>
      <w:r>
        <w:rPr>
          <w:sz w:val="24"/>
          <w:szCs w:val="24"/>
        </w:rPr>
        <w:t xml:space="preserve">  </w:t>
      </w:r>
      <w:r>
        <w:rPr>
          <w:w w:val="99"/>
          <w:sz w:val="24"/>
          <w:szCs w:val="24"/>
        </w:rPr>
        <w:t>the</w:t>
      </w:r>
      <w:r>
        <w:rPr>
          <w:sz w:val="24"/>
          <w:szCs w:val="24"/>
        </w:rPr>
        <w:t xml:space="preserve">  </w:t>
      </w:r>
      <w:r>
        <w:rPr>
          <w:w w:val="99"/>
          <w:sz w:val="24"/>
          <w:szCs w:val="24"/>
        </w:rPr>
        <w:t>event</w:t>
      </w:r>
      <w:r>
        <w:rPr>
          <w:sz w:val="24"/>
          <w:szCs w:val="24"/>
        </w:rPr>
        <w:t xml:space="preserve">  </w:t>
      </w:r>
      <w:r>
        <w:rPr>
          <w:w w:val="99"/>
          <w:sz w:val="24"/>
          <w:szCs w:val="24"/>
        </w:rPr>
        <w:t>is</w:t>
      </w:r>
      <w:r>
        <w:rPr>
          <w:sz w:val="24"/>
          <w:szCs w:val="24"/>
        </w:rPr>
        <w:t xml:space="preserve">  </w:t>
      </w:r>
      <w:r>
        <w:rPr>
          <w:w w:val="99"/>
          <w:sz w:val="24"/>
          <w:szCs w:val="24"/>
        </w:rPr>
        <w:t>stored</w:t>
      </w:r>
      <w:r>
        <w:rPr>
          <w:sz w:val="24"/>
          <w:szCs w:val="24"/>
        </w:rPr>
        <w:t xml:space="preserve">  </w:t>
      </w:r>
      <w:r>
        <w:rPr>
          <w:w w:val="99"/>
          <w:sz w:val="24"/>
          <w:szCs w:val="24"/>
        </w:rPr>
        <w:t>in</w:t>
      </w:r>
      <w:r>
        <w:rPr>
          <w:sz w:val="24"/>
          <w:szCs w:val="24"/>
        </w:rPr>
        <w:t xml:space="preserve">  </w:t>
      </w:r>
      <w:r>
        <w:rPr>
          <w:w w:val="99"/>
          <w:sz w:val="24"/>
          <w:szCs w:val="24"/>
        </w:rPr>
        <w:t>another</w:t>
      </w:r>
      <w:r>
        <w:rPr>
          <w:sz w:val="24"/>
          <w:szCs w:val="24"/>
        </w:rPr>
        <w:t xml:space="preserve">  </w:t>
      </w:r>
      <w:r>
        <w:rPr>
          <w:w w:val="99"/>
          <w:sz w:val="24"/>
          <w:szCs w:val="24"/>
        </w:rPr>
        <w:t>vector</w:t>
      </w:r>
      <w:r>
        <w:rPr>
          <w:sz w:val="24"/>
          <w:szCs w:val="24"/>
        </w:rPr>
        <w:t xml:space="preserve">  </w:t>
      </w:r>
      <w:r>
        <w:rPr>
          <w:w w:val="99"/>
          <w:sz w:val="24"/>
          <w:szCs w:val="24"/>
        </w:rPr>
        <w:t>X</w:t>
      </w:r>
      <w:r>
        <w:rPr>
          <w:sz w:val="24"/>
          <w:szCs w:val="24"/>
        </w:rPr>
        <w:t xml:space="preserve"> </w:t>
      </w:r>
      <w:r>
        <w:rPr>
          <w:w w:val="99"/>
          <w:sz w:val="24"/>
          <w:szCs w:val="24"/>
        </w:rPr>
        <w:t>.</w:t>
      </w:r>
      <w:r>
        <w:rPr>
          <w:sz w:val="24"/>
          <w:szCs w:val="24"/>
        </w:rPr>
        <w:t xml:space="preserve">   </w:t>
      </w:r>
      <w:r>
        <w:rPr>
          <w:w w:val="99"/>
          <w:sz w:val="24"/>
          <w:szCs w:val="24"/>
        </w:rPr>
        <w:t>The</w:t>
      </w:r>
      <w:r>
        <w:rPr>
          <w:sz w:val="24"/>
          <w:szCs w:val="24"/>
        </w:rPr>
        <w:t xml:space="preserve">  </w:t>
      </w:r>
      <w:r>
        <w:rPr>
          <w:w w:val="99"/>
          <w:sz w:val="24"/>
          <w:szCs w:val="24"/>
        </w:rPr>
        <w:t>process</w:t>
      </w:r>
      <w:r>
        <w:rPr>
          <w:sz w:val="24"/>
          <w:szCs w:val="24"/>
        </w:rPr>
        <w:t xml:space="preserve">  </w:t>
      </w:r>
      <w:r>
        <w:rPr>
          <w:w w:val="99"/>
          <w:sz w:val="24"/>
          <w:szCs w:val="24"/>
        </w:rPr>
        <w:t>is</w:t>
      </w:r>
      <w:r>
        <w:rPr>
          <w:sz w:val="24"/>
          <w:szCs w:val="24"/>
        </w:rPr>
        <w:t xml:space="preserve">  </w:t>
      </w:r>
      <w:r>
        <w:rPr>
          <w:w w:val="99"/>
          <w:sz w:val="24"/>
          <w:szCs w:val="24"/>
        </w:rPr>
        <w:t>repeated</w:t>
      </w:r>
      <w:r>
        <w:rPr>
          <w:sz w:val="24"/>
          <w:szCs w:val="24"/>
        </w:rPr>
        <w:t xml:space="preserve">  </w:t>
      </w:r>
      <w:r>
        <w:rPr>
          <w:w w:val="99"/>
          <w:sz w:val="24"/>
          <w:szCs w:val="24"/>
        </w:rPr>
        <w:t>until</w:t>
      </w:r>
      <w:r>
        <w:rPr>
          <w:sz w:val="24"/>
          <w:szCs w:val="24"/>
        </w:rPr>
        <w:t xml:space="preserve">  </w:t>
      </w:r>
      <w:r>
        <w:rPr>
          <w:w w:val="99"/>
          <w:sz w:val="24"/>
          <w:szCs w:val="24"/>
        </w:rPr>
        <w:t>all</w:t>
      </w:r>
      <w:r>
        <w:rPr>
          <w:sz w:val="24"/>
          <w:szCs w:val="24"/>
        </w:rPr>
        <w:t xml:space="preserve">  </w:t>
      </w:r>
      <w:r>
        <w:rPr>
          <w:w w:val="99"/>
          <w:sz w:val="24"/>
          <w:szCs w:val="24"/>
        </w:rPr>
        <w:t>the</w:t>
      </w:r>
      <w:r>
        <w:rPr>
          <w:sz w:val="24"/>
          <w:szCs w:val="24"/>
        </w:rPr>
        <w:t xml:space="preserve">  </w:t>
      </w:r>
      <w:r>
        <w:rPr>
          <w:w w:val="99"/>
          <w:sz w:val="24"/>
          <w:szCs w:val="24"/>
        </w:rPr>
        <w:t>events in</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1</w:t>
      </w:r>
      <w:r>
        <w:rPr>
          <w:position w:val="-4"/>
          <w:sz w:val="16"/>
          <w:szCs w:val="16"/>
        </w:rPr>
        <w:t xml:space="preserve">  </w:t>
      </w:r>
      <w:r>
        <w:rPr>
          <w:w w:val="99"/>
          <w:sz w:val="24"/>
          <w:szCs w:val="24"/>
        </w:rPr>
        <w:t>and</w:t>
      </w:r>
      <w:r>
        <w:rPr>
          <w:sz w:val="24"/>
          <w:szCs w:val="24"/>
        </w:rPr>
        <w:t xml:space="preserve"> </w:t>
      </w:r>
      <w:r>
        <w:rPr>
          <w:w w:val="99"/>
          <w:sz w:val="24"/>
          <w:szCs w:val="24"/>
        </w:rPr>
        <w:t>R</w:t>
      </w:r>
      <w:r>
        <w:rPr>
          <w:w w:val="99"/>
          <w:position w:val="-4"/>
          <w:sz w:val="16"/>
          <w:szCs w:val="16"/>
        </w:rPr>
        <w:t>2</w:t>
      </w:r>
      <w:r>
        <w:rPr>
          <w:position w:val="-4"/>
          <w:sz w:val="16"/>
          <w:szCs w:val="16"/>
        </w:rPr>
        <w:t xml:space="preserve">  </w:t>
      </w:r>
      <w:r>
        <w:rPr>
          <w:w w:val="99"/>
          <w:sz w:val="24"/>
          <w:szCs w:val="24"/>
        </w:rPr>
        <w:t>are</w:t>
      </w:r>
      <w:r>
        <w:rPr>
          <w:sz w:val="24"/>
          <w:szCs w:val="24"/>
        </w:rPr>
        <w:t xml:space="preserve"> </w:t>
      </w:r>
      <w:r>
        <w:rPr>
          <w:w w:val="99"/>
          <w:sz w:val="24"/>
          <w:szCs w:val="24"/>
        </w:rPr>
        <w:t>eliminated</w:t>
      </w:r>
      <w:r>
        <w:rPr>
          <w:sz w:val="24"/>
          <w:szCs w:val="24"/>
        </w:rPr>
        <w:t xml:space="preserve"> </w:t>
      </w:r>
      <w:r>
        <w:rPr>
          <w:w w:val="99"/>
          <w:sz w:val="24"/>
          <w:szCs w:val="24"/>
        </w:rPr>
        <w:t>and</w:t>
      </w:r>
      <w:r>
        <w:rPr>
          <w:sz w:val="24"/>
          <w:szCs w:val="24"/>
        </w:rPr>
        <w:t xml:space="preserve"> </w:t>
      </w:r>
      <w:r>
        <w:rPr>
          <w:w w:val="99"/>
          <w:sz w:val="24"/>
          <w:szCs w:val="24"/>
        </w:rPr>
        <w:t>vector</w:t>
      </w:r>
      <w:r>
        <w:rPr>
          <w:sz w:val="24"/>
          <w:szCs w:val="24"/>
        </w:rPr>
        <w:t xml:space="preserve"> </w:t>
      </w:r>
      <w:r>
        <w:rPr>
          <w:w w:val="99"/>
          <w:sz w:val="24"/>
          <w:szCs w:val="24"/>
        </w:rPr>
        <w:t>X</w:t>
      </w:r>
      <w:r>
        <w:rPr>
          <w:sz w:val="24"/>
          <w:szCs w:val="24"/>
        </w:rPr>
        <w:t xml:space="preserve">  </w:t>
      </w:r>
      <w:r>
        <w:rPr>
          <w:w w:val="99"/>
          <w:sz w:val="24"/>
          <w:szCs w:val="24"/>
        </w:rPr>
        <w:t>gives</w:t>
      </w:r>
      <w:r>
        <w:rPr>
          <w:sz w:val="24"/>
          <w:szCs w:val="24"/>
        </w:rPr>
        <w:t xml:space="preserve"> </w:t>
      </w:r>
      <w:r>
        <w:rPr>
          <w:w w:val="99"/>
          <w:sz w:val="24"/>
          <w:szCs w:val="24"/>
        </w:rPr>
        <w:t>the</w:t>
      </w:r>
      <w:r>
        <w:rPr>
          <w:sz w:val="24"/>
          <w:szCs w:val="24"/>
        </w:rPr>
        <w:t xml:space="preserve"> </w:t>
      </w:r>
      <w:r>
        <w:rPr>
          <w:w w:val="99"/>
          <w:sz w:val="24"/>
          <w:szCs w:val="24"/>
        </w:rPr>
        <w:t>final</w:t>
      </w:r>
      <w:r>
        <w:rPr>
          <w:sz w:val="24"/>
          <w:szCs w:val="24"/>
        </w:rPr>
        <w:t xml:space="preserve"> </w:t>
      </w:r>
      <w:r>
        <w:rPr>
          <w:w w:val="99"/>
          <w:sz w:val="24"/>
          <w:szCs w:val="24"/>
        </w:rPr>
        <w:t>ordering</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offloading tasks</w:t>
      </w:r>
      <w:r>
        <w:rPr>
          <w:sz w:val="24"/>
          <w:szCs w:val="24"/>
        </w:rPr>
        <w:t xml:space="preserve"> </w:t>
      </w:r>
      <w:r>
        <w:rPr>
          <w:w w:val="99"/>
          <w:sz w:val="24"/>
          <w:szCs w:val="24"/>
        </w:rPr>
        <w:t>considering</w:t>
      </w:r>
      <w:r>
        <w:rPr>
          <w:sz w:val="24"/>
          <w:szCs w:val="24"/>
        </w:rPr>
        <w:t xml:space="preserve"> </w:t>
      </w:r>
      <w:r>
        <w:rPr>
          <w:w w:val="99"/>
          <w:sz w:val="24"/>
          <w:szCs w:val="24"/>
        </w:rPr>
        <w:t>both</w:t>
      </w:r>
      <w:r>
        <w:rPr>
          <w:sz w:val="24"/>
          <w:szCs w:val="24"/>
        </w:rPr>
        <w:t xml:space="preserve"> </w:t>
      </w:r>
      <w:r>
        <w:rPr>
          <w:w w:val="99"/>
          <w:sz w:val="24"/>
          <w:szCs w:val="24"/>
        </w:rPr>
        <w:t>the</w:t>
      </w:r>
      <w:r>
        <w:rPr>
          <w:sz w:val="24"/>
          <w:szCs w:val="24"/>
        </w:rPr>
        <w:t xml:space="preserve"> </w:t>
      </w:r>
      <w:r>
        <w:rPr>
          <w:w w:val="99"/>
          <w:sz w:val="24"/>
          <w:szCs w:val="24"/>
        </w:rPr>
        <w:t>hashgraph</w:t>
      </w:r>
      <w:r>
        <w:rPr>
          <w:sz w:val="24"/>
          <w:szCs w:val="24"/>
        </w:rPr>
        <w:t xml:space="preserve"> </w:t>
      </w:r>
      <w:r>
        <w:rPr>
          <w:w w:val="99"/>
          <w:sz w:val="24"/>
          <w:szCs w:val="24"/>
        </w:rPr>
        <w:t>consensus</w:t>
      </w:r>
      <w:r>
        <w:rPr>
          <w:sz w:val="24"/>
          <w:szCs w:val="24"/>
        </w:rPr>
        <w:t xml:space="preserve"> </w:t>
      </w:r>
      <w:r>
        <w:rPr>
          <w:w w:val="99"/>
          <w:sz w:val="24"/>
          <w:szCs w:val="24"/>
        </w:rPr>
        <w:t>timestamp</w:t>
      </w:r>
      <w:r>
        <w:rPr>
          <w:sz w:val="24"/>
          <w:szCs w:val="24"/>
        </w:rPr>
        <w:t xml:space="preserve"> </w:t>
      </w:r>
      <w:r>
        <w:rPr>
          <w:w w:val="99"/>
          <w:sz w:val="24"/>
          <w:szCs w:val="24"/>
        </w:rPr>
        <w:t>and</w:t>
      </w:r>
      <w:r>
        <w:rPr>
          <w:sz w:val="24"/>
          <w:szCs w:val="24"/>
        </w:rPr>
        <w:t xml:space="preserve"> </w:t>
      </w:r>
      <w:r>
        <w:rPr>
          <w:w w:val="99"/>
          <w:sz w:val="24"/>
          <w:szCs w:val="24"/>
        </w:rPr>
        <w:t>pre-defined</w:t>
      </w:r>
      <w:r>
        <w:rPr>
          <w:sz w:val="24"/>
          <w:szCs w:val="24"/>
        </w:rPr>
        <w:t xml:space="preserve"> </w:t>
      </w:r>
      <w:r>
        <w:rPr>
          <w:w w:val="99"/>
          <w:sz w:val="24"/>
          <w:szCs w:val="24"/>
        </w:rPr>
        <w:t>priority</w:t>
      </w:r>
      <w:r>
        <w:rPr>
          <w:sz w:val="24"/>
          <w:szCs w:val="24"/>
        </w:rPr>
        <w:t xml:space="preserve"> </w:t>
      </w:r>
      <w:r>
        <w:rPr>
          <w:w w:val="99"/>
          <w:sz w:val="24"/>
          <w:szCs w:val="24"/>
        </w:rPr>
        <w:t>order. The</w:t>
      </w:r>
      <w:r>
        <w:rPr>
          <w:sz w:val="24"/>
          <w:szCs w:val="24"/>
        </w:rPr>
        <w:t xml:space="preserve"> </w:t>
      </w:r>
      <w:r>
        <w:rPr>
          <w:w w:val="99"/>
          <w:sz w:val="24"/>
          <w:szCs w:val="24"/>
        </w:rPr>
        <w:t>new</w:t>
      </w:r>
      <w:r>
        <w:rPr>
          <w:sz w:val="24"/>
          <w:szCs w:val="24"/>
        </w:rPr>
        <w:t xml:space="preserve"> </w:t>
      </w:r>
      <w:r>
        <w:rPr>
          <w:w w:val="99"/>
          <w:sz w:val="24"/>
          <w:szCs w:val="24"/>
        </w:rPr>
        <w:t>weight</w:t>
      </w:r>
      <w:r>
        <w:rPr>
          <w:sz w:val="24"/>
          <w:szCs w:val="24"/>
        </w:rPr>
        <w:t xml:space="preserve"> </w:t>
      </w:r>
      <w:r>
        <w:rPr>
          <w:w w:val="99"/>
          <w:sz w:val="24"/>
          <w:szCs w:val="24"/>
        </w:rPr>
        <w:t>for</w:t>
      </w:r>
      <w:r>
        <w:rPr>
          <w:sz w:val="24"/>
          <w:szCs w:val="24"/>
        </w:rPr>
        <w:t xml:space="preserve"> </w:t>
      </w:r>
      <w:r>
        <w:rPr>
          <w:w w:val="99"/>
          <w:sz w:val="24"/>
          <w:szCs w:val="24"/>
        </w:rPr>
        <w:t>vector</w:t>
      </w:r>
      <w:r>
        <w:rPr>
          <w:sz w:val="24"/>
          <w:szCs w:val="24"/>
        </w:rPr>
        <w:t xml:space="preserve"> </w:t>
      </w:r>
      <w:r>
        <w:rPr>
          <w:w w:val="99"/>
          <w:sz w:val="24"/>
          <w:szCs w:val="24"/>
        </w:rPr>
        <w:t>X</w:t>
      </w:r>
      <w:r>
        <w:rPr>
          <w:sz w:val="24"/>
          <w:szCs w:val="24"/>
        </w:rPr>
        <w:t xml:space="preserve">  </w:t>
      </w:r>
      <w:r>
        <w:rPr>
          <w:w w:val="99"/>
          <w:sz w:val="24"/>
          <w:szCs w:val="24"/>
        </w:rPr>
        <w:t>being</w:t>
      </w:r>
      <w:r>
        <w:rPr>
          <w:sz w:val="24"/>
          <w:szCs w:val="24"/>
        </w:rPr>
        <w:t xml:space="preserve"> </w:t>
      </w:r>
      <w:r>
        <w:rPr>
          <w:w w:val="99"/>
          <w:sz w:val="24"/>
          <w:szCs w:val="24"/>
        </w:rPr>
        <w:t>the</w:t>
      </w:r>
      <w:r>
        <w:rPr>
          <w:sz w:val="24"/>
          <w:szCs w:val="24"/>
        </w:rPr>
        <w:t xml:space="preserve"> </w:t>
      </w:r>
      <w:r>
        <w:rPr>
          <w:w w:val="99"/>
          <w:sz w:val="24"/>
          <w:szCs w:val="24"/>
        </w:rPr>
        <w:t>average</w:t>
      </w:r>
      <w:r>
        <w:rPr>
          <w:sz w:val="24"/>
          <w:szCs w:val="24"/>
        </w:rPr>
        <w:t xml:space="preserve"> </w:t>
      </w:r>
      <w:r>
        <w:rPr>
          <w:w w:val="99"/>
          <w:sz w:val="24"/>
          <w:szCs w:val="24"/>
        </w:rPr>
        <w:t>of</w:t>
      </w:r>
      <w:r>
        <w:rPr>
          <w:sz w:val="24"/>
          <w:szCs w:val="24"/>
        </w:rPr>
        <w:t xml:space="preserve"> </w:t>
      </w:r>
      <w:r>
        <w:rPr>
          <w:w w:val="99"/>
          <w:sz w:val="24"/>
          <w:szCs w:val="24"/>
        </w:rPr>
        <w:t>W</w:t>
      </w:r>
      <w:r>
        <w:rPr>
          <w:w w:val="99"/>
          <w:position w:val="-4"/>
          <w:sz w:val="16"/>
          <w:szCs w:val="16"/>
        </w:rPr>
        <w:t>1</w:t>
      </w:r>
      <w:r>
        <w:rPr>
          <w:position w:val="-4"/>
          <w:sz w:val="16"/>
          <w:szCs w:val="16"/>
        </w:rPr>
        <w:t xml:space="preserve">  </w:t>
      </w:r>
      <w:r>
        <w:rPr>
          <w:w w:val="99"/>
          <w:sz w:val="24"/>
          <w:szCs w:val="24"/>
        </w:rPr>
        <w:t>and</w:t>
      </w:r>
      <w:r>
        <w:rPr>
          <w:sz w:val="24"/>
          <w:szCs w:val="24"/>
        </w:rPr>
        <w:t xml:space="preserve"> </w:t>
      </w:r>
      <w:r>
        <w:rPr>
          <w:w w:val="99"/>
          <w:sz w:val="24"/>
          <w:szCs w:val="24"/>
        </w:rPr>
        <w:t>W</w:t>
      </w:r>
      <w:r>
        <w:rPr>
          <w:w w:val="99"/>
          <w:position w:val="-4"/>
          <w:sz w:val="16"/>
          <w:szCs w:val="16"/>
        </w:rPr>
        <w:t>2</w:t>
      </w:r>
      <w:r>
        <w:rPr>
          <w:w w:val="99"/>
          <w:sz w:val="24"/>
          <w:szCs w:val="24"/>
        </w:rPr>
        <w:t>,</w:t>
      </w:r>
      <w:r>
        <w:rPr>
          <w:sz w:val="24"/>
          <w:szCs w:val="24"/>
        </w:rPr>
        <w:t xml:space="preserve">  </w:t>
      </w:r>
      <w:r>
        <w:rPr>
          <w:w w:val="99"/>
          <w:sz w:val="24"/>
          <w:szCs w:val="24"/>
        </w:rPr>
        <w:t>denoted</w:t>
      </w:r>
      <w:r>
        <w:rPr>
          <w:sz w:val="24"/>
          <w:szCs w:val="24"/>
        </w:rPr>
        <w:t xml:space="preserve"> </w:t>
      </w:r>
      <w:r>
        <w:rPr>
          <w:w w:val="99"/>
          <w:sz w:val="24"/>
          <w:szCs w:val="24"/>
        </w:rPr>
        <w:t>as</w:t>
      </w:r>
      <w:r>
        <w:rPr>
          <w:sz w:val="24"/>
          <w:szCs w:val="24"/>
        </w:rPr>
        <w:t xml:space="preserve"> </w:t>
      </w:r>
      <w:r>
        <w:rPr>
          <w:w w:val="99"/>
          <w:sz w:val="24"/>
          <w:szCs w:val="24"/>
        </w:rPr>
        <w:t>W</w:t>
      </w:r>
      <w:r>
        <w:rPr>
          <w:w w:val="99"/>
          <w:position w:val="-4"/>
          <w:sz w:val="16"/>
          <w:szCs w:val="16"/>
        </w:rPr>
        <w:t>x</w:t>
      </w:r>
      <w:r>
        <w:rPr>
          <w:w w:val="99"/>
          <w:sz w:val="24"/>
          <w:szCs w:val="24"/>
        </w:rPr>
        <w:t>.</w:t>
      </w:r>
      <w:r>
        <w:rPr>
          <w:sz w:val="24"/>
          <w:szCs w:val="24"/>
        </w:rPr>
        <w:t xml:space="preserve">  </w:t>
      </w:r>
      <w:r>
        <w:rPr>
          <w:w w:val="99"/>
          <w:sz w:val="24"/>
          <w:szCs w:val="24"/>
        </w:rPr>
        <w:t>Now,</w:t>
      </w:r>
      <w:r>
        <w:rPr>
          <w:sz w:val="24"/>
          <w:szCs w:val="24"/>
        </w:rPr>
        <w:t xml:space="preserve">  </w:t>
      </w:r>
      <w:r>
        <w:rPr>
          <w:w w:val="99"/>
          <w:sz w:val="24"/>
          <w:szCs w:val="24"/>
        </w:rPr>
        <w:t>the new</w:t>
      </w:r>
      <w:r>
        <w:rPr>
          <w:sz w:val="24"/>
          <w:szCs w:val="24"/>
        </w:rPr>
        <w:t xml:space="preserve"> </w:t>
      </w:r>
      <w:r>
        <w:rPr>
          <w:w w:val="99"/>
          <w:sz w:val="24"/>
          <w:szCs w:val="24"/>
        </w:rPr>
        <w:t>vector</w:t>
      </w:r>
      <w:r>
        <w:rPr>
          <w:sz w:val="24"/>
          <w:szCs w:val="24"/>
        </w:rPr>
        <w:t xml:space="preserve"> </w:t>
      </w:r>
      <w:r>
        <w:rPr>
          <w:w w:val="99"/>
          <w:sz w:val="24"/>
          <w:szCs w:val="24"/>
        </w:rPr>
        <w:t>X</w:t>
      </w:r>
      <w:r>
        <w:rPr>
          <w:sz w:val="24"/>
          <w:szCs w:val="24"/>
        </w:rPr>
        <w:t xml:space="preserve">  </w:t>
      </w:r>
      <w:r>
        <w:rPr>
          <w:w w:val="99"/>
          <w:sz w:val="24"/>
          <w:szCs w:val="24"/>
        </w:rPr>
        <w:t>is</w:t>
      </w:r>
      <w:r>
        <w:rPr>
          <w:sz w:val="24"/>
          <w:szCs w:val="24"/>
        </w:rPr>
        <w:t xml:space="preserve"> </w:t>
      </w:r>
      <w:r>
        <w:rPr>
          <w:w w:val="99"/>
          <w:sz w:val="24"/>
          <w:szCs w:val="24"/>
        </w:rPr>
        <w:t>multiplied</w:t>
      </w:r>
      <w:r>
        <w:rPr>
          <w:sz w:val="24"/>
          <w:szCs w:val="24"/>
        </w:rPr>
        <w:t xml:space="preserve"> </w:t>
      </w:r>
      <w:r>
        <w:rPr>
          <w:w w:val="99"/>
          <w:sz w:val="24"/>
          <w:szCs w:val="24"/>
        </w:rPr>
        <w:t>by</w:t>
      </w:r>
      <w:r>
        <w:rPr>
          <w:sz w:val="24"/>
          <w:szCs w:val="24"/>
        </w:rPr>
        <w:t xml:space="preserve"> </w:t>
      </w:r>
      <w:r>
        <w:rPr>
          <w:w w:val="99"/>
          <w:sz w:val="24"/>
          <w:szCs w:val="24"/>
        </w:rPr>
        <w:t>weight</w:t>
      </w:r>
      <w:r>
        <w:rPr>
          <w:sz w:val="24"/>
          <w:szCs w:val="24"/>
        </w:rPr>
        <w:t xml:space="preserve"> </w:t>
      </w:r>
      <w:r>
        <w:rPr>
          <w:w w:val="99"/>
          <w:sz w:val="24"/>
          <w:szCs w:val="24"/>
        </w:rPr>
        <w:t>W</w:t>
      </w:r>
      <w:r>
        <w:rPr>
          <w:w w:val="99"/>
          <w:position w:val="-4"/>
          <w:sz w:val="16"/>
          <w:szCs w:val="16"/>
        </w:rPr>
        <w:t>x</w:t>
      </w:r>
      <w:r>
        <w:rPr>
          <w:position w:val="-4"/>
          <w:sz w:val="16"/>
          <w:szCs w:val="16"/>
        </w:rPr>
        <w:t xml:space="preserve">  </w:t>
      </w:r>
      <w:r>
        <w:rPr>
          <w:w w:val="99"/>
          <w:sz w:val="24"/>
          <w:szCs w:val="24"/>
        </w:rPr>
        <w:t>and</w:t>
      </w:r>
      <w:r>
        <w:rPr>
          <w:sz w:val="24"/>
          <w:szCs w:val="24"/>
        </w:rPr>
        <w:t xml:space="preserve"> </w:t>
      </w:r>
      <w:r>
        <w:rPr>
          <w:w w:val="99"/>
          <w:sz w:val="24"/>
          <w:szCs w:val="24"/>
        </w:rPr>
        <w:t>we</w:t>
      </w:r>
      <w:r>
        <w:rPr>
          <w:sz w:val="24"/>
          <w:szCs w:val="24"/>
        </w:rPr>
        <w:t xml:space="preserve"> </w:t>
      </w:r>
      <w:r>
        <w:rPr>
          <w:w w:val="99"/>
          <w:sz w:val="24"/>
          <w:szCs w:val="24"/>
        </w:rPr>
        <w:t>obtain</w:t>
      </w:r>
      <w:r>
        <w:rPr>
          <w:sz w:val="24"/>
          <w:szCs w:val="24"/>
        </w:rPr>
        <w:t xml:space="preserve"> </w:t>
      </w:r>
      <w:r>
        <w:rPr>
          <w:w w:val="99"/>
          <w:sz w:val="24"/>
          <w:szCs w:val="24"/>
        </w:rPr>
        <w:t>vector</w:t>
      </w:r>
      <w:r>
        <w:rPr>
          <w:sz w:val="24"/>
          <w:szCs w:val="24"/>
        </w:rPr>
        <w:t xml:space="preserve"> </w:t>
      </w:r>
      <w:r>
        <w:rPr>
          <w:w w:val="99"/>
          <w:sz w:val="24"/>
          <w:szCs w:val="24"/>
        </w:rPr>
        <w:t>N</w:t>
      </w:r>
      <w:r>
        <w:rPr>
          <w:sz w:val="24"/>
          <w:szCs w:val="24"/>
        </w:rPr>
        <w:t xml:space="preserve"> </w:t>
      </w:r>
      <w:r>
        <w:rPr>
          <w:w w:val="99"/>
          <w:sz w:val="24"/>
          <w:szCs w:val="24"/>
        </w:rPr>
        <w:t>.</w:t>
      </w:r>
    </w:p>
    <w:p w:rsidR="00E21834" w:rsidRDefault="00E21834">
      <w:pPr>
        <w:spacing w:before="4" w:line="220" w:lineRule="exact"/>
        <w:rPr>
          <w:sz w:val="22"/>
          <w:szCs w:val="22"/>
        </w:rPr>
      </w:pPr>
    </w:p>
    <w:p w:rsidR="00E21834" w:rsidRDefault="00F91A76">
      <w:pPr>
        <w:spacing w:before="30" w:line="80" w:lineRule="exact"/>
        <w:ind w:left="4050" w:right="3829"/>
        <w:jc w:val="center"/>
        <w:rPr>
          <w:sz w:val="16"/>
          <w:szCs w:val="16"/>
        </w:rPr>
        <w:sectPr w:rsidR="00E21834">
          <w:pgSz w:w="11920" w:h="16840"/>
          <w:pgMar w:top="1560" w:right="1180" w:bottom="280" w:left="1180" w:header="0" w:footer="1690" w:gutter="0"/>
          <w:cols w:space="720"/>
        </w:sectPr>
      </w:pPr>
      <w:r>
        <w:rPr>
          <w:w w:val="99"/>
          <w:position w:val="-8"/>
          <w:sz w:val="16"/>
          <w:szCs w:val="16"/>
        </w:rPr>
        <w:t>n</w:t>
      </w:r>
      <w:r>
        <w:rPr>
          <w:position w:val="-8"/>
          <w:sz w:val="16"/>
          <w:szCs w:val="16"/>
        </w:rPr>
        <w:t xml:space="preserve">                                   </w:t>
      </w:r>
      <w:r>
        <w:rPr>
          <w:w w:val="99"/>
          <w:position w:val="-8"/>
          <w:sz w:val="16"/>
          <w:szCs w:val="16"/>
        </w:rPr>
        <w:t>n</w:t>
      </w:r>
    </w:p>
    <w:p w:rsidR="00E21834" w:rsidRDefault="00E21834">
      <w:pPr>
        <w:spacing w:before="4" w:line="160" w:lineRule="exact"/>
        <w:rPr>
          <w:sz w:val="17"/>
          <w:szCs w:val="17"/>
        </w:rPr>
      </w:pPr>
    </w:p>
    <w:p w:rsidR="00E21834" w:rsidRDefault="00E21834">
      <w:pPr>
        <w:spacing w:line="200" w:lineRule="exact"/>
      </w:pPr>
    </w:p>
    <w:p w:rsidR="00E21834" w:rsidRDefault="00F91A76">
      <w:pPr>
        <w:ind w:left="461" w:right="-56"/>
        <w:rPr>
          <w:sz w:val="24"/>
          <w:szCs w:val="24"/>
        </w:rPr>
      </w:pPr>
      <w:r>
        <w:rPr>
          <w:w w:val="99"/>
          <w:sz w:val="24"/>
          <w:szCs w:val="24"/>
        </w:rPr>
        <w:t>where,</w:t>
      </w:r>
    </w:p>
    <w:p w:rsidR="00E21834" w:rsidRDefault="00F91A76">
      <w:pPr>
        <w:spacing w:line="280" w:lineRule="exact"/>
        <w:rPr>
          <w:sz w:val="24"/>
          <w:szCs w:val="24"/>
        </w:rPr>
      </w:pPr>
      <w:r>
        <w:br w:type="column"/>
      </w:r>
      <w:r>
        <w:rPr>
          <w:w w:val="99"/>
          <w:position w:val="5"/>
          <w:sz w:val="24"/>
          <w:szCs w:val="24"/>
        </w:rPr>
        <w:lastRenderedPageBreak/>
        <w:t>N</w:t>
      </w:r>
      <w:r>
        <w:rPr>
          <w:position w:val="5"/>
          <w:sz w:val="24"/>
          <w:szCs w:val="24"/>
        </w:rPr>
        <w:t xml:space="preserve"> </w:t>
      </w:r>
      <w:r>
        <w:rPr>
          <w:w w:val="99"/>
          <w:position w:val="5"/>
          <w:sz w:val="24"/>
          <w:szCs w:val="24"/>
        </w:rPr>
        <w:t>(i)</w:t>
      </w:r>
      <w:r>
        <w:rPr>
          <w:w w:val="99"/>
          <w:position w:val="-2"/>
          <w:sz w:val="16"/>
          <w:szCs w:val="16"/>
        </w:rPr>
        <w:t>i=1</w:t>
      </w:r>
      <w:r>
        <w:rPr>
          <w:position w:val="-2"/>
          <w:sz w:val="16"/>
          <w:szCs w:val="16"/>
        </w:rPr>
        <w:t xml:space="preserve">  </w:t>
      </w:r>
      <w:r>
        <w:rPr>
          <w:w w:val="99"/>
          <w:position w:val="5"/>
          <w:sz w:val="24"/>
          <w:szCs w:val="24"/>
        </w:rPr>
        <w:t>=</w:t>
      </w:r>
      <w:r>
        <w:rPr>
          <w:position w:val="5"/>
          <w:sz w:val="24"/>
          <w:szCs w:val="24"/>
        </w:rPr>
        <w:t xml:space="preserve"> </w:t>
      </w:r>
      <w:r>
        <w:rPr>
          <w:w w:val="99"/>
          <w:position w:val="5"/>
          <w:sz w:val="24"/>
          <w:szCs w:val="24"/>
        </w:rPr>
        <w:t>W</w:t>
      </w:r>
      <w:r>
        <w:rPr>
          <w:w w:val="99"/>
          <w:position w:val="1"/>
          <w:sz w:val="16"/>
          <w:szCs w:val="16"/>
        </w:rPr>
        <w:t>x</w:t>
      </w:r>
      <w:r>
        <w:rPr>
          <w:w w:val="99"/>
          <w:position w:val="5"/>
          <w:sz w:val="24"/>
          <w:szCs w:val="24"/>
        </w:rPr>
        <w:t>(X</w:t>
      </w:r>
      <w:r>
        <w:rPr>
          <w:position w:val="5"/>
          <w:sz w:val="24"/>
          <w:szCs w:val="24"/>
        </w:rPr>
        <w:t xml:space="preserve"> </w:t>
      </w:r>
      <w:r>
        <w:rPr>
          <w:w w:val="99"/>
          <w:position w:val="5"/>
          <w:sz w:val="24"/>
          <w:szCs w:val="24"/>
        </w:rPr>
        <w:t>(i)</w:t>
      </w:r>
      <w:r>
        <w:rPr>
          <w:w w:val="99"/>
          <w:position w:val="-2"/>
          <w:sz w:val="16"/>
          <w:szCs w:val="16"/>
        </w:rPr>
        <w:t>i=1</w:t>
      </w:r>
      <w:r>
        <w:rPr>
          <w:w w:val="99"/>
          <w:position w:val="5"/>
          <w:sz w:val="24"/>
          <w:szCs w:val="24"/>
        </w:rPr>
        <w:t>)</w:t>
      </w:r>
      <w:r>
        <w:rPr>
          <w:position w:val="5"/>
          <w:sz w:val="24"/>
          <w:szCs w:val="24"/>
        </w:rPr>
        <w:t xml:space="preserve">                                                     </w:t>
      </w:r>
      <w:r>
        <w:rPr>
          <w:w w:val="99"/>
          <w:position w:val="5"/>
          <w:sz w:val="24"/>
          <w:szCs w:val="24"/>
        </w:rPr>
        <w:t>(4)</w:t>
      </w:r>
    </w:p>
    <w:p w:rsidR="00E21834" w:rsidRDefault="00E21834">
      <w:pPr>
        <w:spacing w:before="2" w:line="160" w:lineRule="exact"/>
        <w:rPr>
          <w:sz w:val="16"/>
          <w:szCs w:val="16"/>
        </w:rPr>
      </w:pPr>
    </w:p>
    <w:p w:rsidR="00E21834" w:rsidRDefault="00E21834">
      <w:pPr>
        <w:spacing w:line="200" w:lineRule="exact"/>
      </w:pPr>
    </w:p>
    <w:p w:rsidR="00E21834" w:rsidRDefault="00E21834">
      <w:pPr>
        <w:spacing w:line="200" w:lineRule="exact"/>
      </w:pPr>
    </w:p>
    <w:p w:rsidR="00E21834" w:rsidRDefault="00E21834">
      <w:pPr>
        <w:spacing w:line="240" w:lineRule="exact"/>
        <w:ind w:left="982" w:right="3869"/>
        <w:jc w:val="center"/>
        <w:rPr>
          <w:sz w:val="24"/>
          <w:szCs w:val="24"/>
        </w:rPr>
      </w:pPr>
      <w:r w:rsidRPr="00E21834">
        <w:pict>
          <v:group id="_x0000_s1171" style="position:absolute;left:0;text-align:left;margin-left:289.45pt;margin-top:16.3pt;width:51.5pt;height:0;z-index:-251657728;mso-position-horizontal-relative:page" coordorigin="5789,326" coordsize="1030,0">
            <v:shape id="_x0000_s1172" style="position:absolute;left:5789;top:326;width:1030;height:0" coordorigin="5789,326" coordsize="1030,0" path="m5789,326r1029,e" filled="f" strokeweight=".16864mm">
              <v:path arrowok="t"/>
            </v:shape>
            <w10:wrap anchorx="page"/>
          </v:group>
        </w:pict>
      </w:r>
      <w:r w:rsidR="00F91A76">
        <w:rPr>
          <w:w w:val="99"/>
          <w:position w:val="-3"/>
          <w:sz w:val="24"/>
          <w:szCs w:val="24"/>
        </w:rPr>
        <w:t>W</w:t>
      </w:r>
      <w:r w:rsidR="00F91A76">
        <w:rPr>
          <w:position w:val="-3"/>
          <w:sz w:val="24"/>
          <w:szCs w:val="24"/>
        </w:rPr>
        <w:t xml:space="preserve"> </w:t>
      </w:r>
      <w:r w:rsidR="00F91A76">
        <w:rPr>
          <w:w w:val="99"/>
          <w:position w:val="-3"/>
          <w:sz w:val="24"/>
          <w:szCs w:val="24"/>
        </w:rPr>
        <w:t>1</w:t>
      </w:r>
      <w:r w:rsidR="00F91A76">
        <w:rPr>
          <w:position w:val="-3"/>
          <w:sz w:val="24"/>
          <w:szCs w:val="24"/>
        </w:rPr>
        <w:t xml:space="preserve"> </w:t>
      </w:r>
      <w:r w:rsidR="00F91A76">
        <w:rPr>
          <w:w w:val="99"/>
          <w:position w:val="-3"/>
          <w:sz w:val="24"/>
          <w:szCs w:val="24"/>
        </w:rPr>
        <w:t>+</w:t>
      </w:r>
      <w:r w:rsidR="00F91A76">
        <w:rPr>
          <w:position w:val="-3"/>
          <w:sz w:val="24"/>
          <w:szCs w:val="24"/>
        </w:rPr>
        <w:t xml:space="preserve"> </w:t>
      </w:r>
      <w:r w:rsidR="00F91A76">
        <w:rPr>
          <w:w w:val="99"/>
          <w:position w:val="-3"/>
          <w:sz w:val="24"/>
          <w:szCs w:val="24"/>
        </w:rPr>
        <w:t>W</w:t>
      </w:r>
      <w:r w:rsidR="00F91A76">
        <w:rPr>
          <w:position w:val="-3"/>
          <w:sz w:val="24"/>
          <w:szCs w:val="24"/>
        </w:rPr>
        <w:t xml:space="preserve"> </w:t>
      </w:r>
      <w:r w:rsidR="00F91A76">
        <w:rPr>
          <w:w w:val="99"/>
          <w:position w:val="-3"/>
          <w:sz w:val="24"/>
          <w:szCs w:val="24"/>
        </w:rPr>
        <w:t>2</w:t>
      </w:r>
    </w:p>
    <w:p w:rsidR="00E21834" w:rsidRDefault="00F91A76">
      <w:pPr>
        <w:spacing w:line="160" w:lineRule="exact"/>
        <w:ind w:left="294"/>
        <w:rPr>
          <w:sz w:val="24"/>
          <w:szCs w:val="24"/>
        </w:rPr>
      </w:pPr>
      <w:r>
        <w:rPr>
          <w:w w:val="99"/>
          <w:position w:val="-1"/>
          <w:sz w:val="24"/>
          <w:szCs w:val="24"/>
        </w:rPr>
        <w:t>W</w:t>
      </w:r>
      <w:r>
        <w:rPr>
          <w:position w:val="-1"/>
          <w:sz w:val="24"/>
          <w:szCs w:val="24"/>
        </w:rPr>
        <w:t xml:space="preserve"> </w:t>
      </w:r>
      <w:r>
        <w:rPr>
          <w:w w:val="99"/>
          <w:position w:val="-1"/>
          <w:sz w:val="24"/>
          <w:szCs w:val="24"/>
        </w:rPr>
        <w:t>x</w:t>
      </w:r>
      <w:r>
        <w:rPr>
          <w:position w:val="-1"/>
          <w:sz w:val="24"/>
          <w:szCs w:val="24"/>
        </w:rPr>
        <w:t xml:space="preserve"> </w:t>
      </w:r>
      <w:r>
        <w:rPr>
          <w:w w:val="99"/>
          <w:position w:val="-1"/>
          <w:sz w:val="24"/>
          <w:szCs w:val="24"/>
        </w:rPr>
        <w:t>=</w:t>
      </w:r>
    </w:p>
    <w:p w:rsidR="00E21834" w:rsidRDefault="00F91A76">
      <w:pPr>
        <w:spacing w:line="180" w:lineRule="exact"/>
        <w:ind w:left="1438" w:right="4326"/>
        <w:jc w:val="center"/>
        <w:rPr>
          <w:sz w:val="24"/>
          <w:szCs w:val="24"/>
        </w:rPr>
        <w:sectPr w:rsidR="00E21834">
          <w:type w:val="continuous"/>
          <w:pgSz w:w="11920" w:h="16840"/>
          <w:pgMar w:top="1560" w:right="1180" w:bottom="280" w:left="1180" w:header="720" w:footer="720" w:gutter="0"/>
          <w:cols w:num="2" w:space="720" w:equalWidth="0">
            <w:col w:w="1124" w:space="2465"/>
            <w:col w:w="5971"/>
          </w:cols>
        </w:sectPr>
      </w:pPr>
      <w:r>
        <w:rPr>
          <w:w w:val="99"/>
          <w:position w:val="1"/>
          <w:sz w:val="24"/>
          <w:szCs w:val="24"/>
        </w:rPr>
        <w:t>2</w:t>
      </w:r>
    </w:p>
    <w:p w:rsidR="00E21834" w:rsidRDefault="00F91A76">
      <w:pPr>
        <w:spacing w:before="33" w:line="280" w:lineRule="exact"/>
        <w:ind w:left="110" w:right="64"/>
        <w:jc w:val="both"/>
        <w:rPr>
          <w:w w:val="99"/>
          <w:sz w:val="24"/>
          <w:szCs w:val="24"/>
        </w:rPr>
      </w:pPr>
      <w:r>
        <w:rPr>
          <w:w w:val="99"/>
          <w:sz w:val="24"/>
          <w:szCs w:val="24"/>
        </w:rPr>
        <w:lastRenderedPageBreak/>
        <w:t>Now</w:t>
      </w:r>
      <w:r>
        <w:rPr>
          <w:sz w:val="24"/>
          <w:szCs w:val="24"/>
        </w:rPr>
        <w:t xml:space="preserve"> </w:t>
      </w:r>
      <w:r>
        <w:rPr>
          <w:w w:val="99"/>
          <w:sz w:val="24"/>
          <w:szCs w:val="24"/>
        </w:rPr>
        <w:t>the</w:t>
      </w:r>
      <w:r>
        <w:rPr>
          <w:sz w:val="24"/>
          <w:szCs w:val="24"/>
        </w:rPr>
        <w:t xml:space="preserve"> </w:t>
      </w:r>
      <w:r>
        <w:rPr>
          <w:w w:val="99"/>
          <w:sz w:val="24"/>
          <w:szCs w:val="24"/>
        </w:rPr>
        <w:t>same</w:t>
      </w:r>
      <w:r>
        <w:rPr>
          <w:sz w:val="24"/>
          <w:szCs w:val="24"/>
        </w:rPr>
        <w:t xml:space="preserve"> </w:t>
      </w:r>
      <w:r>
        <w:rPr>
          <w:w w:val="99"/>
          <w:sz w:val="24"/>
          <w:szCs w:val="24"/>
        </w:rPr>
        <w:t>process</w:t>
      </w:r>
      <w:r>
        <w:rPr>
          <w:sz w:val="24"/>
          <w:szCs w:val="24"/>
        </w:rPr>
        <w:t xml:space="preserve"> </w:t>
      </w:r>
      <w:r>
        <w:rPr>
          <w:w w:val="99"/>
          <w:sz w:val="24"/>
          <w:szCs w:val="24"/>
        </w:rPr>
        <w:t>of</w:t>
      </w:r>
      <w:r>
        <w:rPr>
          <w:sz w:val="24"/>
          <w:szCs w:val="24"/>
        </w:rPr>
        <w:t xml:space="preserve"> </w:t>
      </w:r>
      <w:r>
        <w:rPr>
          <w:w w:val="99"/>
          <w:sz w:val="24"/>
          <w:szCs w:val="24"/>
        </w:rPr>
        <w:t>elimination</w:t>
      </w:r>
      <w:r>
        <w:rPr>
          <w:sz w:val="24"/>
          <w:szCs w:val="24"/>
        </w:rPr>
        <w:t xml:space="preserve"> </w:t>
      </w:r>
      <w:r>
        <w:rPr>
          <w:w w:val="99"/>
          <w:sz w:val="24"/>
          <w:szCs w:val="24"/>
        </w:rPr>
        <w:t>is</w:t>
      </w:r>
      <w:r>
        <w:rPr>
          <w:sz w:val="24"/>
          <w:szCs w:val="24"/>
        </w:rPr>
        <w:t xml:space="preserve"> </w:t>
      </w:r>
      <w:r>
        <w:rPr>
          <w:w w:val="99"/>
          <w:sz w:val="24"/>
          <w:szCs w:val="24"/>
        </w:rPr>
        <w:t>carried</w:t>
      </w:r>
      <w:r>
        <w:rPr>
          <w:sz w:val="24"/>
          <w:szCs w:val="24"/>
        </w:rPr>
        <w:t xml:space="preserve"> </w:t>
      </w:r>
      <w:r>
        <w:rPr>
          <w:w w:val="99"/>
          <w:sz w:val="24"/>
          <w:szCs w:val="24"/>
        </w:rPr>
        <w:t>out</w:t>
      </w:r>
      <w:r>
        <w:rPr>
          <w:sz w:val="24"/>
          <w:szCs w:val="24"/>
        </w:rPr>
        <w:t xml:space="preserve"> </w:t>
      </w:r>
      <w:r>
        <w:rPr>
          <w:w w:val="99"/>
          <w:sz w:val="24"/>
          <w:szCs w:val="24"/>
        </w:rPr>
        <w:t>on</w:t>
      </w:r>
      <w:r>
        <w:rPr>
          <w:sz w:val="24"/>
          <w:szCs w:val="24"/>
        </w:rPr>
        <w:t xml:space="preserve"> </w:t>
      </w:r>
      <w:r>
        <w:rPr>
          <w:w w:val="99"/>
          <w:sz w:val="24"/>
          <w:szCs w:val="24"/>
        </w:rPr>
        <w:t>vectors-</w:t>
      </w:r>
      <w:r>
        <w:rPr>
          <w:sz w:val="24"/>
          <w:szCs w:val="24"/>
        </w:rPr>
        <w:t xml:space="preserve"> </w:t>
      </w:r>
      <w:r>
        <w:rPr>
          <w:w w:val="99"/>
          <w:sz w:val="24"/>
          <w:szCs w:val="24"/>
        </w:rPr>
        <w:t>N</w:t>
      </w:r>
      <w:r>
        <w:rPr>
          <w:sz w:val="24"/>
          <w:szCs w:val="24"/>
        </w:rPr>
        <w:t xml:space="preserve">  </w:t>
      </w:r>
      <w:r>
        <w:rPr>
          <w:w w:val="99"/>
          <w:sz w:val="24"/>
          <w:szCs w:val="24"/>
        </w:rPr>
        <w:t>and</w:t>
      </w:r>
      <w:r>
        <w:rPr>
          <w:sz w:val="24"/>
          <w:szCs w:val="24"/>
        </w:rPr>
        <w:t xml:space="preserve"> </w:t>
      </w:r>
      <w:r>
        <w:rPr>
          <w:w w:val="99"/>
          <w:sz w:val="24"/>
          <w:szCs w:val="24"/>
        </w:rPr>
        <w:t>R</w:t>
      </w:r>
      <w:r>
        <w:rPr>
          <w:w w:val="99"/>
          <w:position w:val="-4"/>
          <w:sz w:val="16"/>
          <w:szCs w:val="16"/>
        </w:rPr>
        <w:t>3</w:t>
      </w:r>
      <w:r>
        <w:rPr>
          <w:w w:val="99"/>
          <w:sz w:val="24"/>
          <w:szCs w:val="24"/>
        </w:rPr>
        <w:t>.</w:t>
      </w:r>
      <w:r>
        <w:rPr>
          <w:sz w:val="24"/>
          <w:szCs w:val="24"/>
        </w:rPr>
        <w:t xml:space="preserve">  </w:t>
      </w:r>
      <w:r>
        <w:rPr>
          <w:w w:val="99"/>
          <w:sz w:val="24"/>
          <w:szCs w:val="24"/>
        </w:rPr>
        <w:t>That</w:t>
      </w:r>
      <w:r>
        <w:rPr>
          <w:sz w:val="24"/>
          <w:szCs w:val="24"/>
        </w:rPr>
        <w:t xml:space="preserve"> </w:t>
      </w:r>
      <w:r>
        <w:rPr>
          <w:w w:val="99"/>
          <w:sz w:val="24"/>
          <w:szCs w:val="24"/>
        </w:rPr>
        <w:t>is,</w:t>
      </w:r>
      <w:r>
        <w:rPr>
          <w:sz w:val="24"/>
          <w:szCs w:val="24"/>
        </w:rPr>
        <w:t xml:space="preserve"> </w:t>
      </w:r>
      <w:r>
        <w:rPr>
          <w:w w:val="99"/>
          <w:sz w:val="24"/>
          <w:szCs w:val="24"/>
        </w:rPr>
        <w:t>vector N</w:t>
      </w:r>
      <w:r>
        <w:rPr>
          <w:sz w:val="24"/>
          <w:szCs w:val="24"/>
        </w:rPr>
        <w:t xml:space="preserve">  </w:t>
      </w:r>
      <w:r>
        <w:rPr>
          <w:w w:val="99"/>
          <w:sz w:val="24"/>
          <w:szCs w:val="24"/>
        </w:rPr>
        <w:t>and</w:t>
      </w:r>
      <w:r>
        <w:rPr>
          <w:sz w:val="24"/>
          <w:szCs w:val="24"/>
        </w:rPr>
        <w:t xml:space="preserve"> </w:t>
      </w:r>
      <w:r>
        <w:rPr>
          <w:w w:val="99"/>
          <w:sz w:val="24"/>
          <w:szCs w:val="24"/>
        </w:rPr>
        <w:t>vector</w:t>
      </w:r>
      <w:r>
        <w:rPr>
          <w:sz w:val="24"/>
          <w:szCs w:val="24"/>
        </w:rPr>
        <w:t xml:space="preserve"> </w:t>
      </w:r>
      <w:r>
        <w:rPr>
          <w:w w:val="99"/>
          <w:sz w:val="24"/>
          <w:szCs w:val="24"/>
        </w:rPr>
        <w:t>R</w:t>
      </w:r>
      <w:r>
        <w:rPr>
          <w:w w:val="99"/>
          <w:position w:val="-4"/>
          <w:sz w:val="16"/>
          <w:szCs w:val="16"/>
        </w:rPr>
        <w:t>3</w:t>
      </w:r>
      <w:r>
        <w:rPr>
          <w:w w:val="99"/>
          <w:sz w:val="24"/>
          <w:szCs w:val="24"/>
        </w:rPr>
        <w:t>,</w:t>
      </w:r>
      <w:r>
        <w:rPr>
          <w:sz w:val="24"/>
          <w:szCs w:val="24"/>
        </w:rPr>
        <w:t xml:space="preserve"> </w:t>
      </w:r>
      <w:r>
        <w:rPr>
          <w:w w:val="99"/>
          <w:sz w:val="24"/>
          <w:szCs w:val="24"/>
        </w:rPr>
        <w:t>which</w:t>
      </w:r>
      <w:r>
        <w:rPr>
          <w:sz w:val="24"/>
          <w:szCs w:val="24"/>
        </w:rPr>
        <w:t xml:space="preserve"> </w:t>
      </w:r>
      <w:r>
        <w:rPr>
          <w:w w:val="99"/>
          <w:sz w:val="24"/>
          <w:szCs w:val="24"/>
        </w:rPr>
        <w:t>was</w:t>
      </w:r>
      <w:r>
        <w:rPr>
          <w:sz w:val="24"/>
          <w:szCs w:val="24"/>
        </w:rPr>
        <w:t xml:space="preserve"> </w:t>
      </w:r>
      <w:r>
        <w:rPr>
          <w:w w:val="99"/>
          <w:sz w:val="24"/>
          <w:szCs w:val="24"/>
        </w:rPr>
        <w:t>obtained</w:t>
      </w:r>
      <w:r>
        <w:rPr>
          <w:sz w:val="24"/>
          <w:szCs w:val="24"/>
        </w:rPr>
        <w:t xml:space="preserve"> </w:t>
      </w:r>
      <w:r>
        <w:rPr>
          <w:w w:val="99"/>
          <w:sz w:val="24"/>
          <w:szCs w:val="24"/>
        </w:rPr>
        <w:t>by</w:t>
      </w:r>
      <w:r>
        <w:rPr>
          <w:sz w:val="24"/>
          <w:szCs w:val="24"/>
        </w:rPr>
        <w:t xml:space="preserve"> </w:t>
      </w:r>
      <w:r>
        <w:rPr>
          <w:w w:val="99"/>
          <w:sz w:val="24"/>
          <w:szCs w:val="24"/>
        </w:rPr>
        <w:t>multiplying</w:t>
      </w:r>
      <w:r>
        <w:rPr>
          <w:sz w:val="24"/>
          <w:szCs w:val="24"/>
        </w:rPr>
        <w:t xml:space="preserve"> </w:t>
      </w:r>
      <w:r>
        <w:rPr>
          <w:w w:val="99"/>
          <w:sz w:val="24"/>
          <w:szCs w:val="24"/>
        </w:rPr>
        <w:t>deadline</w:t>
      </w:r>
      <w:r>
        <w:rPr>
          <w:sz w:val="24"/>
          <w:szCs w:val="24"/>
        </w:rPr>
        <w:t xml:space="preserve"> </w:t>
      </w:r>
      <w:r>
        <w:rPr>
          <w:w w:val="99"/>
          <w:sz w:val="24"/>
          <w:szCs w:val="24"/>
        </w:rPr>
        <w:t>order</w:t>
      </w:r>
      <w:r>
        <w:rPr>
          <w:sz w:val="24"/>
          <w:szCs w:val="24"/>
        </w:rPr>
        <w:t xml:space="preserve"> </w:t>
      </w:r>
      <w:r>
        <w:rPr>
          <w:w w:val="99"/>
          <w:sz w:val="24"/>
          <w:szCs w:val="24"/>
        </w:rPr>
        <w:t>with</w:t>
      </w:r>
      <w:r>
        <w:rPr>
          <w:sz w:val="24"/>
          <w:szCs w:val="24"/>
        </w:rPr>
        <w:t xml:space="preserve"> </w:t>
      </w:r>
      <w:r>
        <w:rPr>
          <w:w w:val="99"/>
          <w:sz w:val="24"/>
          <w:szCs w:val="24"/>
        </w:rPr>
        <w:t>weight</w:t>
      </w:r>
      <w:r>
        <w:rPr>
          <w:sz w:val="24"/>
          <w:szCs w:val="24"/>
        </w:rPr>
        <w:t xml:space="preserve"> </w:t>
      </w:r>
      <w:r>
        <w:rPr>
          <w:w w:val="99"/>
          <w:sz w:val="24"/>
          <w:szCs w:val="24"/>
        </w:rPr>
        <w:t>W</w:t>
      </w:r>
      <w:r>
        <w:rPr>
          <w:w w:val="99"/>
          <w:position w:val="-4"/>
          <w:sz w:val="16"/>
          <w:szCs w:val="16"/>
        </w:rPr>
        <w:t>3</w:t>
      </w:r>
      <w:r>
        <w:rPr>
          <w:position w:val="-4"/>
          <w:sz w:val="16"/>
          <w:szCs w:val="16"/>
        </w:rPr>
        <w:t xml:space="preserve">  </w:t>
      </w:r>
      <w:r>
        <w:rPr>
          <w:w w:val="99"/>
          <w:sz w:val="24"/>
          <w:szCs w:val="24"/>
        </w:rPr>
        <w:t>finally give</w:t>
      </w:r>
      <w:r>
        <w:rPr>
          <w:sz w:val="24"/>
          <w:szCs w:val="24"/>
        </w:rPr>
        <w:t xml:space="preserve"> </w:t>
      </w:r>
      <w:r>
        <w:rPr>
          <w:w w:val="99"/>
          <w:sz w:val="24"/>
          <w:szCs w:val="24"/>
        </w:rPr>
        <w:t>the</w:t>
      </w:r>
      <w:r>
        <w:rPr>
          <w:sz w:val="24"/>
          <w:szCs w:val="24"/>
        </w:rPr>
        <w:t xml:space="preserve"> </w:t>
      </w:r>
      <w:r>
        <w:rPr>
          <w:w w:val="99"/>
          <w:sz w:val="24"/>
          <w:szCs w:val="24"/>
        </w:rPr>
        <w:t>required</w:t>
      </w:r>
      <w:r>
        <w:rPr>
          <w:sz w:val="24"/>
          <w:szCs w:val="24"/>
        </w:rPr>
        <w:t xml:space="preserve"> </w:t>
      </w:r>
      <w:r>
        <w:rPr>
          <w:w w:val="99"/>
          <w:sz w:val="24"/>
          <w:szCs w:val="24"/>
        </w:rPr>
        <w:t>order</w:t>
      </w:r>
      <w:r>
        <w:rPr>
          <w:sz w:val="24"/>
          <w:szCs w:val="24"/>
        </w:rPr>
        <w:t xml:space="preserve"> </w:t>
      </w:r>
      <w:r>
        <w:rPr>
          <w:w w:val="99"/>
          <w:sz w:val="24"/>
          <w:szCs w:val="24"/>
        </w:rPr>
        <w:t>vector-</w:t>
      </w:r>
      <w:r>
        <w:rPr>
          <w:sz w:val="24"/>
          <w:szCs w:val="24"/>
        </w:rPr>
        <w:t xml:space="preserve"> </w:t>
      </w:r>
      <w:r>
        <w:rPr>
          <w:w w:val="99"/>
          <w:sz w:val="24"/>
          <w:szCs w:val="24"/>
        </w:rPr>
        <w:t>F.</w:t>
      </w:r>
    </w:p>
    <w:p w:rsidR="001D0937" w:rsidRDefault="001D0937">
      <w:pPr>
        <w:spacing w:before="33" w:line="280" w:lineRule="exact"/>
        <w:ind w:left="110" w:right="64"/>
        <w:jc w:val="both"/>
        <w:rPr>
          <w:w w:val="99"/>
          <w:sz w:val="24"/>
          <w:szCs w:val="24"/>
        </w:rPr>
      </w:pPr>
    </w:p>
    <w:p w:rsidR="001D0937" w:rsidRDefault="001D0937">
      <w:pPr>
        <w:spacing w:before="33" w:line="280" w:lineRule="exact"/>
        <w:ind w:left="110" w:right="64"/>
        <w:jc w:val="both"/>
        <w:rPr>
          <w:w w:val="99"/>
          <w:sz w:val="24"/>
          <w:szCs w:val="24"/>
        </w:rPr>
      </w:pPr>
      <w:r>
        <w:rPr>
          <w:w w:val="99"/>
          <w:sz w:val="24"/>
          <w:szCs w:val="24"/>
        </w:rPr>
        <w:t>4. Improving Hashgraph Timestamp:</w:t>
      </w:r>
    </w:p>
    <w:p w:rsidR="001D0937" w:rsidRDefault="001D0937">
      <w:pPr>
        <w:spacing w:before="33" w:line="280" w:lineRule="exact"/>
        <w:ind w:left="110" w:right="64"/>
        <w:jc w:val="both"/>
        <w:rPr>
          <w:w w:val="99"/>
          <w:sz w:val="24"/>
          <w:szCs w:val="24"/>
        </w:rPr>
      </w:pPr>
    </w:p>
    <w:p w:rsidR="001D0937" w:rsidRDefault="001D0937">
      <w:pPr>
        <w:spacing w:before="33" w:line="280" w:lineRule="exact"/>
        <w:ind w:left="110" w:right="64"/>
        <w:jc w:val="both"/>
        <w:rPr>
          <w:w w:val="99"/>
          <w:sz w:val="24"/>
          <w:szCs w:val="24"/>
        </w:rPr>
      </w:pPr>
      <w:r>
        <w:rPr>
          <w:w w:val="99"/>
          <w:sz w:val="24"/>
          <w:szCs w:val="24"/>
        </w:rPr>
        <w:t xml:space="preserve">      </w:t>
      </w:r>
      <w:r w:rsidRPr="001D0937">
        <w:rPr>
          <w:w w:val="99"/>
          <w:sz w:val="24"/>
          <w:szCs w:val="24"/>
        </w:rPr>
        <w:t xml:space="preserve">The ascending order of events is generated based on hashgraph consensus timestamp. However, the timestamp ordering might not always be same as the ordering based on deadline of the offloading. The final order of the events is expected to include both hashgraph timestamp and deadline time of data items. Let us assume that there are </w:t>
      </w:r>
      <w:r>
        <w:rPr>
          <w:w w:val="99"/>
          <w:sz w:val="24"/>
          <w:szCs w:val="24"/>
        </w:rPr>
        <w:t>n</w:t>
      </w:r>
      <w:r w:rsidRPr="001D0937">
        <w:rPr>
          <w:w w:val="99"/>
          <w:sz w:val="24"/>
          <w:szCs w:val="24"/>
        </w:rPr>
        <w:t xml:space="preserve"> number of events present in network. We give more priority to order through hashgraph consensus algorithm compared to order of least deadline time with data items present in mobile</w:t>
      </w:r>
      <w:r>
        <w:rPr>
          <w:w w:val="99"/>
          <w:sz w:val="24"/>
          <w:szCs w:val="24"/>
        </w:rPr>
        <w:t xml:space="preserve"> devices. Let z1</w:t>
      </w:r>
      <w:r w:rsidRPr="001D0937">
        <w:rPr>
          <w:w w:val="99"/>
          <w:sz w:val="24"/>
          <w:szCs w:val="24"/>
        </w:rPr>
        <w:t xml:space="preserve"> be be vector of events generated by mobile devices through hashgraph consensus algorithm arranged in ascending order of </w:t>
      </w:r>
      <w:r>
        <w:rPr>
          <w:w w:val="99"/>
          <w:sz w:val="24"/>
          <w:szCs w:val="24"/>
        </w:rPr>
        <w:t>consensus timestamp. Now w_1</w:t>
      </w:r>
      <w:r w:rsidRPr="001D0937">
        <w:rPr>
          <w:w w:val="99"/>
          <w:sz w:val="24"/>
          <w:szCs w:val="24"/>
        </w:rPr>
        <w:t xml:space="preserve"> is the weight multiplied with every event's consen</w:t>
      </w:r>
      <w:r>
        <w:rPr>
          <w:w w:val="99"/>
          <w:sz w:val="24"/>
          <w:szCs w:val="24"/>
        </w:rPr>
        <w:t>sus timestamp in the vector z1</w:t>
      </w:r>
      <w:r w:rsidRPr="001D0937">
        <w:rPr>
          <w:w w:val="99"/>
          <w:sz w:val="24"/>
          <w:szCs w:val="24"/>
        </w:rPr>
        <w:t xml:space="preserve"> and the results a</w:t>
      </w:r>
      <w:r>
        <w:rPr>
          <w:w w:val="99"/>
          <w:sz w:val="24"/>
          <w:szCs w:val="24"/>
        </w:rPr>
        <w:t>re stored in another vector y1</w:t>
      </w:r>
      <w:r w:rsidRPr="001D0937">
        <w:rPr>
          <w:w w:val="99"/>
          <w:sz w:val="24"/>
          <w:szCs w:val="24"/>
        </w:rPr>
        <w:t>.</w:t>
      </w:r>
    </w:p>
    <w:p w:rsidR="001D0937" w:rsidRDefault="001D0937" w:rsidP="001D0937">
      <w:pPr>
        <w:spacing w:before="33" w:line="280" w:lineRule="exact"/>
        <w:ind w:left="110" w:right="64"/>
        <w:jc w:val="both"/>
        <w:rPr>
          <w:w w:val="99"/>
          <w:sz w:val="24"/>
          <w:szCs w:val="24"/>
        </w:rPr>
      </w:pPr>
      <w:r>
        <w:rPr>
          <w:w w:val="99"/>
          <w:sz w:val="24"/>
          <w:szCs w:val="24"/>
        </w:rPr>
        <w:t xml:space="preserve">     z2</w:t>
      </w:r>
      <w:r w:rsidRPr="001D0937">
        <w:rPr>
          <w:w w:val="99"/>
          <w:sz w:val="24"/>
          <w:szCs w:val="24"/>
        </w:rPr>
        <w:t xml:space="preserve"> is vector having least deadline time of data i</w:t>
      </w:r>
      <w:r>
        <w:rPr>
          <w:w w:val="99"/>
          <w:sz w:val="24"/>
          <w:szCs w:val="24"/>
        </w:rPr>
        <w:t>tems with events in the vector z1</w:t>
      </w:r>
      <w:r w:rsidRPr="001D0937">
        <w:rPr>
          <w:w w:val="99"/>
          <w:sz w:val="24"/>
          <w:szCs w:val="24"/>
        </w:rPr>
        <w:t>. Where j lies in t</w:t>
      </w:r>
      <w:r>
        <w:rPr>
          <w:w w:val="99"/>
          <w:sz w:val="24"/>
          <w:szCs w:val="24"/>
        </w:rPr>
        <w:t>he range between 1 to n. w_{2}</w:t>
      </w:r>
      <w:r w:rsidRPr="001D0937">
        <w:rPr>
          <w:w w:val="99"/>
          <w:sz w:val="24"/>
          <w:szCs w:val="24"/>
        </w:rPr>
        <w:t xml:space="preserve"> is the weight multiplied with every event's least </w:t>
      </w:r>
      <w:r>
        <w:rPr>
          <w:w w:val="99"/>
          <w:sz w:val="24"/>
          <w:szCs w:val="24"/>
        </w:rPr>
        <w:t>deadline time in the vector z2</w:t>
      </w:r>
      <w:r w:rsidRPr="001D0937">
        <w:rPr>
          <w:w w:val="99"/>
          <w:sz w:val="24"/>
          <w:szCs w:val="24"/>
        </w:rPr>
        <w:t xml:space="preserve"> and result</w:t>
      </w:r>
      <w:r>
        <w:rPr>
          <w:w w:val="99"/>
          <w:sz w:val="24"/>
          <w:szCs w:val="24"/>
        </w:rPr>
        <w:t>s are stored in another vector y2</w:t>
      </w:r>
      <w:r w:rsidRPr="001D0937">
        <w:rPr>
          <w:w w:val="99"/>
          <w:sz w:val="24"/>
          <w:szCs w:val="24"/>
        </w:rPr>
        <w:t>.</w:t>
      </w:r>
    </w:p>
    <w:p w:rsidR="001D0937" w:rsidRDefault="001D0937" w:rsidP="001D0937">
      <w:pPr>
        <w:spacing w:before="33" w:line="280" w:lineRule="exact"/>
        <w:ind w:left="110" w:right="64"/>
        <w:jc w:val="both"/>
        <w:rPr>
          <w:w w:val="99"/>
          <w:sz w:val="24"/>
          <w:szCs w:val="24"/>
        </w:rPr>
      </w:pPr>
      <w:r>
        <w:rPr>
          <w:w w:val="99"/>
          <w:sz w:val="24"/>
          <w:szCs w:val="24"/>
        </w:rPr>
        <w:t xml:space="preserve">     </w:t>
      </w:r>
      <w:r w:rsidRPr="001D0937">
        <w:rPr>
          <w:w w:val="99"/>
          <w:sz w:val="24"/>
          <w:szCs w:val="24"/>
        </w:rPr>
        <w:t>As we see the events</w:t>
      </w:r>
      <w:r>
        <w:rPr>
          <w:w w:val="99"/>
          <w:sz w:val="24"/>
          <w:szCs w:val="24"/>
        </w:rPr>
        <w:t xml:space="preserve"> corresponding to both vectors y1, y2</w:t>
      </w:r>
      <w:r w:rsidRPr="001D0937">
        <w:rPr>
          <w:w w:val="99"/>
          <w:sz w:val="24"/>
          <w:szCs w:val="24"/>
        </w:rPr>
        <w:t xml:space="preserve"> are </w:t>
      </w:r>
      <w:r>
        <w:rPr>
          <w:w w:val="99"/>
          <w:sz w:val="24"/>
          <w:szCs w:val="24"/>
        </w:rPr>
        <w:t>same. Now the values in vector y1</w:t>
      </w:r>
      <w:r w:rsidRPr="001D0937">
        <w:rPr>
          <w:w w:val="99"/>
          <w:sz w:val="24"/>
          <w:szCs w:val="24"/>
        </w:rPr>
        <w:t xml:space="preserve"> ar</w:t>
      </w:r>
      <w:r>
        <w:rPr>
          <w:w w:val="99"/>
          <w:sz w:val="24"/>
          <w:szCs w:val="24"/>
        </w:rPr>
        <w:t xml:space="preserve">e compared to values in vector </w:t>
      </w:r>
      <w:r w:rsidRPr="001D0937">
        <w:rPr>
          <w:w w:val="99"/>
          <w:sz w:val="24"/>
          <w:szCs w:val="24"/>
        </w:rPr>
        <w:t>y2. The event associated</w:t>
      </w:r>
      <w:r>
        <w:rPr>
          <w:w w:val="99"/>
          <w:sz w:val="24"/>
          <w:szCs w:val="24"/>
        </w:rPr>
        <w:t xml:space="preserve"> with the less value of vector y1</w:t>
      </w:r>
      <w:r w:rsidRPr="001D0937">
        <w:rPr>
          <w:w w:val="99"/>
          <w:sz w:val="24"/>
          <w:szCs w:val="24"/>
        </w:rPr>
        <w:t xml:space="preserve"> than any</w:t>
      </w:r>
      <w:r>
        <w:rPr>
          <w:w w:val="99"/>
          <w:sz w:val="24"/>
          <w:szCs w:val="24"/>
        </w:rPr>
        <w:t xml:space="preserve"> other event's value of vector y2</w:t>
      </w:r>
      <w:r w:rsidRPr="001D0937">
        <w:rPr>
          <w:w w:val="99"/>
          <w:sz w:val="24"/>
          <w:szCs w:val="24"/>
        </w:rPr>
        <w:t xml:space="preserve"> i</w:t>
      </w:r>
      <w:r>
        <w:rPr>
          <w:w w:val="99"/>
          <w:sz w:val="24"/>
          <w:szCs w:val="24"/>
        </w:rPr>
        <w:t>s eliminated from both vectors y1, y2</w:t>
      </w:r>
      <w:r w:rsidRPr="001D0937">
        <w:rPr>
          <w:w w:val="99"/>
          <w:sz w:val="24"/>
          <w:szCs w:val="24"/>
        </w:rPr>
        <w:t xml:space="preserve"> and stored in another vector $x$ otherwise event associate</w:t>
      </w:r>
      <w:r>
        <w:rPr>
          <w:w w:val="99"/>
          <w:sz w:val="24"/>
          <w:szCs w:val="24"/>
        </w:rPr>
        <w:t>d with less value in vector y2</w:t>
      </w:r>
      <w:r w:rsidRPr="001D0937">
        <w:rPr>
          <w:w w:val="99"/>
          <w:sz w:val="24"/>
          <w:szCs w:val="24"/>
        </w:rPr>
        <w:t xml:space="preserve"> is eliminated from b</w:t>
      </w:r>
      <w:r>
        <w:rPr>
          <w:w w:val="99"/>
          <w:sz w:val="24"/>
          <w:szCs w:val="24"/>
        </w:rPr>
        <w:t>oth vectors y1, y2</w:t>
      </w:r>
      <w:r w:rsidRPr="001D0937">
        <w:rPr>
          <w:w w:val="99"/>
          <w:sz w:val="24"/>
          <w:szCs w:val="24"/>
        </w:rPr>
        <w:t xml:space="preserve"> and</w:t>
      </w:r>
      <w:r>
        <w:rPr>
          <w:w w:val="99"/>
          <w:sz w:val="24"/>
          <w:szCs w:val="24"/>
        </w:rPr>
        <w:t xml:space="preserve"> stored in x_{k} of vector x</w:t>
      </w:r>
      <w:r w:rsidRPr="001D0937">
        <w:rPr>
          <w:w w:val="99"/>
          <w:sz w:val="24"/>
          <w:szCs w:val="24"/>
        </w:rPr>
        <w:t>. Where k lies in the range between 1 to n.</w:t>
      </w:r>
    </w:p>
    <w:p w:rsidR="001D0937" w:rsidRDefault="001D0937" w:rsidP="001D0937">
      <w:pPr>
        <w:spacing w:before="33" w:line="280" w:lineRule="exact"/>
        <w:ind w:left="110" w:right="64"/>
        <w:jc w:val="both"/>
        <w:rPr>
          <w:w w:val="99"/>
          <w:sz w:val="24"/>
          <w:szCs w:val="24"/>
        </w:rPr>
      </w:pPr>
      <w:r>
        <w:rPr>
          <w:w w:val="99"/>
          <w:sz w:val="24"/>
          <w:szCs w:val="24"/>
        </w:rPr>
        <w:lastRenderedPageBreak/>
        <w:t xml:space="preserve">      Finally the vector x_{k}</w:t>
      </w:r>
      <w:r w:rsidRPr="001D0937">
        <w:rPr>
          <w:w w:val="99"/>
          <w:sz w:val="24"/>
          <w:szCs w:val="24"/>
        </w:rPr>
        <w:t xml:space="preserve"> has n events ordered in efficient manner while importance to order based on consensus timestamp along with least deadline time of data items in mobile devices.</w:t>
      </w:r>
    </w:p>
    <w:p w:rsidR="001D0937" w:rsidRDefault="001D0937" w:rsidP="00F91A76">
      <w:pPr>
        <w:spacing w:before="15"/>
        <w:rPr>
          <w:w w:val="99"/>
          <w:sz w:val="24"/>
          <w:szCs w:val="24"/>
        </w:rPr>
      </w:pPr>
    </w:p>
    <w:p w:rsidR="00E21834" w:rsidRDefault="001D0937">
      <w:pPr>
        <w:spacing w:before="15"/>
        <w:ind w:left="110"/>
        <w:rPr>
          <w:sz w:val="24"/>
          <w:szCs w:val="24"/>
        </w:rPr>
      </w:pPr>
      <w:r>
        <w:rPr>
          <w:w w:val="99"/>
          <w:sz w:val="24"/>
          <w:szCs w:val="24"/>
        </w:rPr>
        <w:t>5</w:t>
      </w:r>
      <w:r w:rsidR="00F91A76">
        <w:rPr>
          <w:w w:val="99"/>
          <w:sz w:val="24"/>
          <w:szCs w:val="24"/>
        </w:rPr>
        <w:t>.</w:t>
      </w:r>
      <w:r w:rsidR="00F91A76">
        <w:rPr>
          <w:sz w:val="24"/>
          <w:szCs w:val="24"/>
        </w:rPr>
        <w:t xml:space="preserve">  </w:t>
      </w:r>
      <w:r w:rsidR="00F91A76">
        <w:rPr>
          <w:w w:val="99"/>
          <w:sz w:val="24"/>
          <w:szCs w:val="24"/>
        </w:rPr>
        <w:t>Simulation</w:t>
      </w:r>
    </w:p>
    <w:p w:rsidR="00E21834" w:rsidRDefault="00E21834">
      <w:pPr>
        <w:spacing w:before="2" w:line="180" w:lineRule="exact"/>
        <w:rPr>
          <w:sz w:val="19"/>
          <w:szCs w:val="19"/>
        </w:rPr>
      </w:pPr>
    </w:p>
    <w:p w:rsidR="00E21834" w:rsidRDefault="00F91A76">
      <w:pPr>
        <w:spacing w:line="251" w:lineRule="auto"/>
        <w:ind w:left="110" w:right="69" w:firstLine="351"/>
        <w:jc w:val="both"/>
        <w:rPr>
          <w:w w:val="99"/>
          <w:sz w:val="24"/>
          <w:szCs w:val="24"/>
        </w:rPr>
      </w:pPr>
      <w:r>
        <w:rPr>
          <w:w w:val="99"/>
          <w:sz w:val="24"/>
          <w:szCs w:val="24"/>
        </w:rPr>
        <w:t>The</w:t>
      </w:r>
      <w:r>
        <w:rPr>
          <w:sz w:val="24"/>
          <w:szCs w:val="24"/>
        </w:rPr>
        <w:t xml:space="preserve"> </w:t>
      </w:r>
      <w:r>
        <w:rPr>
          <w:w w:val="99"/>
          <w:sz w:val="24"/>
          <w:szCs w:val="24"/>
        </w:rPr>
        <w:t>idea</w:t>
      </w:r>
      <w:r>
        <w:rPr>
          <w:sz w:val="24"/>
          <w:szCs w:val="24"/>
        </w:rPr>
        <w:t xml:space="preserve"> </w:t>
      </w:r>
      <w:r>
        <w:rPr>
          <w:w w:val="99"/>
          <w:sz w:val="24"/>
          <w:szCs w:val="24"/>
        </w:rPr>
        <w:t>of</w:t>
      </w:r>
      <w:r>
        <w:rPr>
          <w:sz w:val="24"/>
          <w:szCs w:val="24"/>
        </w:rPr>
        <w:t xml:space="preserve"> </w:t>
      </w:r>
      <w:r>
        <w:rPr>
          <w:w w:val="99"/>
          <w:sz w:val="24"/>
          <w:szCs w:val="24"/>
        </w:rPr>
        <w:t>the</w:t>
      </w:r>
      <w:r>
        <w:rPr>
          <w:sz w:val="24"/>
          <w:szCs w:val="24"/>
        </w:rPr>
        <w:t xml:space="preserve"> </w:t>
      </w:r>
      <w:r>
        <w:rPr>
          <w:w w:val="99"/>
          <w:sz w:val="24"/>
          <w:szCs w:val="24"/>
        </w:rPr>
        <w:t>proposed</w:t>
      </w:r>
      <w:r>
        <w:rPr>
          <w:sz w:val="24"/>
          <w:szCs w:val="24"/>
        </w:rPr>
        <w:t xml:space="preserve"> </w:t>
      </w:r>
      <w:r>
        <w:rPr>
          <w:w w:val="99"/>
          <w:sz w:val="24"/>
          <w:szCs w:val="24"/>
        </w:rPr>
        <w:t>model</w:t>
      </w:r>
      <w:r>
        <w:rPr>
          <w:sz w:val="24"/>
          <w:szCs w:val="24"/>
        </w:rPr>
        <w:t xml:space="preserve"> </w:t>
      </w:r>
      <w:r>
        <w:rPr>
          <w:w w:val="99"/>
          <w:sz w:val="24"/>
          <w:szCs w:val="24"/>
        </w:rPr>
        <w:t>is</w:t>
      </w:r>
      <w:r>
        <w:rPr>
          <w:sz w:val="24"/>
          <w:szCs w:val="24"/>
        </w:rPr>
        <w:t xml:space="preserve"> </w:t>
      </w:r>
      <w:r>
        <w:rPr>
          <w:w w:val="99"/>
          <w:sz w:val="24"/>
          <w:szCs w:val="24"/>
        </w:rPr>
        <w:t>presented</w:t>
      </w:r>
      <w:r>
        <w:rPr>
          <w:sz w:val="24"/>
          <w:szCs w:val="24"/>
        </w:rPr>
        <w:t xml:space="preserve"> </w:t>
      </w:r>
      <w:r>
        <w:rPr>
          <w:w w:val="99"/>
          <w:sz w:val="24"/>
          <w:szCs w:val="24"/>
        </w:rPr>
        <w:t>by</w:t>
      </w:r>
      <w:r>
        <w:rPr>
          <w:sz w:val="24"/>
          <w:szCs w:val="24"/>
        </w:rPr>
        <w:t xml:space="preserve"> </w:t>
      </w:r>
      <w:r>
        <w:rPr>
          <w:w w:val="99"/>
          <w:sz w:val="24"/>
          <w:szCs w:val="24"/>
        </w:rPr>
        <w:t>a</w:t>
      </w:r>
      <w:r>
        <w:rPr>
          <w:sz w:val="24"/>
          <w:szCs w:val="24"/>
        </w:rPr>
        <w:t xml:space="preserve"> </w:t>
      </w:r>
      <w:r>
        <w:rPr>
          <w:w w:val="99"/>
          <w:sz w:val="24"/>
          <w:szCs w:val="24"/>
        </w:rPr>
        <w:t>simulation</w:t>
      </w:r>
      <w:r>
        <w:rPr>
          <w:sz w:val="24"/>
          <w:szCs w:val="24"/>
        </w:rPr>
        <w:t xml:space="preserve"> </w:t>
      </w:r>
      <w:r>
        <w:rPr>
          <w:w w:val="99"/>
          <w:sz w:val="24"/>
          <w:szCs w:val="24"/>
        </w:rPr>
        <w:t>on</w:t>
      </w:r>
      <w:r>
        <w:rPr>
          <w:sz w:val="24"/>
          <w:szCs w:val="24"/>
        </w:rPr>
        <w:t xml:space="preserve"> </w:t>
      </w:r>
      <w:r>
        <w:rPr>
          <w:w w:val="99"/>
          <w:sz w:val="24"/>
          <w:szCs w:val="24"/>
        </w:rPr>
        <w:t>OmNet++.</w:t>
      </w:r>
      <w:r>
        <w:rPr>
          <w:sz w:val="24"/>
          <w:szCs w:val="24"/>
        </w:rPr>
        <w:t xml:space="preserve">  </w:t>
      </w:r>
      <w:r>
        <w:rPr>
          <w:w w:val="99"/>
          <w:sz w:val="24"/>
          <w:szCs w:val="24"/>
        </w:rPr>
        <w:t>OmNet++ provides</w:t>
      </w:r>
      <w:r>
        <w:rPr>
          <w:sz w:val="24"/>
          <w:szCs w:val="24"/>
        </w:rPr>
        <w:t xml:space="preserve">  </w:t>
      </w:r>
      <w:r>
        <w:rPr>
          <w:w w:val="99"/>
          <w:sz w:val="24"/>
          <w:szCs w:val="24"/>
        </w:rPr>
        <w:t>network</w:t>
      </w:r>
      <w:r>
        <w:rPr>
          <w:sz w:val="24"/>
          <w:szCs w:val="24"/>
        </w:rPr>
        <w:t xml:space="preserve">  </w:t>
      </w:r>
      <w:r>
        <w:rPr>
          <w:w w:val="99"/>
          <w:sz w:val="24"/>
          <w:szCs w:val="24"/>
        </w:rPr>
        <w:t>simulation</w:t>
      </w:r>
      <w:r>
        <w:rPr>
          <w:sz w:val="24"/>
          <w:szCs w:val="24"/>
        </w:rPr>
        <w:t xml:space="preserve">  </w:t>
      </w:r>
      <w:r>
        <w:rPr>
          <w:w w:val="99"/>
          <w:sz w:val="24"/>
          <w:szCs w:val="24"/>
        </w:rPr>
        <w:t>facility</w:t>
      </w:r>
      <w:r>
        <w:rPr>
          <w:sz w:val="24"/>
          <w:szCs w:val="24"/>
        </w:rPr>
        <w:t xml:space="preserve">  </w:t>
      </w:r>
      <w:r>
        <w:rPr>
          <w:w w:val="99"/>
          <w:sz w:val="24"/>
          <w:szCs w:val="24"/>
        </w:rPr>
        <w:t>which</w:t>
      </w:r>
      <w:r>
        <w:rPr>
          <w:sz w:val="24"/>
          <w:szCs w:val="24"/>
        </w:rPr>
        <w:t xml:space="preserve">  </w:t>
      </w:r>
      <w:r>
        <w:rPr>
          <w:w w:val="99"/>
          <w:sz w:val="24"/>
          <w:szCs w:val="24"/>
        </w:rPr>
        <w:t>is</w:t>
      </w:r>
      <w:r>
        <w:rPr>
          <w:sz w:val="24"/>
          <w:szCs w:val="24"/>
        </w:rPr>
        <w:t xml:space="preserve">  </w:t>
      </w:r>
      <w:r>
        <w:rPr>
          <w:w w:val="99"/>
          <w:sz w:val="24"/>
          <w:szCs w:val="24"/>
        </w:rPr>
        <w:t>modular,</w:t>
      </w:r>
      <w:r>
        <w:rPr>
          <w:sz w:val="24"/>
          <w:szCs w:val="24"/>
        </w:rPr>
        <w:t xml:space="preserve">  </w:t>
      </w:r>
      <w:r>
        <w:rPr>
          <w:w w:val="99"/>
          <w:sz w:val="24"/>
          <w:szCs w:val="24"/>
        </w:rPr>
        <w:t>extensible,</w:t>
      </w:r>
      <w:r>
        <w:rPr>
          <w:sz w:val="24"/>
          <w:szCs w:val="24"/>
        </w:rPr>
        <w:t xml:space="preserve">  </w:t>
      </w:r>
      <w:r>
        <w:rPr>
          <w:w w:val="99"/>
          <w:sz w:val="24"/>
          <w:szCs w:val="24"/>
        </w:rPr>
        <w:t>component-based</w:t>
      </w:r>
      <w:r>
        <w:rPr>
          <w:sz w:val="24"/>
          <w:szCs w:val="24"/>
        </w:rPr>
        <w:t xml:space="preserve">  </w:t>
      </w:r>
      <w:r>
        <w:rPr>
          <w:w w:val="99"/>
          <w:sz w:val="24"/>
          <w:szCs w:val="24"/>
        </w:rPr>
        <w:t>C++ library.</w:t>
      </w:r>
      <w:r>
        <w:rPr>
          <w:sz w:val="24"/>
          <w:szCs w:val="24"/>
        </w:rPr>
        <w:t xml:space="preserve">   </w:t>
      </w:r>
      <w:r>
        <w:rPr>
          <w:w w:val="99"/>
          <w:sz w:val="24"/>
          <w:szCs w:val="24"/>
        </w:rPr>
        <w:t>Although,</w:t>
      </w:r>
      <w:r>
        <w:rPr>
          <w:sz w:val="24"/>
          <w:szCs w:val="24"/>
        </w:rPr>
        <w:t xml:space="preserve">  </w:t>
      </w:r>
      <w:r>
        <w:rPr>
          <w:w w:val="99"/>
          <w:sz w:val="24"/>
          <w:szCs w:val="24"/>
        </w:rPr>
        <w:t>here</w:t>
      </w:r>
      <w:r>
        <w:rPr>
          <w:sz w:val="24"/>
          <w:szCs w:val="24"/>
        </w:rPr>
        <w:t xml:space="preserve">  </w:t>
      </w:r>
      <w:r>
        <w:rPr>
          <w:w w:val="99"/>
          <w:sz w:val="24"/>
          <w:szCs w:val="24"/>
        </w:rPr>
        <w:t>a</w:t>
      </w:r>
      <w:r>
        <w:rPr>
          <w:sz w:val="24"/>
          <w:szCs w:val="24"/>
        </w:rPr>
        <w:t xml:space="preserve">  </w:t>
      </w:r>
      <w:r>
        <w:rPr>
          <w:w w:val="99"/>
          <w:sz w:val="24"/>
          <w:szCs w:val="24"/>
        </w:rPr>
        <w:t>basic</w:t>
      </w:r>
      <w:r>
        <w:rPr>
          <w:sz w:val="24"/>
          <w:szCs w:val="24"/>
        </w:rPr>
        <w:t xml:space="preserve">  </w:t>
      </w:r>
      <w:r>
        <w:rPr>
          <w:w w:val="99"/>
          <w:sz w:val="24"/>
          <w:szCs w:val="24"/>
        </w:rPr>
        <w:t>simulation</w:t>
      </w:r>
      <w:r>
        <w:rPr>
          <w:sz w:val="24"/>
          <w:szCs w:val="24"/>
        </w:rPr>
        <w:t xml:space="preserve">  </w:t>
      </w:r>
      <w:r>
        <w:rPr>
          <w:w w:val="99"/>
          <w:sz w:val="24"/>
          <w:szCs w:val="24"/>
        </w:rPr>
        <w:t>is</w:t>
      </w:r>
      <w:r>
        <w:rPr>
          <w:sz w:val="24"/>
          <w:szCs w:val="24"/>
        </w:rPr>
        <w:t xml:space="preserve">  </w:t>
      </w:r>
      <w:r>
        <w:rPr>
          <w:w w:val="99"/>
          <w:sz w:val="24"/>
          <w:szCs w:val="24"/>
        </w:rPr>
        <w:t>used</w:t>
      </w:r>
      <w:r>
        <w:rPr>
          <w:sz w:val="24"/>
          <w:szCs w:val="24"/>
        </w:rPr>
        <w:t xml:space="preserve">  </w:t>
      </w:r>
      <w:r>
        <w:rPr>
          <w:w w:val="99"/>
          <w:sz w:val="24"/>
          <w:szCs w:val="24"/>
        </w:rPr>
        <w:t>to</w:t>
      </w:r>
      <w:r>
        <w:rPr>
          <w:sz w:val="24"/>
          <w:szCs w:val="24"/>
        </w:rPr>
        <w:t xml:space="preserve">  </w:t>
      </w:r>
      <w:r>
        <w:rPr>
          <w:w w:val="99"/>
          <w:sz w:val="24"/>
          <w:szCs w:val="24"/>
        </w:rPr>
        <w:t>depict</w:t>
      </w:r>
      <w:r>
        <w:rPr>
          <w:sz w:val="24"/>
          <w:szCs w:val="24"/>
        </w:rPr>
        <w:t xml:space="preserve">  </w:t>
      </w:r>
      <w:r>
        <w:rPr>
          <w:w w:val="99"/>
          <w:sz w:val="24"/>
          <w:szCs w:val="24"/>
        </w:rPr>
        <w:t>gossip</w:t>
      </w:r>
      <w:r>
        <w:rPr>
          <w:sz w:val="24"/>
          <w:szCs w:val="24"/>
        </w:rPr>
        <w:t xml:space="preserve">  </w:t>
      </w:r>
      <w:r>
        <w:rPr>
          <w:w w:val="99"/>
          <w:sz w:val="24"/>
          <w:szCs w:val="24"/>
        </w:rPr>
        <w:t>protocol</w:t>
      </w:r>
      <w:r>
        <w:rPr>
          <w:sz w:val="24"/>
          <w:szCs w:val="24"/>
        </w:rPr>
        <w:t xml:space="preserve">  </w:t>
      </w:r>
      <w:r>
        <w:rPr>
          <w:w w:val="99"/>
          <w:sz w:val="24"/>
          <w:szCs w:val="24"/>
        </w:rPr>
        <w:t>of</w:t>
      </w:r>
      <w:r>
        <w:rPr>
          <w:sz w:val="24"/>
          <w:szCs w:val="24"/>
        </w:rPr>
        <w:t xml:space="preserve">  </w:t>
      </w:r>
      <w:r>
        <w:rPr>
          <w:w w:val="99"/>
          <w:sz w:val="24"/>
          <w:szCs w:val="24"/>
        </w:rPr>
        <w:t>hashgraph between</w:t>
      </w:r>
      <w:r>
        <w:rPr>
          <w:sz w:val="24"/>
          <w:szCs w:val="24"/>
        </w:rPr>
        <w:t xml:space="preserve"> </w:t>
      </w:r>
      <w:r>
        <w:rPr>
          <w:w w:val="99"/>
          <w:sz w:val="24"/>
          <w:szCs w:val="24"/>
        </w:rPr>
        <w:t>the</w:t>
      </w:r>
      <w:r>
        <w:rPr>
          <w:sz w:val="24"/>
          <w:szCs w:val="24"/>
        </w:rPr>
        <w:t xml:space="preserve"> </w:t>
      </w:r>
      <w:r>
        <w:rPr>
          <w:w w:val="99"/>
          <w:sz w:val="24"/>
          <w:szCs w:val="24"/>
        </w:rPr>
        <w:t>vehicles.</w:t>
      </w:r>
      <w:r>
        <w:rPr>
          <w:sz w:val="24"/>
          <w:szCs w:val="24"/>
        </w:rPr>
        <w:t xml:space="preserve">  </w:t>
      </w:r>
      <w:r>
        <w:rPr>
          <w:w w:val="99"/>
          <w:sz w:val="24"/>
          <w:szCs w:val="24"/>
        </w:rPr>
        <w:t>The</w:t>
      </w:r>
      <w:r>
        <w:rPr>
          <w:sz w:val="24"/>
          <w:szCs w:val="24"/>
        </w:rPr>
        <w:t xml:space="preserve"> </w:t>
      </w:r>
      <w:r>
        <w:rPr>
          <w:w w:val="99"/>
          <w:sz w:val="24"/>
          <w:szCs w:val="24"/>
        </w:rPr>
        <w:t>messages</w:t>
      </w:r>
      <w:r>
        <w:rPr>
          <w:sz w:val="24"/>
          <w:szCs w:val="24"/>
        </w:rPr>
        <w:t xml:space="preserve"> </w:t>
      </w:r>
      <w:r>
        <w:rPr>
          <w:w w:val="99"/>
          <w:sz w:val="24"/>
          <w:szCs w:val="24"/>
        </w:rPr>
        <w:t>transferred</w:t>
      </w:r>
      <w:r>
        <w:rPr>
          <w:sz w:val="24"/>
          <w:szCs w:val="24"/>
        </w:rPr>
        <w:t xml:space="preserve"> </w:t>
      </w:r>
      <w:r>
        <w:rPr>
          <w:w w:val="99"/>
          <w:sz w:val="24"/>
          <w:szCs w:val="24"/>
        </w:rPr>
        <w:t>are</w:t>
      </w:r>
      <w:r>
        <w:rPr>
          <w:sz w:val="24"/>
          <w:szCs w:val="24"/>
        </w:rPr>
        <w:t xml:space="preserve"> </w:t>
      </w:r>
      <w:r>
        <w:rPr>
          <w:w w:val="99"/>
          <w:sz w:val="24"/>
          <w:szCs w:val="24"/>
        </w:rPr>
        <w:t>of</w:t>
      </w:r>
      <w:r>
        <w:rPr>
          <w:sz w:val="24"/>
          <w:szCs w:val="24"/>
        </w:rPr>
        <w:t xml:space="preserve"> </w:t>
      </w:r>
      <w:r>
        <w:rPr>
          <w:w w:val="99"/>
          <w:sz w:val="24"/>
          <w:szCs w:val="24"/>
        </w:rPr>
        <w:t>four</w:t>
      </w:r>
      <w:r>
        <w:rPr>
          <w:sz w:val="24"/>
          <w:szCs w:val="24"/>
        </w:rPr>
        <w:t xml:space="preserve"> </w:t>
      </w:r>
      <w:r>
        <w:rPr>
          <w:w w:val="99"/>
          <w:sz w:val="24"/>
          <w:szCs w:val="24"/>
        </w:rPr>
        <w:t>types</w:t>
      </w:r>
      <w:r>
        <w:rPr>
          <w:sz w:val="24"/>
          <w:szCs w:val="24"/>
        </w:rPr>
        <w:t xml:space="preserve"> </w:t>
      </w:r>
      <w:r>
        <w:rPr>
          <w:w w:val="99"/>
          <w:sz w:val="24"/>
          <w:szCs w:val="24"/>
        </w:rPr>
        <w:t>namely-</w:t>
      </w:r>
      <w:r>
        <w:rPr>
          <w:sz w:val="24"/>
          <w:szCs w:val="24"/>
        </w:rPr>
        <w:t xml:space="preserve"> </w:t>
      </w:r>
      <w:r>
        <w:rPr>
          <w:w w:val="99"/>
          <w:sz w:val="24"/>
          <w:szCs w:val="24"/>
        </w:rPr>
        <w:t>security</w:t>
      </w:r>
      <w:r>
        <w:rPr>
          <w:sz w:val="24"/>
          <w:szCs w:val="24"/>
        </w:rPr>
        <w:t xml:space="preserve"> </w:t>
      </w:r>
      <w:r>
        <w:rPr>
          <w:w w:val="99"/>
          <w:sz w:val="24"/>
          <w:szCs w:val="24"/>
        </w:rPr>
        <w:t>message, help</w:t>
      </w:r>
      <w:r>
        <w:rPr>
          <w:sz w:val="24"/>
          <w:szCs w:val="24"/>
        </w:rPr>
        <w:t xml:space="preserve">  </w:t>
      </w:r>
      <w:r>
        <w:rPr>
          <w:w w:val="99"/>
          <w:sz w:val="24"/>
          <w:szCs w:val="24"/>
        </w:rPr>
        <w:t>message,</w:t>
      </w:r>
      <w:r>
        <w:rPr>
          <w:sz w:val="24"/>
          <w:szCs w:val="24"/>
        </w:rPr>
        <w:t xml:space="preserve">  </w:t>
      </w:r>
      <w:r>
        <w:rPr>
          <w:w w:val="99"/>
          <w:sz w:val="24"/>
          <w:szCs w:val="24"/>
        </w:rPr>
        <w:t>event</w:t>
      </w:r>
      <w:r>
        <w:rPr>
          <w:sz w:val="24"/>
          <w:szCs w:val="24"/>
        </w:rPr>
        <w:t xml:space="preserve">  </w:t>
      </w:r>
      <w:r>
        <w:rPr>
          <w:w w:val="99"/>
          <w:sz w:val="24"/>
          <w:szCs w:val="24"/>
        </w:rPr>
        <w:t>message</w:t>
      </w:r>
      <w:r>
        <w:rPr>
          <w:sz w:val="24"/>
          <w:szCs w:val="24"/>
        </w:rPr>
        <w:t xml:space="preserve">  </w:t>
      </w:r>
      <w:r>
        <w:rPr>
          <w:w w:val="99"/>
          <w:sz w:val="24"/>
          <w:szCs w:val="24"/>
        </w:rPr>
        <w:t>and</w:t>
      </w:r>
      <w:r>
        <w:rPr>
          <w:sz w:val="24"/>
          <w:szCs w:val="24"/>
        </w:rPr>
        <w:t xml:space="preserve">  </w:t>
      </w:r>
      <w:r>
        <w:rPr>
          <w:w w:val="99"/>
          <w:sz w:val="24"/>
          <w:szCs w:val="24"/>
        </w:rPr>
        <w:t>multimedia</w:t>
      </w:r>
      <w:r>
        <w:rPr>
          <w:sz w:val="24"/>
          <w:szCs w:val="24"/>
        </w:rPr>
        <w:t xml:space="preserve">  </w:t>
      </w:r>
      <w:r>
        <w:rPr>
          <w:w w:val="99"/>
          <w:sz w:val="24"/>
          <w:szCs w:val="24"/>
        </w:rPr>
        <w:t>message.</w:t>
      </w:r>
      <w:r>
        <w:rPr>
          <w:sz w:val="24"/>
          <w:szCs w:val="24"/>
        </w:rPr>
        <w:t xml:space="preserve">   </w:t>
      </w:r>
      <w:r>
        <w:rPr>
          <w:w w:val="99"/>
          <w:sz w:val="24"/>
          <w:szCs w:val="24"/>
        </w:rPr>
        <w:t>It</w:t>
      </w:r>
      <w:r>
        <w:rPr>
          <w:sz w:val="24"/>
          <w:szCs w:val="24"/>
        </w:rPr>
        <w:t xml:space="preserve">  </w:t>
      </w:r>
      <w:r>
        <w:rPr>
          <w:w w:val="99"/>
          <w:sz w:val="24"/>
          <w:szCs w:val="24"/>
        </w:rPr>
        <w:t>has</w:t>
      </w:r>
      <w:r>
        <w:rPr>
          <w:sz w:val="24"/>
          <w:szCs w:val="24"/>
        </w:rPr>
        <w:t xml:space="preserve">  </w:t>
      </w:r>
      <w:r>
        <w:rPr>
          <w:w w:val="99"/>
          <w:sz w:val="24"/>
          <w:szCs w:val="24"/>
        </w:rPr>
        <w:t>an</w:t>
      </w:r>
      <w:r>
        <w:rPr>
          <w:sz w:val="24"/>
          <w:szCs w:val="24"/>
        </w:rPr>
        <w:t xml:space="preserve">  </w:t>
      </w:r>
      <w:r>
        <w:rPr>
          <w:w w:val="99"/>
          <w:sz w:val="24"/>
          <w:szCs w:val="24"/>
        </w:rPr>
        <w:t>excellent</w:t>
      </w:r>
      <w:r>
        <w:rPr>
          <w:sz w:val="24"/>
          <w:szCs w:val="24"/>
        </w:rPr>
        <w:t xml:space="preserve">  </w:t>
      </w:r>
      <w:r>
        <w:rPr>
          <w:w w:val="99"/>
          <w:sz w:val="24"/>
          <w:szCs w:val="24"/>
        </w:rPr>
        <w:t>graphic</w:t>
      </w:r>
      <w:r>
        <w:rPr>
          <w:sz w:val="24"/>
          <w:szCs w:val="24"/>
        </w:rPr>
        <w:t xml:space="preserve">  </w:t>
      </w:r>
      <w:r>
        <w:rPr>
          <w:w w:val="99"/>
          <w:sz w:val="24"/>
          <w:szCs w:val="24"/>
        </w:rPr>
        <w:t>user interface.</w:t>
      </w:r>
      <w:r>
        <w:rPr>
          <w:sz w:val="24"/>
          <w:szCs w:val="24"/>
        </w:rPr>
        <w:t xml:space="preserve">  </w:t>
      </w:r>
      <w:r>
        <w:rPr>
          <w:w w:val="99"/>
          <w:sz w:val="24"/>
          <w:szCs w:val="24"/>
        </w:rPr>
        <w:t>The</w:t>
      </w:r>
      <w:r>
        <w:rPr>
          <w:sz w:val="24"/>
          <w:szCs w:val="24"/>
        </w:rPr>
        <w:t xml:space="preserve"> </w:t>
      </w:r>
      <w:r>
        <w:rPr>
          <w:w w:val="99"/>
          <w:sz w:val="24"/>
          <w:szCs w:val="24"/>
        </w:rPr>
        <w:t>components</w:t>
      </w:r>
      <w:r>
        <w:rPr>
          <w:sz w:val="24"/>
          <w:szCs w:val="24"/>
        </w:rPr>
        <w:t xml:space="preserve"> </w:t>
      </w:r>
      <w:r>
        <w:rPr>
          <w:w w:val="99"/>
          <w:sz w:val="24"/>
          <w:szCs w:val="24"/>
        </w:rPr>
        <w:t>of</w:t>
      </w:r>
      <w:r>
        <w:rPr>
          <w:sz w:val="24"/>
          <w:szCs w:val="24"/>
        </w:rPr>
        <w:t xml:space="preserve"> </w:t>
      </w:r>
      <w:r>
        <w:rPr>
          <w:w w:val="99"/>
          <w:sz w:val="24"/>
          <w:szCs w:val="24"/>
        </w:rPr>
        <w:t>simulation</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initialization,</w:t>
      </w:r>
      <w:r>
        <w:rPr>
          <w:sz w:val="24"/>
          <w:szCs w:val="24"/>
        </w:rPr>
        <w:t xml:space="preserve"> </w:t>
      </w:r>
      <w:r>
        <w:rPr>
          <w:w w:val="99"/>
          <w:sz w:val="24"/>
          <w:szCs w:val="24"/>
        </w:rPr>
        <w:t>handling</w:t>
      </w:r>
      <w:r>
        <w:rPr>
          <w:sz w:val="24"/>
          <w:szCs w:val="24"/>
        </w:rPr>
        <w:t xml:space="preserve"> </w:t>
      </w:r>
      <w:r>
        <w:rPr>
          <w:w w:val="99"/>
          <w:sz w:val="24"/>
          <w:szCs w:val="24"/>
        </w:rPr>
        <w:t>and</w:t>
      </w:r>
      <w:r>
        <w:rPr>
          <w:sz w:val="24"/>
          <w:szCs w:val="24"/>
        </w:rPr>
        <w:t xml:space="preserve"> </w:t>
      </w:r>
      <w:r>
        <w:rPr>
          <w:w w:val="99"/>
          <w:sz w:val="24"/>
          <w:szCs w:val="24"/>
        </w:rPr>
        <w:t>forwarding</w:t>
      </w:r>
      <w:r>
        <w:rPr>
          <w:sz w:val="24"/>
          <w:szCs w:val="24"/>
        </w:rPr>
        <w:t xml:space="preserve"> </w:t>
      </w:r>
      <w:r>
        <w:rPr>
          <w:w w:val="99"/>
          <w:sz w:val="24"/>
          <w:szCs w:val="24"/>
        </w:rPr>
        <w:t>of messages</w:t>
      </w:r>
      <w:r>
        <w:rPr>
          <w:sz w:val="24"/>
          <w:szCs w:val="24"/>
        </w:rPr>
        <w:t xml:space="preserve">  </w:t>
      </w:r>
      <w:r>
        <w:rPr>
          <w:w w:val="99"/>
          <w:sz w:val="24"/>
          <w:szCs w:val="24"/>
        </w:rPr>
        <w:t>are</w:t>
      </w:r>
      <w:r>
        <w:rPr>
          <w:sz w:val="24"/>
          <w:szCs w:val="24"/>
        </w:rPr>
        <w:t xml:space="preserve">  </w:t>
      </w:r>
      <w:r>
        <w:rPr>
          <w:w w:val="99"/>
          <w:sz w:val="24"/>
          <w:szCs w:val="24"/>
        </w:rPr>
        <w:t>written</w:t>
      </w:r>
      <w:r>
        <w:rPr>
          <w:sz w:val="24"/>
          <w:szCs w:val="24"/>
        </w:rPr>
        <w:t xml:space="preserve">  </w:t>
      </w:r>
      <w:r>
        <w:rPr>
          <w:w w:val="99"/>
          <w:sz w:val="24"/>
          <w:szCs w:val="24"/>
        </w:rPr>
        <w:t>in</w:t>
      </w:r>
      <w:r>
        <w:rPr>
          <w:sz w:val="24"/>
          <w:szCs w:val="24"/>
        </w:rPr>
        <w:t xml:space="preserve">  </w:t>
      </w:r>
      <w:r>
        <w:rPr>
          <w:w w:val="99"/>
          <w:sz w:val="24"/>
          <w:szCs w:val="24"/>
        </w:rPr>
        <w:t>C++.</w:t>
      </w:r>
      <w:r>
        <w:rPr>
          <w:sz w:val="24"/>
          <w:szCs w:val="24"/>
        </w:rPr>
        <w:t xml:space="preserve">   </w:t>
      </w:r>
      <w:r>
        <w:rPr>
          <w:w w:val="99"/>
          <w:sz w:val="24"/>
          <w:szCs w:val="24"/>
        </w:rPr>
        <w:t>These</w:t>
      </w:r>
      <w:r>
        <w:rPr>
          <w:sz w:val="24"/>
          <w:szCs w:val="24"/>
        </w:rPr>
        <w:t xml:space="preserve">  </w:t>
      </w:r>
      <w:r>
        <w:rPr>
          <w:w w:val="99"/>
          <w:sz w:val="24"/>
          <w:szCs w:val="24"/>
        </w:rPr>
        <w:t>components</w:t>
      </w:r>
      <w:r>
        <w:rPr>
          <w:sz w:val="24"/>
          <w:szCs w:val="24"/>
        </w:rPr>
        <w:t xml:space="preserve">  </w:t>
      </w:r>
      <w:r>
        <w:rPr>
          <w:w w:val="99"/>
          <w:sz w:val="24"/>
          <w:szCs w:val="24"/>
        </w:rPr>
        <w:t>are</w:t>
      </w:r>
      <w:r>
        <w:rPr>
          <w:sz w:val="24"/>
          <w:szCs w:val="24"/>
        </w:rPr>
        <w:t xml:space="preserve">  </w:t>
      </w:r>
      <w:r>
        <w:rPr>
          <w:w w:val="99"/>
          <w:sz w:val="24"/>
          <w:szCs w:val="24"/>
        </w:rPr>
        <w:t>assembled</w:t>
      </w:r>
      <w:r>
        <w:rPr>
          <w:sz w:val="24"/>
          <w:szCs w:val="24"/>
        </w:rPr>
        <w:t xml:space="preserve">  </w:t>
      </w:r>
      <w:r>
        <w:rPr>
          <w:w w:val="99"/>
          <w:sz w:val="24"/>
          <w:szCs w:val="24"/>
        </w:rPr>
        <w:t>using</w:t>
      </w:r>
      <w:r>
        <w:rPr>
          <w:sz w:val="24"/>
          <w:szCs w:val="24"/>
        </w:rPr>
        <w:t xml:space="preserve">  </w:t>
      </w:r>
      <w:r>
        <w:rPr>
          <w:w w:val="99"/>
          <w:sz w:val="24"/>
          <w:szCs w:val="24"/>
        </w:rPr>
        <w:t>network</w:t>
      </w:r>
      <w:r>
        <w:rPr>
          <w:sz w:val="24"/>
          <w:szCs w:val="24"/>
        </w:rPr>
        <w:t xml:space="preserve">  </w:t>
      </w:r>
      <w:r>
        <w:rPr>
          <w:w w:val="99"/>
          <w:sz w:val="24"/>
          <w:szCs w:val="24"/>
        </w:rPr>
        <w:t>definition files,</w:t>
      </w:r>
      <w:r>
        <w:rPr>
          <w:sz w:val="24"/>
          <w:szCs w:val="24"/>
        </w:rPr>
        <w:t xml:space="preserve"> </w:t>
      </w:r>
      <w:r>
        <w:rPr>
          <w:w w:val="99"/>
          <w:sz w:val="24"/>
          <w:szCs w:val="24"/>
        </w:rPr>
        <w:t>written</w:t>
      </w:r>
      <w:r>
        <w:rPr>
          <w:sz w:val="24"/>
          <w:szCs w:val="24"/>
        </w:rPr>
        <w:t xml:space="preserve"> </w:t>
      </w:r>
      <w:r>
        <w:rPr>
          <w:w w:val="99"/>
          <w:sz w:val="24"/>
          <w:szCs w:val="24"/>
        </w:rPr>
        <w:t>in</w:t>
      </w:r>
      <w:r>
        <w:rPr>
          <w:sz w:val="24"/>
          <w:szCs w:val="24"/>
        </w:rPr>
        <w:t xml:space="preserve"> </w:t>
      </w:r>
      <w:r>
        <w:rPr>
          <w:w w:val="99"/>
          <w:sz w:val="24"/>
          <w:szCs w:val="24"/>
        </w:rPr>
        <w:t>NED</w:t>
      </w:r>
      <w:r>
        <w:rPr>
          <w:sz w:val="24"/>
          <w:szCs w:val="24"/>
        </w:rPr>
        <w:t xml:space="preserve"> </w:t>
      </w:r>
      <w:r>
        <w:rPr>
          <w:w w:val="99"/>
          <w:sz w:val="24"/>
          <w:szCs w:val="24"/>
        </w:rPr>
        <w:t>language</w:t>
      </w:r>
      <w:r>
        <w:rPr>
          <w:sz w:val="24"/>
          <w:szCs w:val="24"/>
        </w:rPr>
        <w:t xml:space="preserve"> </w:t>
      </w:r>
      <w:r>
        <w:rPr>
          <w:w w:val="99"/>
          <w:sz w:val="24"/>
          <w:szCs w:val="24"/>
        </w:rPr>
        <w:t>where</w:t>
      </w:r>
      <w:r>
        <w:rPr>
          <w:sz w:val="24"/>
          <w:szCs w:val="24"/>
        </w:rPr>
        <w:t xml:space="preserve"> </w:t>
      </w:r>
      <w:r>
        <w:rPr>
          <w:w w:val="99"/>
          <w:sz w:val="24"/>
          <w:szCs w:val="24"/>
        </w:rPr>
        <w:t>design</w:t>
      </w:r>
      <w:r>
        <w:rPr>
          <w:sz w:val="24"/>
          <w:szCs w:val="24"/>
        </w:rPr>
        <w:t xml:space="preserve"> </w:t>
      </w:r>
      <w:r>
        <w:rPr>
          <w:w w:val="99"/>
          <w:sz w:val="24"/>
          <w:szCs w:val="24"/>
        </w:rPr>
        <w:t>part</w:t>
      </w:r>
      <w:r>
        <w:rPr>
          <w:sz w:val="24"/>
          <w:szCs w:val="24"/>
        </w:rPr>
        <w:t xml:space="preserve"> </w:t>
      </w:r>
      <w:r>
        <w:rPr>
          <w:w w:val="99"/>
          <w:sz w:val="24"/>
          <w:szCs w:val="24"/>
        </w:rPr>
        <w:t>of</w:t>
      </w:r>
      <w:r>
        <w:rPr>
          <w:sz w:val="24"/>
          <w:szCs w:val="24"/>
        </w:rPr>
        <w:t xml:space="preserve"> </w:t>
      </w:r>
      <w:r>
        <w:rPr>
          <w:w w:val="99"/>
          <w:sz w:val="24"/>
          <w:szCs w:val="24"/>
        </w:rPr>
        <w:t>simulation</w:t>
      </w:r>
      <w:r>
        <w:rPr>
          <w:sz w:val="24"/>
          <w:szCs w:val="24"/>
        </w:rPr>
        <w:t xml:space="preserve"> </w:t>
      </w:r>
      <w:r>
        <w:rPr>
          <w:w w:val="99"/>
          <w:sz w:val="24"/>
          <w:szCs w:val="24"/>
        </w:rPr>
        <w:t>is</w:t>
      </w:r>
      <w:r>
        <w:rPr>
          <w:sz w:val="24"/>
          <w:szCs w:val="24"/>
        </w:rPr>
        <w:t xml:space="preserve"> </w:t>
      </w:r>
      <w:r>
        <w:rPr>
          <w:w w:val="99"/>
          <w:sz w:val="24"/>
          <w:szCs w:val="24"/>
        </w:rPr>
        <w:t>focused.</w:t>
      </w:r>
      <w:r>
        <w:rPr>
          <w:sz w:val="24"/>
          <w:szCs w:val="24"/>
        </w:rPr>
        <w:t xml:space="preserve">  </w:t>
      </w:r>
      <w:r>
        <w:rPr>
          <w:w w:val="99"/>
          <w:sz w:val="24"/>
          <w:szCs w:val="24"/>
        </w:rPr>
        <w:t>Some</w:t>
      </w:r>
      <w:r>
        <w:rPr>
          <w:sz w:val="24"/>
          <w:szCs w:val="24"/>
        </w:rPr>
        <w:t xml:space="preserve"> </w:t>
      </w:r>
      <w:r>
        <w:rPr>
          <w:w w:val="99"/>
          <w:sz w:val="24"/>
          <w:szCs w:val="24"/>
        </w:rPr>
        <w:t>advantages of</w:t>
      </w:r>
      <w:r>
        <w:rPr>
          <w:sz w:val="24"/>
          <w:szCs w:val="24"/>
        </w:rPr>
        <w:t xml:space="preserve"> </w:t>
      </w:r>
      <w:r>
        <w:rPr>
          <w:w w:val="99"/>
          <w:sz w:val="24"/>
          <w:szCs w:val="24"/>
        </w:rPr>
        <w:t>using</w:t>
      </w:r>
      <w:r>
        <w:rPr>
          <w:sz w:val="24"/>
          <w:szCs w:val="24"/>
        </w:rPr>
        <w:t xml:space="preserve"> </w:t>
      </w:r>
      <w:r>
        <w:rPr>
          <w:w w:val="99"/>
          <w:sz w:val="24"/>
          <w:szCs w:val="24"/>
        </w:rPr>
        <w:t>OMNet++</w:t>
      </w:r>
      <w:r>
        <w:rPr>
          <w:sz w:val="24"/>
          <w:szCs w:val="24"/>
        </w:rPr>
        <w:t xml:space="preserve"> </w:t>
      </w:r>
      <w:r>
        <w:rPr>
          <w:w w:val="99"/>
          <w:sz w:val="24"/>
          <w:szCs w:val="24"/>
        </w:rPr>
        <w:t>over</w:t>
      </w:r>
      <w:r>
        <w:rPr>
          <w:sz w:val="24"/>
          <w:szCs w:val="24"/>
        </w:rPr>
        <w:t xml:space="preserve"> </w:t>
      </w:r>
      <w:r>
        <w:rPr>
          <w:w w:val="99"/>
          <w:sz w:val="24"/>
          <w:szCs w:val="24"/>
        </w:rPr>
        <w:t>other</w:t>
      </w:r>
      <w:r>
        <w:rPr>
          <w:sz w:val="24"/>
          <w:szCs w:val="24"/>
        </w:rPr>
        <w:t xml:space="preserve"> </w:t>
      </w:r>
      <w:r>
        <w:rPr>
          <w:w w:val="99"/>
          <w:sz w:val="24"/>
          <w:szCs w:val="24"/>
        </w:rPr>
        <w:t>simulators</w:t>
      </w:r>
      <w:r>
        <w:rPr>
          <w:sz w:val="24"/>
          <w:szCs w:val="24"/>
        </w:rPr>
        <w:t xml:space="preserve"> </w:t>
      </w:r>
      <w:r>
        <w:rPr>
          <w:w w:val="99"/>
          <w:sz w:val="24"/>
          <w:szCs w:val="24"/>
        </w:rPr>
        <w:t>is</w:t>
      </w:r>
      <w:r>
        <w:rPr>
          <w:sz w:val="24"/>
          <w:szCs w:val="24"/>
        </w:rPr>
        <w:t xml:space="preserve"> </w:t>
      </w:r>
      <w:r>
        <w:rPr>
          <w:w w:val="99"/>
          <w:sz w:val="24"/>
          <w:szCs w:val="24"/>
        </w:rPr>
        <w:t>that</w:t>
      </w:r>
      <w:r>
        <w:rPr>
          <w:sz w:val="24"/>
          <w:szCs w:val="24"/>
        </w:rPr>
        <w:t xml:space="preserve"> </w:t>
      </w:r>
      <w:r>
        <w:rPr>
          <w:w w:val="99"/>
          <w:sz w:val="24"/>
          <w:szCs w:val="24"/>
        </w:rPr>
        <w:t>is</w:t>
      </w:r>
      <w:r>
        <w:rPr>
          <w:sz w:val="24"/>
          <w:szCs w:val="24"/>
        </w:rPr>
        <w:t xml:space="preserve"> </w:t>
      </w:r>
      <w:r>
        <w:rPr>
          <w:w w:val="99"/>
          <w:sz w:val="24"/>
          <w:szCs w:val="24"/>
        </w:rPr>
        <w:t>is</w:t>
      </w:r>
      <w:r>
        <w:rPr>
          <w:sz w:val="24"/>
          <w:szCs w:val="24"/>
        </w:rPr>
        <w:t xml:space="preserve"> </w:t>
      </w:r>
      <w:r>
        <w:rPr>
          <w:w w:val="99"/>
          <w:sz w:val="24"/>
          <w:szCs w:val="24"/>
        </w:rPr>
        <w:t>well</w:t>
      </w:r>
      <w:r>
        <w:rPr>
          <w:sz w:val="24"/>
          <w:szCs w:val="24"/>
        </w:rPr>
        <w:t xml:space="preserve"> </w:t>
      </w:r>
      <w:r>
        <w:rPr>
          <w:w w:val="99"/>
          <w:sz w:val="24"/>
          <w:szCs w:val="24"/>
        </w:rPr>
        <w:t>structured,</w:t>
      </w:r>
      <w:r>
        <w:rPr>
          <w:sz w:val="24"/>
          <w:szCs w:val="24"/>
        </w:rPr>
        <w:t xml:space="preserve"> </w:t>
      </w:r>
      <w:r>
        <w:rPr>
          <w:w w:val="99"/>
          <w:sz w:val="24"/>
          <w:szCs w:val="24"/>
        </w:rPr>
        <w:t>public</w:t>
      </w:r>
      <w:r>
        <w:rPr>
          <w:sz w:val="24"/>
          <w:szCs w:val="24"/>
        </w:rPr>
        <w:t xml:space="preserve"> </w:t>
      </w:r>
      <w:r>
        <w:rPr>
          <w:w w:val="99"/>
          <w:sz w:val="24"/>
          <w:szCs w:val="24"/>
        </w:rPr>
        <w:t>availability</w:t>
      </w:r>
      <w:r>
        <w:rPr>
          <w:sz w:val="24"/>
          <w:szCs w:val="24"/>
        </w:rPr>
        <w:t xml:space="preserve"> </w:t>
      </w:r>
      <w:r>
        <w:rPr>
          <w:w w:val="99"/>
          <w:sz w:val="24"/>
          <w:szCs w:val="24"/>
        </w:rPr>
        <w:t>of source</w:t>
      </w:r>
      <w:r>
        <w:rPr>
          <w:sz w:val="24"/>
          <w:szCs w:val="24"/>
        </w:rPr>
        <w:t xml:space="preserve"> </w:t>
      </w:r>
      <w:r>
        <w:rPr>
          <w:w w:val="99"/>
          <w:sz w:val="24"/>
          <w:szCs w:val="24"/>
        </w:rPr>
        <w:t>code</w:t>
      </w:r>
      <w:r>
        <w:rPr>
          <w:sz w:val="24"/>
          <w:szCs w:val="24"/>
        </w:rPr>
        <w:t xml:space="preserve"> </w:t>
      </w:r>
      <w:r>
        <w:rPr>
          <w:w w:val="99"/>
          <w:sz w:val="24"/>
          <w:szCs w:val="24"/>
        </w:rPr>
        <w:t>and</w:t>
      </w:r>
      <w:r>
        <w:rPr>
          <w:sz w:val="24"/>
          <w:szCs w:val="24"/>
        </w:rPr>
        <w:t xml:space="preserve"> </w:t>
      </w:r>
      <w:r>
        <w:rPr>
          <w:w w:val="99"/>
          <w:sz w:val="24"/>
          <w:szCs w:val="24"/>
        </w:rPr>
        <w:t>it</w:t>
      </w:r>
      <w:r>
        <w:rPr>
          <w:sz w:val="24"/>
          <w:szCs w:val="24"/>
        </w:rPr>
        <w:t xml:space="preserve"> </w:t>
      </w:r>
      <w:r>
        <w:rPr>
          <w:w w:val="99"/>
          <w:sz w:val="24"/>
          <w:szCs w:val="24"/>
        </w:rPr>
        <w:t>is</w:t>
      </w:r>
      <w:r>
        <w:rPr>
          <w:sz w:val="24"/>
          <w:szCs w:val="24"/>
        </w:rPr>
        <w:t xml:space="preserve"> </w:t>
      </w:r>
      <w:r>
        <w:rPr>
          <w:w w:val="99"/>
          <w:sz w:val="24"/>
          <w:szCs w:val="24"/>
        </w:rPr>
        <w:t>not</w:t>
      </w:r>
      <w:r>
        <w:rPr>
          <w:sz w:val="24"/>
          <w:szCs w:val="24"/>
        </w:rPr>
        <w:t xml:space="preserve"> </w:t>
      </w:r>
      <w:r>
        <w:rPr>
          <w:w w:val="99"/>
          <w:sz w:val="24"/>
          <w:szCs w:val="24"/>
        </w:rPr>
        <w:t>just</w:t>
      </w:r>
      <w:r>
        <w:rPr>
          <w:sz w:val="24"/>
          <w:szCs w:val="24"/>
        </w:rPr>
        <w:t xml:space="preserve"> </w:t>
      </w:r>
      <w:r>
        <w:rPr>
          <w:w w:val="99"/>
          <w:sz w:val="24"/>
          <w:szCs w:val="24"/>
        </w:rPr>
        <w:t>limited</w:t>
      </w:r>
      <w:r>
        <w:rPr>
          <w:sz w:val="24"/>
          <w:szCs w:val="24"/>
        </w:rPr>
        <w:t xml:space="preserve"> </w:t>
      </w:r>
      <w:r>
        <w:rPr>
          <w:w w:val="99"/>
          <w:sz w:val="24"/>
          <w:szCs w:val="24"/>
        </w:rPr>
        <w:t>to</w:t>
      </w:r>
      <w:r>
        <w:rPr>
          <w:sz w:val="24"/>
          <w:szCs w:val="24"/>
        </w:rPr>
        <w:t xml:space="preserve"> </w:t>
      </w:r>
      <w:r>
        <w:rPr>
          <w:w w:val="99"/>
          <w:sz w:val="24"/>
          <w:szCs w:val="24"/>
        </w:rPr>
        <w:t>network</w:t>
      </w:r>
      <w:r>
        <w:rPr>
          <w:sz w:val="24"/>
          <w:szCs w:val="24"/>
        </w:rPr>
        <w:t xml:space="preserve"> </w:t>
      </w:r>
      <w:r>
        <w:rPr>
          <w:w w:val="99"/>
          <w:sz w:val="24"/>
          <w:szCs w:val="24"/>
        </w:rPr>
        <w:t>protocol</w:t>
      </w:r>
      <w:r>
        <w:rPr>
          <w:sz w:val="24"/>
          <w:szCs w:val="24"/>
        </w:rPr>
        <w:t xml:space="preserve"> </w:t>
      </w:r>
      <w:r>
        <w:rPr>
          <w:w w:val="99"/>
          <w:sz w:val="24"/>
          <w:szCs w:val="24"/>
        </w:rPr>
        <w:t>simulation.</w:t>
      </w:r>
      <w:r>
        <w:rPr>
          <w:sz w:val="24"/>
          <w:szCs w:val="24"/>
        </w:rPr>
        <w:t xml:space="preserve">  </w:t>
      </w:r>
      <w:r>
        <w:rPr>
          <w:w w:val="99"/>
          <w:sz w:val="24"/>
          <w:szCs w:val="24"/>
        </w:rPr>
        <w:t>Its</w:t>
      </w:r>
      <w:r>
        <w:rPr>
          <w:sz w:val="24"/>
          <w:szCs w:val="24"/>
        </w:rPr>
        <w:t xml:space="preserve"> </w:t>
      </w:r>
      <w:r>
        <w:rPr>
          <w:w w:val="99"/>
          <w:sz w:val="24"/>
          <w:szCs w:val="24"/>
        </w:rPr>
        <w:t>hierarchical</w:t>
      </w:r>
      <w:r>
        <w:rPr>
          <w:sz w:val="24"/>
          <w:szCs w:val="24"/>
        </w:rPr>
        <w:t xml:space="preserve"> </w:t>
      </w:r>
      <w:r>
        <w:rPr>
          <w:w w:val="99"/>
          <w:sz w:val="24"/>
          <w:szCs w:val="24"/>
        </w:rPr>
        <w:t>nature helps</w:t>
      </w:r>
      <w:r>
        <w:rPr>
          <w:sz w:val="24"/>
          <w:szCs w:val="24"/>
        </w:rPr>
        <w:t xml:space="preserve"> </w:t>
      </w:r>
      <w:r>
        <w:rPr>
          <w:w w:val="99"/>
          <w:sz w:val="24"/>
          <w:szCs w:val="24"/>
        </w:rPr>
        <w:t>in</w:t>
      </w:r>
      <w:r>
        <w:rPr>
          <w:sz w:val="24"/>
          <w:szCs w:val="24"/>
        </w:rPr>
        <w:t xml:space="preserve"> </w:t>
      </w:r>
      <w:r>
        <w:rPr>
          <w:w w:val="99"/>
          <w:sz w:val="24"/>
          <w:szCs w:val="24"/>
        </w:rPr>
        <w:t>large-scale</w:t>
      </w:r>
      <w:r>
        <w:rPr>
          <w:sz w:val="24"/>
          <w:szCs w:val="24"/>
        </w:rPr>
        <w:t xml:space="preserve"> </w:t>
      </w:r>
      <w:r>
        <w:rPr>
          <w:w w:val="99"/>
          <w:sz w:val="24"/>
          <w:szCs w:val="24"/>
        </w:rPr>
        <w:t>simulations</w:t>
      </w:r>
      <w:r>
        <w:rPr>
          <w:sz w:val="24"/>
          <w:szCs w:val="24"/>
        </w:rPr>
        <w:t xml:space="preserve"> </w:t>
      </w:r>
      <w:r>
        <w:rPr>
          <w:w w:val="99"/>
          <w:sz w:val="24"/>
          <w:szCs w:val="24"/>
        </w:rPr>
        <w:t>as</w:t>
      </w:r>
      <w:r>
        <w:rPr>
          <w:sz w:val="24"/>
          <w:szCs w:val="24"/>
        </w:rPr>
        <w:t xml:space="preserve"> </w:t>
      </w:r>
      <w:r>
        <w:rPr>
          <w:w w:val="99"/>
          <w:sz w:val="24"/>
          <w:szCs w:val="24"/>
        </w:rPr>
        <w:t>it</w:t>
      </w:r>
      <w:r>
        <w:rPr>
          <w:sz w:val="24"/>
          <w:szCs w:val="24"/>
        </w:rPr>
        <w:t xml:space="preserve"> </w:t>
      </w:r>
      <w:r>
        <w:rPr>
          <w:w w:val="99"/>
          <w:sz w:val="24"/>
          <w:szCs w:val="24"/>
        </w:rPr>
        <w:t>offers</w:t>
      </w:r>
      <w:r>
        <w:rPr>
          <w:sz w:val="24"/>
          <w:szCs w:val="24"/>
        </w:rPr>
        <w:t xml:space="preserve"> </w:t>
      </w:r>
      <w:r>
        <w:rPr>
          <w:w w:val="99"/>
          <w:sz w:val="24"/>
          <w:szCs w:val="24"/>
        </w:rPr>
        <w:t>re-usability</w:t>
      </w:r>
      <w:r>
        <w:rPr>
          <w:sz w:val="24"/>
          <w:szCs w:val="24"/>
        </w:rPr>
        <w:t xml:space="preserve"> </w:t>
      </w:r>
      <w:r>
        <w:rPr>
          <w:w w:val="99"/>
          <w:sz w:val="24"/>
          <w:szCs w:val="24"/>
        </w:rPr>
        <w:t>of</w:t>
      </w:r>
      <w:r>
        <w:rPr>
          <w:sz w:val="24"/>
          <w:szCs w:val="24"/>
        </w:rPr>
        <w:t xml:space="preserve"> </w:t>
      </w:r>
      <w:r>
        <w:rPr>
          <w:w w:val="99"/>
          <w:sz w:val="24"/>
          <w:szCs w:val="24"/>
        </w:rPr>
        <w:t>components.</w:t>
      </w:r>
      <w:r>
        <w:rPr>
          <w:sz w:val="24"/>
          <w:szCs w:val="24"/>
        </w:rPr>
        <w:t xml:space="preserve">  </w:t>
      </w:r>
      <w:r>
        <w:rPr>
          <w:w w:val="99"/>
          <w:sz w:val="24"/>
          <w:szCs w:val="24"/>
        </w:rPr>
        <w:t>It</w:t>
      </w:r>
      <w:r>
        <w:rPr>
          <w:sz w:val="24"/>
          <w:szCs w:val="24"/>
        </w:rPr>
        <w:t xml:space="preserve"> </w:t>
      </w:r>
      <w:r>
        <w:rPr>
          <w:w w:val="99"/>
          <w:sz w:val="24"/>
          <w:szCs w:val="24"/>
        </w:rPr>
        <w:t>helps</w:t>
      </w:r>
      <w:r>
        <w:rPr>
          <w:sz w:val="24"/>
          <w:szCs w:val="24"/>
        </w:rPr>
        <w:t xml:space="preserve"> </w:t>
      </w:r>
      <w:r>
        <w:rPr>
          <w:w w:val="99"/>
          <w:sz w:val="24"/>
          <w:szCs w:val="24"/>
        </w:rPr>
        <w:t>in</w:t>
      </w:r>
      <w:r>
        <w:rPr>
          <w:sz w:val="24"/>
          <w:szCs w:val="24"/>
        </w:rPr>
        <w:t xml:space="preserve"> </w:t>
      </w:r>
      <w:r>
        <w:rPr>
          <w:w w:val="99"/>
          <w:sz w:val="24"/>
          <w:szCs w:val="24"/>
        </w:rPr>
        <w:t>analysing results</w:t>
      </w:r>
      <w:r>
        <w:rPr>
          <w:sz w:val="24"/>
          <w:szCs w:val="24"/>
        </w:rPr>
        <w:t xml:space="preserve">  </w:t>
      </w:r>
      <w:r>
        <w:rPr>
          <w:w w:val="99"/>
          <w:sz w:val="24"/>
          <w:szCs w:val="24"/>
        </w:rPr>
        <w:t>as</w:t>
      </w:r>
      <w:r>
        <w:rPr>
          <w:sz w:val="24"/>
          <w:szCs w:val="24"/>
        </w:rPr>
        <w:t xml:space="preserve">  </w:t>
      </w:r>
      <w:r>
        <w:rPr>
          <w:w w:val="99"/>
          <w:sz w:val="24"/>
          <w:szCs w:val="24"/>
        </w:rPr>
        <w:t>well.</w:t>
      </w:r>
      <w:r>
        <w:rPr>
          <w:sz w:val="24"/>
          <w:szCs w:val="24"/>
        </w:rPr>
        <w:t xml:space="preserve">   </w:t>
      </w:r>
      <w:r>
        <w:rPr>
          <w:w w:val="99"/>
          <w:sz w:val="24"/>
          <w:szCs w:val="24"/>
        </w:rPr>
        <w:t>The</w:t>
      </w:r>
      <w:r>
        <w:rPr>
          <w:sz w:val="24"/>
          <w:szCs w:val="24"/>
        </w:rPr>
        <w:t xml:space="preserve">  </w:t>
      </w:r>
      <w:r>
        <w:rPr>
          <w:w w:val="99"/>
          <w:sz w:val="24"/>
          <w:szCs w:val="24"/>
        </w:rPr>
        <w:t>vehicles</w:t>
      </w:r>
      <w:r>
        <w:rPr>
          <w:sz w:val="24"/>
          <w:szCs w:val="24"/>
        </w:rPr>
        <w:t xml:space="preserve">  </w:t>
      </w:r>
      <w:r>
        <w:rPr>
          <w:w w:val="99"/>
          <w:sz w:val="24"/>
          <w:szCs w:val="24"/>
        </w:rPr>
        <w:t>which</w:t>
      </w:r>
      <w:r>
        <w:rPr>
          <w:sz w:val="24"/>
          <w:szCs w:val="24"/>
        </w:rPr>
        <w:t xml:space="preserve">  </w:t>
      </w:r>
      <w:r>
        <w:rPr>
          <w:w w:val="99"/>
          <w:sz w:val="24"/>
          <w:szCs w:val="24"/>
        </w:rPr>
        <w:t>are</w:t>
      </w:r>
      <w:r>
        <w:rPr>
          <w:sz w:val="24"/>
          <w:szCs w:val="24"/>
        </w:rPr>
        <w:t xml:space="preserve">  </w:t>
      </w:r>
      <w:r>
        <w:rPr>
          <w:w w:val="99"/>
          <w:sz w:val="24"/>
          <w:szCs w:val="24"/>
        </w:rPr>
        <w:t>to</w:t>
      </w:r>
      <w:r>
        <w:rPr>
          <w:sz w:val="24"/>
          <w:szCs w:val="24"/>
        </w:rPr>
        <w:t xml:space="preserve">  </w:t>
      </w:r>
      <w:r>
        <w:rPr>
          <w:w w:val="99"/>
          <w:sz w:val="24"/>
          <w:szCs w:val="24"/>
        </w:rPr>
        <w:t>be</w:t>
      </w:r>
      <w:r>
        <w:rPr>
          <w:sz w:val="24"/>
          <w:szCs w:val="24"/>
        </w:rPr>
        <w:t xml:space="preserve">  </w:t>
      </w:r>
      <w:r>
        <w:rPr>
          <w:w w:val="99"/>
          <w:sz w:val="24"/>
          <w:szCs w:val="24"/>
        </w:rPr>
        <w:t>connected</w:t>
      </w:r>
      <w:r>
        <w:rPr>
          <w:sz w:val="24"/>
          <w:szCs w:val="24"/>
        </w:rPr>
        <w:t xml:space="preserve">  </w:t>
      </w:r>
      <w:r>
        <w:rPr>
          <w:w w:val="99"/>
          <w:sz w:val="24"/>
          <w:szCs w:val="24"/>
        </w:rPr>
        <w:t>are</w:t>
      </w:r>
      <w:r>
        <w:rPr>
          <w:sz w:val="24"/>
          <w:szCs w:val="24"/>
        </w:rPr>
        <w:t xml:space="preserve">  </w:t>
      </w:r>
      <w:r>
        <w:rPr>
          <w:w w:val="99"/>
          <w:sz w:val="24"/>
          <w:szCs w:val="24"/>
        </w:rPr>
        <w:t>represented</w:t>
      </w:r>
      <w:r>
        <w:rPr>
          <w:sz w:val="24"/>
          <w:szCs w:val="24"/>
        </w:rPr>
        <w:t xml:space="preserve">  </w:t>
      </w:r>
      <w:r>
        <w:rPr>
          <w:w w:val="99"/>
          <w:sz w:val="24"/>
          <w:szCs w:val="24"/>
        </w:rPr>
        <w:t>as</w:t>
      </w:r>
      <w:r>
        <w:rPr>
          <w:sz w:val="24"/>
          <w:szCs w:val="24"/>
        </w:rPr>
        <w:t xml:space="preserve">  </w:t>
      </w:r>
      <w:r>
        <w:rPr>
          <w:w w:val="99"/>
          <w:sz w:val="24"/>
          <w:szCs w:val="24"/>
        </w:rPr>
        <w:t>nodes</w:t>
      </w:r>
      <w:r>
        <w:rPr>
          <w:sz w:val="24"/>
          <w:szCs w:val="24"/>
        </w:rPr>
        <w:t xml:space="preserve">  </w:t>
      </w:r>
      <w:r>
        <w:rPr>
          <w:w w:val="99"/>
          <w:sz w:val="24"/>
          <w:szCs w:val="24"/>
        </w:rPr>
        <w:t>in</w:t>
      </w:r>
      <w:r>
        <w:rPr>
          <w:sz w:val="24"/>
          <w:szCs w:val="24"/>
        </w:rPr>
        <w:t xml:space="preserve">  </w:t>
      </w:r>
      <w:r>
        <w:rPr>
          <w:w w:val="99"/>
          <w:sz w:val="24"/>
          <w:szCs w:val="24"/>
        </w:rPr>
        <w:t>the simulator.</w:t>
      </w:r>
      <w:r>
        <w:rPr>
          <w:sz w:val="24"/>
          <w:szCs w:val="24"/>
        </w:rPr>
        <w:t xml:space="preserve">  </w:t>
      </w:r>
      <w:r>
        <w:rPr>
          <w:w w:val="99"/>
          <w:sz w:val="24"/>
          <w:szCs w:val="24"/>
        </w:rPr>
        <w:t>Multiple</w:t>
      </w:r>
      <w:r>
        <w:rPr>
          <w:sz w:val="24"/>
          <w:szCs w:val="24"/>
        </w:rPr>
        <w:t xml:space="preserve"> </w:t>
      </w:r>
      <w:r>
        <w:rPr>
          <w:w w:val="99"/>
          <w:sz w:val="24"/>
          <w:szCs w:val="24"/>
        </w:rPr>
        <w:t>nodes</w:t>
      </w:r>
      <w:r>
        <w:rPr>
          <w:sz w:val="24"/>
          <w:szCs w:val="24"/>
        </w:rPr>
        <w:t xml:space="preserve"> </w:t>
      </w:r>
      <w:r>
        <w:rPr>
          <w:w w:val="99"/>
          <w:sz w:val="24"/>
          <w:szCs w:val="24"/>
        </w:rPr>
        <w:t>are</w:t>
      </w:r>
      <w:r>
        <w:rPr>
          <w:sz w:val="24"/>
          <w:szCs w:val="24"/>
        </w:rPr>
        <w:t xml:space="preserve"> </w:t>
      </w:r>
      <w:r>
        <w:rPr>
          <w:w w:val="99"/>
          <w:sz w:val="24"/>
          <w:szCs w:val="24"/>
        </w:rPr>
        <w:t>connected</w:t>
      </w:r>
      <w:r>
        <w:rPr>
          <w:sz w:val="24"/>
          <w:szCs w:val="24"/>
        </w:rPr>
        <w:t xml:space="preserve"> </w:t>
      </w:r>
      <w:r>
        <w:rPr>
          <w:w w:val="99"/>
          <w:sz w:val="24"/>
          <w:szCs w:val="24"/>
        </w:rPr>
        <w:t>to</w:t>
      </w:r>
      <w:r>
        <w:rPr>
          <w:sz w:val="24"/>
          <w:szCs w:val="24"/>
        </w:rPr>
        <w:t xml:space="preserve"> </w:t>
      </w:r>
      <w:r>
        <w:rPr>
          <w:w w:val="99"/>
          <w:sz w:val="24"/>
          <w:szCs w:val="24"/>
        </w:rPr>
        <w:t>each</w:t>
      </w:r>
      <w:r>
        <w:rPr>
          <w:sz w:val="24"/>
          <w:szCs w:val="24"/>
        </w:rPr>
        <w:t xml:space="preserve"> </w:t>
      </w:r>
      <w:r>
        <w:rPr>
          <w:w w:val="99"/>
          <w:sz w:val="24"/>
          <w:szCs w:val="24"/>
        </w:rPr>
        <w:t>other</w:t>
      </w:r>
      <w:r>
        <w:rPr>
          <w:sz w:val="24"/>
          <w:szCs w:val="24"/>
        </w:rPr>
        <w:t xml:space="preserve"> </w:t>
      </w:r>
      <w:r>
        <w:rPr>
          <w:w w:val="99"/>
          <w:sz w:val="24"/>
          <w:szCs w:val="24"/>
        </w:rPr>
        <w:t>with</w:t>
      </w:r>
      <w:r>
        <w:rPr>
          <w:sz w:val="24"/>
          <w:szCs w:val="24"/>
        </w:rPr>
        <w:t xml:space="preserve"> </w:t>
      </w:r>
      <w:r>
        <w:rPr>
          <w:w w:val="99"/>
          <w:sz w:val="24"/>
          <w:szCs w:val="24"/>
        </w:rPr>
        <w:t>lines</w:t>
      </w:r>
      <w:r>
        <w:rPr>
          <w:sz w:val="24"/>
          <w:szCs w:val="24"/>
        </w:rPr>
        <w:t xml:space="preserve"> </w:t>
      </w:r>
      <w:r>
        <w:rPr>
          <w:w w:val="99"/>
          <w:sz w:val="24"/>
          <w:szCs w:val="24"/>
        </w:rPr>
        <w:t>depicting</w:t>
      </w:r>
      <w:r>
        <w:rPr>
          <w:sz w:val="24"/>
          <w:szCs w:val="24"/>
        </w:rPr>
        <w:t xml:space="preserve"> </w:t>
      </w:r>
      <w:r>
        <w:rPr>
          <w:w w:val="99"/>
          <w:sz w:val="24"/>
          <w:szCs w:val="24"/>
        </w:rPr>
        <w:t>the</w:t>
      </w:r>
      <w:r>
        <w:rPr>
          <w:sz w:val="24"/>
          <w:szCs w:val="24"/>
        </w:rPr>
        <w:t xml:space="preserve"> </w:t>
      </w:r>
      <w:r>
        <w:rPr>
          <w:w w:val="99"/>
          <w:sz w:val="24"/>
          <w:szCs w:val="24"/>
        </w:rPr>
        <w:t>connection as</w:t>
      </w:r>
      <w:r>
        <w:rPr>
          <w:sz w:val="24"/>
          <w:szCs w:val="24"/>
        </w:rPr>
        <w:t xml:space="preserve"> </w:t>
      </w:r>
      <w:r>
        <w:rPr>
          <w:w w:val="99"/>
          <w:sz w:val="24"/>
          <w:szCs w:val="24"/>
        </w:rPr>
        <w:t>shown</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figure.</w:t>
      </w:r>
      <w:r>
        <w:rPr>
          <w:sz w:val="24"/>
          <w:szCs w:val="24"/>
        </w:rPr>
        <w:t xml:space="preserve">  </w:t>
      </w:r>
      <w:r>
        <w:rPr>
          <w:w w:val="99"/>
          <w:sz w:val="24"/>
          <w:szCs w:val="24"/>
        </w:rPr>
        <w:t>Message</w:t>
      </w:r>
      <w:r>
        <w:rPr>
          <w:sz w:val="24"/>
          <w:szCs w:val="24"/>
        </w:rPr>
        <w:t xml:space="preserve">  </w:t>
      </w:r>
      <w:r>
        <w:rPr>
          <w:w w:val="99"/>
          <w:sz w:val="24"/>
          <w:szCs w:val="24"/>
        </w:rPr>
        <w:t>requests</w:t>
      </w:r>
      <w:r>
        <w:rPr>
          <w:sz w:val="24"/>
          <w:szCs w:val="24"/>
        </w:rPr>
        <w:t xml:space="preserve">  </w:t>
      </w:r>
      <w:r>
        <w:rPr>
          <w:w w:val="99"/>
          <w:sz w:val="24"/>
          <w:szCs w:val="24"/>
        </w:rPr>
        <w:t>made</w:t>
      </w:r>
      <w:r>
        <w:rPr>
          <w:sz w:val="24"/>
          <w:szCs w:val="24"/>
        </w:rPr>
        <w:t xml:space="preserve">  </w:t>
      </w:r>
      <w:r>
        <w:rPr>
          <w:w w:val="99"/>
          <w:sz w:val="24"/>
          <w:szCs w:val="24"/>
        </w:rPr>
        <w:t>by</w:t>
      </w:r>
      <w:r>
        <w:rPr>
          <w:sz w:val="24"/>
          <w:szCs w:val="24"/>
        </w:rPr>
        <w:t xml:space="preserve"> </w:t>
      </w:r>
      <w:r>
        <w:rPr>
          <w:w w:val="99"/>
          <w:sz w:val="24"/>
          <w:szCs w:val="24"/>
        </w:rPr>
        <w:t>nodes</w:t>
      </w:r>
      <w:r>
        <w:rPr>
          <w:sz w:val="24"/>
          <w:szCs w:val="24"/>
        </w:rPr>
        <w:t xml:space="preserve"> </w:t>
      </w:r>
      <w:r>
        <w:rPr>
          <w:w w:val="99"/>
          <w:sz w:val="24"/>
          <w:szCs w:val="24"/>
        </w:rPr>
        <w:t>travel</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in</w:t>
      </w:r>
      <w:r>
        <w:rPr>
          <w:sz w:val="24"/>
          <w:szCs w:val="24"/>
        </w:rPr>
        <w:t xml:space="preserve">  </w:t>
      </w:r>
      <w:r>
        <w:rPr>
          <w:w w:val="99"/>
          <w:sz w:val="24"/>
          <w:szCs w:val="24"/>
        </w:rPr>
        <w:t>random order</w:t>
      </w:r>
      <w:r>
        <w:rPr>
          <w:sz w:val="24"/>
          <w:szCs w:val="24"/>
        </w:rPr>
        <w:t xml:space="preserve"> </w:t>
      </w:r>
      <w:r>
        <w:rPr>
          <w:w w:val="99"/>
          <w:sz w:val="24"/>
          <w:szCs w:val="24"/>
        </w:rPr>
        <w:t>in</w:t>
      </w:r>
      <w:r>
        <w:rPr>
          <w:sz w:val="24"/>
          <w:szCs w:val="24"/>
        </w:rPr>
        <w:t xml:space="preserve"> </w:t>
      </w:r>
      <w:r>
        <w:rPr>
          <w:w w:val="99"/>
          <w:sz w:val="24"/>
          <w:szCs w:val="24"/>
        </w:rPr>
        <w:t>case</w:t>
      </w:r>
      <w:r>
        <w:rPr>
          <w:sz w:val="24"/>
          <w:szCs w:val="24"/>
        </w:rPr>
        <w:t xml:space="preserve"> </w:t>
      </w:r>
      <w:r>
        <w:rPr>
          <w:w w:val="99"/>
          <w:sz w:val="24"/>
          <w:szCs w:val="24"/>
        </w:rPr>
        <w:t>of</w:t>
      </w:r>
      <w:r>
        <w:rPr>
          <w:sz w:val="24"/>
          <w:szCs w:val="24"/>
        </w:rPr>
        <w:t xml:space="preserve"> </w:t>
      </w:r>
      <w:r>
        <w:rPr>
          <w:w w:val="99"/>
          <w:sz w:val="24"/>
          <w:szCs w:val="24"/>
        </w:rPr>
        <w:t>blockchain.</w:t>
      </w:r>
      <w:r>
        <w:rPr>
          <w:sz w:val="24"/>
          <w:szCs w:val="24"/>
        </w:rPr>
        <w:t xml:space="preserve">  </w:t>
      </w:r>
      <w:r>
        <w:rPr>
          <w:w w:val="99"/>
          <w:sz w:val="24"/>
          <w:szCs w:val="24"/>
        </w:rPr>
        <w:t>However,</w:t>
      </w:r>
      <w:r>
        <w:rPr>
          <w:sz w:val="24"/>
          <w:szCs w:val="24"/>
        </w:rPr>
        <w:t xml:space="preserve"> </w:t>
      </w:r>
      <w:r>
        <w:rPr>
          <w:w w:val="99"/>
          <w:sz w:val="24"/>
          <w:szCs w:val="24"/>
        </w:rPr>
        <w:t>in</w:t>
      </w:r>
      <w:r>
        <w:rPr>
          <w:sz w:val="24"/>
          <w:szCs w:val="24"/>
        </w:rPr>
        <w:t xml:space="preserve"> </w:t>
      </w:r>
      <w:r>
        <w:rPr>
          <w:w w:val="99"/>
          <w:sz w:val="24"/>
          <w:szCs w:val="24"/>
        </w:rPr>
        <w:t>case</w:t>
      </w:r>
      <w:r>
        <w:rPr>
          <w:sz w:val="24"/>
          <w:szCs w:val="24"/>
        </w:rPr>
        <w:t xml:space="preserve"> </w:t>
      </w:r>
      <w:r>
        <w:rPr>
          <w:w w:val="99"/>
          <w:sz w:val="24"/>
          <w:szCs w:val="24"/>
        </w:rPr>
        <w:t>of</w:t>
      </w:r>
      <w:r>
        <w:rPr>
          <w:sz w:val="24"/>
          <w:szCs w:val="24"/>
        </w:rPr>
        <w:t xml:space="preserve"> </w:t>
      </w:r>
      <w:r>
        <w:rPr>
          <w:w w:val="99"/>
          <w:sz w:val="24"/>
          <w:szCs w:val="24"/>
        </w:rPr>
        <w:t>event</w:t>
      </w:r>
      <w:r>
        <w:rPr>
          <w:sz w:val="24"/>
          <w:szCs w:val="24"/>
        </w:rPr>
        <w:t xml:space="preserve"> </w:t>
      </w:r>
      <w:r>
        <w:rPr>
          <w:w w:val="99"/>
          <w:sz w:val="24"/>
          <w:szCs w:val="24"/>
        </w:rPr>
        <w:t>order</w:t>
      </w:r>
      <w:r>
        <w:rPr>
          <w:sz w:val="24"/>
          <w:szCs w:val="24"/>
        </w:rPr>
        <w:t xml:space="preserve"> </w:t>
      </w:r>
      <w:r>
        <w:rPr>
          <w:w w:val="99"/>
          <w:sz w:val="24"/>
          <w:szCs w:val="24"/>
        </w:rPr>
        <w:t>obtained</w:t>
      </w:r>
      <w:r>
        <w:rPr>
          <w:sz w:val="24"/>
          <w:szCs w:val="24"/>
        </w:rPr>
        <w:t xml:space="preserve"> </w:t>
      </w:r>
      <w:r>
        <w:rPr>
          <w:w w:val="99"/>
          <w:sz w:val="24"/>
          <w:szCs w:val="24"/>
        </w:rPr>
        <w:t>by</w:t>
      </w:r>
      <w:r>
        <w:rPr>
          <w:sz w:val="24"/>
          <w:szCs w:val="24"/>
        </w:rPr>
        <w:t xml:space="preserve"> </w:t>
      </w:r>
      <w:r>
        <w:rPr>
          <w:w w:val="99"/>
          <w:sz w:val="24"/>
          <w:szCs w:val="24"/>
        </w:rPr>
        <w:t>hashgraph,</w:t>
      </w:r>
      <w:r>
        <w:rPr>
          <w:sz w:val="24"/>
          <w:szCs w:val="24"/>
        </w:rPr>
        <w:t xml:space="preserve"> </w:t>
      </w:r>
      <w:r>
        <w:rPr>
          <w:w w:val="99"/>
          <w:sz w:val="24"/>
          <w:szCs w:val="24"/>
        </w:rPr>
        <w:t>messages travel</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order</w:t>
      </w:r>
      <w:r>
        <w:rPr>
          <w:sz w:val="24"/>
          <w:szCs w:val="24"/>
        </w:rPr>
        <w:t xml:space="preserve"> </w:t>
      </w:r>
      <w:r>
        <w:rPr>
          <w:w w:val="99"/>
          <w:sz w:val="24"/>
          <w:szCs w:val="24"/>
        </w:rPr>
        <w:t>decided</w:t>
      </w:r>
      <w:r>
        <w:rPr>
          <w:sz w:val="24"/>
          <w:szCs w:val="24"/>
        </w:rPr>
        <w:t xml:space="preserve"> </w:t>
      </w:r>
      <w:r>
        <w:rPr>
          <w:w w:val="99"/>
          <w:sz w:val="24"/>
          <w:szCs w:val="24"/>
        </w:rPr>
        <w:t>my</w:t>
      </w:r>
      <w:r>
        <w:rPr>
          <w:sz w:val="24"/>
          <w:szCs w:val="24"/>
        </w:rPr>
        <w:t xml:space="preserve"> </w:t>
      </w:r>
      <w:r>
        <w:rPr>
          <w:w w:val="99"/>
          <w:sz w:val="24"/>
          <w:szCs w:val="24"/>
        </w:rPr>
        <w:t>timestamps</w:t>
      </w:r>
      <w:r>
        <w:rPr>
          <w:sz w:val="24"/>
          <w:szCs w:val="24"/>
        </w:rPr>
        <w:t xml:space="preserve"> </w:t>
      </w:r>
      <w:r>
        <w:rPr>
          <w:w w:val="99"/>
          <w:sz w:val="24"/>
          <w:szCs w:val="24"/>
        </w:rPr>
        <w:t>produced</w:t>
      </w:r>
      <w:r>
        <w:rPr>
          <w:sz w:val="24"/>
          <w:szCs w:val="24"/>
        </w:rPr>
        <w:t xml:space="preserve"> </w:t>
      </w:r>
      <w:r>
        <w:rPr>
          <w:w w:val="99"/>
          <w:sz w:val="24"/>
          <w:szCs w:val="24"/>
        </w:rPr>
        <w:t>by</w:t>
      </w:r>
      <w:r>
        <w:rPr>
          <w:sz w:val="24"/>
          <w:szCs w:val="24"/>
        </w:rPr>
        <w:t xml:space="preserve"> </w:t>
      </w:r>
      <w:r>
        <w:rPr>
          <w:w w:val="99"/>
          <w:sz w:val="24"/>
          <w:szCs w:val="24"/>
        </w:rPr>
        <w:t>hashgraph.</w:t>
      </w:r>
      <w:r>
        <w:rPr>
          <w:sz w:val="24"/>
          <w:szCs w:val="24"/>
        </w:rPr>
        <w:t xml:space="preserve">  </w:t>
      </w:r>
      <w:r>
        <w:rPr>
          <w:w w:val="99"/>
          <w:sz w:val="24"/>
          <w:szCs w:val="24"/>
        </w:rPr>
        <w:t>In</w:t>
      </w:r>
      <w:r>
        <w:rPr>
          <w:sz w:val="24"/>
          <w:szCs w:val="24"/>
        </w:rPr>
        <w:t xml:space="preserve"> </w:t>
      </w:r>
      <w:r>
        <w:rPr>
          <w:w w:val="99"/>
          <w:sz w:val="24"/>
          <w:szCs w:val="24"/>
        </w:rPr>
        <w:t>that</w:t>
      </w:r>
      <w:r>
        <w:rPr>
          <w:sz w:val="24"/>
          <w:szCs w:val="24"/>
        </w:rPr>
        <w:t xml:space="preserve"> </w:t>
      </w:r>
      <w:r>
        <w:rPr>
          <w:w w:val="99"/>
          <w:sz w:val="24"/>
          <w:szCs w:val="24"/>
        </w:rPr>
        <w:t>case,</w:t>
      </w:r>
      <w:r>
        <w:rPr>
          <w:sz w:val="24"/>
          <w:szCs w:val="24"/>
        </w:rPr>
        <w:t xml:space="preserve"> </w:t>
      </w:r>
      <w:r>
        <w:rPr>
          <w:w w:val="99"/>
          <w:sz w:val="24"/>
          <w:szCs w:val="24"/>
        </w:rPr>
        <w:t>the</w:t>
      </w:r>
      <w:r>
        <w:rPr>
          <w:sz w:val="24"/>
          <w:szCs w:val="24"/>
        </w:rPr>
        <w:t xml:space="preserve"> </w:t>
      </w:r>
      <w:r>
        <w:rPr>
          <w:w w:val="99"/>
          <w:sz w:val="24"/>
          <w:szCs w:val="24"/>
        </w:rPr>
        <w:t>vehicles depicted</w:t>
      </w:r>
      <w:r>
        <w:rPr>
          <w:sz w:val="24"/>
          <w:szCs w:val="24"/>
        </w:rPr>
        <w:t xml:space="preserve"> </w:t>
      </w:r>
      <w:r>
        <w:rPr>
          <w:w w:val="99"/>
          <w:sz w:val="24"/>
          <w:szCs w:val="24"/>
        </w:rPr>
        <w:t>as</w:t>
      </w:r>
      <w:r>
        <w:rPr>
          <w:sz w:val="24"/>
          <w:szCs w:val="24"/>
        </w:rPr>
        <w:t xml:space="preserve"> </w:t>
      </w:r>
      <w:r>
        <w:rPr>
          <w:w w:val="99"/>
          <w:sz w:val="24"/>
          <w:szCs w:val="24"/>
        </w:rPr>
        <w:t>nodes</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simulation</w:t>
      </w:r>
      <w:r>
        <w:rPr>
          <w:sz w:val="24"/>
          <w:szCs w:val="24"/>
        </w:rPr>
        <w:t xml:space="preserve"> </w:t>
      </w:r>
      <w:r>
        <w:rPr>
          <w:w w:val="99"/>
          <w:sz w:val="24"/>
          <w:szCs w:val="24"/>
        </w:rPr>
        <w:t>are</w:t>
      </w:r>
      <w:r>
        <w:rPr>
          <w:sz w:val="24"/>
          <w:szCs w:val="24"/>
        </w:rPr>
        <w:t xml:space="preserve"> </w:t>
      </w:r>
      <w:r>
        <w:rPr>
          <w:w w:val="99"/>
          <w:sz w:val="24"/>
          <w:szCs w:val="24"/>
        </w:rPr>
        <w:t>actually</w:t>
      </w:r>
      <w:r>
        <w:rPr>
          <w:sz w:val="24"/>
          <w:szCs w:val="24"/>
        </w:rPr>
        <w:t xml:space="preserve"> </w:t>
      </w:r>
      <w:r>
        <w:rPr>
          <w:w w:val="99"/>
          <w:sz w:val="24"/>
          <w:szCs w:val="24"/>
        </w:rPr>
        <w:t>events</w:t>
      </w:r>
      <w:r>
        <w:rPr>
          <w:sz w:val="24"/>
          <w:szCs w:val="24"/>
        </w:rPr>
        <w:t xml:space="preserve"> </w:t>
      </w:r>
      <w:r>
        <w:rPr>
          <w:w w:val="99"/>
          <w:sz w:val="24"/>
          <w:szCs w:val="24"/>
        </w:rPr>
        <w:t>of</w:t>
      </w:r>
      <w:r>
        <w:rPr>
          <w:sz w:val="24"/>
          <w:szCs w:val="24"/>
        </w:rPr>
        <w:t xml:space="preserve"> </w:t>
      </w:r>
      <w:r>
        <w:rPr>
          <w:w w:val="99"/>
          <w:sz w:val="24"/>
          <w:szCs w:val="24"/>
        </w:rPr>
        <w:t>hashgraph</w:t>
      </w:r>
      <w:r>
        <w:rPr>
          <w:sz w:val="24"/>
          <w:szCs w:val="24"/>
        </w:rPr>
        <w:t xml:space="preserve"> </w:t>
      </w:r>
      <w:r>
        <w:rPr>
          <w:w w:val="99"/>
          <w:sz w:val="24"/>
          <w:szCs w:val="24"/>
        </w:rPr>
        <w:t>and</w:t>
      </w:r>
      <w:r>
        <w:rPr>
          <w:sz w:val="24"/>
          <w:szCs w:val="24"/>
        </w:rPr>
        <w:t xml:space="preserve"> </w:t>
      </w:r>
      <w:r>
        <w:rPr>
          <w:w w:val="99"/>
          <w:sz w:val="24"/>
          <w:szCs w:val="24"/>
        </w:rPr>
        <w:t>the</w:t>
      </w:r>
      <w:r>
        <w:rPr>
          <w:sz w:val="24"/>
          <w:szCs w:val="24"/>
        </w:rPr>
        <w:t xml:space="preserve"> </w:t>
      </w:r>
      <w:r>
        <w:rPr>
          <w:w w:val="99"/>
          <w:sz w:val="24"/>
          <w:szCs w:val="24"/>
        </w:rPr>
        <w:t>messages</w:t>
      </w:r>
      <w:r>
        <w:rPr>
          <w:sz w:val="24"/>
          <w:szCs w:val="24"/>
        </w:rPr>
        <w:t xml:space="preserve"> </w:t>
      </w:r>
      <w:r>
        <w:rPr>
          <w:w w:val="99"/>
          <w:sz w:val="24"/>
          <w:szCs w:val="24"/>
        </w:rPr>
        <w:t>which travel</w:t>
      </w:r>
      <w:r>
        <w:rPr>
          <w:sz w:val="24"/>
          <w:szCs w:val="24"/>
        </w:rPr>
        <w:t xml:space="preserve"> </w:t>
      </w:r>
      <w:r>
        <w:rPr>
          <w:w w:val="99"/>
          <w:sz w:val="24"/>
          <w:szCs w:val="24"/>
        </w:rPr>
        <w:t>in</w:t>
      </w:r>
      <w:r>
        <w:rPr>
          <w:sz w:val="24"/>
          <w:szCs w:val="24"/>
        </w:rPr>
        <w:t xml:space="preserve"> </w:t>
      </w:r>
      <w:r>
        <w:rPr>
          <w:w w:val="99"/>
          <w:sz w:val="24"/>
          <w:szCs w:val="24"/>
        </w:rPr>
        <w:t>the</w:t>
      </w:r>
      <w:r>
        <w:rPr>
          <w:sz w:val="24"/>
          <w:szCs w:val="24"/>
        </w:rPr>
        <w:t xml:space="preserve"> </w:t>
      </w:r>
      <w:r>
        <w:rPr>
          <w:w w:val="99"/>
          <w:sz w:val="24"/>
          <w:szCs w:val="24"/>
        </w:rPr>
        <w:t>network</w:t>
      </w:r>
      <w:r>
        <w:rPr>
          <w:sz w:val="24"/>
          <w:szCs w:val="24"/>
        </w:rPr>
        <w:t xml:space="preserve"> </w:t>
      </w:r>
      <w:r>
        <w:rPr>
          <w:w w:val="99"/>
          <w:sz w:val="24"/>
          <w:szCs w:val="24"/>
        </w:rPr>
        <w:t>are</w:t>
      </w:r>
      <w:r>
        <w:rPr>
          <w:sz w:val="24"/>
          <w:szCs w:val="24"/>
        </w:rPr>
        <w:t xml:space="preserve"> </w:t>
      </w:r>
      <w:r>
        <w:rPr>
          <w:w w:val="99"/>
          <w:sz w:val="24"/>
          <w:szCs w:val="24"/>
        </w:rPr>
        <w:t>transactions</w:t>
      </w:r>
      <w:r>
        <w:rPr>
          <w:sz w:val="24"/>
          <w:szCs w:val="24"/>
        </w:rPr>
        <w:t xml:space="preserve"> </w:t>
      </w:r>
      <w:r>
        <w:rPr>
          <w:w w:val="99"/>
          <w:sz w:val="24"/>
          <w:szCs w:val="24"/>
        </w:rPr>
        <w:t>taking</w:t>
      </w:r>
      <w:r>
        <w:rPr>
          <w:sz w:val="24"/>
          <w:szCs w:val="24"/>
        </w:rPr>
        <w:t xml:space="preserve"> </w:t>
      </w:r>
      <w:r>
        <w:rPr>
          <w:w w:val="99"/>
          <w:sz w:val="24"/>
          <w:szCs w:val="24"/>
        </w:rPr>
        <w:t>place</w:t>
      </w:r>
      <w:r>
        <w:rPr>
          <w:sz w:val="24"/>
          <w:szCs w:val="24"/>
        </w:rPr>
        <w:t xml:space="preserve"> </w:t>
      </w:r>
      <w:r>
        <w:rPr>
          <w:w w:val="99"/>
          <w:sz w:val="24"/>
          <w:szCs w:val="24"/>
        </w:rPr>
        <w:t>in</w:t>
      </w:r>
      <w:r>
        <w:rPr>
          <w:sz w:val="24"/>
          <w:szCs w:val="24"/>
        </w:rPr>
        <w:t xml:space="preserve"> </w:t>
      </w:r>
      <w:r>
        <w:rPr>
          <w:w w:val="99"/>
          <w:sz w:val="24"/>
          <w:szCs w:val="24"/>
        </w:rPr>
        <w:t>hashgraph.</w:t>
      </w:r>
      <w:r>
        <w:rPr>
          <w:sz w:val="24"/>
          <w:szCs w:val="24"/>
        </w:rPr>
        <w:t xml:space="preserve">  </w:t>
      </w:r>
      <w:r>
        <w:rPr>
          <w:w w:val="99"/>
          <w:sz w:val="24"/>
          <w:szCs w:val="24"/>
        </w:rPr>
        <w:t>Also,</w:t>
      </w:r>
      <w:r>
        <w:rPr>
          <w:sz w:val="24"/>
          <w:szCs w:val="24"/>
        </w:rPr>
        <w:t xml:space="preserve"> </w:t>
      </w:r>
      <w:r>
        <w:rPr>
          <w:w w:val="99"/>
          <w:sz w:val="24"/>
          <w:szCs w:val="24"/>
        </w:rPr>
        <w:t>the</w:t>
      </w:r>
      <w:r>
        <w:rPr>
          <w:sz w:val="24"/>
          <w:szCs w:val="24"/>
        </w:rPr>
        <w:t xml:space="preserve"> </w:t>
      </w:r>
      <w:r>
        <w:rPr>
          <w:w w:val="99"/>
          <w:sz w:val="24"/>
          <w:szCs w:val="24"/>
        </w:rPr>
        <w:t>code</w:t>
      </w:r>
      <w:r>
        <w:rPr>
          <w:sz w:val="24"/>
          <w:szCs w:val="24"/>
        </w:rPr>
        <w:t xml:space="preserve"> </w:t>
      </w:r>
      <w:r>
        <w:rPr>
          <w:w w:val="99"/>
          <w:sz w:val="24"/>
          <w:szCs w:val="24"/>
        </w:rPr>
        <w:t>can</w:t>
      </w:r>
      <w:r>
        <w:rPr>
          <w:sz w:val="24"/>
          <w:szCs w:val="24"/>
        </w:rPr>
        <w:t xml:space="preserve"> </w:t>
      </w:r>
      <w:r>
        <w:rPr>
          <w:w w:val="99"/>
          <w:sz w:val="24"/>
          <w:szCs w:val="24"/>
        </w:rPr>
        <w:t>be</w:t>
      </w:r>
      <w:r>
        <w:rPr>
          <w:sz w:val="24"/>
          <w:szCs w:val="24"/>
        </w:rPr>
        <w:t xml:space="preserve"> </w:t>
      </w:r>
      <w:r>
        <w:rPr>
          <w:w w:val="99"/>
          <w:sz w:val="24"/>
          <w:szCs w:val="24"/>
        </w:rPr>
        <w:t>fixed such</w:t>
      </w:r>
      <w:r>
        <w:rPr>
          <w:sz w:val="24"/>
          <w:szCs w:val="24"/>
        </w:rPr>
        <w:t xml:space="preserve"> </w:t>
      </w:r>
      <w:r>
        <w:rPr>
          <w:w w:val="99"/>
          <w:sz w:val="24"/>
          <w:szCs w:val="24"/>
        </w:rPr>
        <w:t>as</w:t>
      </w:r>
      <w:r>
        <w:rPr>
          <w:sz w:val="24"/>
          <w:szCs w:val="24"/>
        </w:rPr>
        <w:t xml:space="preserve"> </w:t>
      </w:r>
      <w:r>
        <w:rPr>
          <w:w w:val="99"/>
          <w:sz w:val="24"/>
          <w:szCs w:val="24"/>
        </w:rPr>
        <w:t>to</w:t>
      </w:r>
      <w:r>
        <w:rPr>
          <w:sz w:val="24"/>
          <w:szCs w:val="24"/>
        </w:rPr>
        <w:t xml:space="preserve"> </w:t>
      </w:r>
      <w:r>
        <w:rPr>
          <w:w w:val="99"/>
          <w:sz w:val="24"/>
          <w:szCs w:val="24"/>
        </w:rPr>
        <w:t>share</w:t>
      </w:r>
      <w:r>
        <w:rPr>
          <w:sz w:val="24"/>
          <w:szCs w:val="24"/>
        </w:rPr>
        <w:t xml:space="preserve"> </w:t>
      </w:r>
      <w:r>
        <w:rPr>
          <w:w w:val="99"/>
          <w:sz w:val="24"/>
          <w:szCs w:val="24"/>
        </w:rPr>
        <w:t>messages</w:t>
      </w:r>
      <w:r>
        <w:rPr>
          <w:sz w:val="24"/>
          <w:szCs w:val="24"/>
        </w:rPr>
        <w:t xml:space="preserve"> </w:t>
      </w:r>
      <w:r>
        <w:rPr>
          <w:w w:val="99"/>
          <w:sz w:val="24"/>
          <w:szCs w:val="24"/>
        </w:rPr>
        <w:t>according</w:t>
      </w:r>
      <w:r>
        <w:rPr>
          <w:sz w:val="24"/>
          <w:szCs w:val="24"/>
        </w:rPr>
        <w:t xml:space="preserve"> </w:t>
      </w:r>
      <w:r>
        <w:rPr>
          <w:w w:val="99"/>
          <w:sz w:val="24"/>
          <w:szCs w:val="24"/>
        </w:rPr>
        <w:t>to</w:t>
      </w:r>
      <w:r>
        <w:rPr>
          <w:sz w:val="24"/>
          <w:szCs w:val="24"/>
        </w:rPr>
        <w:t xml:space="preserve"> </w:t>
      </w:r>
      <w:r>
        <w:rPr>
          <w:w w:val="99"/>
          <w:sz w:val="24"/>
          <w:szCs w:val="24"/>
        </w:rPr>
        <w:t>various</w:t>
      </w:r>
      <w:r>
        <w:rPr>
          <w:sz w:val="24"/>
          <w:szCs w:val="24"/>
        </w:rPr>
        <w:t xml:space="preserve"> </w:t>
      </w:r>
      <w:r>
        <w:rPr>
          <w:w w:val="99"/>
          <w:sz w:val="24"/>
          <w:szCs w:val="24"/>
        </w:rPr>
        <w:t>event</w:t>
      </w:r>
      <w:r>
        <w:rPr>
          <w:sz w:val="24"/>
          <w:szCs w:val="24"/>
        </w:rPr>
        <w:t xml:space="preserve"> </w:t>
      </w:r>
      <w:r>
        <w:rPr>
          <w:w w:val="99"/>
          <w:sz w:val="24"/>
          <w:szCs w:val="24"/>
        </w:rPr>
        <w:t>orders</w:t>
      </w:r>
      <w:r>
        <w:rPr>
          <w:sz w:val="24"/>
          <w:szCs w:val="24"/>
        </w:rPr>
        <w:t xml:space="preserve"> </w:t>
      </w:r>
      <w:r>
        <w:rPr>
          <w:w w:val="99"/>
          <w:sz w:val="24"/>
          <w:szCs w:val="24"/>
        </w:rPr>
        <w:t>such</w:t>
      </w:r>
      <w:r>
        <w:rPr>
          <w:sz w:val="24"/>
          <w:szCs w:val="24"/>
        </w:rPr>
        <w:t xml:space="preserve"> </w:t>
      </w:r>
      <w:r>
        <w:rPr>
          <w:w w:val="99"/>
          <w:sz w:val="24"/>
          <w:szCs w:val="24"/>
        </w:rPr>
        <w:t>as-</w:t>
      </w:r>
      <w:r>
        <w:rPr>
          <w:sz w:val="24"/>
          <w:szCs w:val="24"/>
        </w:rPr>
        <w:t xml:space="preserve"> </w:t>
      </w:r>
      <w:r>
        <w:rPr>
          <w:w w:val="99"/>
          <w:sz w:val="24"/>
          <w:szCs w:val="24"/>
        </w:rPr>
        <w:t>predefined</w:t>
      </w:r>
      <w:r>
        <w:rPr>
          <w:sz w:val="24"/>
          <w:szCs w:val="24"/>
        </w:rPr>
        <w:t xml:space="preserve"> </w:t>
      </w:r>
      <w:r>
        <w:rPr>
          <w:w w:val="99"/>
          <w:sz w:val="24"/>
          <w:szCs w:val="24"/>
        </w:rPr>
        <w:t>priority</w:t>
      </w:r>
      <w:r>
        <w:rPr>
          <w:sz w:val="24"/>
          <w:szCs w:val="24"/>
        </w:rPr>
        <w:t xml:space="preserve"> </w:t>
      </w:r>
      <w:r>
        <w:rPr>
          <w:w w:val="99"/>
          <w:sz w:val="24"/>
          <w:szCs w:val="24"/>
        </w:rPr>
        <w:t>order or</w:t>
      </w:r>
      <w:r>
        <w:rPr>
          <w:sz w:val="24"/>
          <w:szCs w:val="24"/>
        </w:rPr>
        <w:t xml:space="preserve"> </w:t>
      </w:r>
      <w:r>
        <w:rPr>
          <w:w w:val="99"/>
          <w:sz w:val="24"/>
          <w:szCs w:val="24"/>
        </w:rPr>
        <w:t>deadline-based</w:t>
      </w:r>
      <w:r>
        <w:rPr>
          <w:sz w:val="24"/>
          <w:szCs w:val="24"/>
        </w:rPr>
        <w:t xml:space="preserve"> </w:t>
      </w:r>
      <w:r>
        <w:rPr>
          <w:w w:val="99"/>
          <w:sz w:val="24"/>
          <w:szCs w:val="24"/>
        </w:rPr>
        <w:t>order.</w:t>
      </w:r>
    </w:p>
    <w:p w:rsidR="00DD4EA1" w:rsidRDefault="00DD4EA1">
      <w:pPr>
        <w:spacing w:line="251" w:lineRule="auto"/>
        <w:ind w:left="110" w:right="69" w:firstLine="351"/>
        <w:jc w:val="both"/>
        <w:rPr>
          <w:w w:val="99"/>
          <w:sz w:val="24"/>
          <w:szCs w:val="24"/>
        </w:rPr>
      </w:pPr>
    </w:p>
    <w:p w:rsidR="00DD4EA1" w:rsidRDefault="00DD4EA1">
      <w:pPr>
        <w:spacing w:line="251" w:lineRule="auto"/>
        <w:ind w:left="110" w:right="69" w:firstLine="351"/>
        <w:jc w:val="both"/>
        <w:rPr>
          <w:w w:val="99"/>
          <w:sz w:val="24"/>
          <w:szCs w:val="24"/>
        </w:rPr>
      </w:pPr>
    </w:p>
    <w:p w:rsidR="00DD4EA1" w:rsidRDefault="00DD4EA1">
      <w:pPr>
        <w:spacing w:line="251" w:lineRule="auto"/>
        <w:ind w:left="110" w:right="69" w:firstLine="351"/>
        <w:jc w:val="both"/>
        <w:rPr>
          <w:sz w:val="24"/>
          <w:szCs w:val="24"/>
        </w:rPr>
      </w:pPr>
      <w:r>
        <w:rPr>
          <w:sz w:val="24"/>
          <w:szCs w:val="24"/>
        </w:rPr>
        <w:t xml:space="preserve">                 </w:t>
      </w:r>
      <w:r>
        <w:rPr>
          <w:noProof/>
          <w:sz w:val="24"/>
          <w:szCs w:val="24"/>
        </w:rPr>
        <w:drawing>
          <wp:inline distT="0" distB="0" distL="0" distR="0">
            <wp:extent cx="4160519" cy="2895600"/>
            <wp:effectExtent l="19050" t="0" r="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4160881" cy="2895852"/>
                    </a:xfrm>
                    <a:prstGeom prst="rect">
                      <a:avLst/>
                    </a:prstGeom>
                  </pic:spPr>
                </pic:pic>
              </a:graphicData>
            </a:graphic>
          </wp:inline>
        </w:drawing>
      </w:r>
    </w:p>
    <w:p w:rsidR="00DD4EA1" w:rsidRDefault="00DD4EA1">
      <w:pPr>
        <w:spacing w:line="251" w:lineRule="auto"/>
        <w:ind w:left="110" w:right="69" w:firstLine="351"/>
        <w:jc w:val="both"/>
        <w:rPr>
          <w:sz w:val="24"/>
          <w:szCs w:val="24"/>
        </w:rPr>
      </w:pPr>
    </w:p>
    <w:p w:rsidR="00DD4EA1" w:rsidRDefault="00DD4EA1">
      <w:pPr>
        <w:spacing w:line="251" w:lineRule="auto"/>
        <w:ind w:left="110" w:right="69" w:firstLine="351"/>
        <w:jc w:val="both"/>
        <w:rPr>
          <w:sz w:val="24"/>
          <w:szCs w:val="24"/>
        </w:rPr>
      </w:pPr>
    </w:p>
    <w:p w:rsidR="00DD4EA1" w:rsidRDefault="00DD4EA1">
      <w:pPr>
        <w:spacing w:line="251" w:lineRule="auto"/>
        <w:ind w:left="110" w:right="69" w:firstLine="351"/>
        <w:jc w:val="both"/>
        <w:rPr>
          <w:sz w:val="24"/>
          <w:szCs w:val="24"/>
        </w:rPr>
      </w:pPr>
      <w:r>
        <w:rPr>
          <w:sz w:val="24"/>
          <w:szCs w:val="24"/>
        </w:rPr>
        <w:lastRenderedPageBreak/>
        <w:t xml:space="preserve">                 </w:t>
      </w:r>
      <w:r>
        <w:rPr>
          <w:noProof/>
          <w:sz w:val="24"/>
          <w:szCs w:val="24"/>
        </w:rPr>
        <w:drawing>
          <wp:inline distT="0" distB="0" distL="0" distR="0">
            <wp:extent cx="4210050" cy="349758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4210414" cy="3497883"/>
                    </a:xfrm>
                    <a:prstGeom prst="rect">
                      <a:avLst/>
                    </a:prstGeom>
                  </pic:spPr>
                </pic:pic>
              </a:graphicData>
            </a:graphic>
          </wp:inline>
        </w:drawing>
      </w:r>
    </w:p>
    <w:p w:rsidR="00DD4EA1" w:rsidRDefault="00DD4EA1">
      <w:pPr>
        <w:spacing w:line="251" w:lineRule="auto"/>
        <w:ind w:left="110" w:right="69" w:firstLine="351"/>
        <w:jc w:val="both"/>
        <w:rPr>
          <w:sz w:val="24"/>
          <w:szCs w:val="24"/>
        </w:rPr>
      </w:pPr>
    </w:p>
    <w:p w:rsidR="00DD4EA1" w:rsidRDefault="00DD4EA1">
      <w:pPr>
        <w:spacing w:line="251" w:lineRule="auto"/>
        <w:ind w:left="110" w:right="69" w:firstLine="351"/>
        <w:jc w:val="both"/>
        <w:rPr>
          <w:sz w:val="24"/>
          <w:szCs w:val="24"/>
        </w:rPr>
      </w:pPr>
    </w:p>
    <w:p w:rsidR="00DD4EA1" w:rsidRDefault="00DD4EA1">
      <w:pPr>
        <w:spacing w:line="251" w:lineRule="auto"/>
        <w:ind w:left="110" w:right="69" w:firstLine="351"/>
        <w:jc w:val="both"/>
        <w:rPr>
          <w:sz w:val="24"/>
          <w:szCs w:val="24"/>
        </w:rPr>
      </w:pPr>
      <w:r>
        <w:rPr>
          <w:sz w:val="24"/>
          <w:szCs w:val="24"/>
        </w:rPr>
        <w:t xml:space="preserve">                </w:t>
      </w:r>
      <w:r>
        <w:rPr>
          <w:noProof/>
          <w:sz w:val="24"/>
          <w:szCs w:val="24"/>
        </w:rPr>
        <w:drawing>
          <wp:inline distT="0" distB="0" distL="0" distR="0">
            <wp:extent cx="4194810" cy="3482340"/>
            <wp:effectExtent l="19050" t="0" r="0"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4195175" cy="3482643"/>
                    </a:xfrm>
                    <a:prstGeom prst="rect">
                      <a:avLst/>
                    </a:prstGeom>
                  </pic:spPr>
                </pic:pic>
              </a:graphicData>
            </a:graphic>
          </wp:inline>
        </w:drawing>
      </w:r>
    </w:p>
    <w:p w:rsidR="004D0EBD" w:rsidRDefault="004D0EBD">
      <w:pPr>
        <w:spacing w:line="251" w:lineRule="auto"/>
        <w:ind w:left="110" w:right="69" w:firstLine="351"/>
        <w:jc w:val="both"/>
        <w:rPr>
          <w:sz w:val="24"/>
          <w:szCs w:val="24"/>
        </w:rPr>
      </w:pPr>
    </w:p>
    <w:p w:rsidR="004D0EBD" w:rsidRDefault="004D0EBD">
      <w:pPr>
        <w:spacing w:line="251" w:lineRule="auto"/>
        <w:ind w:left="110" w:right="69" w:firstLine="351"/>
        <w:jc w:val="both"/>
        <w:rPr>
          <w:sz w:val="24"/>
          <w:szCs w:val="24"/>
        </w:rPr>
      </w:pPr>
    </w:p>
    <w:p w:rsidR="004D0EBD" w:rsidRDefault="004D0EBD">
      <w:pPr>
        <w:spacing w:line="251" w:lineRule="auto"/>
        <w:ind w:left="110" w:right="69" w:firstLine="351"/>
        <w:jc w:val="both"/>
        <w:rPr>
          <w:sz w:val="24"/>
          <w:szCs w:val="24"/>
        </w:rPr>
      </w:pPr>
    </w:p>
    <w:p w:rsidR="004D0EBD" w:rsidRDefault="004D0EBD">
      <w:pPr>
        <w:spacing w:line="251" w:lineRule="auto"/>
        <w:ind w:left="110" w:right="69" w:firstLine="351"/>
        <w:jc w:val="both"/>
        <w:rPr>
          <w:sz w:val="24"/>
          <w:szCs w:val="24"/>
        </w:rPr>
        <w:sectPr w:rsidR="004D0EBD">
          <w:type w:val="continuous"/>
          <w:pgSz w:w="11920" w:h="16840"/>
          <w:pgMar w:top="1560" w:right="1180" w:bottom="280" w:left="1180" w:header="720" w:footer="720" w:gutter="0"/>
          <w:cols w:space="720"/>
        </w:sectPr>
      </w:pPr>
      <w:r>
        <w:rPr>
          <w:noProof/>
          <w:sz w:val="24"/>
          <w:szCs w:val="24"/>
        </w:rPr>
        <w:lastRenderedPageBreak/>
        <w:drawing>
          <wp:inline distT="0" distB="0" distL="0" distR="0">
            <wp:extent cx="6070600" cy="4000500"/>
            <wp:effectExtent l="19050" t="0" r="635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6070600" cy="4000500"/>
                    </a:xfrm>
                    <a:prstGeom prst="rect">
                      <a:avLst/>
                    </a:prstGeom>
                  </pic:spPr>
                </pic:pic>
              </a:graphicData>
            </a:graphic>
          </wp:inline>
        </w:drawing>
      </w:r>
    </w:p>
    <w:p w:rsidR="00E21834" w:rsidRDefault="00E21834">
      <w:pPr>
        <w:spacing w:before="2" w:line="260" w:lineRule="exact"/>
        <w:rPr>
          <w:sz w:val="26"/>
          <w:szCs w:val="26"/>
        </w:rPr>
      </w:pPr>
    </w:p>
    <w:sectPr w:rsidR="00E21834" w:rsidSect="00E21834">
      <w:pgSz w:w="11920" w:h="16840"/>
      <w:pgMar w:top="1560" w:right="1180" w:bottom="280" w:left="1180" w:header="0" w:footer="16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CE9" w:rsidRDefault="00A31CE9" w:rsidP="00E21834">
      <w:r>
        <w:separator/>
      </w:r>
    </w:p>
  </w:endnote>
  <w:endnote w:type="continuationSeparator" w:id="1">
    <w:p w:rsidR="00A31CE9" w:rsidRDefault="00A31CE9" w:rsidP="00E21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A76" w:rsidRDefault="00F91A76">
    <w:pPr>
      <w:spacing w:line="80" w:lineRule="exact"/>
      <w:rPr>
        <w:sz w:val="8"/>
        <w:szCs w:val="8"/>
      </w:rPr>
    </w:pPr>
    <w:r w:rsidRPr="00E21834">
      <w:pict>
        <v:shapetype id="_x0000_t202" coordsize="21600,21600" o:spt="202" path="m,l,21600r21600,l21600,xe">
          <v:stroke joinstyle="miter"/>
          <v:path gradientshapeok="t" o:connecttype="rect"/>
        </v:shapetype>
        <v:shape id="_x0000_s2049" type="#_x0000_t202" style="position:absolute;margin-left:289.8pt;margin-top:738.75pt;width:15.7pt;height:13.95pt;z-index:-251658752;mso-position-horizontal-relative:page;mso-position-vertical-relative:page" filled="f" stroked="f">
          <v:textbox inset="0,0,0,0">
            <w:txbxContent>
              <w:p w:rsidR="00F91A76" w:rsidRDefault="00F91A76">
                <w:pPr>
                  <w:spacing w:line="240" w:lineRule="exact"/>
                  <w:ind w:left="40"/>
                  <w:rPr>
                    <w:sz w:val="24"/>
                    <w:szCs w:val="24"/>
                  </w:rPr>
                </w:pPr>
                <w:r>
                  <w:fldChar w:fldCharType="begin"/>
                </w:r>
                <w:r>
                  <w:rPr>
                    <w:w w:val="99"/>
                    <w:sz w:val="24"/>
                    <w:szCs w:val="24"/>
                  </w:rPr>
                  <w:instrText xml:space="preserve"> PAGE </w:instrText>
                </w:r>
                <w:r>
                  <w:fldChar w:fldCharType="separate"/>
                </w:r>
                <w:r w:rsidR="00540886">
                  <w:rPr>
                    <w:noProof/>
                    <w:w w:val="99"/>
                    <w:sz w:val="24"/>
                    <w:szCs w:val="24"/>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CE9" w:rsidRDefault="00A31CE9" w:rsidP="00E21834">
      <w:r>
        <w:separator/>
      </w:r>
    </w:p>
  </w:footnote>
  <w:footnote w:type="continuationSeparator" w:id="1">
    <w:p w:rsidR="00A31CE9" w:rsidRDefault="00A31CE9" w:rsidP="00E21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B1188"/>
    <w:multiLevelType w:val="multilevel"/>
    <w:tmpl w:val="62E46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21834"/>
    <w:rsid w:val="001D0937"/>
    <w:rsid w:val="003243DA"/>
    <w:rsid w:val="0034268C"/>
    <w:rsid w:val="004D0EBD"/>
    <w:rsid w:val="00540886"/>
    <w:rsid w:val="006B4771"/>
    <w:rsid w:val="00A31CE9"/>
    <w:rsid w:val="00DD4EA1"/>
    <w:rsid w:val="00E21834"/>
    <w:rsid w:val="00F91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D4EA1"/>
    <w:rPr>
      <w:rFonts w:ascii="Tahoma" w:hAnsi="Tahoma" w:cs="Tahoma"/>
      <w:sz w:val="16"/>
      <w:szCs w:val="16"/>
    </w:rPr>
  </w:style>
  <w:style w:type="character" w:customStyle="1" w:styleId="BalloonTextChar">
    <w:name w:val="Balloon Text Char"/>
    <w:basedOn w:val="DefaultParagraphFont"/>
    <w:link w:val="BalloonText"/>
    <w:uiPriority w:val="99"/>
    <w:semiHidden/>
    <w:rsid w:val="00DD4E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vidhi07@gmail.com"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harma2@gmail.com" TargetMode="Externa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hassija@jiit.ac.i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dhruv21097@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13</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NANDU</cp:lastModifiedBy>
  <cp:revision>6</cp:revision>
  <dcterms:created xsi:type="dcterms:W3CDTF">2019-10-05T03:30:00Z</dcterms:created>
  <dcterms:modified xsi:type="dcterms:W3CDTF">2019-10-05T04:36:00Z</dcterms:modified>
</cp:coreProperties>
</file>